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940A9EC" w14:textId="77777777" w:rsidR="00476930" w:rsidRPr="00155AC6" w:rsidRDefault="00476930" w:rsidP="00476930">
      <w:pPr>
        <w:tabs>
          <w:tab w:val="left" w:pos="5199"/>
        </w:tabs>
        <w:rPr>
          <w:rFonts w:ascii="Times New Roman" w:hAnsi="Times New Roman"/>
          <w:color w:val="000000" w:themeColor="text1"/>
          <w:sz w:val="24"/>
          <w:szCs w:val="24"/>
        </w:rPr>
      </w:pPr>
    </w:p>
    <w:p w14:paraId="50C3AC75" w14:textId="77777777" w:rsidR="00476930" w:rsidRPr="00155AC6" w:rsidRDefault="00476930" w:rsidP="00476930">
      <w:pPr>
        <w:tabs>
          <w:tab w:val="left" w:pos="5199"/>
        </w:tabs>
        <w:rPr>
          <w:rFonts w:ascii="Times New Roman" w:hAnsi="Times New Roman"/>
          <w:color w:val="000000" w:themeColor="text1"/>
          <w:sz w:val="24"/>
          <w:szCs w:val="24"/>
        </w:rPr>
      </w:pPr>
    </w:p>
    <w:p w14:paraId="7DBBE9A7" w14:textId="77777777" w:rsidR="00476930" w:rsidRPr="00155AC6" w:rsidRDefault="003823EC" w:rsidP="00476930">
      <w:pPr>
        <w:autoSpaceDE w:val="0"/>
        <w:autoSpaceDN w:val="0"/>
        <w:adjustRightInd w:val="0"/>
        <w:spacing w:after="0" w:line="240" w:lineRule="auto"/>
        <w:jc w:val="center"/>
        <w:rPr>
          <w:rFonts w:ascii="Times New Roman" w:hAnsi="Times New Roman"/>
          <w:b/>
          <w:bCs/>
          <w:color w:val="000000" w:themeColor="text1"/>
          <w:sz w:val="28"/>
          <w:szCs w:val="24"/>
          <w:u w:val="single"/>
        </w:rPr>
      </w:pPr>
      <w:r w:rsidRPr="00155AC6">
        <w:rPr>
          <w:rFonts w:ascii="Times New Roman" w:hAnsi="Times New Roman"/>
          <w:b/>
          <w:bCs/>
          <w:color w:val="000000" w:themeColor="text1"/>
          <w:sz w:val="28"/>
          <w:szCs w:val="24"/>
          <w:u w:val="single"/>
        </w:rPr>
        <w:t>Design and Analysis of Algorithms</w:t>
      </w:r>
      <w:r w:rsidR="00476930" w:rsidRPr="00155AC6">
        <w:rPr>
          <w:rFonts w:ascii="Times New Roman" w:hAnsi="Times New Roman"/>
          <w:b/>
          <w:bCs/>
          <w:color w:val="000000" w:themeColor="text1"/>
          <w:sz w:val="28"/>
          <w:szCs w:val="24"/>
          <w:u w:val="single"/>
        </w:rPr>
        <w:t xml:space="preserve"> Laboratory</w:t>
      </w:r>
    </w:p>
    <w:p w14:paraId="2CFFB41D" w14:textId="77777777" w:rsidR="008A749A" w:rsidRPr="00155AC6" w:rsidRDefault="008A749A" w:rsidP="00476930">
      <w:pPr>
        <w:autoSpaceDE w:val="0"/>
        <w:autoSpaceDN w:val="0"/>
        <w:adjustRightInd w:val="0"/>
        <w:spacing w:after="0" w:line="240" w:lineRule="auto"/>
        <w:jc w:val="center"/>
        <w:rPr>
          <w:rFonts w:ascii="Times New Roman" w:hAnsi="Times New Roman"/>
          <w:b/>
          <w:bCs/>
          <w:color w:val="000000" w:themeColor="text1"/>
          <w:sz w:val="28"/>
          <w:szCs w:val="24"/>
          <w:u w:val="single"/>
        </w:rPr>
      </w:pPr>
    </w:p>
    <w:p w14:paraId="68AD8D88" w14:textId="3DA15BE0" w:rsidR="00476930" w:rsidRPr="00155AC6" w:rsidRDefault="00476930" w:rsidP="00476930">
      <w:pPr>
        <w:autoSpaceDE w:val="0"/>
        <w:autoSpaceDN w:val="0"/>
        <w:adjustRightInd w:val="0"/>
        <w:spacing w:after="0" w:line="240" w:lineRule="auto"/>
        <w:rPr>
          <w:rFonts w:ascii="Times New Roman" w:hAnsi="Times New Roman"/>
          <w:b/>
          <w:bCs/>
          <w:color w:val="000000" w:themeColor="text1"/>
          <w:sz w:val="24"/>
          <w:szCs w:val="24"/>
        </w:rPr>
      </w:pPr>
      <w:r w:rsidRPr="00155AC6">
        <w:rPr>
          <w:rFonts w:ascii="Times New Roman" w:hAnsi="Times New Roman"/>
          <w:b/>
          <w:bCs/>
          <w:color w:val="000000" w:themeColor="text1"/>
          <w:sz w:val="24"/>
          <w:szCs w:val="24"/>
        </w:rPr>
        <w:t>Subject Code: 1</w:t>
      </w:r>
      <w:r w:rsidR="00B517E7">
        <w:rPr>
          <w:rFonts w:ascii="Times New Roman" w:hAnsi="Times New Roman"/>
          <w:b/>
          <w:bCs/>
          <w:color w:val="000000" w:themeColor="text1"/>
          <w:sz w:val="24"/>
          <w:szCs w:val="24"/>
        </w:rPr>
        <w:t>8</w:t>
      </w:r>
      <w:r w:rsidRPr="00155AC6">
        <w:rPr>
          <w:rFonts w:ascii="Times New Roman" w:hAnsi="Times New Roman"/>
          <w:b/>
          <w:bCs/>
          <w:color w:val="000000" w:themeColor="text1"/>
          <w:sz w:val="24"/>
          <w:szCs w:val="24"/>
        </w:rPr>
        <w:t>CSL</w:t>
      </w:r>
      <w:r w:rsidR="003823EC" w:rsidRPr="00155AC6">
        <w:rPr>
          <w:rFonts w:ascii="Times New Roman" w:hAnsi="Times New Roman"/>
          <w:b/>
          <w:bCs/>
          <w:color w:val="000000" w:themeColor="text1"/>
          <w:sz w:val="24"/>
          <w:szCs w:val="24"/>
        </w:rPr>
        <w:t>4</w:t>
      </w:r>
      <w:r w:rsidRPr="00155AC6">
        <w:rPr>
          <w:rFonts w:ascii="Times New Roman" w:hAnsi="Times New Roman"/>
          <w:b/>
          <w:bCs/>
          <w:color w:val="000000" w:themeColor="text1"/>
          <w:sz w:val="24"/>
          <w:szCs w:val="24"/>
        </w:rPr>
        <w:t xml:space="preserve">7 </w:t>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r>
      <w:r w:rsidR="003823EC" w:rsidRPr="00155AC6">
        <w:rPr>
          <w:rFonts w:ascii="Times New Roman" w:hAnsi="Times New Roman"/>
          <w:b/>
          <w:bCs/>
          <w:color w:val="000000" w:themeColor="text1"/>
          <w:sz w:val="24"/>
          <w:szCs w:val="24"/>
        </w:rPr>
        <w:tab/>
        <w:t xml:space="preserve">I.A. </w:t>
      </w:r>
      <w:proofErr w:type="gramStart"/>
      <w:r w:rsidR="003823EC" w:rsidRPr="00155AC6">
        <w:rPr>
          <w:rFonts w:ascii="Times New Roman" w:hAnsi="Times New Roman"/>
          <w:b/>
          <w:bCs/>
          <w:color w:val="000000" w:themeColor="text1"/>
          <w:sz w:val="24"/>
          <w:szCs w:val="24"/>
        </w:rPr>
        <w:t>Marks :</w:t>
      </w:r>
      <w:proofErr w:type="gramEnd"/>
      <w:r w:rsidR="003823EC" w:rsidRPr="00155AC6">
        <w:rPr>
          <w:rFonts w:ascii="Times New Roman" w:hAnsi="Times New Roman"/>
          <w:b/>
          <w:bCs/>
          <w:color w:val="000000" w:themeColor="text1"/>
          <w:sz w:val="24"/>
          <w:szCs w:val="24"/>
        </w:rPr>
        <w:t xml:space="preserve"> 20</w:t>
      </w:r>
    </w:p>
    <w:p w14:paraId="651B81CE" w14:textId="77777777" w:rsidR="00476930" w:rsidRPr="00155AC6" w:rsidRDefault="003823EC" w:rsidP="00476930">
      <w:pPr>
        <w:autoSpaceDE w:val="0"/>
        <w:autoSpaceDN w:val="0"/>
        <w:adjustRightInd w:val="0"/>
        <w:spacing w:after="0" w:line="240" w:lineRule="auto"/>
        <w:rPr>
          <w:rFonts w:ascii="Times New Roman" w:hAnsi="Times New Roman"/>
          <w:b/>
          <w:bCs/>
          <w:color w:val="000000" w:themeColor="text1"/>
          <w:sz w:val="24"/>
          <w:szCs w:val="24"/>
        </w:rPr>
      </w:pPr>
      <w:r w:rsidRPr="00155AC6">
        <w:rPr>
          <w:rFonts w:ascii="Times New Roman" w:hAnsi="Times New Roman"/>
          <w:b/>
          <w:bCs/>
          <w:color w:val="000000" w:themeColor="text1"/>
          <w:sz w:val="24"/>
          <w:szCs w:val="24"/>
        </w:rPr>
        <w:t>Hours/</w:t>
      </w:r>
      <w:proofErr w:type="gramStart"/>
      <w:r w:rsidRPr="00155AC6">
        <w:rPr>
          <w:rFonts w:ascii="Times New Roman" w:hAnsi="Times New Roman"/>
          <w:b/>
          <w:bCs/>
          <w:color w:val="000000" w:themeColor="text1"/>
          <w:sz w:val="24"/>
          <w:szCs w:val="24"/>
        </w:rPr>
        <w:t>Week :</w:t>
      </w:r>
      <w:proofErr w:type="gramEnd"/>
      <w:r w:rsidRPr="00155AC6">
        <w:rPr>
          <w:rFonts w:ascii="Times New Roman" w:hAnsi="Times New Roman"/>
          <w:b/>
          <w:bCs/>
          <w:color w:val="000000" w:themeColor="text1"/>
          <w:sz w:val="24"/>
          <w:szCs w:val="24"/>
        </w:rPr>
        <w:t xml:space="preserve"> 01 I + 02 P</w:t>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00476930" w:rsidRPr="00155AC6">
        <w:rPr>
          <w:rFonts w:ascii="Times New Roman" w:hAnsi="Times New Roman"/>
          <w:b/>
          <w:bCs/>
          <w:color w:val="000000" w:themeColor="text1"/>
          <w:sz w:val="24"/>
          <w:szCs w:val="24"/>
        </w:rPr>
        <w:t>Exam Hours: 03</w:t>
      </w:r>
    </w:p>
    <w:p w14:paraId="6B4FAF26" w14:textId="77777777" w:rsidR="00476930" w:rsidRPr="00155AC6" w:rsidRDefault="003823EC" w:rsidP="00476930">
      <w:pPr>
        <w:autoSpaceDE w:val="0"/>
        <w:autoSpaceDN w:val="0"/>
        <w:adjustRightInd w:val="0"/>
        <w:spacing w:after="0" w:line="240" w:lineRule="auto"/>
        <w:rPr>
          <w:rFonts w:ascii="Times New Roman" w:hAnsi="Times New Roman"/>
          <w:b/>
          <w:bCs/>
          <w:color w:val="000000" w:themeColor="text1"/>
          <w:sz w:val="24"/>
          <w:szCs w:val="24"/>
        </w:rPr>
      </w:pPr>
      <w:r w:rsidRPr="00155AC6">
        <w:rPr>
          <w:rFonts w:ascii="Times New Roman" w:hAnsi="Times New Roman"/>
          <w:b/>
          <w:bCs/>
          <w:color w:val="000000" w:themeColor="text1"/>
          <w:sz w:val="24"/>
          <w:szCs w:val="24"/>
        </w:rPr>
        <w:t xml:space="preserve">Total </w:t>
      </w:r>
      <w:proofErr w:type="gramStart"/>
      <w:r w:rsidRPr="00155AC6">
        <w:rPr>
          <w:rFonts w:ascii="Times New Roman" w:hAnsi="Times New Roman"/>
          <w:b/>
          <w:bCs/>
          <w:color w:val="000000" w:themeColor="text1"/>
          <w:sz w:val="24"/>
          <w:szCs w:val="24"/>
        </w:rPr>
        <w:t>Hours :</w:t>
      </w:r>
      <w:proofErr w:type="gramEnd"/>
      <w:r w:rsidRPr="00155AC6">
        <w:rPr>
          <w:rFonts w:ascii="Times New Roman" w:hAnsi="Times New Roman"/>
          <w:b/>
          <w:bCs/>
          <w:color w:val="000000" w:themeColor="text1"/>
          <w:sz w:val="24"/>
          <w:szCs w:val="24"/>
        </w:rPr>
        <w:t xml:space="preserve"> 40</w:t>
      </w:r>
      <w:r w:rsidR="00476930" w:rsidRPr="00155AC6">
        <w:rPr>
          <w:rFonts w:ascii="Times New Roman" w:hAnsi="Times New Roman"/>
          <w:b/>
          <w:bCs/>
          <w:color w:val="000000" w:themeColor="text1"/>
          <w:sz w:val="24"/>
          <w:szCs w:val="24"/>
        </w:rPr>
        <w:t xml:space="preserve"> </w:t>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r>
      <w:r w:rsidRPr="00155AC6">
        <w:rPr>
          <w:rFonts w:ascii="Times New Roman" w:hAnsi="Times New Roman"/>
          <w:b/>
          <w:bCs/>
          <w:color w:val="000000" w:themeColor="text1"/>
          <w:sz w:val="24"/>
          <w:szCs w:val="24"/>
        </w:rPr>
        <w:tab/>
        <w:t>Exam Marks: 8</w:t>
      </w:r>
      <w:r w:rsidR="00476930" w:rsidRPr="00155AC6">
        <w:rPr>
          <w:rFonts w:ascii="Times New Roman" w:hAnsi="Times New Roman"/>
          <w:b/>
          <w:bCs/>
          <w:color w:val="000000" w:themeColor="text1"/>
          <w:sz w:val="24"/>
          <w:szCs w:val="24"/>
        </w:rPr>
        <w:t>0</w:t>
      </w:r>
    </w:p>
    <w:p w14:paraId="6AFF338C" w14:textId="77777777" w:rsidR="00476930" w:rsidRPr="00155AC6" w:rsidRDefault="00476930" w:rsidP="00476930">
      <w:pPr>
        <w:autoSpaceDE w:val="0"/>
        <w:autoSpaceDN w:val="0"/>
        <w:adjustRightInd w:val="0"/>
        <w:spacing w:after="0" w:line="240" w:lineRule="auto"/>
        <w:rPr>
          <w:rFonts w:ascii="Times New Roman" w:hAnsi="Times New Roman"/>
          <w:color w:val="000000" w:themeColor="text1"/>
          <w:sz w:val="24"/>
          <w:szCs w:val="24"/>
        </w:rPr>
      </w:pPr>
    </w:p>
    <w:tbl>
      <w:tblPr>
        <w:tblW w:w="0" w:type="auto"/>
        <w:tblLook w:val="04A0" w:firstRow="1" w:lastRow="0" w:firstColumn="1" w:lastColumn="0" w:noHBand="0" w:noVBand="1"/>
      </w:tblPr>
      <w:tblGrid>
        <w:gridCol w:w="737"/>
        <w:gridCol w:w="8839"/>
      </w:tblGrid>
      <w:tr w:rsidR="00476930" w:rsidRPr="00155AC6" w14:paraId="76A194BC" w14:textId="77777777" w:rsidTr="003823EC">
        <w:tc>
          <w:tcPr>
            <w:tcW w:w="9576" w:type="dxa"/>
            <w:gridSpan w:val="2"/>
          </w:tcPr>
          <w:p w14:paraId="5B696DAE" w14:textId="77777777"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COURSE OUTCOME:</w:t>
            </w:r>
          </w:p>
        </w:tc>
      </w:tr>
      <w:tr w:rsidR="00476930" w:rsidRPr="00155AC6" w14:paraId="6D3A78CC" w14:textId="77777777" w:rsidTr="003823EC">
        <w:tc>
          <w:tcPr>
            <w:tcW w:w="9576" w:type="dxa"/>
            <w:gridSpan w:val="2"/>
          </w:tcPr>
          <w:p w14:paraId="2FD3D90C" w14:textId="77777777"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After the completion of this course the students will be able to:</w:t>
            </w:r>
          </w:p>
        </w:tc>
      </w:tr>
      <w:tr w:rsidR="00476930" w:rsidRPr="00155AC6" w14:paraId="2E1634ED" w14:textId="77777777"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14:paraId="77392956" w14:textId="77777777"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CO1:</w:t>
            </w:r>
          </w:p>
        </w:tc>
        <w:tc>
          <w:tcPr>
            <w:tcW w:w="8839" w:type="dxa"/>
          </w:tcPr>
          <w:p w14:paraId="66F3B290" w14:textId="77777777" w:rsidR="00476930" w:rsidRPr="00155AC6" w:rsidRDefault="003823EC"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Design algorithms using appropriate design techniques (brute-force, greedy, dynamic programming, etc.)</w:t>
            </w:r>
          </w:p>
        </w:tc>
      </w:tr>
      <w:tr w:rsidR="00476930" w:rsidRPr="00155AC6" w14:paraId="2E177A3A" w14:textId="77777777"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14:paraId="24F9302E" w14:textId="77777777"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CO2:</w:t>
            </w:r>
          </w:p>
        </w:tc>
        <w:tc>
          <w:tcPr>
            <w:tcW w:w="8839" w:type="dxa"/>
          </w:tcPr>
          <w:p w14:paraId="06BA2483" w14:textId="77777777" w:rsidR="00476930" w:rsidRPr="00155AC6" w:rsidRDefault="003823EC"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Implement a variety of algorithms such assorting, graph related, combinatorial, etc., in a high level language.</w:t>
            </w:r>
          </w:p>
        </w:tc>
      </w:tr>
      <w:tr w:rsidR="00476930" w:rsidRPr="00155AC6" w14:paraId="5EFE4F5D" w14:textId="77777777"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14:paraId="55B8C53B" w14:textId="77777777" w:rsidR="00476930" w:rsidRPr="00155AC6" w:rsidRDefault="00476930"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CO3:</w:t>
            </w:r>
          </w:p>
        </w:tc>
        <w:tc>
          <w:tcPr>
            <w:tcW w:w="8839" w:type="dxa"/>
          </w:tcPr>
          <w:p w14:paraId="2C73512F" w14:textId="77777777" w:rsidR="00476930" w:rsidRPr="00155AC6" w:rsidRDefault="003823EC" w:rsidP="00476930">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Analyze and compare the performance of algorithms using language features</w:t>
            </w:r>
          </w:p>
        </w:tc>
      </w:tr>
      <w:tr w:rsidR="003823EC" w:rsidRPr="00155AC6" w14:paraId="6CDEFE46" w14:textId="77777777" w:rsidTr="003823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37" w:type="dxa"/>
          </w:tcPr>
          <w:p w14:paraId="5D379413" w14:textId="77777777" w:rsidR="003823EC" w:rsidRPr="00155AC6" w:rsidRDefault="003823EC" w:rsidP="00EC6324">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CO4:</w:t>
            </w:r>
          </w:p>
        </w:tc>
        <w:tc>
          <w:tcPr>
            <w:tcW w:w="8839" w:type="dxa"/>
          </w:tcPr>
          <w:p w14:paraId="38388F52" w14:textId="77777777" w:rsidR="003823EC" w:rsidRPr="00155AC6" w:rsidRDefault="003823EC" w:rsidP="00EC6324">
            <w:pPr>
              <w:tabs>
                <w:tab w:val="center" w:pos="4680"/>
                <w:tab w:val="right" w:pos="9360"/>
              </w:tabs>
              <w:autoSpaceDE w:val="0"/>
              <w:autoSpaceDN w:val="0"/>
              <w:adjustRightInd w:val="0"/>
              <w:spacing w:after="0" w:line="36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Apply and implement learned algorithm design techniques and data </w:t>
            </w:r>
            <w:proofErr w:type="spellStart"/>
            <w:r w:rsidRPr="00155AC6">
              <w:rPr>
                <w:rFonts w:ascii="Times New Roman" w:hAnsi="Times New Roman"/>
                <w:color w:val="000000" w:themeColor="text1"/>
                <w:sz w:val="24"/>
                <w:szCs w:val="24"/>
              </w:rPr>
              <w:t>structuresto</w:t>
            </w:r>
            <w:proofErr w:type="spellEnd"/>
            <w:r w:rsidRPr="00155AC6">
              <w:rPr>
                <w:rFonts w:ascii="Times New Roman" w:hAnsi="Times New Roman"/>
                <w:color w:val="000000" w:themeColor="text1"/>
                <w:sz w:val="24"/>
                <w:szCs w:val="24"/>
              </w:rPr>
              <w:t xml:space="preserve"> solve </w:t>
            </w:r>
            <w:proofErr w:type="spellStart"/>
            <w:r w:rsidRPr="00155AC6">
              <w:rPr>
                <w:rFonts w:ascii="Times New Roman" w:hAnsi="Times New Roman"/>
                <w:color w:val="000000" w:themeColor="text1"/>
                <w:sz w:val="24"/>
                <w:szCs w:val="24"/>
              </w:rPr>
              <w:t>realworld</w:t>
            </w:r>
            <w:proofErr w:type="spellEnd"/>
            <w:r w:rsidRPr="00155AC6">
              <w:rPr>
                <w:rFonts w:ascii="Times New Roman" w:hAnsi="Times New Roman"/>
                <w:color w:val="000000" w:themeColor="text1"/>
                <w:sz w:val="24"/>
                <w:szCs w:val="24"/>
              </w:rPr>
              <w:t xml:space="preserve"> problems.</w:t>
            </w:r>
          </w:p>
        </w:tc>
      </w:tr>
    </w:tbl>
    <w:p w14:paraId="41CDBA31" w14:textId="77777777" w:rsidR="00476930" w:rsidRPr="00155AC6" w:rsidRDefault="00476930" w:rsidP="00476930">
      <w:pPr>
        <w:autoSpaceDE w:val="0"/>
        <w:autoSpaceDN w:val="0"/>
        <w:adjustRightInd w:val="0"/>
        <w:spacing w:after="0" w:line="240" w:lineRule="auto"/>
        <w:rPr>
          <w:rFonts w:ascii="Times New Roman" w:hAnsi="Times New Roman"/>
          <w:color w:val="000000" w:themeColor="text1"/>
          <w:sz w:val="24"/>
          <w:szCs w:val="24"/>
        </w:rPr>
      </w:pPr>
    </w:p>
    <w:p w14:paraId="0C6CBFE6" w14:textId="77777777" w:rsidR="00476930" w:rsidRPr="00155AC6" w:rsidRDefault="00476930" w:rsidP="00476930">
      <w:pPr>
        <w:autoSpaceDE w:val="0"/>
        <w:autoSpaceDN w:val="0"/>
        <w:adjustRightInd w:val="0"/>
        <w:spacing w:after="0" w:line="240" w:lineRule="auto"/>
        <w:rPr>
          <w:rFonts w:ascii="Times New Roman" w:hAnsi="Times New Roman"/>
          <w:color w:val="000000" w:themeColor="text1"/>
          <w:sz w:val="24"/>
          <w:szCs w:val="24"/>
        </w:rPr>
      </w:pPr>
    </w:p>
    <w:p w14:paraId="430A82B7" w14:textId="77777777" w:rsidR="003823EC" w:rsidRPr="00155AC6" w:rsidRDefault="003823EC" w:rsidP="003823EC">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A. Create a Java class called </w:t>
      </w:r>
      <w:proofErr w:type="spellStart"/>
      <w:r w:rsidRPr="00155AC6">
        <w:rPr>
          <w:rFonts w:ascii="Times New Roman" w:hAnsi="Times New Roman"/>
          <w:color w:val="000000" w:themeColor="text1"/>
          <w:sz w:val="24"/>
        </w:rPr>
        <w:t>Studentwith</w:t>
      </w:r>
      <w:proofErr w:type="spellEnd"/>
      <w:r w:rsidRPr="00155AC6">
        <w:rPr>
          <w:rFonts w:ascii="Times New Roman" w:hAnsi="Times New Roman"/>
          <w:color w:val="000000" w:themeColor="text1"/>
          <w:sz w:val="24"/>
        </w:rPr>
        <w:t xml:space="preserve"> the following details as variables within it. (i) USN (ii) Name (iii) Branch (iv) Phone Write a Java program to create </w:t>
      </w:r>
      <w:proofErr w:type="spellStart"/>
      <w:r w:rsidRPr="00155AC6">
        <w:rPr>
          <w:rFonts w:ascii="Times New Roman" w:hAnsi="Times New Roman"/>
          <w:color w:val="000000" w:themeColor="text1"/>
          <w:sz w:val="24"/>
        </w:rPr>
        <w:t>nStudent</w:t>
      </w:r>
      <w:proofErr w:type="spellEnd"/>
      <w:r w:rsidRPr="00155AC6">
        <w:rPr>
          <w:rFonts w:ascii="Times New Roman" w:hAnsi="Times New Roman"/>
          <w:color w:val="000000" w:themeColor="text1"/>
          <w:sz w:val="24"/>
        </w:rPr>
        <w:t xml:space="preserve"> objects and print the USN, Name, Branch, and </w:t>
      </w:r>
      <w:proofErr w:type="spellStart"/>
      <w:r w:rsidRPr="00155AC6">
        <w:rPr>
          <w:rFonts w:ascii="Times New Roman" w:hAnsi="Times New Roman"/>
          <w:color w:val="000000" w:themeColor="text1"/>
          <w:sz w:val="24"/>
        </w:rPr>
        <w:t>Phoneof</w:t>
      </w:r>
      <w:proofErr w:type="spellEnd"/>
      <w:r w:rsidRPr="00155AC6">
        <w:rPr>
          <w:rFonts w:ascii="Times New Roman" w:hAnsi="Times New Roman"/>
          <w:color w:val="000000" w:themeColor="text1"/>
          <w:sz w:val="24"/>
        </w:rPr>
        <w:t xml:space="preserve"> these objects with suitable headings.</w:t>
      </w:r>
    </w:p>
    <w:p w14:paraId="05458E1C" w14:textId="77777777" w:rsidR="00476930"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B. Write a Java program to implement the Stack using arrays. Write </w:t>
      </w:r>
      <w:proofErr w:type="gramStart"/>
      <w:r w:rsidRPr="00155AC6">
        <w:rPr>
          <w:rFonts w:ascii="Times New Roman" w:hAnsi="Times New Roman"/>
          <w:color w:val="000000" w:themeColor="text1"/>
          <w:sz w:val="24"/>
        </w:rPr>
        <w:t>Push(</w:t>
      </w:r>
      <w:proofErr w:type="gramEnd"/>
      <w:r w:rsidRPr="00155AC6">
        <w:rPr>
          <w:rFonts w:ascii="Times New Roman" w:hAnsi="Times New Roman"/>
          <w:color w:val="000000" w:themeColor="text1"/>
          <w:sz w:val="24"/>
        </w:rPr>
        <w:t>), Pop(), and Display() methods to demonstrate its working.</w:t>
      </w:r>
    </w:p>
    <w:p w14:paraId="586983AA"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A. Design a superclass called Staff with details as </w:t>
      </w:r>
      <w:proofErr w:type="spellStart"/>
      <w:r w:rsidRPr="00155AC6">
        <w:rPr>
          <w:rFonts w:ascii="Times New Roman" w:hAnsi="Times New Roman"/>
          <w:color w:val="000000" w:themeColor="text1"/>
          <w:sz w:val="24"/>
        </w:rPr>
        <w:t>StaffId</w:t>
      </w:r>
      <w:proofErr w:type="spellEnd"/>
      <w:r w:rsidRPr="00155AC6">
        <w:rPr>
          <w:rFonts w:ascii="Times New Roman" w:hAnsi="Times New Roman"/>
          <w:color w:val="000000" w:themeColor="text1"/>
          <w:sz w:val="24"/>
        </w:rPr>
        <w:t>, Name, Phone, Salary. Extend this class by writing three subclasses namely Teaching (domain, publications), Technical (skills), and Contract (period). Write a Java program to read and display at least 3 staff objects of all three categories.</w:t>
      </w:r>
    </w:p>
    <w:p w14:paraId="62ECF323" w14:textId="77777777"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B. Write a Java class called Customer to store their name and </w:t>
      </w:r>
      <w:proofErr w:type="spellStart"/>
      <w:r w:rsidRPr="00155AC6">
        <w:rPr>
          <w:rFonts w:ascii="Times New Roman" w:hAnsi="Times New Roman"/>
          <w:color w:val="000000" w:themeColor="text1"/>
          <w:sz w:val="24"/>
        </w:rPr>
        <w:t>date_of_birth</w:t>
      </w:r>
      <w:proofErr w:type="spellEnd"/>
      <w:r w:rsidRPr="00155AC6">
        <w:rPr>
          <w:rFonts w:ascii="Times New Roman" w:hAnsi="Times New Roman"/>
          <w:color w:val="000000" w:themeColor="text1"/>
          <w:sz w:val="24"/>
        </w:rPr>
        <w:t xml:space="preserve">. The </w:t>
      </w:r>
      <w:proofErr w:type="spellStart"/>
      <w:r w:rsidRPr="00155AC6">
        <w:rPr>
          <w:rFonts w:ascii="Times New Roman" w:hAnsi="Times New Roman"/>
          <w:color w:val="000000" w:themeColor="text1"/>
          <w:sz w:val="24"/>
        </w:rPr>
        <w:t>date_of_birth</w:t>
      </w:r>
      <w:proofErr w:type="spellEnd"/>
      <w:r w:rsidRPr="00155AC6">
        <w:rPr>
          <w:rFonts w:ascii="Times New Roman" w:hAnsi="Times New Roman"/>
          <w:color w:val="000000" w:themeColor="text1"/>
          <w:sz w:val="24"/>
        </w:rPr>
        <w:t xml:space="preserve"> format should be dd/mm/</w:t>
      </w:r>
      <w:proofErr w:type="spellStart"/>
      <w:r w:rsidRPr="00155AC6">
        <w:rPr>
          <w:rFonts w:ascii="Times New Roman" w:hAnsi="Times New Roman"/>
          <w:color w:val="000000" w:themeColor="text1"/>
          <w:sz w:val="24"/>
        </w:rPr>
        <w:t>yyyy</w:t>
      </w:r>
      <w:proofErr w:type="spellEnd"/>
      <w:r w:rsidRPr="00155AC6">
        <w:rPr>
          <w:rFonts w:ascii="Times New Roman" w:hAnsi="Times New Roman"/>
          <w:color w:val="000000" w:themeColor="text1"/>
          <w:sz w:val="24"/>
        </w:rPr>
        <w:t xml:space="preserve">. Write methods to read customer data as and display as using </w:t>
      </w:r>
      <w:proofErr w:type="spellStart"/>
      <w:r w:rsidRPr="00155AC6">
        <w:rPr>
          <w:rFonts w:ascii="Times New Roman" w:hAnsi="Times New Roman"/>
          <w:color w:val="000000" w:themeColor="text1"/>
          <w:sz w:val="24"/>
        </w:rPr>
        <w:t>StringTokenizer</w:t>
      </w:r>
      <w:proofErr w:type="spellEnd"/>
      <w:r w:rsidRPr="00155AC6">
        <w:rPr>
          <w:rFonts w:ascii="Times New Roman" w:hAnsi="Times New Roman"/>
          <w:color w:val="000000" w:themeColor="text1"/>
          <w:sz w:val="24"/>
        </w:rPr>
        <w:t xml:space="preserve"> class considering the delimiter character as “/”.</w:t>
      </w:r>
    </w:p>
    <w:p w14:paraId="37387283"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A. Write a Java program to read two integers </w:t>
      </w:r>
      <w:proofErr w:type="gramStart"/>
      <w:r w:rsidRPr="00155AC6">
        <w:rPr>
          <w:rFonts w:ascii="Times New Roman" w:hAnsi="Times New Roman"/>
          <w:color w:val="000000" w:themeColor="text1"/>
          <w:sz w:val="24"/>
        </w:rPr>
        <w:t>a</w:t>
      </w:r>
      <w:proofErr w:type="gramEnd"/>
      <w:r w:rsidRPr="00155AC6">
        <w:rPr>
          <w:rFonts w:ascii="Times New Roman" w:hAnsi="Times New Roman"/>
          <w:color w:val="000000" w:themeColor="text1"/>
          <w:sz w:val="24"/>
        </w:rPr>
        <w:t xml:space="preserve"> </w:t>
      </w:r>
      <w:proofErr w:type="spellStart"/>
      <w:r w:rsidRPr="00155AC6">
        <w:rPr>
          <w:rFonts w:ascii="Times New Roman" w:hAnsi="Times New Roman"/>
          <w:color w:val="000000" w:themeColor="text1"/>
          <w:sz w:val="24"/>
        </w:rPr>
        <w:t>andb</w:t>
      </w:r>
      <w:proofErr w:type="spellEnd"/>
      <w:r w:rsidRPr="00155AC6">
        <w:rPr>
          <w:rFonts w:ascii="Times New Roman" w:hAnsi="Times New Roman"/>
          <w:color w:val="000000" w:themeColor="text1"/>
          <w:sz w:val="24"/>
        </w:rPr>
        <w:t>. Compute a/b and print, when b is not zero. Raise an exception when b is equal to zero.</w:t>
      </w:r>
    </w:p>
    <w:p w14:paraId="0B8DDB8B" w14:textId="77777777"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B. Write a Java program that implements a multi-thread application that has three threads. First thread generates a random integer for every 1 second; second thread </w:t>
      </w:r>
      <w:r w:rsidRPr="00155AC6">
        <w:rPr>
          <w:rFonts w:ascii="Times New Roman" w:hAnsi="Times New Roman"/>
          <w:color w:val="000000" w:themeColor="text1"/>
          <w:sz w:val="24"/>
        </w:rPr>
        <w:lastRenderedPageBreak/>
        <w:t xml:space="preserve">computes the square of the number </w:t>
      </w:r>
      <w:proofErr w:type="spellStart"/>
      <w:r w:rsidRPr="00155AC6">
        <w:rPr>
          <w:rFonts w:ascii="Times New Roman" w:hAnsi="Times New Roman"/>
          <w:color w:val="000000" w:themeColor="text1"/>
          <w:sz w:val="24"/>
        </w:rPr>
        <w:t>andprints</w:t>
      </w:r>
      <w:proofErr w:type="spellEnd"/>
      <w:r w:rsidRPr="00155AC6">
        <w:rPr>
          <w:rFonts w:ascii="Times New Roman" w:hAnsi="Times New Roman"/>
          <w:color w:val="000000" w:themeColor="text1"/>
          <w:sz w:val="24"/>
        </w:rPr>
        <w:t>; third thread will print the value of cube of the number.</w:t>
      </w:r>
    </w:p>
    <w:p w14:paraId="5C2C0FB4"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Sort a given set of n integer elements using Quick Sort method and compute its time complexity. Run the program for varied values of n&gt; 5000 and record the time taken to sort. Plot a graph of the time taken versus non graph sheet. The elements can be read from a file or can be generated using the random number generator. Demonstrate using Java how the </w:t>
      </w:r>
      <w:proofErr w:type="spellStart"/>
      <w:r w:rsidRPr="00155AC6">
        <w:rPr>
          <w:rFonts w:ascii="Times New Roman" w:hAnsi="Times New Roman"/>
          <w:color w:val="000000" w:themeColor="text1"/>
          <w:sz w:val="24"/>
        </w:rPr>
        <w:t>divideand</w:t>
      </w:r>
      <w:proofErr w:type="spellEnd"/>
      <w:r w:rsidRPr="00155AC6">
        <w:rPr>
          <w:rFonts w:ascii="Times New Roman" w:hAnsi="Times New Roman"/>
          <w:color w:val="000000" w:themeColor="text1"/>
          <w:sz w:val="24"/>
        </w:rPr>
        <w:t>-conquer method works along with its time complexity analysis: worst case, average case and best case.</w:t>
      </w:r>
    </w:p>
    <w:p w14:paraId="21634CAD"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Sort a given set of n integer elements using Merge Sort method and compute its time complexity. Run the program for varied values of n&gt; 5000, and record the time taken to sort. Plot a graph of the time taken versus non graph sheet. The elements can be read from a file or can be generated using the random number generator. Demonstrate using Java how the </w:t>
      </w:r>
      <w:proofErr w:type="spellStart"/>
      <w:r w:rsidRPr="00155AC6">
        <w:rPr>
          <w:rFonts w:ascii="Times New Roman" w:hAnsi="Times New Roman"/>
          <w:color w:val="000000" w:themeColor="text1"/>
          <w:sz w:val="24"/>
        </w:rPr>
        <w:t>divideand</w:t>
      </w:r>
      <w:proofErr w:type="spellEnd"/>
      <w:r w:rsidRPr="00155AC6">
        <w:rPr>
          <w:rFonts w:ascii="Times New Roman" w:hAnsi="Times New Roman"/>
          <w:color w:val="000000" w:themeColor="text1"/>
          <w:sz w:val="24"/>
        </w:rPr>
        <w:t>-conquer method works along with its time complexity analysis: worst case, average case and best case.</w:t>
      </w:r>
    </w:p>
    <w:p w14:paraId="79814BFB" w14:textId="77777777" w:rsidR="003823EC" w:rsidRPr="00155AC6" w:rsidRDefault="003823EC" w:rsidP="003823EC">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Implement in Java, the 0/1 Knapsack problem using (a) Dynamic Programming method (b) Greedy method.</w:t>
      </w:r>
    </w:p>
    <w:p w14:paraId="704CD2CB"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From a given vertex in a weighted connected graph, find shortest paths to other vertices using Dijkstra's algorithm. Write the program in Java.</w:t>
      </w:r>
    </w:p>
    <w:p w14:paraId="4E3FA444"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 xml:space="preserve">Find Minimum Cost Spanning Tree of a given connected undirected graph using </w:t>
      </w:r>
      <w:proofErr w:type="spellStart"/>
      <w:r w:rsidRPr="00155AC6">
        <w:rPr>
          <w:rFonts w:ascii="Times New Roman" w:hAnsi="Times New Roman"/>
          <w:color w:val="000000" w:themeColor="text1"/>
          <w:sz w:val="24"/>
        </w:rPr>
        <w:t>Kruskal'salgorithm</w:t>
      </w:r>
      <w:proofErr w:type="spellEnd"/>
      <w:r w:rsidRPr="00155AC6">
        <w:rPr>
          <w:rFonts w:ascii="Times New Roman" w:hAnsi="Times New Roman"/>
          <w:color w:val="000000" w:themeColor="text1"/>
          <w:sz w:val="24"/>
        </w:rPr>
        <w:t>. Use Union-Find algorithms in your program.</w:t>
      </w:r>
    </w:p>
    <w:p w14:paraId="7A8D9B8B"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Find Minimum Cost Spanning Tree of a given connected undirected graph using Prim's algorithm.</w:t>
      </w:r>
    </w:p>
    <w:p w14:paraId="25951158"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Write Java programs to</w:t>
      </w:r>
    </w:p>
    <w:p w14:paraId="62C71B88" w14:textId="77777777"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(a) Implement All-Pairs Shortest Paths problem using Floyd's algorithm.</w:t>
      </w:r>
    </w:p>
    <w:p w14:paraId="0B7823F3" w14:textId="77777777" w:rsidR="003823EC" w:rsidRPr="00155AC6" w:rsidRDefault="003823EC" w:rsidP="003823EC">
      <w:pPr>
        <w:autoSpaceDE w:val="0"/>
        <w:autoSpaceDN w:val="0"/>
        <w:adjustRightInd w:val="0"/>
        <w:spacing w:line="240" w:lineRule="auto"/>
        <w:ind w:left="720" w:right="720"/>
        <w:jc w:val="both"/>
        <w:rPr>
          <w:rFonts w:ascii="Times New Roman" w:hAnsi="Times New Roman"/>
          <w:color w:val="000000" w:themeColor="text1"/>
          <w:sz w:val="24"/>
        </w:rPr>
      </w:pPr>
      <w:r w:rsidRPr="00155AC6">
        <w:rPr>
          <w:rFonts w:ascii="Times New Roman" w:hAnsi="Times New Roman"/>
          <w:color w:val="000000" w:themeColor="text1"/>
          <w:sz w:val="24"/>
        </w:rPr>
        <w:t>(b) Implement Travelling Sales Person problem using Dynamic programming.</w:t>
      </w:r>
    </w:p>
    <w:p w14:paraId="1B07D834" w14:textId="77777777" w:rsidR="003823EC" w:rsidRPr="00155AC6" w:rsidRDefault="003823EC" w:rsidP="00476930">
      <w:pPr>
        <w:numPr>
          <w:ilvl w:val="0"/>
          <w:numId w:val="37"/>
        </w:numPr>
        <w:autoSpaceDE w:val="0"/>
        <w:autoSpaceDN w:val="0"/>
        <w:adjustRightInd w:val="0"/>
        <w:spacing w:line="240" w:lineRule="auto"/>
        <w:ind w:right="720"/>
        <w:jc w:val="both"/>
        <w:rPr>
          <w:rFonts w:ascii="Times New Roman" w:hAnsi="Times New Roman"/>
          <w:color w:val="000000" w:themeColor="text1"/>
          <w:sz w:val="24"/>
        </w:rPr>
      </w:pPr>
      <w:r w:rsidRPr="00155AC6">
        <w:rPr>
          <w:rFonts w:ascii="Times New Roman" w:hAnsi="Times New Roman"/>
          <w:color w:val="000000" w:themeColor="text1"/>
          <w:sz w:val="24"/>
        </w:rPr>
        <w:t>Design and implement in Java to find a subset of a given set S = {</w:t>
      </w:r>
      <w:proofErr w:type="spellStart"/>
      <w:r w:rsidRPr="00155AC6">
        <w:rPr>
          <w:rFonts w:ascii="Times New Roman" w:hAnsi="Times New Roman"/>
          <w:color w:val="000000" w:themeColor="text1"/>
          <w:sz w:val="24"/>
        </w:rPr>
        <w:t>Sl</w:t>
      </w:r>
      <w:proofErr w:type="spellEnd"/>
      <w:r w:rsidRPr="00155AC6">
        <w:rPr>
          <w:rFonts w:ascii="Times New Roman" w:hAnsi="Times New Roman"/>
          <w:color w:val="000000" w:themeColor="text1"/>
          <w:sz w:val="24"/>
        </w:rPr>
        <w:t>, S</w:t>
      </w:r>
      <w:proofErr w:type="gramStart"/>
      <w:r w:rsidRPr="00155AC6">
        <w:rPr>
          <w:rFonts w:ascii="Times New Roman" w:hAnsi="Times New Roman"/>
          <w:color w:val="000000" w:themeColor="text1"/>
          <w:sz w:val="24"/>
        </w:rPr>
        <w:t>2,...</w:t>
      </w:r>
      <w:proofErr w:type="gramEnd"/>
      <w:r w:rsidRPr="00155AC6">
        <w:rPr>
          <w:rFonts w:ascii="Times New Roman" w:hAnsi="Times New Roman"/>
          <w:color w:val="000000" w:themeColor="text1"/>
          <w:sz w:val="24"/>
        </w:rPr>
        <w:t xml:space="preserve">..,Sn} of n positive integers whose SUM is equal to a given positive integer d. For example, if S </w:t>
      </w:r>
      <w:proofErr w:type="gramStart"/>
      <w:r w:rsidRPr="00155AC6">
        <w:rPr>
          <w:rFonts w:ascii="Times New Roman" w:hAnsi="Times New Roman"/>
          <w:color w:val="000000" w:themeColor="text1"/>
          <w:sz w:val="24"/>
        </w:rPr>
        <w:t>={</w:t>
      </w:r>
      <w:proofErr w:type="gramEnd"/>
      <w:r w:rsidRPr="00155AC6">
        <w:rPr>
          <w:rFonts w:ascii="Times New Roman" w:hAnsi="Times New Roman"/>
          <w:color w:val="000000" w:themeColor="text1"/>
          <w:sz w:val="24"/>
        </w:rPr>
        <w:t>1, 2, 5, 6, 8} and d= 9, there are two solutions {1,2,6}and {1,8}. Display a suitable message, if the given problem instance doesn't have a solution.</w:t>
      </w:r>
    </w:p>
    <w:p w14:paraId="16FDFBD7" w14:textId="77777777" w:rsidR="003823EC" w:rsidRPr="00155AC6" w:rsidRDefault="003823EC" w:rsidP="00476930">
      <w:pPr>
        <w:numPr>
          <w:ilvl w:val="0"/>
          <w:numId w:val="37"/>
        </w:numPr>
        <w:autoSpaceDE w:val="0"/>
        <w:autoSpaceDN w:val="0"/>
        <w:adjustRightInd w:val="0"/>
        <w:spacing w:line="240" w:lineRule="auto"/>
        <w:ind w:right="720"/>
        <w:jc w:val="both"/>
        <w:rPr>
          <w:color w:val="000000" w:themeColor="text1"/>
        </w:rPr>
      </w:pPr>
      <w:r w:rsidRPr="00155AC6">
        <w:rPr>
          <w:rFonts w:ascii="Times New Roman" w:hAnsi="Times New Roman"/>
          <w:color w:val="000000" w:themeColor="text1"/>
          <w:sz w:val="24"/>
        </w:rPr>
        <w:t>Design and implement in Java to find all Hamiltonian Cycles in a connected undirected Graph G of n vertices using backtracking principle.</w:t>
      </w:r>
    </w:p>
    <w:p w14:paraId="28B31C62" w14:textId="77777777" w:rsidR="008A749A" w:rsidRPr="00155AC6" w:rsidRDefault="008A749A" w:rsidP="00476930">
      <w:pPr>
        <w:autoSpaceDE w:val="0"/>
        <w:autoSpaceDN w:val="0"/>
        <w:adjustRightInd w:val="0"/>
        <w:spacing w:after="0" w:line="240" w:lineRule="auto"/>
        <w:ind w:right="720"/>
        <w:jc w:val="both"/>
        <w:rPr>
          <w:rFonts w:ascii="Times New Roman" w:hAnsi="Times New Roman"/>
          <w:b/>
          <w:bCs/>
          <w:color w:val="000000" w:themeColor="text1"/>
          <w:sz w:val="24"/>
          <w:szCs w:val="24"/>
        </w:rPr>
      </w:pPr>
    </w:p>
    <w:p w14:paraId="7A5494B2" w14:textId="77777777" w:rsidR="00476930" w:rsidRPr="00155AC6" w:rsidRDefault="00476930" w:rsidP="008A749A">
      <w:pPr>
        <w:autoSpaceDE w:val="0"/>
        <w:autoSpaceDN w:val="0"/>
        <w:adjustRightInd w:val="0"/>
        <w:spacing w:after="0" w:line="240" w:lineRule="auto"/>
        <w:ind w:right="720"/>
        <w:jc w:val="both"/>
        <w:rPr>
          <w:rFonts w:ascii="Times New Roman" w:hAnsi="Times New Roman"/>
          <w:color w:val="000000" w:themeColor="text1"/>
          <w:sz w:val="24"/>
          <w:szCs w:val="24"/>
        </w:rPr>
        <w:sectPr w:rsidR="00476930" w:rsidRPr="00155AC6" w:rsidSect="00B517E7">
          <w:headerReference w:type="even" r:id="rId8"/>
          <w:headerReference w:type="default" r:id="rId9"/>
          <w:footerReference w:type="even" r:id="rId10"/>
          <w:footerReference w:type="default" r:id="rId11"/>
          <w:headerReference w:type="first" r:id="rId12"/>
          <w:footerReference w:type="first" r:id="rId13"/>
          <w:type w:val="continuous"/>
          <w:pgSz w:w="12240" w:h="15840"/>
          <w:pgMar w:top="722" w:right="1440" w:bottom="1440" w:left="1440" w:header="720" w:footer="577" w:gutter="0"/>
          <w:pgBorders w:offsetFrom="page">
            <w:top w:val="double" w:sz="4" w:space="24" w:color="auto"/>
            <w:left w:val="double" w:sz="4" w:space="24" w:color="auto"/>
            <w:bottom w:val="double" w:sz="4" w:space="24" w:color="auto"/>
            <w:right w:val="double" w:sz="4" w:space="24" w:color="auto"/>
          </w:pgBorders>
          <w:pgNumType w:start="1"/>
          <w:cols w:space="720" w:equalWidth="0">
            <w:col w:w="9360"/>
          </w:cols>
          <w:noEndnote/>
          <w:docGrid w:linePitch="299"/>
        </w:sectPr>
      </w:pPr>
      <w:r w:rsidRPr="00155AC6">
        <w:rPr>
          <w:rFonts w:ascii="Times New Roman" w:hAnsi="Times New Roman"/>
          <w:b/>
          <w:bCs/>
          <w:color w:val="000000" w:themeColor="text1"/>
          <w:sz w:val="24"/>
          <w:szCs w:val="24"/>
        </w:rPr>
        <w:t xml:space="preserve">Note: </w:t>
      </w:r>
      <w:r w:rsidR="008A749A" w:rsidRPr="00155AC6">
        <w:rPr>
          <w:rFonts w:ascii="Times New Roman" w:hAnsi="Times New Roman"/>
          <w:b/>
          <w:color w:val="000000" w:themeColor="text1"/>
          <w:sz w:val="24"/>
        </w:rPr>
        <w:t xml:space="preserve">All laboratory experiments (Twelve problems) are to be included for practical examination. Students are allowed to pick one experiment from the lot. To generate the data set use random number generator function. Strictly follow the instructions as printed on the cover page of answer script for breakup of marks </w:t>
      </w:r>
      <w:proofErr w:type="spellStart"/>
      <w:r w:rsidR="008A749A" w:rsidRPr="00155AC6">
        <w:rPr>
          <w:rFonts w:ascii="Times New Roman" w:hAnsi="Times New Roman"/>
          <w:b/>
          <w:color w:val="000000" w:themeColor="text1"/>
          <w:sz w:val="24"/>
        </w:rPr>
        <w:t>Marks</w:t>
      </w:r>
      <w:proofErr w:type="spellEnd"/>
      <w:r w:rsidR="008A749A" w:rsidRPr="00155AC6">
        <w:rPr>
          <w:rFonts w:ascii="Times New Roman" w:hAnsi="Times New Roman"/>
          <w:b/>
          <w:color w:val="000000" w:themeColor="text1"/>
          <w:sz w:val="24"/>
        </w:rPr>
        <w:t xml:space="preserve"> distribution: Procedure + Conduction + Viva: 20 + 50 + 10 (80). Change of experiment is allowed only once and marks allotted to the procedure</w:t>
      </w:r>
    </w:p>
    <w:p w14:paraId="19D95A3E" w14:textId="77777777" w:rsidR="00EC6324" w:rsidRPr="00155AC6" w:rsidRDefault="00EC6324" w:rsidP="00EC6324">
      <w:pPr>
        <w:autoSpaceDE w:val="0"/>
        <w:autoSpaceDN w:val="0"/>
        <w:adjustRightInd w:val="0"/>
        <w:spacing w:after="0"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lastRenderedPageBreak/>
        <w:t xml:space="preserve">1 a. Create a Java class called Student with the following details as variables within it. (i) USN (ii) Name (iii) Branch (iv) Phone Write a Java program to create n Student objects and print the USN, Name, Branch, and Phone of these objects with suitable headings. </w:t>
      </w:r>
    </w:p>
    <w:p w14:paraId="4267AD74" w14:textId="77777777" w:rsidR="00EC6324" w:rsidRPr="00155AC6" w:rsidRDefault="00EC6324" w:rsidP="00EC6324">
      <w:pPr>
        <w:autoSpaceDE w:val="0"/>
        <w:autoSpaceDN w:val="0"/>
        <w:adjustRightInd w:val="0"/>
        <w:spacing w:after="0" w:line="240" w:lineRule="auto"/>
        <w:rPr>
          <w:rFonts w:ascii="Times New Roman" w:hAnsi="Times New Roman"/>
          <w:b/>
          <w:bCs/>
          <w:color w:val="000000" w:themeColor="text1"/>
          <w:sz w:val="24"/>
          <w:szCs w:val="24"/>
        </w:rPr>
      </w:pPr>
    </w:p>
    <w:p w14:paraId="1E76061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30D3AC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Student</w:t>
      </w:r>
    </w:p>
    <w:p w14:paraId="439104B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D6E642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usn</w:t>
      </w:r>
      <w:proofErr w:type="spellEnd"/>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name,branch</w:t>
      </w:r>
      <w:proofErr w:type="gramEnd"/>
      <w:r w:rsidRPr="00155AC6">
        <w:rPr>
          <w:rFonts w:ascii="Times New Roman" w:hAnsi="Times New Roman"/>
          <w:color w:val="000000" w:themeColor="text1"/>
          <w:sz w:val="24"/>
          <w:szCs w:val="24"/>
        </w:rPr>
        <w:t>,phone</w:t>
      </w:r>
      <w:proofErr w:type="spellEnd"/>
      <w:r w:rsidRPr="00155AC6">
        <w:rPr>
          <w:rFonts w:ascii="Times New Roman" w:hAnsi="Times New Roman"/>
          <w:color w:val="000000" w:themeColor="text1"/>
          <w:sz w:val="24"/>
          <w:szCs w:val="24"/>
        </w:rPr>
        <w:t>;</w:t>
      </w:r>
    </w:p>
    <w:p w14:paraId="7F05022F"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read(</w:t>
      </w:r>
      <w:proofErr w:type="gramEnd"/>
      <w:r w:rsidRPr="00155AC6">
        <w:rPr>
          <w:rFonts w:ascii="Times New Roman" w:hAnsi="Times New Roman"/>
          <w:color w:val="000000" w:themeColor="text1"/>
          <w:sz w:val="24"/>
          <w:szCs w:val="24"/>
        </w:rPr>
        <w:t>)</w:t>
      </w:r>
    </w:p>
    <w:p w14:paraId="7E31B2FE"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3ACA61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proofErr w:type="spellStart"/>
      <w:r w:rsidRPr="00155AC6">
        <w:rPr>
          <w:rFonts w:ascii="Times New Roman" w:hAnsi="Times New Roman"/>
          <w:color w:val="000000" w:themeColor="text1"/>
          <w:sz w:val="24"/>
          <w:szCs w:val="24"/>
          <w:u w:val="single"/>
        </w:rPr>
        <w:t>sobj</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14:paraId="216CCF3F"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Student USN");</w:t>
      </w:r>
    </w:p>
    <w:p w14:paraId="6657664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usn</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41FB62B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Student Name:");</w:t>
      </w:r>
    </w:p>
    <w:p w14:paraId="64071E22"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001BF0C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Student branch:");</w:t>
      </w:r>
    </w:p>
    <w:p w14:paraId="4AF0770E"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branch=</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0614247D"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Student phone no:");</w:t>
      </w:r>
    </w:p>
    <w:p w14:paraId="4DC88D7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phone=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21E75DE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40A3AB0"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577A4E9F"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A271E0E"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usn</w:t>
      </w:r>
      <w:proofErr w:type="spellEnd"/>
      <w:r w:rsidRPr="00155AC6">
        <w:rPr>
          <w:rFonts w:ascii="Times New Roman" w:hAnsi="Times New Roman"/>
          <w:color w:val="000000" w:themeColor="text1"/>
          <w:sz w:val="24"/>
          <w:szCs w:val="24"/>
        </w:rPr>
        <w:t>+"..."+name+"..." +branch+"..."+phone);</w:t>
      </w:r>
    </w:p>
    <w:p w14:paraId="19B8AEF8"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D1D163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FE9352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Pgm1a {</w:t>
      </w:r>
    </w:p>
    <w:p w14:paraId="70AA2EAD"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 xml:space="preserve">) </w:t>
      </w:r>
    </w:p>
    <w:p w14:paraId="4BCDA48C"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B2E78E2"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n;</w:t>
      </w:r>
    </w:p>
    <w:p w14:paraId="30E050C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proofErr w:type="spellStart"/>
      <w:r w:rsidRPr="00155AC6">
        <w:rPr>
          <w:rFonts w:ascii="Times New Roman" w:hAnsi="Times New Roman"/>
          <w:color w:val="000000" w:themeColor="text1"/>
          <w:sz w:val="24"/>
          <w:szCs w:val="24"/>
          <w:u w:val="single"/>
        </w:rPr>
        <w:t>sobj</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14:paraId="288740CD"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the Number of Students");</w:t>
      </w:r>
    </w:p>
    <w:p w14:paraId="67CDCAE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5CED858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//array of objects</w:t>
      </w:r>
    </w:p>
    <w:p w14:paraId="1F28CA8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Student[</w:t>
      </w:r>
      <w:proofErr w:type="gram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st</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Student[n];</w:t>
      </w:r>
    </w:p>
    <w:p w14:paraId="7AEDD316"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("Please enter the student details");</w:t>
      </w:r>
    </w:p>
    <w:p w14:paraId="10C7E87C"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//creation of n objects</w:t>
      </w:r>
    </w:p>
    <w:p w14:paraId="602E895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st.length;i</w:t>
      </w:r>
      <w:proofErr w:type="spellEnd"/>
      <w:r w:rsidRPr="00155AC6">
        <w:rPr>
          <w:rFonts w:ascii="Times New Roman" w:hAnsi="Times New Roman"/>
          <w:color w:val="000000" w:themeColor="text1"/>
          <w:sz w:val="24"/>
          <w:szCs w:val="24"/>
        </w:rPr>
        <w:t>++)</w:t>
      </w:r>
    </w:p>
    <w:p w14:paraId="745742C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2A93E95"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Student(</w:t>
      </w:r>
      <w:proofErr w:type="gramEnd"/>
      <w:r w:rsidRPr="00155AC6">
        <w:rPr>
          <w:rFonts w:ascii="Times New Roman" w:hAnsi="Times New Roman"/>
          <w:color w:val="000000" w:themeColor="text1"/>
          <w:sz w:val="24"/>
          <w:szCs w:val="24"/>
        </w:rPr>
        <w:t>);</w:t>
      </w:r>
    </w:p>
    <w:p w14:paraId="41D2AAD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9F0528B"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//read student data</w:t>
      </w:r>
    </w:p>
    <w:p w14:paraId="239B7BEF"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st.length;i</w:t>
      </w:r>
      <w:proofErr w:type="spellEnd"/>
      <w:r w:rsidRPr="00155AC6">
        <w:rPr>
          <w:rFonts w:ascii="Times New Roman" w:hAnsi="Times New Roman"/>
          <w:color w:val="000000" w:themeColor="text1"/>
          <w:sz w:val="24"/>
          <w:szCs w:val="24"/>
        </w:rPr>
        <w:t>++)</w:t>
      </w:r>
    </w:p>
    <w:p w14:paraId="1EEE46B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61B6126"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proofErr w:type="gramStart"/>
      <w:r w:rsidRPr="00155AC6">
        <w:rPr>
          <w:rFonts w:ascii="Times New Roman" w:hAnsi="Times New Roman"/>
          <w:color w:val="000000" w:themeColor="text1"/>
          <w:sz w:val="24"/>
          <w:szCs w:val="24"/>
        </w:rPr>
        <w:t>].read</w:t>
      </w:r>
      <w:proofErr w:type="gramEnd"/>
      <w:r w:rsidRPr="00155AC6">
        <w:rPr>
          <w:rFonts w:ascii="Times New Roman" w:hAnsi="Times New Roman"/>
          <w:color w:val="000000" w:themeColor="text1"/>
          <w:sz w:val="24"/>
          <w:szCs w:val="24"/>
        </w:rPr>
        <w:t>();</w:t>
      </w:r>
    </w:p>
    <w:p w14:paraId="536ACF0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394889F"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//print student data</w:t>
      </w:r>
    </w:p>
    <w:p w14:paraId="344A1022"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("USN | Name || USN | Name");</w:t>
      </w:r>
    </w:p>
    <w:p w14:paraId="1859B010"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lastRenderedPageBreak/>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st.length;i</w:t>
      </w:r>
      <w:proofErr w:type="spellEnd"/>
      <w:r w:rsidRPr="00155AC6">
        <w:rPr>
          <w:rFonts w:ascii="Times New Roman" w:hAnsi="Times New Roman"/>
          <w:color w:val="000000" w:themeColor="text1"/>
          <w:sz w:val="24"/>
          <w:szCs w:val="24"/>
        </w:rPr>
        <w:t>++)</w:t>
      </w:r>
    </w:p>
    <w:p w14:paraId="43C402C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1AB18CE"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2BE37D7D"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151F86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0B3790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03629A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08E8C30A"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14:paraId="648F022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Number of Students</w:t>
      </w:r>
    </w:p>
    <w:p w14:paraId="5D52F38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5256507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the student details</w:t>
      </w:r>
    </w:p>
    <w:p w14:paraId="545918A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USN</w:t>
      </w:r>
    </w:p>
    <w:p w14:paraId="7913A67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is01</w:t>
      </w:r>
    </w:p>
    <w:p w14:paraId="01E52CD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Name:</w:t>
      </w:r>
    </w:p>
    <w:p w14:paraId="4FF6349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abhi</w:t>
      </w:r>
      <w:proofErr w:type="spellEnd"/>
    </w:p>
    <w:p w14:paraId="334D0BD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branch:</w:t>
      </w:r>
    </w:p>
    <w:p w14:paraId="2DCCB07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ise</w:t>
      </w:r>
      <w:proofErr w:type="spellEnd"/>
    </w:p>
    <w:p w14:paraId="209AB24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phone no:</w:t>
      </w:r>
    </w:p>
    <w:p w14:paraId="69B5261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9876543210</w:t>
      </w:r>
    </w:p>
    <w:p w14:paraId="6583A00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USN</w:t>
      </w:r>
    </w:p>
    <w:p w14:paraId="059E9AD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is02</w:t>
      </w:r>
    </w:p>
    <w:p w14:paraId="30A7C8D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Name:</w:t>
      </w:r>
    </w:p>
    <w:p w14:paraId="2FD158B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manu</w:t>
      </w:r>
      <w:proofErr w:type="spellEnd"/>
    </w:p>
    <w:p w14:paraId="0D45588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branch:</w:t>
      </w:r>
    </w:p>
    <w:p w14:paraId="3862B43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ise</w:t>
      </w:r>
      <w:proofErr w:type="spellEnd"/>
    </w:p>
    <w:p w14:paraId="3DA7CAF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Student phone no:</w:t>
      </w:r>
    </w:p>
    <w:p w14:paraId="69232A2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9098765432</w:t>
      </w:r>
    </w:p>
    <w:p w14:paraId="0515A0C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USN | Name || USN | Name</w:t>
      </w:r>
    </w:p>
    <w:p w14:paraId="29C6582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is01...</w:t>
      </w:r>
      <w:proofErr w:type="spellStart"/>
      <w:r w:rsidRPr="00155AC6">
        <w:rPr>
          <w:rFonts w:ascii="Times New Roman" w:hAnsi="Times New Roman"/>
          <w:color w:val="000000" w:themeColor="text1"/>
          <w:sz w:val="24"/>
          <w:szCs w:val="24"/>
        </w:rPr>
        <w:t>abhi</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ise</w:t>
      </w:r>
      <w:proofErr w:type="spellEnd"/>
      <w:r w:rsidRPr="00155AC6">
        <w:rPr>
          <w:rFonts w:ascii="Times New Roman" w:hAnsi="Times New Roman"/>
          <w:color w:val="000000" w:themeColor="text1"/>
          <w:sz w:val="24"/>
          <w:szCs w:val="24"/>
        </w:rPr>
        <w:t>...9876543210</w:t>
      </w:r>
    </w:p>
    <w:p w14:paraId="3931745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is02...</w:t>
      </w:r>
      <w:proofErr w:type="spellStart"/>
      <w:r w:rsidRPr="00155AC6">
        <w:rPr>
          <w:rFonts w:ascii="Times New Roman" w:hAnsi="Times New Roman"/>
          <w:color w:val="000000" w:themeColor="text1"/>
          <w:sz w:val="24"/>
          <w:szCs w:val="24"/>
        </w:rPr>
        <w:t>manu</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ise</w:t>
      </w:r>
      <w:proofErr w:type="spellEnd"/>
      <w:r w:rsidRPr="00155AC6">
        <w:rPr>
          <w:rFonts w:ascii="Times New Roman" w:hAnsi="Times New Roman"/>
          <w:color w:val="000000" w:themeColor="text1"/>
          <w:sz w:val="24"/>
          <w:szCs w:val="24"/>
        </w:rPr>
        <w:t>...9098765432</w:t>
      </w:r>
    </w:p>
    <w:p w14:paraId="39480338" w14:textId="77777777" w:rsidR="00E763DC" w:rsidRPr="00155AC6" w:rsidRDefault="00E763DC" w:rsidP="008A749A">
      <w:pPr>
        <w:pStyle w:val="NoSpacing"/>
        <w:jc w:val="center"/>
        <w:rPr>
          <w:rFonts w:ascii="Times New Roman" w:hAnsi="Times New Roman"/>
          <w:b/>
          <w:color w:val="000000" w:themeColor="text1"/>
          <w:sz w:val="32"/>
          <w:szCs w:val="24"/>
        </w:rPr>
      </w:pPr>
    </w:p>
    <w:p w14:paraId="1AB0533D" w14:textId="77777777" w:rsidR="00EC6324" w:rsidRPr="00155AC6" w:rsidRDefault="00EC6324" w:rsidP="00EC6324">
      <w:pPr>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1 b. Write a Java program to implement the Stack using arrays. Write </w:t>
      </w:r>
      <w:proofErr w:type="gramStart"/>
      <w:r w:rsidRPr="00155AC6">
        <w:rPr>
          <w:rFonts w:ascii="Times New Roman" w:hAnsi="Times New Roman"/>
          <w:b/>
          <w:color w:val="000000" w:themeColor="text1"/>
          <w:sz w:val="24"/>
          <w:szCs w:val="24"/>
        </w:rPr>
        <w:t>Push(</w:t>
      </w:r>
      <w:proofErr w:type="gramEnd"/>
      <w:r w:rsidRPr="00155AC6">
        <w:rPr>
          <w:rFonts w:ascii="Times New Roman" w:hAnsi="Times New Roman"/>
          <w:b/>
          <w:color w:val="000000" w:themeColor="text1"/>
          <w:sz w:val="24"/>
          <w:szCs w:val="24"/>
        </w:rPr>
        <w:t>), Pop(), and Display() methods to demonstrate its working.</w:t>
      </w:r>
    </w:p>
    <w:p w14:paraId="7976011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F15609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3228785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Stack</w:t>
      </w:r>
    </w:p>
    <w:p w14:paraId="559CC35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9FEF3D6"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final</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size=5;</w:t>
      </w:r>
    </w:p>
    <w:p w14:paraId="44DD5606"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arr</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 = </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[size];</w:t>
      </w:r>
    </w:p>
    <w:p w14:paraId="7A39F2A0"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top = -1;</w:t>
      </w:r>
    </w:p>
    <w:p w14:paraId="1C1DEB26"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push(</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item)</w:t>
      </w:r>
    </w:p>
    <w:p w14:paraId="42D2D092"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C983A9F"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top &lt; size-1)</w:t>
      </w:r>
    </w:p>
    <w:p w14:paraId="670DA77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1DEB243"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top++;</w:t>
      </w:r>
    </w:p>
    <w:p w14:paraId="27697DFF"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arr</w:t>
      </w:r>
      <w:proofErr w:type="spellEnd"/>
      <w:r w:rsidRPr="00155AC6">
        <w:rPr>
          <w:rFonts w:ascii="Times New Roman" w:hAnsi="Times New Roman"/>
          <w:color w:val="000000" w:themeColor="text1"/>
          <w:sz w:val="24"/>
          <w:szCs w:val="24"/>
        </w:rPr>
        <w:t>[top]=item;</w:t>
      </w:r>
    </w:p>
    <w:p w14:paraId="15136852"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lastRenderedPageBreak/>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("The " + item + "is pushed into the stack");</w:t>
      </w:r>
    </w:p>
    <w:p w14:paraId="2495CC9C"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1D746B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else</w:t>
      </w:r>
    </w:p>
    <w:p w14:paraId="5AC02C8C"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979E9CD"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Error !Stack</w:t>
      </w:r>
      <w:proofErr w:type="gramEnd"/>
      <w:r w:rsidRPr="00155AC6">
        <w:rPr>
          <w:rFonts w:ascii="Times New Roman" w:hAnsi="Times New Roman"/>
          <w:color w:val="000000" w:themeColor="text1"/>
          <w:sz w:val="24"/>
          <w:szCs w:val="24"/>
        </w:rPr>
        <w:t xml:space="preserve"> Overflow ");</w:t>
      </w:r>
    </w:p>
    <w:p w14:paraId="750B295F"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83F21CA"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9001B06"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pop(</w:t>
      </w:r>
      <w:proofErr w:type="gramEnd"/>
      <w:r w:rsidRPr="00155AC6">
        <w:rPr>
          <w:rFonts w:ascii="Times New Roman" w:hAnsi="Times New Roman"/>
          <w:color w:val="000000" w:themeColor="text1"/>
          <w:sz w:val="24"/>
          <w:szCs w:val="24"/>
        </w:rPr>
        <w:t>)</w:t>
      </w:r>
    </w:p>
    <w:p w14:paraId="54198A7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72E12C60"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3704D7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(top==-1)</w:t>
      </w:r>
    </w:p>
    <w:p w14:paraId="4658D254"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889C34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("error stack underflow");</w:t>
      </w:r>
    </w:p>
    <w:p w14:paraId="3815175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C2D4651"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else</w:t>
      </w:r>
    </w:p>
    <w:p w14:paraId="0FEF3F8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68642CE6"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661B691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u w:val="single"/>
        </w:rPr>
        <w:t>item</w:t>
      </w:r>
      <w:r w:rsidRPr="00155AC6">
        <w:rPr>
          <w:rFonts w:ascii="Times New Roman" w:hAnsi="Times New Roman"/>
          <w:color w:val="000000" w:themeColor="text1"/>
          <w:sz w:val="24"/>
          <w:szCs w:val="24"/>
        </w:rPr>
        <w:t>;</w:t>
      </w:r>
    </w:p>
    <w:p w14:paraId="449C7D8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item =</w:t>
      </w:r>
      <w:proofErr w:type="spellStart"/>
      <w:r w:rsidRPr="00155AC6">
        <w:rPr>
          <w:rFonts w:ascii="Times New Roman" w:hAnsi="Times New Roman"/>
          <w:color w:val="000000" w:themeColor="text1"/>
          <w:sz w:val="24"/>
          <w:szCs w:val="24"/>
        </w:rPr>
        <w:t>arr</w:t>
      </w:r>
      <w:proofErr w:type="spellEnd"/>
      <w:r w:rsidRPr="00155AC6">
        <w:rPr>
          <w:rFonts w:ascii="Times New Roman" w:hAnsi="Times New Roman"/>
          <w:color w:val="000000" w:themeColor="text1"/>
          <w:sz w:val="24"/>
          <w:szCs w:val="24"/>
        </w:rPr>
        <w:t>[top];</w:t>
      </w:r>
    </w:p>
    <w:p w14:paraId="4287EDB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("The " + </w:t>
      </w:r>
      <w:proofErr w:type="spellStart"/>
      <w:r w:rsidRPr="00155AC6">
        <w:rPr>
          <w:rFonts w:ascii="Times New Roman" w:hAnsi="Times New Roman"/>
          <w:color w:val="000000" w:themeColor="text1"/>
          <w:sz w:val="24"/>
          <w:szCs w:val="24"/>
        </w:rPr>
        <w:t>arr</w:t>
      </w:r>
      <w:proofErr w:type="spellEnd"/>
      <w:r w:rsidRPr="00155AC6">
        <w:rPr>
          <w:rFonts w:ascii="Times New Roman" w:hAnsi="Times New Roman"/>
          <w:color w:val="000000" w:themeColor="text1"/>
          <w:sz w:val="24"/>
          <w:szCs w:val="24"/>
        </w:rPr>
        <w:t xml:space="preserve">[top] + " is </w:t>
      </w:r>
      <w:proofErr w:type="spellStart"/>
      <w:r w:rsidRPr="00155AC6">
        <w:rPr>
          <w:rFonts w:ascii="Times New Roman" w:hAnsi="Times New Roman"/>
          <w:color w:val="000000" w:themeColor="text1"/>
          <w:sz w:val="24"/>
          <w:szCs w:val="24"/>
        </w:rPr>
        <w:t>poped</w:t>
      </w:r>
      <w:proofErr w:type="spellEnd"/>
      <w:r w:rsidRPr="00155AC6">
        <w:rPr>
          <w:rFonts w:ascii="Times New Roman" w:hAnsi="Times New Roman"/>
          <w:color w:val="000000" w:themeColor="text1"/>
          <w:sz w:val="24"/>
          <w:szCs w:val="24"/>
        </w:rPr>
        <w:t xml:space="preserve"> out of the stack");</w:t>
      </w:r>
    </w:p>
    <w:p w14:paraId="73B7919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top--;</w:t>
      </w:r>
    </w:p>
    <w:p w14:paraId="645967AE"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4EB7AF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8D94020"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717E0921"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B311A5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(top==-1)</w:t>
      </w:r>
    </w:p>
    <w:p w14:paraId="75CC766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3FE78F2F" w14:textId="77777777" w:rsidR="00EC6324" w:rsidRPr="00155AC6" w:rsidRDefault="00EC6324" w:rsidP="00EC6324">
      <w:pPr>
        <w:autoSpaceDE w:val="0"/>
        <w:autoSpaceDN w:val="0"/>
        <w:adjustRightInd w:val="0"/>
        <w:spacing w:after="0" w:line="240" w:lineRule="auto"/>
        <w:ind w:left="216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("Stack Empty ");</w:t>
      </w:r>
    </w:p>
    <w:p w14:paraId="316CCD6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36118FC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 xml:space="preserve">            else</w:t>
      </w:r>
    </w:p>
    <w:p w14:paraId="5AC5ECE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61E66C8"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("Elements in stack ");</w:t>
      </w:r>
    </w:p>
    <w:p w14:paraId="0759F315"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top;i</w:t>
      </w:r>
      <w:proofErr w:type="spellEnd"/>
      <w:r w:rsidRPr="00155AC6">
        <w:rPr>
          <w:rFonts w:ascii="Times New Roman" w:hAnsi="Times New Roman"/>
          <w:color w:val="000000" w:themeColor="text1"/>
          <w:sz w:val="24"/>
          <w:szCs w:val="24"/>
        </w:rPr>
        <w:t>++)</w:t>
      </w:r>
    </w:p>
    <w:p w14:paraId="20CF19D0"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41E0858" w14:textId="77777777" w:rsidR="00EC6324" w:rsidRPr="00155AC6" w:rsidRDefault="00EC6324" w:rsidP="00EC6324">
      <w:pPr>
        <w:autoSpaceDE w:val="0"/>
        <w:autoSpaceDN w:val="0"/>
        <w:adjustRightInd w:val="0"/>
        <w:spacing w:after="0" w:line="240" w:lineRule="auto"/>
        <w:ind w:left="216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arr</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
    <w:p w14:paraId="4F32F242"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084A31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B71B6B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47C8DE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95DEDC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Stack_Demo</w:t>
      </w:r>
      <w:proofErr w:type="spellEnd"/>
    </w:p>
    <w:p w14:paraId="2377D0F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698A6AA"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693EA92A"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3EC8F3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53E29F6"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Stack s= </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Stack(</w:t>
      </w:r>
      <w:proofErr w:type="gramEnd"/>
      <w:r w:rsidRPr="00155AC6">
        <w:rPr>
          <w:rFonts w:ascii="Times New Roman" w:hAnsi="Times New Roman"/>
          <w:color w:val="000000" w:themeColor="text1"/>
          <w:sz w:val="24"/>
          <w:szCs w:val="24"/>
        </w:rPr>
        <w:t>);</w:t>
      </w:r>
    </w:p>
    <w:p w14:paraId="7CDC9010"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x;</w:t>
      </w:r>
    </w:p>
    <w:p w14:paraId="348FC3E1"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proofErr w:type="spellStart"/>
      <w:r w:rsidRPr="00155AC6">
        <w:rPr>
          <w:rFonts w:ascii="Times New Roman" w:hAnsi="Times New Roman"/>
          <w:color w:val="000000" w:themeColor="text1"/>
          <w:sz w:val="24"/>
          <w:szCs w:val="24"/>
          <w:u w:val="single"/>
        </w:rPr>
        <w:t>sobj</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14:paraId="0A5A513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lastRenderedPageBreak/>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ch</w:t>
      </w:r>
      <w:proofErr w:type="spellEnd"/>
      <w:r w:rsidRPr="00155AC6">
        <w:rPr>
          <w:rFonts w:ascii="Times New Roman" w:hAnsi="Times New Roman"/>
          <w:color w:val="000000" w:themeColor="text1"/>
          <w:sz w:val="24"/>
          <w:szCs w:val="24"/>
        </w:rPr>
        <w:t>;</w:t>
      </w:r>
    </w:p>
    <w:p w14:paraId="45E9EFC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("press 1 to push element");</w:t>
      </w:r>
    </w:p>
    <w:p w14:paraId="3AA0DF31"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("press 2 to pop element");</w:t>
      </w:r>
    </w:p>
    <w:p w14:paraId="489F273A"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("press 3 to display elements");</w:t>
      </w:r>
    </w:p>
    <w:p w14:paraId="1CB0C067"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("press 4 to exit ");</w:t>
      </w:r>
    </w:p>
    <w:p w14:paraId="43D1EB36" w14:textId="77777777"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do</w:t>
      </w:r>
    </w:p>
    <w:p w14:paraId="67394E82"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C85AD8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4F5F589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your choice: ");</w:t>
      </w:r>
    </w:p>
    <w:p w14:paraId="17D6109E"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ch</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0A4831A1"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switch</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ch</w:t>
      </w:r>
      <w:proofErr w:type="spellEnd"/>
      <w:r w:rsidRPr="00155AC6">
        <w:rPr>
          <w:rFonts w:ascii="Times New Roman" w:hAnsi="Times New Roman"/>
          <w:color w:val="000000" w:themeColor="text1"/>
          <w:sz w:val="24"/>
          <w:szCs w:val="24"/>
        </w:rPr>
        <w:t>)</w:t>
      </w:r>
    </w:p>
    <w:p w14:paraId="0EA491C2"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A786FA7"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1:</w:t>
      </w:r>
    </w:p>
    <w:p w14:paraId="59605200"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element: ");</w:t>
      </w:r>
    </w:p>
    <w:p w14:paraId="5F36BF43"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x=</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52545171"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s.push</w:t>
      </w:r>
      <w:proofErr w:type="spellEnd"/>
      <w:r w:rsidRPr="00155AC6">
        <w:rPr>
          <w:rFonts w:ascii="Times New Roman" w:hAnsi="Times New Roman"/>
          <w:color w:val="000000" w:themeColor="text1"/>
          <w:sz w:val="24"/>
          <w:szCs w:val="24"/>
        </w:rPr>
        <w:t>(x);</w:t>
      </w:r>
    </w:p>
    <w:p w14:paraId="07C54FAB"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14:paraId="378E1103"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2:</w:t>
      </w:r>
    </w:p>
    <w:p w14:paraId="602F7B47"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s.pop</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18992EC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14:paraId="47A570C6"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3:</w:t>
      </w:r>
    </w:p>
    <w:p w14:paraId="30E430E6" w14:textId="77777777" w:rsidR="00EC6324" w:rsidRPr="00155AC6" w:rsidRDefault="00EC6324" w:rsidP="00EC6324">
      <w:pPr>
        <w:autoSpaceDE w:val="0"/>
        <w:autoSpaceDN w:val="0"/>
        <w:adjustRightInd w:val="0"/>
        <w:spacing w:after="0" w:line="240" w:lineRule="auto"/>
        <w:ind w:left="2160" w:firstLine="720"/>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s.display</w:t>
      </w:r>
      <w:proofErr w:type="spellEnd"/>
      <w:proofErr w:type="gramEnd"/>
      <w:r w:rsidRPr="00155AC6">
        <w:rPr>
          <w:rFonts w:ascii="Times New Roman" w:hAnsi="Times New Roman"/>
          <w:color w:val="000000" w:themeColor="text1"/>
          <w:sz w:val="24"/>
          <w:szCs w:val="24"/>
        </w:rPr>
        <w:t>();</w:t>
      </w:r>
    </w:p>
    <w:p w14:paraId="3D34C0A5" w14:textId="77777777" w:rsidR="00EC6324" w:rsidRPr="00155AC6" w:rsidRDefault="00EC6324" w:rsidP="00EC6324">
      <w:pPr>
        <w:autoSpaceDE w:val="0"/>
        <w:autoSpaceDN w:val="0"/>
        <w:adjustRightInd w:val="0"/>
        <w:spacing w:after="0" w:line="240" w:lineRule="auto"/>
        <w:ind w:left="216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14:paraId="2BCF52A8"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default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("Invalid Choice ");</w:t>
      </w:r>
    </w:p>
    <w:p w14:paraId="4BA2D345"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14:paraId="408FC88C"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70D6B76"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while</w:t>
      </w:r>
      <w:proofErr w:type="gram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ch</w:t>
      </w:r>
      <w:proofErr w:type="spellEnd"/>
      <w:r w:rsidRPr="00155AC6">
        <w:rPr>
          <w:rFonts w:ascii="Times New Roman" w:hAnsi="Times New Roman"/>
          <w:color w:val="000000" w:themeColor="text1"/>
          <w:sz w:val="24"/>
          <w:szCs w:val="24"/>
        </w:rPr>
        <w:t>!=4);</w:t>
      </w:r>
    </w:p>
    <w:p w14:paraId="08E08E7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29C57991" w14:textId="77777777"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7D57476" w14:textId="77777777"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14:paraId="72E1A2F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press 1 to push element</w:t>
      </w:r>
    </w:p>
    <w:p w14:paraId="5535BE3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press 2 to pop element</w:t>
      </w:r>
    </w:p>
    <w:p w14:paraId="09D0023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press 3 to display elements</w:t>
      </w:r>
    </w:p>
    <w:p w14:paraId="0BF148C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press 4 to exit </w:t>
      </w:r>
    </w:p>
    <w:p w14:paraId="4281C38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0735CAB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35AF61D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14:paraId="2449634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2E71688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2is pushed into the stack</w:t>
      </w:r>
    </w:p>
    <w:p w14:paraId="4FC44B4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3887BD4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4A751D4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14:paraId="09F096B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6DD1C7B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3is pushed into the stack</w:t>
      </w:r>
    </w:p>
    <w:p w14:paraId="23E8636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253ADDE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1</w:t>
      </w:r>
    </w:p>
    <w:p w14:paraId="5E5FE58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14:paraId="1FF604A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3C1D378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3is pushed into the stack</w:t>
      </w:r>
    </w:p>
    <w:p w14:paraId="47E762F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12CBCD4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2F8E33A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Elements in stack </w:t>
      </w:r>
    </w:p>
    <w:p w14:paraId="7D61070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0E57849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4E856D3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6FBCB0B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34D3A05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35B9FC7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14:paraId="3B16840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69D38F2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4is pushed into the stack</w:t>
      </w:r>
    </w:p>
    <w:p w14:paraId="7427B51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325C13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1168840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14:paraId="719D401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14:paraId="38B11D8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5is pushed into the stack</w:t>
      </w:r>
    </w:p>
    <w:p w14:paraId="7DC7B10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70DEDDE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30F33BF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element: </w:t>
      </w:r>
    </w:p>
    <w:p w14:paraId="7E51096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6</w:t>
      </w:r>
    </w:p>
    <w:p w14:paraId="05E208D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Error !Stack</w:t>
      </w:r>
      <w:proofErr w:type="gramEnd"/>
      <w:r w:rsidRPr="00155AC6">
        <w:rPr>
          <w:rFonts w:ascii="Times New Roman" w:hAnsi="Times New Roman"/>
          <w:color w:val="000000" w:themeColor="text1"/>
          <w:sz w:val="24"/>
          <w:szCs w:val="24"/>
        </w:rPr>
        <w:t xml:space="preserve"> Overflow </w:t>
      </w:r>
    </w:p>
    <w:p w14:paraId="4B78D22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7522092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35C66D8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5 is </w:t>
      </w:r>
      <w:proofErr w:type="spellStart"/>
      <w:r w:rsidRPr="00155AC6">
        <w:rPr>
          <w:rFonts w:ascii="Times New Roman" w:hAnsi="Times New Roman"/>
          <w:color w:val="000000" w:themeColor="text1"/>
          <w:sz w:val="24"/>
          <w:szCs w:val="24"/>
        </w:rPr>
        <w:t>poped</w:t>
      </w:r>
      <w:proofErr w:type="spellEnd"/>
      <w:r w:rsidRPr="00155AC6">
        <w:rPr>
          <w:rFonts w:ascii="Times New Roman" w:hAnsi="Times New Roman"/>
          <w:color w:val="000000" w:themeColor="text1"/>
          <w:sz w:val="24"/>
          <w:szCs w:val="24"/>
        </w:rPr>
        <w:t xml:space="preserve"> out of the stack</w:t>
      </w:r>
    </w:p>
    <w:p w14:paraId="18654CE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0143365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0A88A94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4 is </w:t>
      </w:r>
      <w:proofErr w:type="spellStart"/>
      <w:r w:rsidRPr="00155AC6">
        <w:rPr>
          <w:rFonts w:ascii="Times New Roman" w:hAnsi="Times New Roman"/>
          <w:color w:val="000000" w:themeColor="text1"/>
          <w:sz w:val="24"/>
          <w:szCs w:val="24"/>
        </w:rPr>
        <w:t>poped</w:t>
      </w:r>
      <w:proofErr w:type="spellEnd"/>
      <w:r w:rsidRPr="00155AC6">
        <w:rPr>
          <w:rFonts w:ascii="Times New Roman" w:hAnsi="Times New Roman"/>
          <w:color w:val="000000" w:themeColor="text1"/>
          <w:sz w:val="24"/>
          <w:szCs w:val="24"/>
        </w:rPr>
        <w:t xml:space="preserve"> out of the stack</w:t>
      </w:r>
    </w:p>
    <w:p w14:paraId="37D3FF4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5AF572B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153EBAE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3 is </w:t>
      </w:r>
      <w:proofErr w:type="spellStart"/>
      <w:r w:rsidRPr="00155AC6">
        <w:rPr>
          <w:rFonts w:ascii="Times New Roman" w:hAnsi="Times New Roman"/>
          <w:color w:val="000000" w:themeColor="text1"/>
          <w:sz w:val="24"/>
          <w:szCs w:val="24"/>
        </w:rPr>
        <w:t>poped</w:t>
      </w:r>
      <w:proofErr w:type="spellEnd"/>
      <w:r w:rsidRPr="00155AC6">
        <w:rPr>
          <w:rFonts w:ascii="Times New Roman" w:hAnsi="Times New Roman"/>
          <w:color w:val="000000" w:themeColor="text1"/>
          <w:sz w:val="24"/>
          <w:szCs w:val="24"/>
        </w:rPr>
        <w:t xml:space="preserve"> out of the stack</w:t>
      </w:r>
    </w:p>
    <w:p w14:paraId="2294593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302FD9D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36C4E9C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3 is </w:t>
      </w:r>
      <w:proofErr w:type="spellStart"/>
      <w:r w:rsidRPr="00155AC6">
        <w:rPr>
          <w:rFonts w:ascii="Times New Roman" w:hAnsi="Times New Roman"/>
          <w:color w:val="000000" w:themeColor="text1"/>
          <w:sz w:val="24"/>
          <w:szCs w:val="24"/>
        </w:rPr>
        <w:t>poped</w:t>
      </w:r>
      <w:proofErr w:type="spellEnd"/>
      <w:r w:rsidRPr="00155AC6">
        <w:rPr>
          <w:rFonts w:ascii="Times New Roman" w:hAnsi="Times New Roman"/>
          <w:color w:val="000000" w:themeColor="text1"/>
          <w:sz w:val="24"/>
          <w:szCs w:val="24"/>
        </w:rPr>
        <w:t xml:space="preserve"> out of the stack</w:t>
      </w:r>
    </w:p>
    <w:p w14:paraId="3B49DEA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1BF042B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6B3CB60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2 is </w:t>
      </w:r>
      <w:proofErr w:type="spellStart"/>
      <w:r w:rsidRPr="00155AC6">
        <w:rPr>
          <w:rFonts w:ascii="Times New Roman" w:hAnsi="Times New Roman"/>
          <w:color w:val="000000" w:themeColor="text1"/>
          <w:sz w:val="24"/>
          <w:szCs w:val="24"/>
        </w:rPr>
        <w:t>poped</w:t>
      </w:r>
      <w:proofErr w:type="spellEnd"/>
      <w:r w:rsidRPr="00155AC6">
        <w:rPr>
          <w:rFonts w:ascii="Times New Roman" w:hAnsi="Times New Roman"/>
          <w:color w:val="000000" w:themeColor="text1"/>
          <w:sz w:val="24"/>
          <w:szCs w:val="24"/>
        </w:rPr>
        <w:t xml:space="preserve"> out of the stack</w:t>
      </w:r>
    </w:p>
    <w:p w14:paraId="1320304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54E9699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19839B9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error stack underflow</w:t>
      </w:r>
    </w:p>
    <w:p w14:paraId="68F5E23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3BF49F2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3289FA4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error stack underflow</w:t>
      </w:r>
    </w:p>
    <w:p w14:paraId="7253333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7CE15C8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3</w:t>
      </w:r>
    </w:p>
    <w:p w14:paraId="6CA7E89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Stack Empty </w:t>
      </w:r>
    </w:p>
    <w:p w14:paraId="00927CD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your choice: </w:t>
      </w:r>
    </w:p>
    <w:p w14:paraId="0ECCF0F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6744326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Invalid Choice </w:t>
      </w:r>
    </w:p>
    <w:p w14:paraId="3E4E917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67305880" w14:textId="77777777" w:rsidR="00EC6324" w:rsidRPr="00155AC6" w:rsidRDefault="00EC6324" w:rsidP="00EC6324">
      <w:pPr>
        <w:jc w:val="both"/>
        <w:rPr>
          <w:rFonts w:ascii="Times New Roman" w:hAnsi="Times New Roman"/>
          <w:b/>
          <w:color w:val="000000" w:themeColor="text1"/>
          <w:sz w:val="24"/>
          <w:szCs w:val="24"/>
        </w:rPr>
      </w:pPr>
    </w:p>
    <w:p w14:paraId="44C01C83" w14:textId="77777777" w:rsidR="00EC6324" w:rsidRPr="00155AC6" w:rsidRDefault="00EC6324" w:rsidP="00EC6324">
      <w:pPr>
        <w:jc w:val="both"/>
        <w:rPr>
          <w:rFonts w:ascii="Times New Roman" w:hAnsi="Times New Roman"/>
          <w:b/>
          <w:color w:val="000000" w:themeColor="text1"/>
          <w:sz w:val="24"/>
          <w:szCs w:val="24"/>
        </w:rPr>
      </w:pPr>
    </w:p>
    <w:p w14:paraId="1912AAA7" w14:textId="77777777" w:rsidR="00EC6324" w:rsidRPr="00155AC6" w:rsidRDefault="00EC6324" w:rsidP="00EC6324">
      <w:pPr>
        <w:jc w:val="both"/>
        <w:rPr>
          <w:rFonts w:ascii="Times New Roman" w:hAnsi="Times New Roman"/>
          <w:b/>
          <w:color w:val="000000" w:themeColor="text1"/>
          <w:sz w:val="24"/>
          <w:szCs w:val="24"/>
        </w:rPr>
      </w:pPr>
    </w:p>
    <w:p w14:paraId="7C299312" w14:textId="77777777" w:rsidR="00EC6324" w:rsidRPr="00155AC6" w:rsidRDefault="00EC6324" w:rsidP="00EC6324">
      <w:pPr>
        <w:jc w:val="both"/>
        <w:rPr>
          <w:rFonts w:ascii="Times New Roman" w:hAnsi="Times New Roman"/>
          <w:b/>
          <w:color w:val="000000" w:themeColor="text1"/>
          <w:sz w:val="24"/>
          <w:szCs w:val="24"/>
        </w:rPr>
      </w:pPr>
    </w:p>
    <w:p w14:paraId="61FC018A" w14:textId="77777777" w:rsidR="00EC6324" w:rsidRPr="00155AC6" w:rsidRDefault="00EC6324" w:rsidP="00EC6324">
      <w:pPr>
        <w:jc w:val="both"/>
        <w:rPr>
          <w:rFonts w:ascii="Times New Roman" w:hAnsi="Times New Roman"/>
          <w:b/>
          <w:color w:val="000000" w:themeColor="text1"/>
          <w:sz w:val="24"/>
          <w:szCs w:val="24"/>
        </w:rPr>
      </w:pPr>
    </w:p>
    <w:p w14:paraId="1BD3E978" w14:textId="77777777" w:rsidR="00EC6324" w:rsidRPr="00155AC6" w:rsidRDefault="00EC6324" w:rsidP="00EC6324">
      <w:pPr>
        <w:jc w:val="both"/>
        <w:rPr>
          <w:rFonts w:ascii="Times New Roman" w:hAnsi="Times New Roman"/>
          <w:b/>
          <w:color w:val="000000" w:themeColor="text1"/>
          <w:sz w:val="24"/>
          <w:szCs w:val="24"/>
        </w:rPr>
      </w:pPr>
    </w:p>
    <w:p w14:paraId="2BB06E5F" w14:textId="77777777" w:rsidR="00EC6324" w:rsidRPr="00155AC6" w:rsidRDefault="00EC6324" w:rsidP="00EC6324">
      <w:pPr>
        <w:jc w:val="both"/>
        <w:rPr>
          <w:rFonts w:ascii="Times New Roman" w:hAnsi="Times New Roman"/>
          <w:b/>
          <w:color w:val="000000" w:themeColor="text1"/>
          <w:sz w:val="24"/>
          <w:szCs w:val="24"/>
        </w:rPr>
      </w:pPr>
    </w:p>
    <w:p w14:paraId="2A86FAD2" w14:textId="77777777" w:rsidR="00EC6324" w:rsidRPr="00155AC6" w:rsidRDefault="00EC6324" w:rsidP="00EC6324">
      <w:pPr>
        <w:jc w:val="both"/>
        <w:rPr>
          <w:rFonts w:ascii="Times New Roman" w:hAnsi="Times New Roman"/>
          <w:b/>
          <w:color w:val="000000" w:themeColor="text1"/>
          <w:sz w:val="24"/>
          <w:szCs w:val="24"/>
        </w:rPr>
      </w:pPr>
    </w:p>
    <w:p w14:paraId="175108A2" w14:textId="77777777" w:rsidR="00EC6324" w:rsidRPr="00155AC6" w:rsidRDefault="00EC6324" w:rsidP="00EC6324">
      <w:pPr>
        <w:jc w:val="both"/>
        <w:rPr>
          <w:rFonts w:ascii="Times New Roman" w:hAnsi="Times New Roman"/>
          <w:b/>
          <w:color w:val="000000" w:themeColor="text1"/>
          <w:sz w:val="24"/>
          <w:szCs w:val="24"/>
        </w:rPr>
      </w:pPr>
    </w:p>
    <w:p w14:paraId="1AC4E720" w14:textId="77777777" w:rsidR="00EC6324" w:rsidRPr="00155AC6" w:rsidRDefault="00EC6324" w:rsidP="00EC6324">
      <w:pPr>
        <w:jc w:val="both"/>
        <w:rPr>
          <w:rFonts w:ascii="Times New Roman" w:hAnsi="Times New Roman"/>
          <w:b/>
          <w:color w:val="000000" w:themeColor="text1"/>
          <w:sz w:val="24"/>
          <w:szCs w:val="24"/>
        </w:rPr>
      </w:pPr>
    </w:p>
    <w:p w14:paraId="0EE379EA" w14:textId="77777777" w:rsidR="00EC6324" w:rsidRPr="00155AC6" w:rsidRDefault="00EC6324" w:rsidP="00EC6324">
      <w:pPr>
        <w:jc w:val="both"/>
        <w:rPr>
          <w:rFonts w:ascii="Times New Roman" w:hAnsi="Times New Roman"/>
          <w:b/>
          <w:color w:val="000000" w:themeColor="text1"/>
          <w:sz w:val="24"/>
          <w:szCs w:val="24"/>
        </w:rPr>
      </w:pPr>
    </w:p>
    <w:p w14:paraId="47C8BDD4" w14:textId="77777777" w:rsidR="00EC6324" w:rsidRPr="00155AC6" w:rsidRDefault="00EC6324" w:rsidP="00EC6324">
      <w:pPr>
        <w:jc w:val="both"/>
        <w:rPr>
          <w:rFonts w:ascii="Times New Roman" w:hAnsi="Times New Roman"/>
          <w:b/>
          <w:color w:val="000000" w:themeColor="text1"/>
          <w:sz w:val="24"/>
          <w:szCs w:val="24"/>
        </w:rPr>
      </w:pPr>
    </w:p>
    <w:p w14:paraId="7B275437" w14:textId="77777777" w:rsidR="00EC6324" w:rsidRPr="00155AC6" w:rsidRDefault="00EC6324" w:rsidP="00EC6324">
      <w:pPr>
        <w:jc w:val="both"/>
        <w:rPr>
          <w:rFonts w:ascii="Times New Roman" w:hAnsi="Times New Roman"/>
          <w:b/>
          <w:color w:val="000000" w:themeColor="text1"/>
          <w:sz w:val="24"/>
          <w:szCs w:val="24"/>
        </w:rPr>
      </w:pPr>
    </w:p>
    <w:p w14:paraId="2ED6B8E5" w14:textId="77777777" w:rsidR="00EC6324" w:rsidRPr="00155AC6" w:rsidRDefault="00EC6324" w:rsidP="00EC6324">
      <w:pPr>
        <w:jc w:val="both"/>
        <w:rPr>
          <w:rFonts w:ascii="Times New Roman" w:hAnsi="Times New Roman"/>
          <w:b/>
          <w:color w:val="000000" w:themeColor="text1"/>
          <w:sz w:val="24"/>
          <w:szCs w:val="24"/>
        </w:rPr>
      </w:pPr>
    </w:p>
    <w:p w14:paraId="7E7FE6DB" w14:textId="77777777" w:rsidR="00EC6324" w:rsidRPr="00155AC6" w:rsidRDefault="00EC6324" w:rsidP="00EC6324">
      <w:pPr>
        <w:jc w:val="both"/>
        <w:rPr>
          <w:rFonts w:ascii="Times New Roman" w:hAnsi="Times New Roman"/>
          <w:b/>
          <w:color w:val="000000" w:themeColor="text1"/>
          <w:sz w:val="24"/>
          <w:szCs w:val="24"/>
        </w:rPr>
      </w:pPr>
    </w:p>
    <w:p w14:paraId="0BC84C35" w14:textId="77777777" w:rsidR="00EC6324" w:rsidRPr="00155AC6" w:rsidRDefault="00EC6324" w:rsidP="00EC6324">
      <w:pPr>
        <w:jc w:val="both"/>
        <w:rPr>
          <w:rFonts w:ascii="Times New Roman" w:hAnsi="Times New Roman"/>
          <w:b/>
          <w:color w:val="000000" w:themeColor="text1"/>
          <w:sz w:val="24"/>
          <w:szCs w:val="24"/>
        </w:rPr>
      </w:pPr>
    </w:p>
    <w:p w14:paraId="1E204F6B" w14:textId="77777777" w:rsidR="00EC6324" w:rsidRPr="00155AC6" w:rsidRDefault="00EC6324" w:rsidP="00EC6324">
      <w:pPr>
        <w:jc w:val="both"/>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rPr>
        <w:t xml:space="preserve">2 a. Design a super class called Staff with details as </w:t>
      </w:r>
      <w:proofErr w:type="spellStart"/>
      <w:r w:rsidRPr="00155AC6">
        <w:rPr>
          <w:rFonts w:ascii="Times New Roman" w:hAnsi="Times New Roman"/>
          <w:b/>
          <w:color w:val="000000" w:themeColor="text1"/>
          <w:sz w:val="24"/>
          <w:szCs w:val="24"/>
        </w:rPr>
        <w:t>StaffId</w:t>
      </w:r>
      <w:proofErr w:type="spellEnd"/>
      <w:r w:rsidRPr="00155AC6">
        <w:rPr>
          <w:rFonts w:ascii="Times New Roman" w:hAnsi="Times New Roman"/>
          <w:b/>
          <w:color w:val="000000" w:themeColor="text1"/>
          <w:sz w:val="24"/>
          <w:szCs w:val="24"/>
        </w:rPr>
        <w:t>, Name, Phone, Salary. Extend this class by writing three subclasses namely Teaching (domain, publications), Technical (skills), and Contract (period). Write a Java program to read and display at least 3 staff objects of all three categories.</w:t>
      </w:r>
    </w:p>
    <w:p w14:paraId="58937E4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2D5F814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Staff</w:t>
      </w:r>
    </w:p>
    <w:p w14:paraId="43EEFEF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2B948B0"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staffid,salary</w:t>
      </w:r>
      <w:proofErr w:type="spellEnd"/>
      <w:proofErr w:type="gramEnd"/>
      <w:r w:rsidRPr="00155AC6">
        <w:rPr>
          <w:rFonts w:ascii="Times New Roman" w:hAnsi="Times New Roman"/>
          <w:color w:val="000000" w:themeColor="text1"/>
          <w:sz w:val="24"/>
          <w:szCs w:val="24"/>
        </w:rPr>
        <w:t>;</w:t>
      </w:r>
    </w:p>
    <w:p w14:paraId="59266FC9"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name, phone;</w:t>
      </w:r>
    </w:p>
    <w:p w14:paraId="329B68C8"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Staff(</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staffid</w:t>
      </w:r>
      <w:proofErr w:type="spellEnd"/>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salary,String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name,String</w:t>
      </w:r>
      <w:proofErr w:type="spellEnd"/>
      <w:r w:rsidRPr="00155AC6">
        <w:rPr>
          <w:rFonts w:ascii="Times New Roman" w:hAnsi="Times New Roman"/>
          <w:color w:val="000000" w:themeColor="text1"/>
          <w:sz w:val="24"/>
          <w:szCs w:val="24"/>
        </w:rPr>
        <w:t xml:space="preserve"> phone )</w:t>
      </w:r>
    </w:p>
    <w:p w14:paraId="0F0F96AD"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w:t>
      </w:r>
    </w:p>
    <w:p w14:paraId="64143267"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.staffid</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staffid</w:t>
      </w:r>
      <w:proofErr w:type="spellEnd"/>
      <w:r w:rsidRPr="00155AC6">
        <w:rPr>
          <w:rFonts w:ascii="Times New Roman" w:hAnsi="Times New Roman"/>
          <w:color w:val="000000" w:themeColor="text1"/>
          <w:sz w:val="24"/>
          <w:szCs w:val="24"/>
        </w:rPr>
        <w:t>;</w:t>
      </w:r>
    </w:p>
    <w:p w14:paraId="75DE852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.salary</w:t>
      </w:r>
      <w:proofErr w:type="spellEnd"/>
      <w:r w:rsidRPr="00155AC6">
        <w:rPr>
          <w:rFonts w:ascii="Times New Roman" w:hAnsi="Times New Roman"/>
          <w:color w:val="000000" w:themeColor="text1"/>
          <w:sz w:val="24"/>
          <w:szCs w:val="24"/>
        </w:rPr>
        <w:t>=salary;</w:t>
      </w:r>
    </w:p>
    <w:p w14:paraId="74A77DBD"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.name=name;</w:t>
      </w:r>
    </w:p>
    <w:p w14:paraId="588FA1A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b/>
          <w:bCs/>
          <w:color w:val="000000" w:themeColor="text1"/>
          <w:sz w:val="24"/>
          <w:szCs w:val="24"/>
        </w:rPr>
        <w:t>this</w:t>
      </w:r>
      <w:r w:rsidRPr="00155AC6">
        <w:rPr>
          <w:rFonts w:ascii="Times New Roman" w:hAnsi="Times New Roman"/>
          <w:color w:val="000000" w:themeColor="text1"/>
          <w:sz w:val="24"/>
          <w:szCs w:val="24"/>
        </w:rPr>
        <w:t>.phone</w:t>
      </w:r>
      <w:proofErr w:type="spellEnd"/>
      <w:r w:rsidRPr="00155AC6">
        <w:rPr>
          <w:rFonts w:ascii="Times New Roman" w:hAnsi="Times New Roman"/>
          <w:color w:val="000000" w:themeColor="text1"/>
          <w:sz w:val="24"/>
          <w:szCs w:val="24"/>
        </w:rPr>
        <w:t>=phone;</w:t>
      </w:r>
    </w:p>
    <w:p w14:paraId="1938CC4C"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3025088"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7AD851D6" w14:textId="77777777"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7C8762D"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("Staff ID:"+</w:t>
      </w:r>
      <w:proofErr w:type="spellStart"/>
      <w:r w:rsidRPr="00155AC6">
        <w:rPr>
          <w:rFonts w:ascii="Times New Roman" w:hAnsi="Times New Roman"/>
          <w:color w:val="000000" w:themeColor="text1"/>
          <w:sz w:val="24"/>
          <w:szCs w:val="24"/>
        </w:rPr>
        <w:t>staffid</w:t>
      </w:r>
      <w:proofErr w:type="spellEnd"/>
      <w:r w:rsidRPr="00155AC6">
        <w:rPr>
          <w:rFonts w:ascii="Times New Roman" w:hAnsi="Times New Roman"/>
          <w:color w:val="000000" w:themeColor="text1"/>
          <w:sz w:val="24"/>
          <w:szCs w:val="24"/>
        </w:rPr>
        <w:t>);</w:t>
      </w:r>
    </w:p>
    <w:p w14:paraId="406A8ADE"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("Salary:"+salary);</w:t>
      </w:r>
    </w:p>
    <w:p w14:paraId="525E3D6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("Name:"+name);</w:t>
      </w:r>
    </w:p>
    <w:p w14:paraId="0466F26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("Phone:"+phone);</w:t>
      </w:r>
    </w:p>
    <w:p w14:paraId="7C6D827F"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0344DB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196C1B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Teaching </w:t>
      </w:r>
      <w:r w:rsidRPr="00155AC6">
        <w:rPr>
          <w:rFonts w:ascii="Times New Roman" w:hAnsi="Times New Roman"/>
          <w:b/>
          <w:bCs/>
          <w:color w:val="000000" w:themeColor="text1"/>
          <w:sz w:val="24"/>
          <w:szCs w:val="24"/>
        </w:rPr>
        <w:t>extends</w:t>
      </w:r>
      <w:r w:rsidRPr="00155AC6">
        <w:rPr>
          <w:rFonts w:ascii="Times New Roman" w:hAnsi="Times New Roman"/>
          <w:color w:val="000000" w:themeColor="text1"/>
          <w:sz w:val="24"/>
          <w:szCs w:val="24"/>
        </w:rPr>
        <w:t xml:space="preserve"> Staff</w:t>
      </w:r>
    </w:p>
    <w:p w14:paraId="4F919D6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0518803"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domain, publication;</w:t>
      </w:r>
    </w:p>
    <w:p w14:paraId="72DBA903" w14:textId="77777777"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Teaching(</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staffid,</w:t>
      </w:r>
      <w:r w:rsidRPr="00155AC6">
        <w:rPr>
          <w:rFonts w:ascii="Times New Roman" w:hAnsi="Times New Roman"/>
          <w:b/>
          <w:bCs/>
          <w:color w:val="000000" w:themeColor="text1"/>
          <w:sz w:val="24"/>
          <w:szCs w:val="24"/>
        </w:rPr>
        <w:t>int</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salary,String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name,String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phone,String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dom,String</w:t>
      </w:r>
      <w:proofErr w:type="spellEnd"/>
      <w:r w:rsidRPr="00155AC6">
        <w:rPr>
          <w:rFonts w:ascii="Times New Roman" w:hAnsi="Times New Roman"/>
          <w:color w:val="000000" w:themeColor="text1"/>
          <w:sz w:val="24"/>
          <w:szCs w:val="24"/>
        </w:rPr>
        <w:t xml:space="preserve"> pub)</w:t>
      </w:r>
    </w:p>
    <w:p w14:paraId="6FEFD4B1"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EBF8D3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super</w:t>
      </w:r>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staffid,salary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w:t>
      </w:r>
    </w:p>
    <w:p w14:paraId="7598C3F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domain=</w:t>
      </w:r>
      <w:proofErr w:type="spellStart"/>
      <w:r w:rsidRPr="00155AC6">
        <w:rPr>
          <w:rFonts w:ascii="Times New Roman" w:hAnsi="Times New Roman"/>
          <w:color w:val="000000" w:themeColor="text1"/>
          <w:sz w:val="24"/>
          <w:szCs w:val="24"/>
        </w:rPr>
        <w:t>dom</w:t>
      </w:r>
      <w:proofErr w:type="spellEnd"/>
      <w:r w:rsidRPr="00155AC6">
        <w:rPr>
          <w:rFonts w:ascii="Times New Roman" w:hAnsi="Times New Roman"/>
          <w:color w:val="000000" w:themeColor="text1"/>
          <w:sz w:val="24"/>
          <w:szCs w:val="24"/>
        </w:rPr>
        <w:t>;</w:t>
      </w:r>
    </w:p>
    <w:p w14:paraId="00A24D1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publication=pub;</w:t>
      </w:r>
    </w:p>
    <w:p w14:paraId="6D746975"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5FEA23F"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displayTeach</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34A309C1"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DB9F3CC"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("Domain:"+domain);</w:t>
      </w:r>
    </w:p>
    <w:p w14:paraId="11CACC47"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("Publication:"+publication);</w:t>
      </w:r>
    </w:p>
    <w:p w14:paraId="2C0B7A50"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4F602395"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641E0C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858D70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33D41B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Technical </w:t>
      </w:r>
      <w:r w:rsidRPr="00155AC6">
        <w:rPr>
          <w:rFonts w:ascii="Times New Roman" w:hAnsi="Times New Roman"/>
          <w:b/>
          <w:bCs/>
          <w:color w:val="000000" w:themeColor="text1"/>
          <w:sz w:val="24"/>
          <w:szCs w:val="24"/>
        </w:rPr>
        <w:t>extends</w:t>
      </w:r>
      <w:r w:rsidRPr="00155AC6">
        <w:rPr>
          <w:rFonts w:ascii="Times New Roman" w:hAnsi="Times New Roman"/>
          <w:color w:val="000000" w:themeColor="text1"/>
          <w:sz w:val="24"/>
          <w:szCs w:val="24"/>
        </w:rPr>
        <w:t xml:space="preserve"> Staff</w:t>
      </w:r>
    </w:p>
    <w:p w14:paraId="000EE91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710E880"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String skills;</w:t>
      </w:r>
    </w:p>
    <w:p w14:paraId="3EB46BD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Technical(</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staffid,</w:t>
      </w:r>
      <w:r w:rsidRPr="00155AC6">
        <w:rPr>
          <w:rFonts w:ascii="Times New Roman" w:hAnsi="Times New Roman"/>
          <w:b/>
          <w:bCs/>
          <w:color w:val="000000" w:themeColor="text1"/>
          <w:sz w:val="24"/>
          <w:szCs w:val="24"/>
        </w:rPr>
        <w:t>int</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salary,String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name,String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phone,String</w:t>
      </w:r>
      <w:proofErr w:type="spellEnd"/>
      <w:r w:rsidRPr="00155AC6">
        <w:rPr>
          <w:rFonts w:ascii="Times New Roman" w:hAnsi="Times New Roman"/>
          <w:color w:val="000000" w:themeColor="text1"/>
          <w:sz w:val="24"/>
          <w:szCs w:val="24"/>
        </w:rPr>
        <w:t xml:space="preserve"> skill)</w:t>
      </w:r>
    </w:p>
    <w:p w14:paraId="2A99E974"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D9DD28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super</w:t>
      </w:r>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staffid,salary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w:t>
      </w:r>
    </w:p>
    <w:p w14:paraId="5AA207D0"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skills=skill;</w:t>
      </w:r>
    </w:p>
    <w:p w14:paraId="1512AC21"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862213E"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displayTechnical</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37A2044B"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D8B70A2"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Skils</w:t>
      </w:r>
      <w:proofErr w:type="spellEnd"/>
      <w:r w:rsidRPr="00155AC6">
        <w:rPr>
          <w:rFonts w:ascii="Times New Roman" w:hAnsi="Times New Roman"/>
          <w:color w:val="000000" w:themeColor="text1"/>
          <w:sz w:val="24"/>
          <w:szCs w:val="24"/>
        </w:rPr>
        <w:t>:"+skills);</w:t>
      </w:r>
    </w:p>
    <w:p w14:paraId="496CEA51"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7265FBBE" w14:textId="77777777"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D778B7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E2DBC7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Contract </w:t>
      </w:r>
      <w:r w:rsidRPr="00155AC6">
        <w:rPr>
          <w:rFonts w:ascii="Times New Roman" w:hAnsi="Times New Roman"/>
          <w:b/>
          <w:bCs/>
          <w:color w:val="000000" w:themeColor="text1"/>
          <w:sz w:val="24"/>
          <w:szCs w:val="24"/>
        </w:rPr>
        <w:t>extends</w:t>
      </w:r>
      <w:r w:rsidRPr="00155AC6">
        <w:rPr>
          <w:rFonts w:ascii="Times New Roman" w:hAnsi="Times New Roman"/>
          <w:color w:val="000000" w:themeColor="text1"/>
          <w:sz w:val="24"/>
          <w:szCs w:val="24"/>
        </w:rPr>
        <w:t xml:space="preserve"> Staff</w:t>
      </w:r>
    </w:p>
    <w:p w14:paraId="3BA47E4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08CF0EA"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lastRenderedPageBreak/>
        <w:t>int</w:t>
      </w:r>
      <w:r w:rsidRPr="00155AC6">
        <w:rPr>
          <w:rFonts w:ascii="Times New Roman" w:hAnsi="Times New Roman"/>
          <w:color w:val="000000" w:themeColor="text1"/>
          <w:sz w:val="24"/>
          <w:szCs w:val="24"/>
        </w:rPr>
        <w:t xml:space="preserve"> period;</w:t>
      </w:r>
    </w:p>
    <w:p w14:paraId="2A02FE4D"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Contract(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staffid,</w:t>
      </w:r>
      <w:r w:rsidRPr="00155AC6">
        <w:rPr>
          <w:rFonts w:ascii="Times New Roman" w:hAnsi="Times New Roman"/>
          <w:b/>
          <w:bCs/>
          <w:color w:val="000000" w:themeColor="text1"/>
          <w:sz w:val="24"/>
          <w:szCs w:val="24"/>
        </w:rPr>
        <w:t>int</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salary,String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name,String</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phone,</w:t>
      </w:r>
      <w:r w:rsidRPr="00155AC6">
        <w:rPr>
          <w:rFonts w:ascii="Times New Roman" w:hAnsi="Times New Roman"/>
          <w:b/>
          <w:bCs/>
          <w:color w:val="000000" w:themeColor="text1"/>
          <w:sz w:val="24"/>
          <w:szCs w:val="24"/>
        </w:rPr>
        <w:t>int</w:t>
      </w:r>
      <w:proofErr w:type="spellEnd"/>
      <w:r w:rsidRPr="00155AC6">
        <w:rPr>
          <w:rFonts w:ascii="Times New Roman" w:hAnsi="Times New Roman"/>
          <w:color w:val="000000" w:themeColor="text1"/>
          <w:sz w:val="24"/>
          <w:szCs w:val="24"/>
        </w:rPr>
        <w:t xml:space="preserve"> per)</w:t>
      </w:r>
    </w:p>
    <w:p w14:paraId="4FE299C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3323DE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super</w:t>
      </w:r>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staffid,salary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w:t>
      </w:r>
    </w:p>
    <w:p w14:paraId="797DEC9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period=per;</w:t>
      </w:r>
    </w:p>
    <w:p w14:paraId="6EEA0145" w14:textId="77777777"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23F98B2"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displayCont</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7CD1BC6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535B02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("Period:"+period);</w:t>
      </w:r>
    </w:p>
    <w:p w14:paraId="47B3C85F"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571AB62F"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6CC027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B875D7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Pgm2a</w:t>
      </w:r>
    </w:p>
    <w:p w14:paraId="23191D4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58438F5"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0C89C98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D04EE34"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ch</w:t>
      </w:r>
      <w:proofErr w:type="spellEnd"/>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,period</w:t>
      </w:r>
      <w:proofErr w:type="spellEnd"/>
      <w:r w:rsidRPr="00155AC6">
        <w:rPr>
          <w:rFonts w:ascii="Times New Roman" w:hAnsi="Times New Roman"/>
          <w:color w:val="000000" w:themeColor="text1"/>
          <w:sz w:val="24"/>
          <w:szCs w:val="24"/>
        </w:rPr>
        <w:t>;</w:t>
      </w:r>
    </w:p>
    <w:p w14:paraId="6132F02B"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String </w:t>
      </w:r>
      <w:proofErr w:type="spellStart"/>
      <w:proofErr w:type="gramStart"/>
      <w:r w:rsidRPr="00155AC6">
        <w:rPr>
          <w:rFonts w:ascii="Times New Roman" w:hAnsi="Times New Roman"/>
          <w:color w:val="000000" w:themeColor="text1"/>
          <w:sz w:val="24"/>
          <w:szCs w:val="24"/>
        </w:rPr>
        <w:t>name,phone</w:t>
      </w:r>
      <w:proofErr w:type="gramEnd"/>
      <w:r w:rsidRPr="00155AC6">
        <w:rPr>
          <w:rFonts w:ascii="Times New Roman" w:hAnsi="Times New Roman"/>
          <w:color w:val="000000" w:themeColor="text1"/>
          <w:sz w:val="24"/>
          <w:szCs w:val="24"/>
        </w:rPr>
        <w:t>,domain,publication,skill</w:t>
      </w:r>
      <w:proofErr w:type="spellEnd"/>
      <w:r w:rsidRPr="00155AC6">
        <w:rPr>
          <w:rFonts w:ascii="Times New Roman" w:hAnsi="Times New Roman"/>
          <w:color w:val="000000" w:themeColor="text1"/>
          <w:sz w:val="24"/>
          <w:szCs w:val="24"/>
        </w:rPr>
        <w:t>;</w:t>
      </w:r>
    </w:p>
    <w:p w14:paraId="7A34930F" w14:textId="77777777" w:rsidR="00EC6324" w:rsidRPr="00155AC6" w:rsidRDefault="00EC6324" w:rsidP="00EC6324">
      <w:pPr>
        <w:autoSpaceDE w:val="0"/>
        <w:autoSpaceDN w:val="0"/>
        <w:adjustRightInd w:val="0"/>
        <w:spacing w:after="0" w:line="240" w:lineRule="auto"/>
        <w:ind w:left="144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your category:1. Teaching, 2. Technical. 3.Contract");</w:t>
      </w:r>
    </w:p>
    <w:p w14:paraId="4DFAA6CD"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Scanner </w:t>
      </w:r>
      <w:proofErr w:type="spellStart"/>
      <w:r w:rsidRPr="00155AC6">
        <w:rPr>
          <w:rFonts w:ascii="Times New Roman" w:hAnsi="Times New Roman"/>
          <w:color w:val="000000" w:themeColor="text1"/>
          <w:sz w:val="24"/>
          <w:szCs w:val="24"/>
          <w:u w:val="single"/>
        </w:rPr>
        <w:t>sobj</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14:paraId="23DDE62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ch</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12D364A6"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switch</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ch</w:t>
      </w:r>
      <w:proofErr w:type="spellEnd"/>
      <w:r w:rsidRPr="00155AC6">
        <w:rPr>
          <w:rFonts w:ascii="Times New Roman" w:hAnsi="Times New Roman"/>
          <w:color w:val="000000" w:themeColor="text1"/>
          <w:sz w:val="24"/>
          <w:szCs w:val="24"/>
        </w:rPr>
        <w:t>)</w:t>
      </w:r>
    </w:p>
    <w:p w14:paraId="52C8FF2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3F18CFB"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1: </w:t>
      </w:r>
      <w:proofErr w:type="gramStart"/>
      <w:r w:rsidRPr="00155AC6">
        <w:rPr>
          <w:rFonts w:ascii="Times New Roman" w:hAnsi="Times New Roman"/>
          <w:color w:val="000000" w:themeColor="text1"/>
          <w:sz w:val="24"/>
          <w:szCs w:val="24"/>
        </w:rPr>
        <w:t>Teaching[</w:t>
      </w:r>
      <w:proofErr w:type="gram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te</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Teaching[3];</w:t>
      </w:r>
    </w:p>
    <w:p w14:paraId="64BA3EC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807C1C5"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te.length;i</w:t>
      </w:r>
      <w:proofErr w:type="spellEnd"/>
      <w:r w:rsidRPr="00155AC6">
        <w:rPr>
          <w:rFonts w:ascii="Times New Roman" w:hAnsi="Times New Roman"/>
          <w:color w:val="000000" w:themeColor="text1"/>
          <w:sz w:val="24"/>
          <w:szCs w:val="24"/>
        </w:rPr>
        <w:t>++)</w:t>
      </w:r>
    </w:p>
    <w:p w14:paraId="3CA17C1B"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A22F3F9" w14:textId="77777777" w:rsidR="00EC6324" w:rsidRPr="00155AC6" w:rsidRDefault="00EC6324" w:rsidP="00EC6324">
      <w:pPr>
        <w:autoSpaceDE w:val="0"/>
        <w:autoSpaceDN w:val="0"/>
        <w:adjustRightInd w:val="0"/>
        <w:spacing w:after="0" w:line="240" w:lineRule="auto"/>
        <w:ind w:left="216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,Name,Phone,domain</w:t>
      </w:r>
      <w:proofErr w:type="spellEnd"/>
      <w:r w:rsidRPr="00155AC6">
        <w:rPr>
          <w:rFonts w:ascii="Times New Roman" w:hAnsi="Times New Roman"/>
          <w:color w:val="000000" w:themeColor="text1"/>
          <w:sz w:val="24"/>
          <w:szCs w:val="24"/>
        </w:rPr>
        <w:t xml:space="preserve"> and Publications");</w:t>
      </w:r>
    </w:p>
    <w:p w14:paraId="49F65AF8"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sid</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0B0CA8D3"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salary=</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7FB55A20"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6B4F75A8"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phone=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6261ADEF"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domain=</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585A860F"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publication=</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23D5DE4B"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te</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Teaching(</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,phone,name,domain,publication</w:t>
      </w:r>
      <w:proofErr w:type="spellEnd"/>
      <w:r w:rsidRPr="00155AC6">
        <w:rPr>
          <w:rFonts w:ascii="Times New Roman" w:hAnsi="Times New Roman"/>
          <w:color w:val="000000" w:themeColor="text1"/>
          <w:sz w:val="24"/>
          <w:szCs w:val="24"/>
        </w:rPr>
        <w:t>);</w:t>
      </w:r>
    </w:p>
    <w:p w14:paraId="5EBDABDA"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D76A46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te.length;i</w:t>
      </w:r>
      <w:proofErr w:type="spellEnd"/>
      <w:r w:rsidRPr="00155AC6">
        <w:rPr>
          <w:rFonts w:ascii="Times New Roman" w:hAnsi="Times New Roman"/>
          <w:color w:val="000000" w:themeColor="text1"/>
          <w:sz w:val="24"/>
          <w:szCs w:val="24"/>
        </w:rPr>
        <w:t>++)</w:t>
      </w:r>
    </w:p>
    <w:p w14:paraId="3B8E1E4C"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62D0E64"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te</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198E08CB"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te</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proofErr w:type="gramStart"/>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displayTeach</w:t>
      </w:r>
      <w:proofErr w:type="spellEnd"/>
      <w:proofErr w:type="gramEnd"/>
      <w:r w:rsidRPr="00155AC6">
        <w:rPr>
          <w:rFonts w:ascii="Times New Roman" w:hAnsi="Times New Roman"/>
          <w:color w:val="000000" w:themeColor="text1"/>
          <w:sz w:val="24"/>
          <w:szCs w:val="24"/>
        </w:rPr>
        <w:t>();</w:t>
      </w:r>
    </w:p>
    <w:p w14:paraId="78F40DE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5C5BBDE"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14:paraId="4DC51DF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2: </w:t>
      </w:r>
      <w:proofErr w:type="gramStart"/>
      <w:r w:rsidRPr="00155AC6">
        <w:rPr>
          <w:rFonts w:ascii="Times New Roman" w:hAnsi="Times New Roman"/>
          <w:color w:val="000000" w:themeColor="text1"/>
          <w:sz w:val="24"/>
          <w:szCs w:val="24"/>
        </w:rPr>
        <w:t>Technical[</w:t>
      </w:r>
      <w:proofErr w:type="gramEnd"/>
      <w:r w:rsidRPr="00155AC6">
        <w:rPr>
          <w:rFonts w:ascii="Times New Roman" w:hAnsi="Times New Roman"/>
          <w:color w:val="000000" w:themeColor="text1"/>
          <w:sz w:val="24"/>
          <w:szCs w:val="24"/>
        </w:rPr>
        <w:t>] tech=</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Technical[3];</w:t>
      </w:r>
    </w:p>
    <w:p w14:paraId="1E1BA9A2"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tech.length;i</w:t>
      </w:r>
      <w:proofErr w:type="spellEnd"/>
      <w:r w:rsidRPr="00155AC6">
        <w:rPr>
          <w:rFonts w:ascii="Times New Roman" w:hAnsi="Times New Roman"/>
          <w:color w:val="000000" w:themeColor="text1"/>
          <w:sz w:val="24"/>
          <w:szCs w:val="24"/>
        </w:rPr>
        <w:t>++)</w:t>
      </w:r>
    </w:p>
    <w:p w14:paraId="26476CF7"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D2C13A7"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Skills");</w:t>
      </w:r>
    </w:p>
    <w:p w14:paraId="3EFAB1EE"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lastRenderedPageBreak/>
        <w:t>sid</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3288BD25"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salary=</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42CD0B6F"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4F3C76BE"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phone=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5DA4338F"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skill=</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7F5ADB4C"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tech[i]=</w:t>
      </w:r>
      <w:r w:rsidRPr="00155AC6">
        <w:rPr>
          <w:rFonts w:ascii="Times New Roman" w:hAnsi="Times New Roman"/>
          <w:b/>
          <w:bCs/>
          <w:color w:val="000000" w:themeColor="text1"/>
          <w:sz w:val="24"/>
          <w:szCs w:val="24"/>
        </w:rPr>
        <w:t>new</w:t>
      </w:r>
    </w:p>
    <w:p w14:paraId="5B9BF775"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Technical(</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,phone,name,skill</w:t>
      </w:r>
      <w:proofErr w:type="spellEnd"/>
      <w:r w:rsidRPr="00155AC6">
        <w:rPr>
          <w:rFonts w:ascii="Times New Roman" w:hAnsi="Times New Roman"/>
          <w:color w:val="000000" w:themeColor="text1"/>
          <w:sz w:val="24"/>
          <w:szCs w:val="24"/>
        </w:rPr>
        <w:t>);</w:t>
      </w:r>
    </w:p>
    <w:p w14:paraId="09711F4B"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3CA4747"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tech.length;i</w:t>
      </w:r>
      <w:proofErr w:type="spellEnd"/>
      <w:r w:rsidRPr="00155AC6">
        <w:rPr>
          <w:rFonts w:ascii="Times New Roman" w:hAnsi="Times New Roman"/>
          <w:color w:val="000000" w:themeColor="text1"/>
          <w:sz w:val="24"/>
          <w:szCs w:val="24"/>
        </w:rPr>
        <w:t>++)</w:t>
      </w:r>
    </w:p>
    <w:p w14:paraId="121D5021"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997B398"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tech[i</w:t>
      </w:r>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1BD18B23"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tech[</w:t>
      </w:r>
      <w:proofErr w:type="spellStart"/>
      <w:r w:rsidRPr="00155AC6">
        <w:rPr>
          <w:rFonts w:ascii="Times New Roman" w:hAnsi="Times New Roman"/>
          <w:color w:val="000000" w:themeColor="text1"/>
          <w:sz w:val="24"/>
          <w:szCs w:val="24"/>
        </w:rPr>
        <w:t>i</w:t>
      </w:r>
      <w:proofErr w:type="spellEnd"/>
      <w:proofErr w:type="gramStart"/>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displayTechnical</w:t>
      </w:r>
      <w:proofErr w:type="spellEnd"/>
      <w:proofErr w:type="gramEnd"/>
      <w:r w:rsidRPr="00155AC6">
        <w:rPr>
          <w:rFonts w:ascii="Times New Roman" w:hAnsi="Times New Roman"/>
          <w:color w:val="000000" w:themeColor="text1"/>
          <w:sz w:val="24"/>
          <w:szCs w:val="24"/>
        </w:rPr>
        <w:t>();</w:t>
      </w:r>
    </w:p>
    <w:p w14:paraId="50D38B0A"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E89E9DB"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14:paraId="6BDD4D9F"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case</w:t>
      </w:r>
      <w:r w:rsidRPr="00155AC6">
        <w:rPr>
          <w:rFonts w:ascii="Times New Roman" w:hAnsi="Times New Roman"/>
          <w:color w:val="000000" w:themeColor="text1"/>
          <w:sz w:val="24"/>
          <w:szCs w:val="24"/>
        </w:rPr>
        <w:t xml:space="preserve"> 3: </w:t>
      </w:r>
      <w:proofErr w:type="gramStart"/>
      <w:r w:rsidRPr="00155AC6">
        <w:rPr>
          <w:rFonts w:ascii="Times New Roman" w:hAnsi="Times New Roman"/>
          <w:color w:val="000000" w:themeColor="text1"/>
          <w:sz w:val="24"/>
          <w:szCs w:val="24"/>
        </w:rPr>
        <w:t>Contract[</w:t>
      </w:r>
      <w:proofErr w:type="gramEnd"/>
      <w:r w:rsidRPr="00155AC6">
        <w:rPr>
          <w:rFonts w:ascii="Times New Roman" w:hAnsi="Times New Roman"/>
          <w:color w:val="000000" w:themeColor="text1"/>
          <w:sz w:val="24"/>
          <w:szCs w:val="24"/>
        </w:rPr>
        <w:t>] con=</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Contract[3];</w:t>
      </w:r>
    </w:p>
    <w:p w14:paraId="23F7CF8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con.length;i</w:t>
      </w:r>
      <w:proofErr w:type="spellEnd"/>
      <w:r w:rsidRPr="00155AC6">
        <w:rPr>
          <w:rFonts w:ascii="Times New Roman" w:hAnsi="Times New Roman"/>
          <w:color w:val="000000" w:themeColor="text1"/>
          <w:sz w:val="24"/>
          <w:szCs w:val="24"/>
        </w:rPr>
        <w:t>++)</w:t>
      </w:r>
    </w:p>
    <w:p w14:paraId="74E0AD1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6A5CC5F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4234537"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period");</w:t>
      </w:r>
    </w:p>
    <w:p w14:paraId="5822F019"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sid</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4F61D3DC"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salary=</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77098486"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name=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432DEE35"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phone=</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541845E3"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period=</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423DFF1D"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con[</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 xml:space="preserve">new </w:t>
      </w:r>
      <w:r w:rsidRPr="00155AC6">
        <w:rPr>
          <w:rFonts w:ascii="Times New Roman" w:hAnsi="Times New Roman"/>
          <w:color w:val="000000" w:themeColor="text1"/>
          <w:sz w:val="24"/>
          <w:szCs w:val="24"/>
        </w:rPr>
        <w:t>Contract(</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,phone,name,period</w:t>
      </w:r>
      <w:proofErr w:type="spellEnd"/>
      <w:r w:rsidRPr="00155AC6">
        <w:rPr>
          <w:rFonts w:ascii="Times New Roman" w:hAnsi="Times New Roman"/>
          <w:color w:val="000000" w:themeColor="text1"/>
          <w:sz w:val="24"/>
          <w:szCs w:val="24"/>
        </w:rPr>
        <w:t>);</w:t>
      </w:r>
    </w:p>
    <w:p w14:paraId="5F70D9B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75D4E0D"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proofErr w:type="gramStart"/>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con.length;i</w:t>
      </w:r>
      <w:proofErr w:type="spellEnd"/>
      <w:r w:rsidRPr="00155AC6">
        <w:rPr>
          <w:rFonts w:ascii="Times New Roman" w:hAnsi="Times New Roman"/>
          <w:color w:val="000000" w:themeColor="text1"/>
          <w:sz w:val="24"/>
          <w:szCs w:val="24"/>
        </w:rPr>
        <w:t>++)</w:t>
      </w:r>
    </w:p>
    <w:p w14:paraId="2187F2E9"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77E923C"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con[i</w:t>
      </w:r>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4DBCED79" w14:textId="77777777" w:rsidR="00EC6324" w:rsidRPr="00155AC6" w:rsidRDefault="00EC6324" w:rsidP="00EC6324">
      <w:pPr>
        <w:autoSpaceDE w:val="0"/>
        <w:autoSpaceDN w:val="0"/>
        <w:adjustRightInd w:val="0"/>
        <w:spacing w:after="0" w:line="240" w:lineRule="auto"/>
        <w:ind w:left="144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con[</w:t>
      </w:r>
      <w:proofErr w:type="spellStart"/>
      <w:r w:rsidRPr="00155AC6">
        <w:rPr>
          <w:rFonts w:ascii="Times New Roman" w:hAnsi="Times New Roman"/>
          <w:color w:val="000000" w:themeColor="text1"/>
          <w:sz w:val="24"/>
          <w:szCs w:val="24"/>
        </w:rPr>
        <w:t>i</w:t>
      </w:r>
      <w:proofErr w:type="spellEnd"/>
      <w:proofErr w:type="gramStart"/>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displayCont</w:t>
      </w:r>
      <w:proofErr w:type="spellEnd"/>
      <w:proofErr w:type="gramEnd"/>
      <w:r w:rsidRPr="00155AC6">
        <w:rPr>
          <w:rFonts w:ascii="Times New Roman" w:hAnsi="Times New Roman"/>
          <w:color w:val="000000" w:themeColor="text1"/>
          <w:sz w:val="24"/>
          <w:szCs w:val="24"/>
        </w:rPr>
        <w:t>();</w:t>
      </w:r>
    </w:p>
    <w:p w14:paraId="63EF2787"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8CC4773"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break</w:t>
      </w:r>
      <w:r w:rsidRPr="00155AC6">
        <w:rPr>
          <w:rFonts w:ascii="Times New Roman" w:hAnsi="Times New Roman"/>
          <w:color w:val="000000" w:themeColor="text1"/>
          <w:sz w:val="24"/>
          <w:szCs w:val="24"/>
        </w:rPr>
        <w:t>;</w:t>
      </w:r>
    </w:p>
    <w:p w14:paraId="7FDDE5B5"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
          <w:bCs/>
          <w:color w:val="000000" w:themeColor="text1"/>
          <w:sz w:val="24"/>
          <w:szCs w:val="24"/>
        </w:rPr>
        <w:t>default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("Invalid option");</w:t>
      </w:r>
    </w:p>
    <w:p w14:paraId="7EC25646"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074AFA6"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7831C4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BE12A70" w14:textId="77777777" w:rsidR="00EC6324" w:rsidRPr="00155AC6" w:rsidRDefault="00EC6324" w:rsidP="00EC6324">
      <w:pPr>
        <w:rPr>
          <w:rFonts w:ascii="Times New Roman" w:hAnsi="Times New Roman"/>
          <w:color w:val="000000" w:themeColor="text1"/>
          <w:sz w:val="24"/>
          <w:szCs w:val="24"/>
        </w:rPr>
      </w:pPr>
    </w:p>
    <w:p w14:paraId="2825CAB7" w14:textId="77777777"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4CDE9D4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your category:1. Teaching, 2. Technical. 3.Contract</w:t>
      </w:r>
    </w:p>
    <w:p w14:paraId="1344268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38873C6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,Name,Phone,domain</w:t>
      </w:r>
      <w:proofErr w:type="spellEnd"/>
      <w:r w:rsidRPr="00155AC6">
        <w:rPr>
          <w:rFonts w:ascii="Times New Roman" w:hAnsi="Times New Roman"/>
          <w:color w:val="000000" w:themeColor="text1"/>
          <w:sz w:val="24"/>
          <w:szCs w:val="24"/>
        </w:rPr>
        <w:t xml:space="preserve"> and Publications</w:t>
      </w:r>
    </w:p>
    <w:p w14:paraId="3725CF3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408BD5A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p w14:paraId="4F909C5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abhi</w:t>
      </w:r>
      <w:proofErr w:type="spellEnd"/>
    </w:p>
    <w:p w14:paraId="79C9CD2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9090909875</w:t>
      </w:r>
    </w:p>
    <w:p w14:paraId="4DD0496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networks</w:t>
      </w:r>
    </w:p>
    <w:p w14:paraId="4A9DC8F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ieee</w:t>
      </w:r>
      <w:proofErr w:type="spellEnd"/>
    </w:p>
    <w:p w14:paraId="22339AE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,Name,Phone,domain</w:t>
      </w:r>
      <w:proofErr w:type="spellEnd"/>
      <w:r w:rsidRPr="00155AC6">
        <w:rPr>
          <w:rFonts w:ascii="Times New Roman" w:hAnsi="Times New Roman"/>
          <w:color w:val="000000" w:themeColor="text1"/>
          <w:sz w:val="24"/>
          <w:szCs w:val="24"/>
        </w:rPr>
        <w:t xml:space="preserve"> and Publications</w:t>
      </w:r>
    </w:p>
    <w:p w14:paraId="30CB3ED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0037195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11000</w:t>
      </w:r>
    </w:p>
    <w:p w14:paraId="5CD4313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ramesh</w:t>
      </w:r>
      <w:proofErr w:type="spellEnd"/>
    </w:p>
    <w:p w14:paraId="5371DD0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8909890987</w:t>
      </w:r>
    </w:p>
    <w:p w14:paraId="523A5FE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datamining </w:t>
      </w:r>
    </w:p>
    <w:p w14:paraId="247D86B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ijret</w:t>
      </w:r>
      <w:proofErr w:type="spellEnd"/>
    </w:p>
    <w:p w14:paraId="7EA51E7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,Name,Phone,domain</w:t>
      </w:r>
      <w:proofErr w:type="spellEnd"/>
      <w:r w:rsidRPr="00155AC6">
        <w:rPr>
          <w:rFonts w:ascii="Times New Roman" w:hAnsi="Times New Roman"/>
          <w:color w:val="000000" w:themeColor="text1"/>
          <w:sz w:val="24"/>
          <w:szCs w:val="24"/>
        </w:rPr>
        <w:t xml:space="preserve"> and Publications</w:t>
      </w:r>
    </w:p>
    <w:p w14:paraId="1F8EF08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49AF674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12000 </w:t>
      </w:r>
    </w:p>
    <w:p w14:paraId="691AEE8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suma</w:t>
      </w:r>
      <w:proofErr w:type="spellEnd"/>
    </w:p>
    <w:p w14:paraId="493CBC8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7898767899</w:t>
      </w:r>
    </w:p>
    <w:p w14:paraId="3A1975F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programming</w:t>
      </w:r>
    </w:p>
    <w:p w14:paraId="7DCE4B6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iccstar</w:t>
      </w:r>
      <w:proofErr w:type="spellEnd"/>
    </w:p>
    <w:p w14:paraId="6E30B3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ID:1</w:t>
      </w:r>
    </w:p>
    <w:p w14:paraId="5D66B92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Salary:10000</w:t>
      </w:r>
    </w:p>
    <w:p w14:paraId="48D97BB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Name:9090909875</w:t>
      </w:r>
    </w:p>
    <w:p w14:paraId="5A6BC29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Phone:abhi</w:t>
      </w:r>
      <w:proofErr w:type="spellEnd"/>
      <w:proofErr w:type="gramEnd"/>
    </w:p>
    <w:p w14:paraId="7315140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Domain:networks</w:t>
      </w:r>
      <w:proofErr w:type="spellEnd"/>
      <w:proofErr w:type="gramEnd"/>
    </w:p>
    <w:p w14:paraId="0AADAC4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Publication:ieee</w:t>
      </w:r>
      <w:proofErr w:type="spellEnd"/>
      <w:proofErr w:type="gramEnd"/>
    </w:p>
    <w:p w14:paraId="43B6FCE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E1207D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ID:2</w:t>
      </w:r>
    </w:p>
    <w:p w14:paraId="74C35A4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Salary:11000</w:t>
      </w:r>
    </w:p>
    <w:p w14:paraId="056A74B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Name:8909890987</w:t>
      </w:r>
    </w:p>
    <w:p w14:paraId="600B4E3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Phone:ramesh</w:t>
      </w:r>
      <w:proofErr w:type="spellEnd"/>
      <w:proofErr w:type="gramEnd"/>
    </w:p>
    <w:p w14:paraId="2CC387D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Domain:datamining</w:t>
      </w:r>
      <w:proofErr w:type="spellEnd"/>
      <w:proofErr w:type="gramEnd"/>
    </w:p>
    <w:p w14:paraId="64400FD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Publication:ijret</w:t>
      </w:r>
      <w:proofErr w:type="spellEnd"/>
      <w:proofErr w:type="gramEnd"/>
    </w:p>
    <w:p w14:paraId="08AD5E5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E07F26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ID:3</w:t>
      </w:r>
    </w:p>
    <w:p w14:paraId="11EB8DB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Salary:12000</w:t>
      </w:r>
    </w:p>
    <w:p w14:paraId="14A7C0B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Name:7898767899</w:t>
      </w:r>
    </w:p>
    <w:p w14:paraId="0298877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Phone:suma</w:t>
      </w:r>
      <w:proofErr w:type="spellEnd"/>
      <w:proofErr w:type="gramEnd"/>
    </w:p>
    <w:p w14:paraId="3091C46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Domain:programming</w:t>
      </w:r>
      <w:proofErr w:type="spellEnd"/>
      <w:proofErr w:type="gramEnd"/>
    </w:p>
    <w:p w14:paraId="6328C45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Publication:iccstar</w:t>
      </w:r>
      <w:proofErr w:type="spellEnd"/>
      <w:proofErr w:type="gramEnd"/>
    </w:p>
    <w:p w14:paraId="2E021AE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1CFA23C" w14:textId="77777777" w:rsidR="00EC6324" w:rsidRPr="00155AC6" w:rsidRDefault="00EC6324" w:rsidP="00EC6324">
      <w:pPr>
        <w:rPr>
          <w:rFonts w:ascii="Times New Roman" w:hAnsi="Times New Roman"/>
          <w:b/>
          <w:color w:val="000000" w:themeColor="text1"/>
          <w:sz w:val="24"/>
          <w:szCs w:val="24"/>
          <w:u w:val="single"/>
        </w:rPr>
      </w:pPr>
    </w:p>
    <w:p w14:paraId="358F8AC0" w14:textId="77777777"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14:paraId="5ECAAF0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your category:1. Teaching, 2. Technical. 3.Contract</w:t>
      </w:r>
    </w:p>
    <w:p w14:paraId="20A8AF9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0265728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period</w:t>
      </w:r>
    </w:p>
    <w:p w14:paraId="08E8494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524F787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p w14:paraId="4DCD57F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rani</w:t>
      </w:r>
    </w:p>
    <w:p w14:paraId="59B595F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9876567898</w:t>
      </w:r>
    </w:p>
    <w:p w14:paraId="26473E1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16268B0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period</w:t>
      </w:r>
    </w:p>
    <w:p w14:paraId="5FB0FAC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2391F06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11000</w:t>
      </w:r>
    </w:p>
    <w:p w14:paraId="30C04AC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rama</w:t>
      </w:r>
      <w:proofErr w:type="spellEnd"/>
    </w:p>
    <w:p w14:paraId="5C027AD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9870987890</w:t>
      </w:r>
    </w:p>
    <w:p w14:paraId="662F077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353EEC2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period</w:t>
      </w:r>
    </w:p>
    <w:p w14:paraId="49F742C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2DCAA51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12000</w:t>
      </w:r>
    </w:p>
    <w:p w14:paraId="522D1FE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raghava</w:t>
      </w:r>
      <w:proofErr w:type="spellEnd"/>
    </w:p>
    <w:p w14:paraId="282EB17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9098767876</w:t>
      </w:r>
    </w:p>
    <w:p w14:paraId="225C2C4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451B832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ID:1</w:t>
      </w:r>
    </w:p>
    <w:p w14:paraId="4B831D1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Salary:10000</w:t>
      </w:r>
    </w:p>
    <w:p w14:paraId="00002F3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Name:9876567898</w:t>
      </w:r>
    </w:p>
    <w:p w14:paraId="221EF58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Phone:rani</w:t>
      </w:r>
      <w:proofErr w:type="spellEnd"/>
      <w:proofErr w:type="gramEnd"/>
    </w:p>
    <w:p w14:paraId="18BDA1D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Period:2</w:t>
      </w:r>
    </w:p>
    <w:p w14:paraId="3DF5C6E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8DBC4E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ID:2</w:t>
      </w:r>
    </w:p>
    <w:p w14:paraId="421D0AD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Salary:11000</w:t>
      </w:r>
    </w:p>
    <w:p w14:paraId="6F3498F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Name:9870987890</w:t>
      </w:r>
    </w:p>
    <w:p w14:paraId="4FDC250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Phone:rama</w:t>
      </w:r>
      <w:proofErr w:type="spellEnd"/>
      <w:proofErr w:type="gramEnd"/>
    </w:p>
    <w:p w14:paraId="4B8632E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Period:3</w:t>
      </w:r>
    </w:p>
    <w:p w14:paraId="765C615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10F767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ID:3</w:t>
      </w:r>
    </w:p>
    <w:p w14:paraId="594072B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Salary:12000</w:t>
      </w:r>
    </w:p>
    <w:p w14:paraId="187CEAB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Name:9098767876</w:t>
      </w:r>
    </w:p>
    <w:p w14:paraId="0B46007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Phone:raghava</w:t>
      </w:r>
      <w:proofErr w:type="spellEnd"/>
      <w:proofErr w:type="gramEnd"/>
    </w:p>
    <w:p w14:paraId="178DC595" w14:textId="77777777" w:rsidR="00EC6324" w:rsidRPr="00155AC6" w:rsidRDefault="00EC6324" w:rsidP="00EC6324">
      <w:pPr>
        <w:pBdr>
          <w:bottom w:val="single" w:sz="6" w:space="1" w:color="auto"/>
        </w:pBd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Period:4</w:t>
      </w:r>
    </w:p>
    <w:p w14:paraId="34E1968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4D57C79A" w14:textId="77777777"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3:</w:t>
      </w:r>
    </w:p>
    <w:p w14:paraId="3B9138A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your category:1. Teaching, 2. Technical. 3.Contract</w:t>
      </w:r>
    </w:p>
    <w:p w14:paraId="4D3688F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4030B3E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Skills</w:t>
      </w:r>
    </w:p>
    <w:p w14:paraId="2772BF1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781ADB0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p w14:paraId="39529D4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ram</w:t>
      </w:r>
    </w:p>
    <w:p w14:paraId="3168639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9876554322</w:t>
      </w:r>
    </w:p>
    <w:p w14:paraId="0CC0830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java</w:t>
      </w:r>
    </w:p>
    <w:p w14:paraId="5070473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Skills</w:t>
      </w:r>
    </w:p>
    <w:p w14:paraId="7E69CDD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3C0BAE4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11000</w:t>
      </w:r>
    </w:p>
    <w:p w14:paraId="272940D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yash</w:t>
      </w:r>
      <w:proofErr w:type="spellEnd"/>
    </w:p>
    <w:p w14:paraId="74A965A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9870987655</w:t>
      </w:r>
    </w:p>
    <w:p w14:paraId="21AD809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lastRenderedPageBreak/>
        <w:t>c++</w:t>
      </w:r>
      <w:proofErr w:type="spellEnd"/>
    </w:p>
    <w:p w14:paraId="182A573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w:t>
      </w:r>
      <w:proofErr w:type="spellStart"/>
      <w:proofErr w:type="gramStart"/>
      <w:r w:rsidRPr="00155AC6">
        <w:rPr>
          <w:rFonts w:ascii="Times New Roman" w:hAnsi="Times New Roman"/>
          <w:color w:val="000000" w:themeColor="text1"/>
          <w:sz w:val="24"/>
          <w:szCs w:val="24"/>
        </w:rPr>
        <w:t>SID,Salary</w:t>
      </w:r>
      <w:proofErr w:type="gramEnd"/>
      <w:r w:rsidRPr="00155AC6">
        <w:rPr>
          <w:rFonts w:ascii="Times New Roman" w:hAnsi="Times New Roman"/>
          <w:color w:val="000000" w:themeColor="text1"/>
          <w:sz w:val="24"/>
          <w:szCs w:val="24"/>
        </w:rPr>
        <w:t>,Name,Phone</w:t>
      </w:r>
      <w:proofErr w:type="spellEnd"/>
      <w:r w:rsidRPr="00155AC6">
        <w:rPr>
          <w:rFonts w:ascii="Times New Roman" w:hAnsi="Times New Roman"/>
          <w:color w:val="000000" w:themeColor="text1"/>
          <w:sz w:val="24"/>
          <w:szCs w:val="24"/>
        </w:rPr>
        <w:t xml:space="preserve"> and Skills</w:t>
      </w:r>
    </w:p>
    <w:p w14:paraId="2B602A8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234C3F3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12000</w:t>
      </w:r>
    </w:p>
    <w:p w14:paraId="3F2196A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mary</w:t>
      </w:r>
      <w:proofErr w:type="spellEnd"/>
    </w:p>
    <w:p w14:paraId="069CE8E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7898765432</w:t>
      </w:r>
    </w:p>
    <w:p w14:paraId="4C9E7DF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python</w:t>
      </w:r>
    </w:p>
    <w:p w14:paraId="7752529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ID:1</w:t>
      </w:r>
    </w:p>
    <w:p w14:paraId="2C37C5C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Salary:10000</w:t>
      </w:r>
    </w:p>
    <w:p w14:paraId="72ABF3A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Name:9876554322</w:t>
      </w:r>
    </w:p>
    <w:p w14:paraId="49AF57F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Phone:ram</w:t>
      </w:r>
      <w:proofErr w:type="spellEnd"/>
    </w:p>
    <w:p w14:paraId="66CF445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Skils:java</w:t>
      </w:r>
      <w:proofErr w:type="spellEnd"/>
    </w:p>
    <w:p w14:paraId="387EEAF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808181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ID:2</w:t>
      </w:r>
    </w:p>
    <w:p w14:paraId="6991CDF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Salary:11000</w:t>
      </w:r>
    </w:p>
    <w:p w14:paraId="1997C79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Name:9870987655</w:t>
      </w:r>
    </w:p>
    <w:p w14:paraId="6ECFADA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Phone:yash</w:t>
      </w:r>
      <w:proofErr w:type="spellEnd"/>
      <w:proofErr w:type="gramEnd"/>
    </w:p>
    <w:p w14:paraId="304712A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Skils:c</w:t>
      </w:r>
      <w:proofErr w:type="spellEnd"/>
      <w:r w:rsidRPr="00155AC6">
        <w:rPr>
          <w:rFonts w:ascii="Times New Roman" w:hAnsi="Times New Roman"/>
          <w:color w:val="000000" w:themeColor="text1"/>
          <w:sz w:val="24"/>
          <w:szCs w:val="24"/>
        </w:rPr>
        <w:t>++</w:t>
      </w:r>
      <w:proofErr w:type="gramEnd"/>
    </w:p>
    <w:p w14:paraId="31A26E4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F6E423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Staff ID:3</w:t>
      </w:r>
    </w:p>
    <w:p w14:paraId="03EEDAF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Salary:12000</w:t>
      </w:r>
    </w:p>
    <w:p w14:paraId="7D5355A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Name:7898765432</w:t>
      </w:r>
    </w:p>
    <w:p w14:paraId="0108CCC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Phone:mary</w:t>
      </w:r>
      <w:proofErr w:type="spellEnd"/>
      <w:proofErr w:type="gramEnd"/>
    </w:p>
    <w:p w14:paraId="49A5505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proofErr w:type="gramStart"/>
      <w:r w:rsidRPr="00155AC6">
        <w:rPr>
          <w:rFonts w:ascii="Times New Roman" w:hAnsi="Times New Roman"/>
          <w:color w:val="000000" w:themeColor="text1"/>
          <w:sz w:val="24"/>
          <w:szCs w:val="24"/>
        </w:rPr>
        <w:t>Skils:python</w:t>
      </w:r>
      <w:proofErr w:type="spellEnd"/>
      <w:proofErr w:type="gramEnd"/>
    </w:p>
    <w:p w14:paraId="660866E8" w14:textId="77777777" w:rsidR="00EC6324" w:rsidRPr="00155AC6" w:rsidRDefault="00EC6324" w:rsidP="00EC6324">
      <w:pPr>
        <w:rPr>
          <w:color w:val="000000" w:themeColor="text1"/>
        </w:rPr>
      </w:pPr>
      <w:r w:rsidRPr="00155AC6">
        <w:rPr>
          <w:rFonts w:ascii="Times New Roman" w:hAnsi="Times New Roman"/>
          <w:color w:val="000000" w:themeColor="text1"/>
          <w:sz w:val="24"/>
          <w:szCs w:val="24"/>
        </w:rPr>
        <w:t>-----------------------------</w:t>
      </w:r>
    </w:p>
    <w:p w14:paraId="6B60D24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7C6F111A" w14:textId="77777777" w:rsidR="00EC6324" w:rsidRPr="00155AC6" w:rsidRDefault="00EC6324" w:rsidP="00EC6324">
      <w:pPr>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2 b. Write a Java class called Customer to store their name and </w:t>
      </w:r>
      <w:proofErr w:type="spellStart"/>
      <w:r w:rsidRPr="00155AC6">
        <w:rPr>
          <w:rFonts w:ascii="Times New Roman" w:hAnsi="Times New Roman"/>
          <w:b/>
          <w:color w:val="000000" w:themeColor="text1"/>
          <w:sz w:val="24"/>
          <w:szCs w:val="24"/>
        </w:rPr>
        <w:t>date_of_birth</w:t>
      </w:r>
      <w:proofErr w:type="spellEnd"/>
      <w:r w:rsidRPr="00155AC6">
        <w:rPr>
          <w:rFonts w:ascii="Times New Roman" w:hAnsi="Times New Roman"/>
          <w:b/>
          <w:color w:val="000000" w:themeColor="text1"/>
          <w:sz w:val="24"/>
          <w:szCs w:val="24"/>
        </w:rPr>
        <w:t xml:space="preserve">. The </w:t>
      </w:r>
      <w:proofErr w:type="spellStart"/>
      <w:r w:rsidRPr="00155AC6">
        <w:rPr>
          <w:rFonts w:ascii="Times New Roman" w:hAnsi="Times New Roman"/>
          <w:b/>
          <w:color w:val="000000" w:themeColor="text1"/>
          <w:sz w:val="24"/>
          <w:szCs w:val="24"/>
        </w:rPr>
        <w:t>date_of_birth</w:t>
      </w:r>
      <w:proofErr w:type="spellEnd"/>
      <w:r w:rsidRPr="00155AC6">
        <w:rPr>
          <w:rFonts w:ascii="Times New Roman" w:hAnsi="Times New Roman"/>
          <w:b/>
          <w:color w:val="000000" w:themeColor="text1"/>
          <w:sz w:val="24"/>
          <w:szCs w:val="24"/>
        </w:rPr>
        <w:t xml:space="preserve"> format should be dd/mm/</w:t>
      </w:r>
      <w:proofErr w:type="spellStart"/>
      <w:r w:rsidRPr="00155AC6">
        <w:rPr>
          <w:rFonts w:ascii="Times New Roman" w:hAnsi="Times New Roman"/>
          <w:b/>
          <w:color w:val="000000" w:themeColor="text1"/>
          <w:sz w:val="24"/>
          <w:szCs w:val="24"/>
        </w:rPr>
        <w:t>yyyy</w:t>
      </w:r>
      <w:proofErr w:type="spellEnd"/>
      <w:r w:rsidRPr="00155AC6">
        <w:rPr>
          <w:rFonts w:ascii="Times New Roman" w:hAnsi="Times New Roman"/>
          <w:b/>
          <w:color w:val="000000" w:themeColor="text1"/>
          <w:sz w:val="24"/>
          <w:szCs w:val="24"/>
        </w:rPr>
        <w:t xml:space="preserve">. Write methods to read customer data as and display as using </w:t>
      </w:r>
      <w:proofErr w:type="spellStart"/>
      <w:r w:rsidRPr="00155AC6">
        <w:rPr>
          <w:rFonts w:ascii="Times New Roman" w:hAnsi="Times New Roman"/>
          <w:b/>
          <w:color w:val="000000" w:themeColor="text1"/>
          <w:sz w:val="24"/>
          <w:szCs w:val="24"/>
        </w:rPr>
        <w:t>StringTokenizer</w:t>
      </w:r>
      <w:proofErr w:type="spellEnd"/>
      <w:r w:rsidRPr="00155AC6">
        <w:rPr>
          <w:rFonts w:ascii="Times New Roman" w:hAnsi="Times New Roman"/>
          <w:b/>
          <w:color w:val="000000" w:themeColor="text1"/>
          <w:sz w:val="24"/>
          <w:szCs w:val="24"/>
        </w:rPr>
        <w:t xml:space="preserve"> class considering the delimiter character as “/”.</w:t>
      </w:r>
    </w:p>
    <w:p w14:paraId="4BF01EA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55D4275C"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.StringTokenizer</w:t>
      </w:r>
      <w:proofErr w:type="spellEnd"/>
      <w:r w:rsidRPr="00155AC6">
        <w:rPr>
          <w:rFonts w:ascii="Times New Roman" w:hAnsi="Times New Roman"/>
          <w:color w:val="000000" w:themeColor="text1"/>
          <w:sz w:val="24"/>
          <w:szCs w:val="24"/>
        </w:rPr>
        <w:t>;</w:t>
      </w:r>
    </w:p>
    <w:p w14:paraId="46F6CD96" w14:textId="77777777" w:rsidR="00155AC6" w:rsidRDefault="00155AC6" w:rsidP="00EC6324">
      <w:pPr>
        <w:spacing w:after="0" w:line="240" w:lineRule="auto"/>
        <w:rPr>
          <w:rFonts w:ascii="Times New Roman" w:hAnsi="Times New Roman"/>
          <w:color w:val="000000" w:themeColor="text1"/>
          <w:sz w:val="24"/>
          <w:szCs w:val="24"/>
        </w:rPr>
      </w:pPr>
    </w:p>
    <w:p w14:paraId="0539D32E"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Customer</w:t>
      </w:r>
    </w:p>
    <w:p w14:paraId="16673D77"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1ADC91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String </w:t>
      </w:r>
      <w:proofErr w:type="spellStart"/>
      <w:proofErr w:type="gramStart"/>
      <w:r w:rsidRPr="00155AC6">
        <w:rPr>
          <w:rFonts w:ascii="Times New Roman" w:hAnsi="Times New Roman"/>
          <w:color w:val="000000" w:themeColor="text1"/>
          <w:sz w:val="24"/>
          <w:szCs w:val="24"/>
        </w:rPr>
        <w:t>cname,dob</w:t>
      </w:r>
      <w:proofErr w:type="spellEnd"/>
      <w:proofErr w:type="gramEnd"/>
      <w:r w:rsidRPr="00155AC6">
        <w:rPr>
          <w:rFonts w:ascii="Times New Roman" w:hAnsi="Times New Roman"/>
          <w:color w:val="000000" w:themeColor="text1"/>
          <w:sz w:val="24"/>
          <w:szCs w:val="24"/>
        </w:rPr>
        <w:t>;</w:t>
      </w:r>
    </w:p>
    <w:p w14:paraId="5308161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Scanner </w:t>
      </w:r>
      <w:proofErr w:type="spellStart"/>
      <w:r w:rsidRPr="00155AC6">
        <w:rPr>
          <w:rFonts w:ascii="Times New Roman" w:hAnsi="Times New Roman"/>
          <w:color w:val="000000" w:themeColor="text1"/>
          <w:sz w:val="24"/>
          <w:szCs w:val="24"/>
        </w:rPr>
        <w:t>sobj</w:t>
      </w:r>
      <w:proofErr w:type="spellEnd"/>
      <w:r w:rsidRPr="00155AC6">
        <w:rPr>
          <w:rFonts w:ascii="Times New Roman" w:hAnsi="Times New Roman"/>
          <w:color w:val="000000" w:themeColor="text1"/>
          <w:sz w:val="24"/>
          <w:szCs w:val="24"/>
        </w:rPr>
        <w:t xml:space="preserve">=new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System.in);</w:t>
      </w:r>
    </w:p>
    <w:p w14:paraId="7843C2DF" w14:textId="77777777" w:rsid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5A97DB66" w14:textId="77777777" w:rsidR="00EC6324" w:rsidRPr="00155AC6" w:rsidRDefault="00EC6324" w:rsidP="00155AC6">
      <w:pPr>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void </w:t>
      </w:r>
      <w:proofErr w:type="gramStart"/>
      <w:r w:rsidRPr="00155AC6">
        <w:rPr>
          <w:rFonts w:ascii="Times New Roman" w:hAnsi="Times New Roman"/>
          <w:color w:val="000000" w:themeColor="text1"/>
          <w:sz w:val="24"/>
          <w:szCs w:val="24"/>
        </w:rPr>
        <w:t>read(</w:t>
      </w:r>
      <w:proofErr w:type="gramEnd"/>
      <w:r w:rsidRPr="00155AC6">
        <w:rPr>
          <w:rFonts w:ascii="Times New Roman" w:hAnsi="Times New Roman"/>
          <w:color w:val="000000" w:themeColor="text1"/>
          <w:sz w:val="24"/>
          <w:szCs w:val="24"/>
        </w:rPr>
        <w:t>)</w:t>
      </w:r>
    </w:p>
    <w:p w14:paraId="0EC8B199"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451F061"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("Enter Customer name:");</w:t>
      </w:r>
    </w:p>
    <w:p w14:paraId="167FA31D"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cname</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p>
    <w:p w14:paraId="39A15C4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("Enter Customer DOB in the format dd/mm/</w:t>
      </w:r>
      <w:proofErr w:type="spellStart"/>
      <w:r w:rsidRPr="00155AC6">
        <w:rPr>
          <w:rFonts w:ascii="Times New Roman" w:hAnsi="Times New Roman"/>
          <w:color w:val="000000" w:themeColor="text1"/>
          <w:sz w:val="24"/>
          <w:szCs w:val="24"/>
        </w:rPr>
        <w:t>yyy</w:t>
      </w:r>
      <w:proofErr w:type="spellEnd"/>
      <w:r w:rsidRPr="00155AC6">
        <w:rPr>
          <w:rFonts w:ascii="Times New Roman" w:hAnsi="Times New Roman"/>
          <w:color w:val="000000" w:themeColor="text1"/>
          <w:sz w:val="24"/>
          <w:szCs w:val="24"/>
        </w:rPr>
        <w:t>");</w:t>
      </w:r>
    </w:p>
    <w:p w14:paraId="7E5D502D"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dob=</w:t>
      </w:r>
      <w:proofErr w:type="spellStart"/>
      <w:proofErr w:type="gramStart"/>
      <w:r w:rsidRPr="00155AC6">
        <w:rPr>
          <w:rFonts w:ascii="Times New Roman" w:hAnsi="Times New Roman"/>
          <w:color w:val="000000" w:themeColor="text1"/>
          <w:sz w:val="24"/>
          <w:szCs w:val="24"/>
        </w:rPr>
        <w:t>sobj.next</w:t>
      </w:r>
      <w:proofErr w:type="spellEnd"/>
      <w:proofErr w:type="gramEnd"/>
      <w:r w:rsidRPr="00155AC6">
        <w:rPr>
          <w:rFonts w:ascii="Times New Roman" w:hAnsi="Times New Roman"/>
          <w:color w:val="000000" w:themeColor="text1"/>
          <w:sz w:val="24"/>
          <w:szCs w:val="24"/>
        </w:rPr>
        <w:t>();</w:t>
      </w:r>
      <w:r w:rsidRPr="00155AC6">
        <w:rPr>
          <w:rFonts w:ascii="Times New Roman" w:hAnsi="Times New Roman"/>
          <w:color w:val="000000" w:themeColor="text1"/>
          <w:sz w:val="24"/>
          <w:szCs w:val="24"/>
        </w:rPr>
        <w:tab/>
      </w:r>
    </w:p>
    <w:p w14:paraId="5CD9C662"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299C7724" w14:textId="77777777" w:rsid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72937C3D" w14:textId="77777777" w:rsidR="00EC6324" w:rsidRPr="00155AC6" w:rsidRDefault="00EC6324" w:rsidP="00155AC6">
      <w:pPr>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void </w:t>
      </w:r>
      <w:proofErr w:type="gramStart"/>
      <w:r w:rsidRPr="00155AC6">
        <w:rPr>
          <w:rFonts w:ascii="Times New Roman" w:hAnsi="Times New Roman"/>
          <w:color w:val="000000" w:themeColor="text1"/>
          <w:sz w:val="24"/>
          <w:szCs w:val="24"/>
        </w:rPr>
        <w:t>display(</w:t>
      </w:r>
      <w:proofErr w:type="gramEnd"/>
      <w:r w:rsidRPr="00155AC6">
        <w:rPr>
          <w:rFonts w:ascii="Times New Roman" w:hAnsi="Times New Roman"/>
          <w:color w:val="000000" w:themeColor="text1"/>
          <w:sz w:val="24"/>
          <w:szCs w:val="24"/>
        </w:rPr>
        <w:t>)</w:t>
      </w:r>
    </w:p>
    <w:p w14:paraId="1F121A09"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147D981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StringTokenizer</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st</w:t>
      </w:r>
      <w:proofErr w:type="spellEnd"/>
      <w:r w:rsidRPr="00155AC6">
        <w:rPr>
          <w:rFonts w:ascii="Times New Roman" w:hAnsi="Times New Roman"/>
          <w:color w:val="000000" w:themeColor="text1"/>
          <w:sz w:val="24"/>
          <w:szCs w:val="24"/>
        </w:rPr>
        <w:t xml:space="preserve"> = new </w:t>
      </w:r>
      <w:proofErr w:type="spellStart"/>
      <w:proofErr w:type="gramStart"/>
      <w:r w:rsidRPr="00155AC6">
        <w:rPr>
          <w:rFonts w:ascii="Times New Roman" w:hAnsi="Times New Roman"/>
          <w:color w:val="000000" w:themeColor="text1"/>
          <w:sz w:val="24"/>
          <w:szCs w:val="24"/>
        </w:rPr>
        <w:t>StringTokenizer</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dob, "/");</w:t>
      </w:r>
    </w:p>
    <w:p w14:paraId="313FCB59"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cname</w:t>
      </w:r>
      <w:proofErr w:type="spellEnd"/>
      <w:r w:rsidRPr="00155AC6">
        <w:rPr>
          <w:rFonts w:ascii="Times New Roman" w:hAnsi="Times New Roman"/>
          <w:color w:val="000000" w:themeColor="text1"/>
          <w:sz w:val="24"/>
          <w:szCs w:val="24"/>
        </w:rPr>
        <w:t>+",");</w:t>
      </w:r>
    </w:p>
    <w:p w14:paraId="7768E2E1"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while(</w:t>
      </w:r>
      <w:proofErr w:type="spellStart"/>
      <w:proofErr w:type="gramStart"/>
      <w:r w:rsidRPr="00155AC6">
        <w:rPr>
          <w:rFonts w:ascii="Times New Roman" w:hAnsi="Times New Roman"/>
          <w:color w:val="000000" w:themeColor="text1"/>
          <w:sz w:val="24"/>
          <w:szCs w:val="24"/>
        </w:rPr>
        <w:t>st.hasMoreTokens</w:t>
      </w:r>
      <w:proofErr w:type="spellEnd"/>
      <w:proofErr w:type="gramEnd"/>
      <w:r w:rsidRPr="00155AC6">
        <w:rPr>
          <w:rFonts w:ascii="Times New Roman" w:hAnsi="Times New Roman"/>
          <w:color w:val="000000" w:themeColor="text1"/>
          <w:sz w:val="24"/>
          <w:szCs w:val="24"/>
        </w:rPr>
        <w:t xml:space="preserve">()) </w:t>
      </w:r>
    </w:p>
    <w:p w14:paraId="0DD4D1DE"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3883FC81"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String </w:t>
      </w:r>
      <w:proofErr w:type="spellStart"/>
      <w:r w:rsidRPr="00155AC6">
        <w:rPr>
          <w:rFonts w:ascii="Times New Roman" w:hAnsi="Times New Roman"/>
          <w:color w:val="000000" w:themeColor="text1"/>
          <w:sz w:val="24"/>
          <w:szCs w:val="24"/>
        </w:rPr>
        <w:t>val</w:t>
      </w:r>
      <w:proofErr w:type="spellEnd"/>
      <w:r w:rsidRPr="00155AC6">
        <w:rPr>
          <w:rFonts w:ascii="Times New Roman" w:hAnsi="Times New Roman"/>
          <w:color w:val="000000" w:themeColor="text1"/>
          <w:sz w:val="24"/>
          <w:szCs w:val="24"/>
        </w:rPr>
        <w:t xml:space="preserve"> = </w:t>
      </w:r>
      <w:proofErr w:type="spellStart"/>
      <w:proofErr w:type="gramStart"/>
      <w:r w:rsidRPr="00155AC6">
        <w:rPr>
          <w:rFonts w:ascii="Times New Roman" w:hAnsi="Times New Roman"/>
          <w:color w:val="000000" w:themeColor="text1"/>
          <w:sz w:val="24"/>
          <w:szCs w:val="24"/>
        </w:rPr>
        <w:t>st.nextToken</w:t>
      </w:r>
      <w:proofErr w:type="spellEnd"/>
      <w:proofErr w:type="gramEnd"/>
      <w:r w:rsidRPr="00155AC6">
        <w:rPr>
          <w:rFonts w:ascii="Times New Roman" w:hAnsi="Times New Roman"/>
          <w:color w:val="000000" w:themeColor="text1"/>
          <w:sz w:val="24"/>
          <w:szCs w:val="24"/>
        </w:rPr>
        <w:t>();</w:t>
      </w:r>
    </w:p>
    <w:p w14:paraId="3A7AA5F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val</w:t>
      </w:r>
      <w:proofErr w:type="spellEnd"/>
      <w:r w:rsidRPr="00155AC6">
        <w:rPr>
          <w:rFonts w:ascii="Times New Roman" w:hAnsi="Times New Roman"/>
          <w:color w:val="000000" w:themeColor="text1"/>
          <w:sz w:val="24"/>
          <w:szCs w:val="24"/>
        </w:rPr>
        <w:t>);</w:t>
      </w:r>
    </w:p>
    <w:p w14:paraId="0E3D20E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if(</w:t>
      </w:r>
      <w:proofErr w:type="spellStart"/>
      <w:proofErr w:type="gramStart"/>
      <w:r w:rsidRPr="00155AC6">
        <w:rPr>
          <w:rFonts w:ascii="Times New Roman" w:hAnsi="Times New Roman"/>
          <w:color w:val="000000" w:themeColor="text1"/>
          <w:sz w:val="24"/>
          <w:szCs w:val="24"/>
        </w:rPr>
        <w:t>st.countTokens</w:t>
      </w:r>
      <w:proofErr w:type="spellEnd"/>
      <w:proofErr w:type="gramEnd"/>
      <w:r w:rsidRPr="00155AC6">
        <w:rPr>
          <w:rFonts w:ascii="Times New Roman" w:hAnsi="Times New Roman"/>
          <w:color w:val="000000" w:themeColor="text1"/>
          <w:sz w:val="24"/>
          <w:szCs w:val="24"/>
        </w:rPr>
        <w:t>()!=0)</w:t>
      </w:r>
    </w:p>
    <w:p w14:paraId="5A23747D"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 ");</w:t>
      </w:r>
    </w:p>
    <w:p w14:paraId="1D38B8F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p>
    <w:p w14:paraId="241C1E71"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65C8988F"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B91990A" w14:textId="77777777" w:rsidR="00155AC6" w:rsidRDefault="00155AC6" w:rsidP="00EC6324">
      <w:pPr>
        <w:spacing w:after="0" w:line="240" w:lineRule="auto"/>
        <w:rPr>
          <w:rFonts w:ascii="Times New Roman" w:hAnsi="Times New Roman"/>
          <w:color w:val="000000" w:themeColor="text1"/>
          <w:sz w:val="24"/>
          <w:szCs w:val="24"/>
        </w:rPr>
      </w:pPr>
    </w:p>
    <w:p w14:paraId="7BA8EE78"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public class Pgm2b {</w:t>
      </w:r>
    </w:p>
    <w:p w14:paraId="1AD169A2"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static void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 {</w:t>
      </w:r>
    </w:p>
    <w:p w14:paraId="6ECE1F0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Customer </w:t>
      </w:r>
      <w:proofErr w:type="spellStart"/>
      <w:r w:rsidRPr="00155AC6">
        <w:rPr>
          <w:rFonts w:ascii="Times New Roman" w:hAnsi="Times New Roman"/>
          <w:color w:val="000000" w:themeColor="text1"/>
          <w:sz w:val="24"/>
          <w:szCs w:val="24"/>
        </w:rPr>
        <w:t>cobj</w:t>
      </w:r>
      <w:proofErr w:type="spellEnd"/>
      <w:r w:rsidRPr="00155AC6">
        <w:rPr>
          <w:rFonts w:ascii="Times New Roman" w:hAnsi="Times New Roman"/>
          <w:color w:val="000000" w:themeColor="text1"/>
          <w:sz w:val="24"/>
          <w:szCs w:val="24"/>
        </w:rPr>
        <w:t xml:space="preserve">=new </w:t>
      </w:r>
      <w:proofErr w:type="gramStart"/>
      <w:r w:rsidRPr="00155AC6">
        <w:rPr>
          <w:rFonts w:ascii="Times New Roman" w:hAnsi="Times New Roman"/>
          <w:color w:val="000000" w:themeColor="text1"/>
          <w:sz w:val="24"/>
          <w:szCs w:val="24"/>
        </w:rPr>
        <w:t>Customer(</w:t>
      </w:r>
      <w:proofErr w:type="gramEnd"/>
      <w:r w:rsidRPr="00155AC6">
        <w:rPr>
          <w:rFonts w:ascii="Times New Roman" w:hAnsi="Times New Roman"/>
          <w:color w:val="000000" w:themeColor="text1"/>
          <w:sz w:val="24"/>
          <w:szCs w:val="24"/>
        </w:rPr>
        <w:t>);</w:t>
      </w:r>
    </w:p>
    <w:p w14:paraId="74892BB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cobj.read</w:t>
      </w:r>
      <w:proofErr w:type="spellEnd"/>
      <w:proofErr w:type="gramEnd"/>
      <w:r w:rsidRPr="00155AC6">
        <w:rPr>
          <w:rFonts w:ascii="Times New Roman" w:hAnsi="Times New Roman"/>
          <w:color w:val="000000" w:themeColor="text1"/>
          <w:sz w:val="24"/>
          <w:szCs w:val="24"/>
        </w:rPr>
        <w:t>();</w:t>
      </w:r>
    </w:p>
    <w:p w14:paraId="4D5E826A"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("Customer Details");</w:t>
      </w:r>
    </w:p>
    <w:p w14:paraId="3DBDF73F"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w:t>
      </w:r>
    </w:p>
    <w:p w14:paraId="3BC3047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cobj.display</w:t>
      </w:r>
      <w:proofErr w:type="spellEnd"/>
      <w:proofErr w:type="gramEnd"/>
      <w:r w:rsidRPr="00155AC6">
        <w:rPr>
          <w:rFonts w:ascii="Times New Roman" w:hAnsi="Times New Roman"/>
          <w:color w:val="000000" w:themeColor="text1"/>
          <w:sz w:val="24"/>
          <w:szCs w:val="24"/>
        </w:rPr>
        <w:t>();</w:t>
      </w:r>
    </w:p>
    <w:p w14:paraId="438EA471"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524755C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5B254CA" w14:textId="77777777" w:rsidR="00EC6324" w:rsidRPr="00155AC6" w:rsidRDefault="00EC6324" w:rsidP="00EC6324">
      <w:pPr>
        <w:spacing w:after="0" w:line="240" w:lineRule="auto"/>
        <w:rPr>
          <w:rFonts w:ascii="Times New Roman" w:hAnsi="Times New Roman"/>
          <w:color w:val="000000" w:themeColor="text1"/>
          <w:sz w:val="24"/>
          <w:szCs w:val="24"/>
        </w:rPr>
      </w:pPr>
    </w:p>
    <w:p w14:paraId="756B8446" w14:textId="77777777" w:rsidR="00155AC6" w:rsidRDefault="00155AC6" w:rsidP="00EC6324">
      <w:pPr>
        <w:spacing w:after="0" w:line="240" w:lineRule="auto"/>
        <w:rPr>
          <w:rFonts w:ascii="Times New Roman" w:hAnsi="Times New Roman"/>
          <w:b/>
          <w:color w:val="000000" w:themeColor="text1"/>
          <w:sz w:val="24"/>
          <w:szCs w:val="24"/>
          <w:u w:val="single"/>
        </w:rPr>
      </w:pPr>
    </w:p>
    <w:p w14:paraId="38BE68CB" w14:textId="77777777" w:rsidR="00EC6324" w:rsidRPr="00155AC6" w:rsidRDefault="00EC6324" w:rsidP="00EC6324">
      <w:pPr>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14:paraId="7BC6F4D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Customer name:</w:t>
      </w:r>
    </w:p>
    <w:p w14:paraId="1AAC6FD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Abhinava</w:t>
      </w:r>
      <w:proofErr w:type="spellEnd"/>
    </w:p>
    <w:p w14:paraId="644B75B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Customer DOB in the format dd/mm/</w:t>
      </w:r>
      <w:proofErr w:type="spellStart"/>
      <w:r w:rsidRPr="00155AC6">
        <w:rPr>
          <w:rFonts w:ascii="Times New Roman" w:hAnsi="Times New Roman"/>
          <w:color w:val="000000" w:themeColor="text1"/>
          <w:sz w:val="24"/>
          <w:szCs w:val="24"/>
        </w:rPr>
        <w:t>yyy</w:t>
      </w:r>
      <w:proofErr w:type="spellEnd"/>
    </w:p>
    <w:p w14:paraId="3DF04C9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01/07/1992</w:t>
      </w:r>
    </w:p>
    <w:p w14:paraId="46B8206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Customer Details</w:t>
      </w:r>
    </w:p>
    <w:p w14:paraId="20BF71C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B7B88EC"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Abhinava,01, 07, 1992</w:t>
      </w:r>
    </w:p>
    <w:p w14:paraId="7D40AC15" w14:textId="77777777" w:rsidR="00EC6324" w:rsidRPr="00155AC6" w:rsidRDefault="00EC6324" w:rsidP="00EC6324">
      <w:pPr>
        <w:spacing w:after="0" w:line="240" w:lineRule="auto"/>
        <w:rPr>
          <w:rFonts w:ascii="Times New Roman" w:hAnsi="Times New Roman"/>
          <w:color w:val="000000" w:themeColor="text1"/>
          <w:sz w:val="24"/>
          <w:szCs w:val="24"/>
        </w:rPr>
      </w:pPr>
    </w:p>
    <w:p w14:paraId="3516A6A1" w14:textId="77777777" w:rsidR="00EC6324" w:rsidRPr="00155AC6" w:rsidRDefault="00EC6324" w:rsidP="00EC6324">
      <w:pPr>
        <w:spacing w:after="0" w:line="240" w:lineRule="auto"/>
        <w:rPr>
          <w:rFonts w:ascii="Times New Roman" w:hAnsi="Times New Roman"/>
          <w:color w:val="000000" w:themeColor="text1"/>
          <w:sz w:val="24"/>
          <w:szCs w:val="24"/>
        </w:rPr>
      </w:pPr>
    </w:p>
    <w:p w14:paraId="410331D9" w14:textId="77777777" w:rsidR="00EC6324" w:rsidRPr="00155AC6" w:rsidRDefault="00EC6324" w:rsidP="00EC6324">
      <w:pPr>
        <w:spacing w:after="0" w:line="240" w:lineRule="auto"/>
        <w:rPr>
          <w:rFonts w:ascii="Times New Roman" w:hAnsi="Times New Roman"/>
          <w:color w:val="000000" w:themeColor="text1"/>
          <w:sz w:val="24"/>
          <w:szCs w:val="24"/>
        </w:rPr>
      </w:pPr>
    </w:p>
    <w:p w14:paraId="329C36FD" w14:textId="77777777" w:rsidR="00EC6324" w:rsidRPr="00155AC6" w:rsidRDefault="00EC6324" w:rsidP="00EC6324">
      <w:pPr>
        <w:spacing w:after="0" w:line="240" w:lineRule="auto"/>
        <w:rPr>
          <w:rFonts w:ascii="Times New Roman" w:hAnsi="Times New Roman"/>
          <w:color w:val="000000" w:themeColor="text1"/>
          <w:sz w:val="24"/>
          <w:szCs w:val="24"/>
        </w:rPr>
      </w:pPr>
    </w:p>
    <w:p w14:paraId="2DF643A1" w14:textId="77777777" w:rsidR="00EC6324" w:rsidRPr="00155AC6" w:rsidRDefault="00EC6324" w:rsidP="00EC6324">
      <w:pPr>
        <w:spacing w:after="0" w:line="240" w:lineRule="auto"/>
        <w:rPr>
          <w:rFonts w:ascii="Times New Roman" w:hAnsi="Times New Roman"/>
          <w:color w:val="000000" w:themeColor="text1"/>
          <w:sz w:val="24"/>
          <w:szCs w:val="24"/>
        </w:rPr>
      </w:pPr>
    </w:p>
    <w:p w14:paraId="5B8D4869" w14:textId="77777777" w:rsidR="00EC6324" w:rsidRPr="00155AC6" w:rsidRDefault="00EC6324" w:rsidP="00EC6324">
      <w:pPr>
        <w:spacing w:after="0" w:line="240" w:lineRule="auto"/>
        <w:rPr>
          <w:rFonts w:ascii="Times New Roman" w:hAnsi="Times New Roman"/>
          <w:color w:val="000000" w:themeColor="text1"/>
          <w:sz w:val="24"/>
          <w:szCs w:val="24"/>
        </w:rPr>
      </w:pPr>
    </w:p>
    <w:p w14:paraId="561FC494" w14:textId="77777777" w:rsidR="00EC6324" w:rsidRPr="00155AC6" w:rsidRDefault="00EC6324" w:rsidP="00EC6324">
      <w:pPr>
        <w:spacing w:after="0" w:line="240" w:lineRule="auto"/>
        <w:rPr>
          <w:rFonts w:ascii="Times New Roman" w:hAnsi="Times New Roman"/>
          <w:color w:val="000000" w:themeColor="text1"/>
          <w:sz w:val="24"/>
          <w:szCs w:val="24"/>
        </w:rPr>
      </w:pPr>
    </w:p>
    <w:p w14:paraId="1BC532D7" w14:textId="77777777" w:rsidR="00EC6324" w:rsidRPr="00155AC6" w:rsidRDefault="00EC6324" w:rsidP="00EC6324">
      <w:pPr>
        <w:spacing w:after="0" w:line="240" w:lineRule="auto"/>
        <w:rPr>
          <w:rFonts w:ascii="Times New Roman" w:hAnsi="Times New Roman"/>
          <w:color w:val="000000" w:themeColor="text1"/>
          <w:sz w:val="24"/>
          <w:szCs w:val="24"/>
        </w:rPr>
      </w:pPr>
    </w:p>
    <w:p w14:paraId="773C2A1C" w14:textId="77777777" w:rsidR="00EC6324" w:rsidRPr="00155AC6" w:rsidRDefault="00EC6324" w:rsidP="00EC6324">
      <w:pPr>
        <w:spacing w:after="0" w:line="240" w:lineRule="auto"/>
        <w:rPr>
          <w:rFonts w:ascii="Times New Roman" w:hAnsi="Times New Roman"/>
          <w:color w:val="000000" w:themeColor="text1"/>
          <w:sz w:val="24"/>
          <w:szCs w:val="24"/>
        </w:rPr>
      </w:pPr>
    </w:p>
    <w:p w14:paraId="5A28635D" w14:textId="77777777" w:rsidR="00EC6324" w:rsidRPr="00155AC6" w:rsidRDefault="00EC6324" w:rsidP="00EC6324">
      <w:pPr>
        <w:spacing w:after="0" w:line="240" w:lineRule="auto"/>
        <w:rPr>
          <w:rFonts w:ascii="Times New Roman" w:hAnsi="Times New Roman"/>
          <w:color w:val="000000" w:themeColor="text1"/>
          <w:sz w:val="24"/>
          <w:szCs w:val="24"/>
        </w:rPr>
      </w:pPr>
    </w:p>
    <w:p w14:paraId="5A78D5E7" w14:textId="77777777" w:rsidR="00EC6324" w:rsidRPr="00155AC6" w:rsidRDefault="00EC6324" w:rsidP="00EC6324">
      <w:pPr>
        <w:spacing w:after="0" w:line="240" w:lineRule="auto"/>
        <w:rPr>
          <w:rFonts w:ascii="Times New Roman" w:hAnsi="Times New Roman"/>
          <w:color w:val="000000" w:themeColor="text1"/>
          <w:sz w:val="24"/>
          <w:szCs w:val="24"/>
        </w:rPr>
      </w:pPr>
    </w:p>
    <w:p w14:paraId="68B2E711" w14:textId="77777777" w:rsidR="00EC6324" w:rsidRPr="00155AC6" w:rsidRDefault="00EC6324" w:rsidP="00EC6324">
      <w:pPr>
        <w:spacing w:after="0" w:line="240" w:lineRule="auto"/>
        <w:rPr>
          <w:rFonts w:ascii="Times New Roman" w:hAnsi="Times New Roman"/>
          <w:color w:val="000000" w:themeColor="text1"/>
          <w:sz w:val="24"/>
          <w:szCs w:val="24"/>
        </w:rPr>
      </w:pPr>
    </w:p>
    <w:p w14:paraId="32576373" w14:textId="77777777" w:rsidR="00EC6324" w:rsidRPr="00155AC6" w:rsidRDefault="00EC6324" w:rsidP="00EC6324">
      <w:pPr>
        <w:spacing w:after="0" w:line="240" w:lineRule="auto"/>
        <w:rPr>
          <w:rFonts w:ascii="Times New Roman" w:hAnsi="Times New Roman"/>
          <w:color w:val="000000" w:themeColor="text1"/>
          <w:sz w:val="24"/>
          <w:szCs w:val="24"/>
        </w:rPr>
      </w:pPr>
    </w:p>
    <w:p w14:paraId="5D8EF84F" w14:textId="77777777" w:rsidR="00EC6324" w:rsidRPr="00155AC6" w:rsidRDefault="00EC6324" w:rsidP="00EC6324">
      <w:pPr>
        <w:spacing w:after="0" w:line="240" w:lineRule="auto"/>
        <w:rPr>
          <w:rFonts w:ascii="Times New Roman" w:hAnsi="Times New Roman"/>
          <w:color w:val="000000" w:themeColor="text1"/>
          <w:sz w:val="24"/>
          <w:szCs w:val="24"/>
        </w:rPr>
      </w:pPr>
    </w:p>
    <w:p w14:paraId="50D8DE1E" w14:textId="77777777" w:rsidR="00EC6324" w:rsidRPr="00155AC6" w:rsidRDefault="00EC6324" w:rsidP="00EC6324">
      <w:pPr>
        <w:spacing w:after="0" w:line="240" w:lineRule="auto"/>
        <w:rPr>
          <w:rFonts w:ascii="Times New Roman" w:hAnsi="Times New Roman"/>
          <w:color w:val="000000" w:themeColor="text1"/>
          <w:sz w:val="24"/>
          <w:szCs w:val="24"/>
        </w:rPr>
      </w:pPr>
    </w:p>
    <w:p w14:paraId="2ACE028F" w14:textId="77777777" w:rsidR="00EC6324" w:rsidRPr="00155AC6" w:rsidRDefault="00EC6324" w:rsidP="00EC6324">
      <w:pPr>
        <w:spacing w:after="0" w:line="240" w:lineRule="auto"/>
        <w:rPr>
          <w:rFonts w:ascii="Times New Roman" w:hAnsi="Times New Roman"/>
          <w:color w:val="000000" w:themeColor="text1"/>
          <w:sz w:val="24"/>
          <w:szCs w:val="24"/>
        </w:rPr>
      </w:pPr>
    </w:p>
    <w:p w14:paraId="3C4503BD" w14:textId="77777777" w:rsidR="00EC6324" w:rsidRPr="00155AC6" w:rsidRDefault="00EC6324" w:rsidP="00EC6324">
      <w:pPr>
        <w:spacing w:after="0" w:line="240" w:lineRule="auto"/>
        <w:rPr>
          <w:rFonts w:ascii="Times New Roman" w:hAnsi="Times New Roman"/>
          <w:color w:val="000000" w:themeColor="text1"/>
          <w:sz w:val="24"/>
          <w:szCs w:val="24"/>
        </w:rPr>
      </w:pPr>
    </w:p>
    <w:p w14:paraId="3EAD30B1" w14:textId="77777777" w:rsidR="00EC6324" w:rsidRPr="00155AC6" w:rsidRDefault="00EC6324" w:rsidP="00EC6324">
      <w:pPr>
        <w:spacing w:after="0" w:line="240" w:lineRule="auto"/>
        <w:rPr>
          <w:rFonts w:ascii="Times New Roman" w:hAnsi="Times New Roman"/>
          <w:color w:val="000000" w:themeColor="text1"/>
          <w:sz w:val="24"/>
          <w:szCs w:val="24"/>
        </w:rPr>
      </w:pPr>
    </w:p>
    <w:p w14:paraId="1531D7A3" w14:textId="77777777" w:rsidR="00EC6324" w:rsidRPr="00155AC6" w:rsidRDefault="00EC6324" w:rsidP="00EC6324">
      <w:pPr>
        <w:spacing w:after="0" w:line="240" w:lineRule="auto"/>
        <w:rPr>
          <w:rFonts w:ascii="Times New Roman" w:hAnsi="Times New Roman"/>
          <w:color w:val="000000" w:themeColor="text1"/>
          <w:sz w:val="24"/>
          <w:szCs w:val="24"/>
        </w:rPr>
      </w:pPr>
    </w:p>
    <w:p w14:paraId="342A39D2" w14:textId="77777777" w:rsidR="00EC6324" w:rsidRPr="00155AC6" w:rsidRDefault="00EC6324" w:rsidP="00EC6324">
      <w:pPr>
        <w:spacing w:after="0" w:line="240" w:lineRule="auto"/>
        <w:rPr>
          <w:rFonts w:ascii="Times New Roman" w:hAnsi="Times New Roman"/>
          <w:color w:val="000000" w:themeColor="text1"/>
          <w:sz w:val="24"/>
          <w:szCs w:val="24"/>
        </w:rPr>
      </w:pPr>
    </w:p>
    <w:p w14:paraId="52F8EA34" w14:textId="77777777" w:rsidR="00EC6324" w:rsidRPr="00155AC6" w:rsidRDefault="00EC6324" w:rsidP="00EC6324">
      <w:pPr>
        <w:spacing w:after="0" w:line="240" w:lineRule="auto"/>
        <w:rPr>
          <w:rFonts w:ascii="Times New Roman" w:hAnsi="Times New Roman"/>
          <w:color w:val="000000" w:themeColor="text1"/>
          <w:sz w:val="24"/>
          <w:szCs w:val="24"/>
        </w:rPr>
      </w:pPr>
    </w:p>
    <w:p w14:paraId="323DC095" w14:textId="77777777" w:rsidR="00EC6324" w:rsidRPr="00155AC6" w:rsidRDefault="00EC6324" w:rsidP="00EC6324">
      <w:pPr>
        <w:spacing w:after="0" w:line="240" w:lineRule="auto"/>
        <w:rPr>
          <w:rFonts w:ascii="Times New Roman" w:hAnsi="Times New Roman"/>
          <w:color w:val="000000" w:themeColor="text1"/>
          <w:sz w:val="24"/>
          <w:szCs w:val="24"/>
        </w:rPr>
      </w:pPr>
    </w:p>
    <w:p w14:paraId="0611D8FE" w14:textId="77777777" w:rsidR="00EC6324" w:rsidRPr="00155AC6" w:rsidRDefault="00EC6324" w:rsidP="00EC6324">
      <w:pPr>
        <w:spacing w:after="0" w:line="240" w:lineRule="auto"/>
        <w:rPr>
          <w:rFonts w:ascii="Times New Roman" w:hAnsi="Times New Roman"/>
          <w:color w:val="000000" w:themeColor="text1"/>
          <w:sz w:val="24"/>
          <w:szCs w:val="24"/>
        </w:rPr>
      </w:pPr>
    </w:p>
    <w:p w14:paraId="75BE38F9" w14:textId="77777777" w:rsidR="00EC6324" w:rsidRPr="00155AC6" w:rsidRDefault="00EC6324" w:rsidP="00EC6324">
      <w:pPr>
        <w:spacing w:after="0" w:line="240" w:lineRule="auto"/>
        <w:rPr>
          <w:rFonts w:ascii="Times New Roman" w:hAnsi="Times New Roman"/>
          <w:color w:val="000000" w:themeColor="text1"/>
          <w:sz w:val="24"/>
          <w:szCs w:val="24"/>
        </w:rPr>
      </w:pPr>
    </w:p>
    <w:p w14:paraId="1D9CAB36" w14:textId="77777777" w:rsidR="00EC6324" w:rsidRPr="00155AC6" w:rsidRDefault="00EC6324" w:rsidP="00EC6324">
      <w:pPr>
        <w:spacing w:after="0" w:line="240" w:lineRule="auto"/>
        <w:rPr>
          <w:rFonts w:ascii="Times New Roman" w:hAnsi="Times New Roman"/>
          <w:color w:val="000000" w:themeColor="text1"/>
          <w:sz w:val="24"/>
          <w:szCs w:val="24"/>
        </w:rPr>
      </w:pPr>
    </w:p>
    <w:p w14:paraId="1E60E8BF" w14:textId="77777777" w:rsidR="00EC6324" w:rsidRPr="00155AC6" w:rsidRDefault="00EC6324" w:rsidP="00EC6324">
      <w:pPr>
        <w:spacing w:after="0" w:line="240" w:lineRule="auto"/>
        <w:rPr>
          <w:rFonts w:ascii="Times New Roman" w:hAnsi="Times New Roman"/>
          <w:color w:val="000000" w:themeColor="text1"/>
          <w:sz w:val="24"/>
          <w:szCs w:val="24"/>
        </w:rPr>
      </w:pPr>
    </w:p>
    <w:p w14:paraId="06CDAEB9" w14:textId="77777777" w:rsidR="00EC6324" w:rsidRPr="00155AC6" w:rsidRDefault="00EC6324" w:rsidP="00EC6324">
      <w:pPr>
        <w:spacing w:after="0" w:line="240" w:lineRule="auto"/>
        <w:rPr>
          <w:rFonts w:ascii="Times New Roman" w:hAnsi="Times New Roman"/>
          <w:color w:val="000000" w:themeColor="text1"/>
          <w:sz w:val="24"/>
          <w:szCs w:val="24"/>
        </w:rPr>
      </w:pPr>
    </w:p>
    <w:p w14:paraId="1BB49FB0" w14:textId="77777777" w:rsidR="00EC6324" w:rsidRPr="00155AC6" w:rsidRDefault="00EC6324" w:rsidP="00EC6324">
      <w:pPr>
        <w:spacing w:after="0" w:line="240" w:lineRule="auto"/>
        <w:rPr>
          <w:rFonts w:ascii="Times New Roman" w:hAnsi="Times New Roman"/>
          <w:color w:val="000000" w:themeColor="text1"/>
          <w:sz w:val="24"/>
          <w:szCs w:val="24"/>
        </w:rPr>
      </w:pPr>
    </w:p>
    <w:p w14:paraId="7B5EEA6A" w14:textId="77777777" w:rsidR="00EC6324" w:rsidRPr="00155AC6" w:rsidRDefault="00EC6324" w:rsidP="00EC6324">
      <w:pPr>
        <w:spacing w:after="0" w:line="240" w:lineRule="auto"/>
        <w:rPr>
          <w:rFonts w:ascii="Times New Roman" w:hAnsi="Times New Roman"/>
          <w:color w:val="000000" w:themeColor="text1"/>
          <w:sz w:val="24"/>
          <w:szCs w:val="24"/>
        </w:rPr>
      </w:pPr>
    </w:p>
    <w:p w14:paraId="0353EFA7" w14:textId="77777777" w:rsidR="00EC6324" w:rsidRPr="00155AC6" w:rsidRDefault="00EC6324" w:rsidP="00EC6324">
      <w:pPr>
        <w:spacing w:after="0" w:line="240" w:lineRule="auto"/>
        <w:rPr>
          <w:rFonts w:ascii="Times New Roman" w:hAnsi="Times New Roman"/>
          <w:color w:val="000000" w:themeColor="text1"/>
          <w:sz w:val="24"/>
          <w:szCs w:val="24"/>
        </w:rPr>
      </w:pPr>
    </w:p>
    <w:p w14:paraId="461D98FB" w14:textId="77777777" w:rsidR="00EC6324" w:rsidRPr="00155AC6" w:rsidRDefault="00EC6324" w:rsidP="00EC6324">
      <w:pPr>
        <w:spacing w:after="0" w:line="240" w:lineRule="auto"/>
        <w:rPr>
          <w:rFonts w:ascii="Times New Roman" w:hAnsi="Times New Roman"/>
          <w:color w:val="000000" w:themeColor="text1"/>
          <w:sz w:val="24"/>
          <w:szCs w:val="24"/>
        </w:rPr>
      </w:pPr>
    </w:p>
    <w:p w14:paraId="7882C1AE" w14:textId="77777777" w:rsidR="00EC6324" w:rsidRPr="00155AC6" w:rsidRDefault="00EC6324" w:rsidP="00EC6324">
      <w:pPr>
        <w:spacing w:after="0" w:line="240" w:lineRule="auto"/>
        <w:rPr>
          <w:rFonts w:ascii="Times New Roman" w:hAnsi="Times New Roman"/>
          <w:color w:val="000000" w:themeColor="text1"/>
          <w:sz w:val="24"/>
          <w:szCs w:val="24"/>
        </w:rPr>
      </w:pPr>
    </w:p>
    <w:p w14:paraId="4B4D21A7" w14:textId="77777777" w:rsidR="00EC6324" w:rsidRPr="00155AC6" w:rsidRDefault="00EC6324" w:rsidP="00EC6324">
      <w:pPr>
        <w:spacing w:after="0" w:line="240" w:lineRule="auto"/>
        <w:rPr>
          <w:rFonts w:ascii="Times New Roman" w:hAnsi="Times New Roman"/>
          <w:color w:val="000000" w:themeColor="text1"/>
          <w:sz w:val="24"/>
          <w:szCs w:val="24"/>
        </w:rPr>
      </w:pPr>
    </w:p>
    <w:p w14:paraId="6910DDCE" w14:textId="77777777" w:rsidR="00EC6324" w:rsidRPr="00155AC6" w:rsidRDefault="00EC6324" w:rsidP="00EC6324">
      <w:pPr>
        <w:spacing w:after="0" w:line="240" w:lineRule="auto"/>
        <w:rPr>
          <w:rFonts w:ascii="Times New Roman" w:hAnsi="Times New Roman"/>
          <w:color w:val="000000" w:themeColor="text1"/>
          <w:sz w:val="24"/>
          <w:szCs w:val="24"/>
        </w:rPr>
      </w:pPr>
    </w:p>
    <w:p w14:paraId="471A1562" w14:textId="77777777" w:rsidR="00EC6324" w:rsidRPr="00155AC6" w:rsidRDefault="00EC6324" w:rsidP="00EC6324">
      <w:pPr>
        <w:spacing w:after="0" w:line="240" w:lineRule="auto"/>
        <w:rPr>
          <w:rFonts w:ascii="Times New Roman" w:hAnsi="Times New Roman"/>
          <w:color w:val="000000" w:themeColor="text1"/>
          <w:sz w:val="24"/>
          <w:szCs w:val="24"/>
        </w:rPr>
      </w:pPr>
    </w:p>
    <w:p w14:paraId="4EB31982" w14:textId="77777777" w:rsidR="00EC6324" w:rsidRPr="00155AC6" w:rsidRDefault="00EC6324" w:rsidP="00EC6324">
      <w:pPr>
        <w:spacing w:after="0" w:line="240" w:lineRule="auto"/>
        <w:rPr>
          <w:rFonts w:ascii="Times New Roman" w:hAnsi="Times New Roman"/>
          <w:color w:val="000000" w:themeColor="text1"/>
          <w:sz w:val="24"/>
          <w:szCs w:val="24"/>
        </w:rPr>
      </w:pPr>
    </w:p>
    <w:p w14:paraId="47E65FF3" w14:textId="77777777" w:rsidR="00EC6324" w:rsidRPr="00155AC6" w:rsidRDefault="00EC6324" w:rsidP="00EC6324">
      <w:pPr>
        <w:spacing w:after="0" w:line="240" w:lineRule="auto"/>
        <w:rPr>
          <w:rFonts w:ascii="Times New Roman" w:hAnsi="Times New Roman"/>
          <w:color w:val="000000" w:themeColor="text1"/>
          <w:sz w:val="24"/>
          <w:szCs w:val="24"/>
        </w:rPr>
      </w:pPr>
    </w:p>
    <w:p w14:paraId="6BFBD14E"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3 a. Write a Java program to read two integers a and b. Compute a/b and print, when b is not zero. Raise an exception when b is equal to zero.</w:t>
      </w:r>
    </w:p>
    <w:p w14:paraId="369989FC" w14:textId="77777777" w:rsidR="00EC6324" w:rsidRPr="00155AC6" w:rsidRDefault="00EC6324" w:rsidP="00EC6324">
      <w:pPr>
        <w:autoSpaceDE w:val="0"/>
        <w:autoSpaceDN w:val="0"/>
        <w:adjustRightInd w:val="0"/>
        <w:spacing w:after="0" w:line="240" w:lineRule="auto"/>
        <w:rPr>
          <w:rFonts w:ascii="Times New Roman" w:hAnsi="Times New Roman"/>
          <w:b/>
          <w:bCs/>
          <w:color w:val="000000" w:themeColor="text1"/>
          <w:sz w:val="24"/>
          <w:szCs w:val="24"/>
        </w:rPr>
      </w:pPr>
    </w:p>
    <w:p w14:paraId="3B4F4AB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6BF1EA8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Exception_Divide</w:t>
      </w:r>
      <w:proofErr w:type="spellEnd"/>
    </w:p>
    <w:p w14:paraId="3ABE2E2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2CFD7F8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14127DC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2470921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Scanner </w:t>
      </w:r>
      <w:proofErr w:type="spellStart"/>
      <w:r w:rsidRPr="00155AC6">
        <w:rPr>
          <w:rFonts w:ascii="Times New Roman" w:hAnsi="Times New Roman"/>
          <w:color w:val="000000" w:themeColor="text1"/>
          <w:sz w:val="24"/>
          <w:szCs w:val="24"/>
          <w:u w:val="single"/>
        </w:rPr>
        <w:t>inputDevice</w:t>
      </w:r>
      <w:proofErr w:type="spellEnd"/>
      <w:r w:rsidRPr="00155AC6">
        <w:rPr>
          <w:rFonts w:ascii="Times New Roman" w:hAnsi="Times New Roman"/>
          <w:color w:val="000000" w:themeColor="text1"/>
          <w:sz w:val="24"/>
          <w:szCs w:val="24"/>
        </w:rPr>
        <w:t xml:space="preserve"> = </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14:paraId="0DA2335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w:t>
      </w:r>
      <w:proofErr w:type="spellEnd"/>
      <w:r w:rsidRPr="00155AC6">
        <w:rPr>
          <w:rFonts w:ascii="Times New Roman" w:hAnsi="Times New Roman"/>
          <w:color w:val="000000" w:themeColor="text1"/>
          <w:sz w:val="24"/>
          <w:szCs w:val="24"/>
        </w:rPr>
        <w:t>("Please enter first number(numerator): ");</w:t>
      </w:r>
    </w:p>
    <w:p w14:paraId="2297303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numerator = </w:t>
      </w:r>
      <w:proofErr w:type="spellStart"/>
      <w:r w:rsidRPr="00155AC6">
        <w:rPr>
          <w:rFonts w:ascii="Times New Roman" w:hAnsi="Times New Roman"/>
          <w:color w:val="000000" w:themeColor="text1"/>
          <w:sz w:val="24"/>
          <w:szCs w:val="24"/>
        </w:rPr>
        <w:t>inputDevice.nextInt</w:t>
      </w:r>
      <w:proofErr w:type="spellEnd"/>
      <w:r w:rsidRPr="00155AC6">
        <w:rPr>
          <w:rFonts w:ascii="Times New Roman" w:hAnsi="Times New Roman"/>
          <w:color w:val="000000" w:themeColor="text1"/>
          <w:sz w:val="24"/>
          <w:szCs w:val="24"/>
        </w:rPr>
        <w:t>();</w:t>
      </w:r>
    </w:p>
    <w:p w14:paraId="1D20C77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w:t>
      </w:r>
      <w:proofErr w:type="spellEnd"/>
      <w:r w:rsidRPr="00155AC6">
        <w:rPr>
          <w:rFonts w:ascii="Times New Roman" w:hAnsi="Times New Roman"/>
          <w:color w:val="000000" w:themeColor="text1"/>
          <w:sz w:val="24"/>
          <w:szCs w:val="24"/>
        </w:rPr>
        <w:t>("Please enter second number(denominator): ");</w:t>
      </w:r>
    </w:p>
    <w:p w14:paraId="0D9180F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denominator = </w:t>
      </w:r>
      <w:proofErr w:type="spellStart"/>
      <w:r w:rsidRPr="00155AC6">
        <w:rPr>
          <w:rFonts w:ascii="Times New Roman" w:hAnsi="Times New Roman"/>
          <w:color w:val="000000" w:themeColor="text1"/>
          <w:sz w:val="24"/>
          <w:szCs w:val="24"/>
        </w:rPr>
        <w:t>inputDevice.nextInt</w:t>
      </w:r>
      <w:proofErr w:type="spellEnd"/>
      <w:r w:rsidRPr="00155AC6">
        <w:rPr>
          <w:rFonts w:ascii="Times New Roman" w:hAnsi="Times New Roman"/>
          <w:color w:val="000000" w:themeColor="text1"/>
          <w:sz w:val="24"/>
          <w:szCs w:val="24"/>
        </w:rPr>
        <w:t>();</w:t>
      </w:r>
    </w:p>
    <w:p w14:paraId="220C6D6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try</w:t>
      </w:r>
      <w:r w:rsidRPr="00155AC6">
        <w:rPr>
          <w:rFonts w:ascii="Times New Roman" w:hAnsi="Times New Roman"/>
          <w:color w:val="000000" w:themeColor="text1"/>
          <w:sz w:val="24"/>
          <w:szCs w:val="24"/>
        </w:rPr>
        <w:t xml:space="preserve"> {</w:t>
      </w:r>
    </w:p>
    <w:p w14:paraId="51CEBA3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Exception_</w:t>
      </w:r>
      <w:proofErr w:type="gramStart"/>
      <w:r w:rsidRPr="00155AC6">
        <w:rPr>
          <w:rFonts w:ascii="Times New Roman" w:hAnsi="Times New Roman"/>
          <w:color w:val="000000" w:themeColor="text1"/>
          <w:sz w:val="24"/>
          <w:szCs w:val="24"/>
        </w:rPr>
        <w:t>Divide</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doDivide</w:t>
      </w:r>
      <w:proofErr w:type="spellEnd"/>
      <w:r w:rsidRPr="00155AC6">
        <w:rPr>
          <w:rFonts w:ascii="Times New Roman" w:hAnsi="Times New Roman"/>
          <w:color w:val="000000" w:themeColor="text1"/>
          <w:sz w:val="24"/>
          <w:szCs w:val="24"/>
        </w:rPr>
        <w:t>(numerator, denominator);</w:t>
      </w:r>
    </w:p>
    <w:p w14:paraId="02CA1AE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1E78059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catch</w:t>
      </w:r>
      <w:r w:rsidRPr="00155AC6">
        <w:rPr>
          <w:rFonts w:ascii="Times New Roman" w:hAnsi="Times New Roman"/>
          <w:color w:val="000000" w:themeColor="text1"/>
          <w:sz w:val="24"/>
          <w:szCs w:val="24"/>
        </w:rPr>
        <w:t xml:space="preserve"> (Exception e)</w:t>
      </w:r>
    </w:p>
    <w:p w14:paraId="7D7B1F4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76B410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("Exception Condition Program is ending ");</w:t>
      </w:r>
    </w:p>
    <w:p w14:paraId="68AA94C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319FA5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6A5E55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doDivide</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highlight w:val="yellow"/>
        </w:rPr>
        <w:t>a</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b) </w:t>
      </w:r>
      <w:r w:rsidRPr="00155AC6">
        <w:rPr>
          <w:rFonts w:ascii="Times New Roman" w:hAnsi="Times New Roman"/>
          <w:b/>
          <w:bCs/>
          <w:color w:val="000000" w:themeColor="text1"/>
          <w:sz w:val="24"/>
          <w:szCs w:val="24"/>
        </w:rPr>
        <w:t>throws</w:t>
      </w:r>
      <w:r w:rsidRPr="00155AC6">
        <w:rPr>
          <w:rFonts w:ascii="Times New Roman" w:hAnsi="Times New Roman"/>
          <w:color w:val="000000" w:themeColor="text1"/>
          <w:sz w:val="24"/>
          <w:szCs w:val="24"/>
        </w:rPr>
        <w:t xml:space="preserve"> Exception</w:t>
      </w:r>
    </w:p>
    <w:p w14:paraId="655B75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00BB3D4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float</w:t>
      </w:r>
      <w:r w:rsidRPr="00155AC6">
        <w:rPr>
          <w:rFonts w:ascii="Times New Roman" w:hAnsi="Times New Roman"/>
          <w:color w:val="000000" w:themeColor="text1"/>
          <w:sz w:val="24"/>
          <w:szCs w:val="24"/>
        </w:rPr>
        <w:t xml:space="preserve"> result = </w:t>
      </w:r>
      <w:r w:rsidRPr="00155AC6">
        <w:rPr>
          <w:rFonts w:ascii="Times New Roman" w:hAnsi="Times New Roman"/>
          <w:color w:val="000000" w:themeColor="text1"/>
          <w:sz w:val="24"/>
          <w:szCs w:val="24"/>
          <w:highlight w:val="lightGray"/>
        </w:rPr>
        <w:t>a</w:t>
      </w:r>
      <w:r w:rsidRPr="00155AC6">
        <w:rPr>
          <w:rFonts w:ascii="Times New Roman" w:hAnsi="Times New Roman"/>
          <w:color w:val="000000" w:themeColor="text1"/>
          <w:sz w:val="24"/>
          <w:szCs w:val="24"/>
        </w:rPr>
        <w:t>/b;</w:t>
      </w:r>
    </w:p>
    <w:p w14:paraId="2A29DC2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("Division result of "+ </w:t>
      </w:r>
      <w:r w:rsidRPr="00155AC6">
        <w:rPr>
          <w:rFonts w:ascii="Times New Roman" w:hAnsi="Times New Roman"/>
          <w:color w:val="000000" w:themeColor="text1"/>
          <w:sz w:val="24"/>
          <w:szCs w:val="24"/>
          <w:highlight w:val="lightGray"/>
        </w:rPr>
        <w:t>a</w:t>
      </w:r>
      <w:r w:rsidRPr="00155AC6">
        <w:rPr>
          <w:rFonts w:ascii="Times New Roman" w:hAnsi="Times New Roman"/>
          <w:color w:val="000000" w:themeColor="text1"/>
          <w:sz w:val="24"/>
          <w:szCs w:val="24"/>
        </w:rPr>
        <w:t xml:space="preserve"> +"/"+b +"= " +result);</w:t>
      </w:r>
    </w:p>
    <w:p w14:paraId="22F083F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0003630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CF9C50A" w14:textId="77777777" w:rsidR="00EC6324" w:rsidRPr="00155AC6" w:rsidRDefault="00EC6324" w:rsidP="00EC6324">
      <w:pPr>
        <w:rPr>
          <w:rFonts w:ascii="Times New Roman" w:hAnsi="Times New Roman"/>
          <w:b/>
          <w:color w:val="000000" w:themeColor="text1"/>
          <w:sz w:val="24"/>
          <w:szCs w:val="24"/>
          <w:u w:val="single"/>
        </w:rPr>
      </w:pPr>
    </w:p>
    <w:p w14:paraId="3508DE26" w14:textId="77777777"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303F28B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first number(numerator): 10</w:t>
      </w:r>
    </w:p>
    <w:p w14:paraId="020A480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second number(denominator): 2</w:t>
      </w:r>
    </w:p>
    <w:p w14:paraId="5F791F6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Division result of 10/2= 5.0</w:t>
      </w:r>
    </w:p>
    <w:p w14:paraId="44B7D3B2" w14:textId="77777777" w:rsidR="00EC6324" w:rsidRPr="00155AC6" w:rsidRDefault="00EC6324" w:rsidP="00EC6324">
      <w:pPr>
        <w:rPr>
          <w:rFonts w:ascii="Times New Roman" w:hAnsi="Times New Roman"/>
          <w:b/>
          <w:color w:val="000000" w:themeColor="text1"/>
          <w:sz w:val="24"/>
          <w:szCs w:val="24"/>
          <w:u w:val="single"/>
        </w:rPr>
      </w:pPr>
    </w:p>
    <w:p w14:paraId="5B41337F" w14:textId="77777777"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14:paraId="6F61753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first number(numerator): 10</w:t>
      </w:r>
    </w:p>
    <w:p w14:paraId="08D99B6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Please enter second number(denominator): 0</w:t>
      </w:r>
    </w:p>
    <w:p w14:paraId="1F2BF76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Exception Condition Program is ending </w:t>
      </w:r>
    </w:p>
    <w:p w14:paraId="74BF8967" w14:textId="77777777" w:rsidR="00EC6324" w:rsidRPr="00155AC6" w:rsidRDefault="00EC6324" w:rsidP="00EC6324">
      <w:pPr>
        <w:rPr>
          <w:rFonts w:ascii="Times New Roman" w:hAnsi="Times New Roman"/>
          <w:color w:val="000000" w:themeColor="text1"/>
          <w:sz w:val="24"/>
          <w:szCs w:val="24"/>
        </w:rPr>
      </w:pPr>
    </w:p>
    <w:p w14:paraId="730723D5" w14:textId="77777777" w:rsidR="00EC6324" w:rsidRPr="00155AC6" w:rsidRDefault="00EC6324" w:rsidP="00EC6324">
      <w:pPr>
        <w:rPr>
          <w:rFonts w:ascii="Times New Roman" w:hAnsi="Times New Roman"/>
          <w:color w:val="000000" w:themeColor="text1"/>
          <w:sz w:val="24"/>
          <w:szCs w:val="24"/>
        </w:rPr>
      </w:pPr>
    </w:p>
    <w:p w14:paraId="73F6A67A" w14:textId="77777777" w:rsidR="00EC6324" w:rsidRPr="00155AC6" w:rsidRDefault="00EC6324" w:rsidP="00EC6324">
      <w:pPr>
        <w:rPr>
          <w:rFonts w:ascii="Times New Roman" w:hAnsi="Times New Roman"/>
          <w:color w:val="000000" w:themeColor="text1"/>
          <w:sz w:val="24"/>
          <w:szCs w:val="24"/>
        </w:rPr>
      </w:pPr>
    </w:p>
    <w:p w14:paraId="585D7926" w14:textId="77777777" w:rsidR="00EC6324" w:rsidRPr="00155AC6" w:rsidRDefault="00EC6324" w:rsidP="00EC6324">
      <w:pPr>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rPr>
        <w:t xml:space="preserve">3. b Write a Java program that implements a multi-thread application that </w:t>
      </w:r>
      <w:proofErr w:type="spellStart"/>
      <w:r w:rsidRPr="00155AC6">
        <w:rPr>
          <w:rFonts w:ascii="Times New Roman" w:hAnsi="Times New Roman"/>
          <w:b/>
          <w:color w:val="000000" w:themeColor="text1"/>
          <w:sz w:val="24"/>
          <w:szCs w:val="24"/>
        </w:rPr>
        <w:t>hashtree</w:t>
      </w:r>
      <w:proofErr w:type="spellEnd"/>
      <w:r w:rsidRPr="00155AC6">
        <w:rPr>
          <w:rFonts w:ascii="Times New Roman" w:hAnsi="Times New Roman"/>
          <w:b/>
          <w:color w:val="000000" w:themeColor="text1"/>
          <w:sz w:val="24"/>
          <w:szCs w:val="24"/>
        </w:rPr>
        <w:t xml:space="preserve"> threads. First thread generates a random integer for every 1 second; second thread computes the square of the number and prints; third thread will print the value of cube of the number.</w:t>
      </w:r>
    </w:p>
    <w:p w14:paraId="14FD972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.Random</w:t>
      </w:r>
      <w:proofErr w:type="spellEnd"/>
      <w:r w:rsidRPr="00155AC6">
        <w:rPr>
          <w:rFonts w:ascii="Times New Roman" w:hAnsi="Times New Roman"/>
          <w:color w:val="000000" w:themeColor="text1"/>
          <w:sz w:val="24"/>
          <w:szCs w:val="24"/>
        </w:rPr>
        <w:t>;</w:t>
      </w:r>
    </w:p>
    <w:p w14:paraId="5F9B64D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6777769F"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first extends Thread</w:t>
      </w:r>
    </w:p>
    <w:p w14:paraId="6D0EA3A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5A91B1A"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void </w:t>
      </w:r>
      <w:proofErr w:type="gramStart"/>
      <w:r w:rsidRPr="00155AC6">
        <w:rPr>
          <w:rFonts w:ascii="Times New Roman" w:hAnsi="Times New Roman"/>
          <w:color w:val="000000" w:themeColor="text1"/>
          <w:sz w:val="24"/>
          <w:szCs w:val="24"/>
        </w:rPr>
        <w:t>run(</w:t>
      </w:r>
      <w:proofErr w:type="gramEnd"/>
      <w:r w:rsidRPr="00155AC6">
        <w:rPr>
          <w:rFonts w:ascii="Times New Roman" w:hAnsi="Times New Roman"/>
          <w:color w:val="000000" w:themeColor="text1"/>
          <w:sz w:val="24"/>
          <w:szCs w:val="24"/>
        </w:rPr>
        <w:t>)</w:t>
      </w:r>
    </w:p>
    <w:p w14:paraId="2381A1C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3F27B691"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num=0;</w:t>
      </w:r>
    </w:p>
    <w:p w14:paraId="7193B4C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Random r=new </w:t>
      </w:r>
      <w:proofErr w:type="gramStart"/>
      <w:r w:rsidRPr="00155AC6">
        <w:rPr>
          <w:rFonts w:ascii="Times New Roman" w:hAnsi="Times New Roman"/>
          <w:color w:val="000000" w:themeColor="text1"/>
          <w:sz w:val="24"/>
          <w:szCs w:val="24"/>
        </w:rPr>
        <w:t>Random(</w:t>
      </w:r>
      <w:proofErr w:type="gramEnd"/>
      <w:r w:rsidRPr="00155AC6">
        <w:rPr>
          <w:rFonts w:ascii="Times New Roman" w:hAnsi="Times New Roman"/>
          <w:color w:val="000000" w:themeColor="text1"/>
          <w:sz w:val="24"/>
          <w:szCs w:val="24"/>
        </w:rPr>
        <w:t>);</w:t>
      </w:r>
    </w:p>
    <w:p w14:paraId="4A8A7FBF"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try</w:t>
      </w:r>
    </w:p>
    <w:p w14:paraId="3E53933C"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7443E4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=0;i&lt;=10;i++)</w:t>
      </w:r>
    </w:p>
    <w:p w14:paraId="0015658A"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FE5006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num=</w:t>
      </w:r>
      <w:proofErr w:type="spellStart"/>
      <w:proofErr w:type="gramStart"/>
      <w:r w:rsidRPr="00155AC6">
        <w:rPr>
          <w:rFonts w:ascii="Times New Roman" w:hAnsi="Times New Roman"/>
          <w:color w:val="000000" w:themeColor="text1"/>
          <w:sz w:val="24"/>
          <w:szCs w:val="24"/>
        </w:rPr>
        <w:t>r.nextInt</w:t>
      </w:r>
      <w:proofErr w:type="spellEnd"/>
      <w:proofErr w:type="gramEnd"/>
      <w:r w:rsidRPr="00155AC6">
        <w:rPr>
          <w:rFonts w:ascii="Times New Roman" w:hAnsi="Times New Roman"/>
          <w:color w:val="000000" w:themeColor="text1"/>
          <w:sz w:val="24"/>
          <w:szCs w:val="24"/>
        </w:rPr>
        <w:t>(10);</w:t>
      </w:r>
    </w:p>
    <w:p w14:paraId="1F4D3BC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("first thread generated num is ="+num);</w:t>
      </w:r>
    </w:p>
    <w:p w14:paraId="70FADF9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Thread t2 = new </w:t>
      </w:r>
      <w:proofErr w:type="gramStart"/>
      <w:r w:rsidRPr="00155AC6">
        <w:rPr>
          <w:rFonts w:ascii="Times New Roman" w:hAnsi="Times New Roman"/>
          <w:color w:val="000000" w:themeColor="text1"/>
          <w:sz w:val="24"/>
          <w:szCs w:val="24"/>
        </w:rPr>
        <w:t>Thread(</w:t>
      </w:r>
      <w:proofErr w:type="gramEnd"/>
      <w:r w:rsidRPr="00155AC6">
        <w:rPr>
          <w:rFonts w:ascii="Times New Roman" w:hAnsi="Times New Roman"/>
          <w:color w:val="000000" w:themeColor="text1"/>
          <w:sz w:val="24"/>
          <w:szCs w:val="24"/>
        </w:rPr>
        <w:t>new second(num));</w:t>
      </w:r>
    </w:p>
    <w:p w14:paraId="635F7FD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w:t>
      </w:r>
      <w:proofErr w:type="gramStart"/>
      <w:r w:rsidRPr="00155AC6">
        <w:rPr>
          <w:rFonts w:ascii="Times New Roman" w:hAnsi="Times New Roman"/>
          <w:color w:val="000000" w:themeColor="text1"/>
          <w:sz w:val="24"/>
          <w:szCs w:val="24"/>
        </w:rPr>
        <w:t>2.start</w:t>
      </w:r>
      <w:proofErr w:type="gramEnd"/>
      <w:r w:rsidRPr="00155AC6">
        <w:rPr>
          <w:rFonts w:ascii="Times New Roman" w:hAnsi="Times New Roman"/>
          <w:color w:val="000000" w:themeColor="text1"/>
          <w:sz w:val="24"/>
          <w:szCs w:val="24"/>
        </w:rPr>
        <w:t>();</w:t>
      </w:r>
    </w:p>
    <w:p w14:paraId="61B81D91"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Thread.sleep</w:t>
      </w:r>
      <w:proofErr w:type="spellEnd"/>
      <w:r w:rsidRPr="00155AC6">
        <w:rPr>
          <w:rFonts w:ascii="Times New Roman" w:hAnsi="Times New Roman"/>
          <w:color w:val="000000" w:themeColor="text1"/>
          <w:sz w:val="24"/>
          <w:szCs w:val="24"/>
        </w:rPr>
        <w:t>(1000);</w:t>
      </w:r>
    </w:p>
    <w:p w14:paraId="6F5321EF"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Thread t3 = new </w:t>
      </w:r>
      <w:proofErr w:type="gramStart"/>
      <w:r w:rsidRPr="00155AC6">
        <w:rPr>
          <w:rFonts w:ascii="Times New Roman" w:hAnsi="Times New Roman"/>
          <w:color w:val="000000" w:themeColor="text1"/>
          <w:sz w:val="24"/>
          <w:szCs w:val="24"/>
        </w:rPr>
        <w:t>Thread(</w:t>
      </w:r>
      <w:proofErr w:type="gramEnd"/>
      <w:r w:rsidRPr="00155AC6">
        <w:rPr>
          <w:rFonts w:ascii="Times New Roman" w:hAnsi="Times New Roman"/>
          <w:color w:val="000000" w:themeColor="text1"/>
          <w:sz w:val="24"/>
          <w:szCs w:val="24"/>
        </w:rPr>
        <w:t>new third(num));</w:t>
      </w:r>
    </w:p>
    <w:p w14:paraId="6349BAFE"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w:t>
      </w:r>
      <w:proofErr w:type="gramStart"/>
      <w:r w:rsidRPr="00155AC6">
        <w:rPr>
          <w:rFonts w:ascii="Times New Roman" w:hAnsi="Times New Roman"/>
          <w:color w:val="000000" w:themeColor="text1"/>
          <w:sz w:val="24"/>
          <w:szCs w:val="24"/>
        </w:rPr>
        <w:t>3.start</w:t>
      </w:r>
      <w:proofErr w:type="gramEnd"/>
      <w:r w:rsidRPr="00155AC6">
        <w:rPr>
          <w:rFonts w:ascii="Times New Roman" w:hAnsi="Times New Roman"/>
          <w:color w:val="000000" w:themeColor="text1"/>
          <w:sz w:val="24"/>
          <w:szCs w:val="24"/>
        </w:rPr>
        <w:t>();</w:t>
      </w:r>
    </w:p>
    <w:p w14:paraId="1E97952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Thread.sleep</w:t>
      </w:r>
      <w:proofErr w:type="spellEnd"/>
      <w:r w:rsidRPr="00155AC6">
        <w:rPr>
          <w:rFonts w:ascii="Times New Roman" w:hAnsi="Times New Roman"/>
          <w:color w:val="000000" w:themeColor="text1"/>
          <w:sz w:val="24"/>
          <w:szCs w:val="24"/>
        </w:rPr>
        <w:t>(1000);</w:t>
      </w:r>
    </w:p>
    <w:p w14:paraId="38414B0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BE7902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w:t>
      </w:r>
    </w:p>
    <w:p w14:paraId="3D90F3E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7CE94A9D"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catch(</w:t>
      </w:r>
      <w:proofErr w:type="gramEnd"/>
      <w:r w:rsidRPr="00155AC6">
        <w:rPr>
          <w:rFonts w:ascii="Times New Roman" w:hAnsi="Times New Roman"/>
          <w:color w:val="000000" w:themeColor="text1"/>
          <w:sz w:val="24"/>
          <w:szCs w:val="24"/>
        </w:rPr>
        <w:t>Exception e)</w:t>
      </w:r>
    </w:p>
    <w:p w14:paraId="1CE0729B"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9996AAA"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e.getMessage</w:t>
      </w:r>
      <w:proofErr w:type="spellEnd"/>
      <w:proofErr w:type="gramEnd"/>
      <w:r w:rsidRPr="00155AC6">
        <w:rPr>
          <w:rFonts w:ascii="Times New Roman" w:hAnsi="Times New Roman"/>
          <w:color w:val="000000" w:themeColor="text1"/>
          <w:sz w:val="24"/>
          <w:szCs w:val="24"/>
        </w:rPr>
        <w:t>());</w:t>
      </w:r>
    </w:p>
    <w:p w14:paraId="3D9DEB1A"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w:t>
      </w:r>
    </w:p>
    <w:p w14:paraId="6E511B2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88AEDA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4CAD9C8"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511B283" w14:textId="77777777" w:rsidR="00EC6324" w:rsidRPr="00155AC6" w:rsidRDefault="00EC6324" w:rsidP="00EC6324">
      <w:pPr>
        <w:spacing w:after="0" w:line="240" w:lineRule="auto"/>
        <w:rPr>
          <w:rFonts w:ascii="Times New Roman" w:hAnsi="Times New Roman"/>
          <w:color w:val="000000" w:themeColor="text1"/>
          <w:sz w:val="24"/>
          <w:szCs w:val="24"/>
        </w:rPr>
      </w:pPr>
    </w:p>
    <w:p w14:paraId="02FA11CD"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second implements Runnable</w:t>
      </w:r>
    </w:p>
    <w:p w14:paraId="4E89A08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0DFC6E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int x;</w:t>
      </w:r>
    </w:p>
    <w:p w14:paraId="73DDE8A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w:t>
      </w:r>
      <w:proofErr w:type="gramStart"/>
      <w:r w:rsidRPr="00155AC6">
        <w:rPr>
          <w:rFonts w:ascii="Times New Roman" w:hAnsi="Times New Roman"/>
          <w:color w:val="000000" w:themeColor="text1"/>
          <w:sz w:val="24"/>
          <w:szCs w:val="24"/>
        </w:rPr>
        <w:t>second(</w:t>
      </w:r>
      <w:proofErr w:type="gramEnd"/>
      <w:r w:rsidRPr="00155AC6">
        <w:rPr>
          <w:rFonts w:ascii="Times New Roman" w:hAnsi="Times New Roman"/>
          <w:color w:val="000000" w:themeColor="text1"/>
          <w:sz w:val="24"/>
          <w:szCs w:val="24"/>
        </w:rPr>
        <w:t>int x)</w:t>
      </w:r>
    </w:p>
    <w:p w14:paraId="23322D2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56F9E6C9"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this.x</w:t>
      </w:r>
      <w:proofErr w:type="spellEnd"/>
      <w:r w:rsidRPr="00155AC6">
        <w:rPr>
          <w:rFonts w:ascii="Times New Roman" w:hAnsi="Times New Roman"/>
          <w:color w:val="000000" w:themeColor="text1"/>
          <w:sz w:val="24"/>
          <w:szCs w:val="24"/>
        </w:rPr>
        <w:t>=x;</w:t>
      </w:r>
    </w:p>
    <w:p w14:paraId="4C1795C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3FD97DDC"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15BE2BDA"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3BA5164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void </w:t>
      </w:r>
      <w:proofErr w:type="gramStart"/>
      <w:r w:rsidRPr="00155AC6">
        <w:rPr>
          <w:rFonts w:ascii="Times New Roman" w:hAnsi="Times New Roman"/>
          <w:color w:val="000000" w:themeColor="text1"/>
          <w:sz w:val="24"/>
          <w:szCs w:val="24"/>
        </w:rPr>
        <w:t>run(</w:t>
      </w:r>
      <w:proofErr w:type="gramEnd"/>
      <w:r w:rsidRPr="00155AC6">
        <w:rPr>
          <w:rFonts w:ascii="Times New Roman" w:hAnsi="Times New Roman"/>
          <w:color w:val="000000" w:themeColor="text1"/>
          <w:sz w:val="24"/>
          <w:szCs w:val="24"/>
        </w:rPr>
        <w:t>)</w:t>
      </w:r>
    </w:p>
    <w:p w14:paraId="475356BD"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6333610E"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xml:space="preserve">("Second thread: Square of 2 num </w:t>
      </w:r>
      <w:proofErr w:type="spellStart"/>
      <w:r w:rsidRPr="00155AC6">
        <w:rPr>
          <w:rFonts w:ascii="Times New Roman" w:hAnsi="Times New Roman"/>
          <w:color w:val="000000" w:themeColor="text1"/>
          <w:sz w:val="24"/>
          <w:szCs w:val="24"/>
        </w:rPr>
        <w:t>is"+x</w:t>
      </w:r>
      <w:proofErr w:type="spellEnd"/>
      <w:r w:rsidRPr="00155AC6">
        <w:rPr>
          <w:rFonts w:ascii="Times New Roman" w:hAnsi="Times New Roman"/>
          <w:color w:val="000000" w:themeColor="text1"/>
          <w:sz w:val="24"/>
          <w:szCs w:val="24"/>
        </w:rPr>
        <w:t>*x);</w:t>
      </w:r>
    </w:p>
    <w:p w14:paraId="451F5278"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5DAB8D2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952D68E" w14:textId="77777777" w:rsidR="00EC6324" w:rsidRPr="00155AC6" w:rsidRDefault="00EC6324" w:rsidP="00EC6324">
      <w:pPr>
        <w:spacing w:after="0" w:line="240" w:lineRule="auto"/>
        <w:rPr>
          <w:rFonts w:ascii="Times New Roman" w:hAnsi="Times New Roman"/>
          <w:color w:val="000000" w:themeColor="text1"/>
          <w:sz w:val="24"/>
          <w:szCs w:val="24"/>
        </w:rPr>
      </w:pPr>
    </w:p>
    <w:p w14:paraId="19FDC0B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third implements Runnable</w:t>
      </w:r>
    </w:p>
    <w:p w14:paraId="36D69F4B"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2A9DB48"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public int x;</w:t>
      </w:r>
    </w:p>
    <w:p w14:paraId="294E4D99"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w:t>
      </w:r>
      <w:proofErr w:type="gramStart"/>
      <w:r w:rsidRPr="00155AC6">
        <w:rPr>
          <w:rFonts w:ascii="Times New Roman" w:hAnsi="Times New Roman"/>
          <w:color w:val="000000" w:themeColor="text1"/>
          <w:sz w:val="24"/>
          <w:szCs w:val="24"/>
        </w:rPr>
        <w:t>third(</w:t>
      </w:r>
      <w:proofErr w:type="gramEnd"/>
      <w:r w:rsidRPr="00155AC6">
        <w:rPr>
          <w:rFonts w:ascii="Times New Roman" w:hAnsi="Times New Roman"/>
          <w:color w:val="000000" w:themeColor="text1"/>
          <w:sz w:val="24"/>
          <w:szCs w:val="24"/>
        </w:rPr>
        <w:t>int x)</w:t>
      </w:r>
    </w:p>
    <w:p w14:paraId="3C03A46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72C6B14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this.x</w:t>
      </w:r>
      <w:proofErr w:type="spellEnd"/>
      <w:r w:rsidRPr="00155AC6">
        <w:rPr>
          <w:rFonts w:ascii="Times New Roman" w:hAnsi="Times New Roman"/>
          <w:color w:val="000000" w:themeColor="text1"/>
          <w:sz w:val="24"/>
          <w:szCs w:val="24"/>
        </w:rPr>
        <w:t>=x;</w:t>
      </w:r>
      <w:r w:rsidRPr="00155AC6">
        <w:rPr>
          <w:rFonts w:ascii="Times New Roman" w:hAnsi="Times New Roman"/>
          <w:color w:val="000000" w:themeColor="text1"/>
          <w:sz w:val="24"/>
          <w:szCs w:val="24"/>
        </w:rPr>
        <w:tab/>
      </w:r>
    </w:p>
    <w:p w14:paraId="4B8BAA9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81B31F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void </w:t>
      </w:r>
      <w:proofErr w:type="gramStart"/>
      <w:r w:rsidRPr="00155AC6">
        <w:rPr>
          <w:rFonts w:ascii="Times New Roman" w:hAnsi="Times New Roman"/>
          <w:color w:val="000000" w:themeColor="text1"/>
          <w:sz w:val="24"/>
          <w:szCs w:val="24"/>
        </w:rPr>
        <w:t>run(</w:t>
      </w:r>
      <w:proofErr w:type="gramEnd"/>
      <w:r w:rsidRPr="00155AC6">
        <w:rPr>
          <w:rFonts w:ascii="Times New Roman" w:hAnsi="Times New Roman"/>
          <w:color w:val="000000" w:themeColor="text1"/>
          <w:sz w:val="24"/>
          <w:szCs w:val="24"/>
        </w:rPr>
        <w:t>)</w:t>
      </w:r>
    </w:p>
    <w:p w14:paraId="565816BC"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0C6D13E0"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xml:space="preserve">("Third thread: Cube of num </w:t>
      </w:r>
      <w:proofErr w:type="spellStart"/>
      <w:r w:rsidRPr="00155AC6">
        <w:rPr>
          <w:rFonts w:ascii="Times New Roman" w:hAnsi="Times New Roman"/>
          <w:color w:val="000000" w:themeColor="text1"/>
          <w:sz w:val="24"/>
          <w:szCs w:val="24"/>
        </w:rPr>
        <w:t>is"+x</w:t>
      </w:r>
      <w:proofErr w:type="spellEnd"/>
      <w:r w:rsidRPr="00155AC6">
        <w:rPr>
          <w:rFonts w:ascii="Times New Roman" w:hAnsi="Times New Roman"/>
          <w:color w:val="000000" w:themeColor="text1"/>
          <w:sz w:val="24"/>
          <w:szCs w:val="24"/>
        </w:rPr>
        <w:t>*x*x);</w:t>
      </w:r>
    </w:p>
    <w:p w14:paraId="4FA0293A"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E5A806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0FC72DE"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public class Multithreading {</w:t>
      </w:r>
    </w:p>
    <w:p w14:paraId="6FCF6FC2"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static void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03FF5FC4"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77098BA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first a=new </w:t>
      </w:r>
      <w:proofErr w:type="gramStart"/>
      <w:r w:rsidRPr="00155AC6">
        <w:rPr>
          <w:rFonts w:ascii="Times New Roman" w:hAnsi="Times New Roman"/>
          <w:color w:val="000000" w:themeColor="text1"/>
          <w:sz w:val="24"/>
          <w:szCs w:val="24"/>
        </w:rPr>
        <w:t>first(</w:t>
      </w:r>
      <w:proofErr w:type="gramEnd"/>
      <w:r w:rsidRPr="00155AC6">
        <w:rPr>
          <w:rFonts w:ascii="Times New Roman" w:hAnsi="Times New Roman"/>
          <w:color w:val="000000" w:themeColor="text1"/>
          <w:sz w:val="24"/>
          <w:szCs w:val="24"/>
        </w:rPr>
        <w:t>);</w:t>
      </w:r>
    </w:p>
    <w:p w14:paraId="443ED736"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a.start</w:t>
      </w:r>
      <w:proofErr w:type="spellEnd"/>
      <w:proofErr w:type="gramEnd"/>
      <w:r w:rsidRPr="00155AC6">
        <w:rPr>
          <w:rFonts w:ascii="Times New Roman" w:hAnsi="Times New Roman"/>
          <w:color w:val="000000" w:themeColor="text1"/>
          <w:sz w:val="24"/>
          <w:szCs w:val="24"/>
        </w:rPr>
        <w:t>();</w:t>
      </w:r>
    </w:p>
    <w:p w14:paraId="39D31B25"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72C51CD3" w14:textId="77777777" w:rsidR="00EC6324" w:rsidRPr="00155AC6" w:rsidRDefault="00EC6324" w:rsidP="00EC6324">
      <w:pPr>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EEFC84F" w14:textId="77777777" w:rsidR="00EC6324" w:rsidRPr="00155AC6" w:rsidRDefault="00EC6324" w:rsidP="00EC6324">
      <w:pPr>
        <w:spacing w:after="0" w:line="240" w:lineRule="auto"/>
        <w:rPr>
          <w:rFonts w:ascii="Times New Roman" w:hAnsi="Times New Roman"/>
          <w:color w:val="000000" w:themeColor="text1"/>
          <w:sz w:val="24"/>
          <w:szCs w:val="24"/>
        </w:rPr>
      </w:pPr>
    </w:p>
    <w:p w14:paraId="1FE449B4" w14:textId="77777777" w:rsidR="00EC6324" w:rsidRPr="00155AC6" w:rsidRDefault="00EC6324" w:rsidP="00EC6324">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14:paraId="13EC516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first thread generated num is =3</w:t>
      </w:r>
    </w:p>
    <w:p w14:paraId="6BFC0CD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9</w:t>
      </w:r>
    </w:p>
    <w:p w14:paraId="3F86BE2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27</w:t>
      </w:r>
    </w:p>
    <w:p w14:paraId="2F398A7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=5</w:t>
      </w:r>
    </w:p>
    <w:p w14:paraId="4D81450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25</w:t>
      </w:r>
    </w:p>
    <w:p w14:paraId="734202E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is125</w:t>
      </w:r>
    </w:p>
    <w:p w14:paraId="4676E85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=6</w:t>
      </w:r>
    </w:p>
    <w:p w14:paraId="5ABCD5F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36</w:t>
      </w:r>
    </w:p>
    <w:p w14:paraId="1969DFB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is216</w:t>
      </w:r>
    </w:p>
    <w:p w14:paraId="0DB9428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=4</w:t>
      </w:r>
    </w:p>
    <w:p w14:paraId="173A325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16</w:t>
      </w:r>
    </w:p>
    <w:p w14:paraId="2EA9689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is64</w:t>
      </w:r>
    </w:p>
    <w:p w14:paraId="341EBC9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=8</w:t>
      </w:r>
    </w:p>
    <w:p w14:paraId="1A3645E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64</w:t>
      </w:r>
    </w:p>
    <w:p w14:paraId="2F2550B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is512</w:t>
      </w:r>
    </w:p>
    <w:p w14:paraId="459752F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=2</w:t>
      </w:r>
    </w:p>
    <w:p w14:paraId="5957255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4</w:t>
      </w:r>
    </w:p>
    <w:p w14:paraId="7F41A49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8</w:t>
      </w:r>
    </w:p>
    <w:p w14:paraId="145366E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=1</w:t>
      </w:r>
    </w:p>
    <w:p w14:paraId="5EA095E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1</w:t>
      </w:r>
    </w:p>
    <w:p w14:paraId="51A35F7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1</w:t>
      </w:r>
    </w:p>
    <w:p w14:paraId="03911F1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=3</w:t>
      </w:r>
    </w:p>
    <w:p w14:paraId="716248D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9</w:t>
      </w:r>
    </w:p>
    <w:p w14:paraId="62911C4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27</w:t>
      </w:r>
    </w:p>
    <w:p w14:paraId="73F67DD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=6</w:t>
      </w:r>
    </w:p>
    <w:p w14:paraId="5247C90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36</w:t>
      </w:r>
    </w:p>
    <w:p w14:paraId="26F8C71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216</w:t>
      </w:r>
    </w:p>
    <w:p w14:paraId="30F9E51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=9</w:t>
      </w:r>
    </w:p>
    <w:p w14:paraId="7DD67E3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81</w:t>
      </w:r>
    </w:p>
    <w:p w14:paraId="28B5F70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729</w:t>
      </w:r>
    </w:p>
    <w:p w14:paraId="67D28D9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first thread generated num is =6</w:t>
      </w:r>
    </w:p>
    <w:p w14:paraId="138F206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Second thread: Square of 2 num is 36</w:t>
      </w:r>
    </w:p>
    <w:p w14:paraId="74DB69A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Third thread: Cube of num is 216</w:t>
      </w:r>
    </w:p>
    <w:p w14:paraId="20723CF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99A644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306556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7508420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8DA54B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4AF1F86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FD4740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473B86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767670C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8D0896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33541C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D28B8E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E4A07F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920D30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B4D22F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942382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C70869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23E7E33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2055E3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72FC79F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AE0AB1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7811470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49DEF36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092C3C5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0113967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6781452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6546B9C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655270C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26BD0F1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DF95AF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2223C5F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16E87D2" w14:textId="77777777" w:rsidR="00EC6324" w:rsidRPr="00155AC6" w:rsidRDefault="00EC6324" w:rsidP="00EC6324">
      <w:pPr>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4 Sort a given set of n integer elements using Merge Sort method and compute its time complexity. Run the program for varied values of n &gt; 5000, and record the time taken to sort. Plot a graph of the time taken versus n on graph sheet. The elements can be read from a file or can be generated using the random number generator. Demonstrate using Java how the divide-and-conquer method works along with its time complexity analysis: worst case, average case and best case. </w:t>
      </w:r>
    </w:p>
    <w:p w14:paraId="185D5D2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.Random</w:t>
      </w:r>
      <w:proofErr w:type="spellEnd"/>
      <w:r w:rsidRPr="00155AC6">
        <w:rPr>
          <w:rFonts w:ascii="Times New Roman" w:hAnsi="Times New Roman"/>
          <w:color w:val="000000" w:themeColor="text1"/>
          <w:sz w:val="24"/>
          <w:szCs w:val="24"/>
        </w:rPr>
        <w:t>;</w:t>
      </w:r>
    </w:p>
    <w:p w14:paraId="50CA8CA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058308C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public class </w:t>
      </w:r>
      <w:proofErr w:type="spellStart"/>
      <w:r w:rsidRPr="00155AC6">
        <w:rPr>
          <w:rFonts w:ascii="Times New Roman" w:hAnsi="Times New Roman"/>
          <w:color w:val="000000" w:themeColor="text1"/>
          <w:sz w:val="24"/>
          <w:szCs w:val="24"/>
        </w:rPr>
        <w:t>merge_sort</w:t>
      </w:r>
      <w:proofErr w:type="spellEnd"/>
      <w:r w:rsidRPr="00155AC6">
        <w:rPr>
          <w:rFonts w:ascii="Times New Roman" w:hAnsi="Times New Roman"/>
          <w:color w:val="000000" w:themeColor="text1"/>
          <w:sz w:val="24"/>
          <w:szCs w:val="24"/>
        </w:rPr>
        <w:t xml:space="preserve"> </w:t>
      </w:r>
    </w:p>
    <w:p w14:paraId="0EF4D53F"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1A59DA3" w14:textId="77777777"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bCs/>
          <w:color w:val="000000" w:themeColor="text1"/>
          <w:sz w:val="24"/>
          <w:szCs w:val="24"/>
        </w:rPr>
        <w:t>static int max=30000;</w:t>
      </w:r>
    </w:p>
    <w:p w14:paraId="299D688F" w14:textId="77777777"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public static void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 xml:space="preserve">) </w:t>
      </w:r>
    </w:p>
    <w:p w14:paraId="16C0F079" w14:textId="77777777"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2D6001E" w14:textId="77777777"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int </w:t>
      </w:r>
      <w:proofErr w:type="gramStart"/>
      <w:r w:rsidRPr="00155AC6">
        <w:rPr>
          <w:rFonts w:ascii="Times New Roman" w:hAnsi="Times New Roman"/>
          <w:color w:val="000000" w:themeColor="text1"/>
          <w:sz w:val="24"/>
          <w:szCs w:val="24"/>
        </w:rPr>
        <w:t>a[</w:t>
      </w:r>
      <w:proofErr w:type="gramEnd"/>
      <w:r w:rsidRPr="00155AC6">
        <w:rPr>
          <w:rFonts w:ascii="Times New Roman" w:hAnsi="Times New Roman"/>
          <w:color w:val="000000" w:themeColor="text1"/>
          <w:sz w:val="24"/>
          <w:szCs w:val="24"/>
        </w:rPr>
        <w:t>]=new int[max];</w:t>
      </w:r>
    </w:p>
    <w:p w14:paraId="66CF2E2D" w14:textId="77777777"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long </w:t>
      </w:r>
      <w:proofErr w:type="spellStart"/>
      <w:proofErr w:type="gramStart"/>
      <w:r w:rsidRPr="00155AC6">
        <w:rPr>
          <w:rFonts w:ascii="Times New Roman" w:hAnsi="Times New Roman"/>
          <w:color w:val="000000" w:themeColor="text1"/>
          <w:sz w:val="24"/>
          <w:szCs w:val="24"/>
        </w:rPr>
        <w:t>start,end</w:t>
      </w:r>
      <w:proofErr w:type="spellEnd"/>
      <w:proofErr w:type="gramEnd"/>
      <w:r w:rsidRPr="00155AC6">
        <w:rPr>
          <w:rFonts w:ascii="Times New Roman" w:hAnsi="Times New Roman"/>
          <w:color w:val="000000" w:themeColor="text1"/>
          <w:sz w:val="24"/>
          <w:szCs w:val="24"/>
        </w:rPr>
        <w:t>;</w:t>
      </w:r>
    </w:p>
    <w:p w14:paraId="352B65CB" w14:textId="77777777" w:rsidR="00EC6324" w:rsidRPr="00155AC6" w:rsidRDefault="00EC6324" w:rsidP="00EC6324">
      <w:pPr>
        <w:spacing w:after="0"/>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Scanner </w:t>
      </w:r>
      <w:proofErr w:type="spellStart"/>
      <w:r w:rsidRPr="00155AC6">
        <w:rPr>
          <w:rFonts w:ascii="Times New Roman" w:hAnsi="Times New Roman"/>
          <w:color w:val="000000" w:themeColor="text1"/>
          <w:sz w:val="24"/>
          <w:szCs w:val="24"/>
        </w:rPr>
        <w:t>sobj</w:t>
      </w:r>
      <w:proofErr w:type="spellEnd"/>
      <w:r w:rsidRPr="00155AC6">
        <w:rPr>
          <w:rFonts w:ascii="Times New Roman" w:hAnsi="Times New Roman"/>
          <w:color w:val="000000" w:themeColor="text1"/>
          <w:sz w:val="24"/>
          <w:szCs w:val="24"/>
        </w:rPr>
        <w:t>=new Scanner (System.in);</w:t>
      </w:r>
    </w:p>
    <w:p w14:paraId="5CECE760" w14:textId="77777777" w:rsidR="00EC6324" w:rsidRPr="00155AC6" w:rsidRDefault="00EC6324" w:rsidP="00EC6324">
      <w:pPr>
        <w:spacing w:after="0"/>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("********MERGE SORT ALGORITHM********");</w:t>
      </w:r>
    </w:p>
    <w:p w14:paraId="0775246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xml:space="preserve">("Enter the no. of elements to be </w:t>
      </w:r>
      <w:proofErr w:type="gramStart"/>
      <w:r w:rsidRPr="00155AC6">
        <w:rPr>
          <w:rFonts w:ascii="Times New Roman" w:hAnsi="Times New Roman"/>
          <w:color w:val="000000" w:themeColor="text1"/>
          <w:sz w:val="24"/>
          <w:szCs w:val="24"/>
        </w:rPr>
        <w:t>sorted :</w:t>
      </w:r>
      <w:proofErr w:type="gramEnd"/>
      <w:r w:rsidRPr="00155AC6">
        <w:rPr>
          <w:rFonts w:ascii="Times New Roman" w:hAnsi="Times New Roman"/>
          <w:color w:val="000000" w:themeColor="text1"/>
          <w:sz w:val="24"/>
          <w:szCs w:val="24"/>
        </w:rPr>
        <w:t>");</w:t>
      </w:r>
    </w:p>
    <w:p w14:paraId="3402EED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n=</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6F91A35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Random rand=new </w:t>
      </w:r>
      <w:proofErr w:type="gramStart"/>
      <w:r w:rsidRPr="00155AC6">
        <w:rPr>
          <w:rFonts w:ascii="Times New Roman" w:hAnsi="Times New Roman"/>
          <w:color w:val="000000" w:themeColor="text1"/>
          <w:sz w:val="24"/>
          <w:szCs w:val="24"/>
        </w:rPr>
        <w:t>Random(</w:t>
      </w:r>
      <w:proofErr w:type="gramEnd"/>
      <w:r w:rsidRPr="00155AC6">
        <w:rPr>
          <w:rFonts w:ascii="Times New Roman" w:hAnsi="Times New Roman"/>
          <w:color w:val="000000" w:themeColor="text1"/>
          <w:sz w:val="24"/>
          <w:szCs w:val="24"/>
        </w:rPr>
        <w:t>);</w:t>
      </w:r>
    </w:p>
    <w:p w14:paraId="4135314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30AF57D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51CA9D8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rand.nextInt</w:t>
      </w:r>
      <w:proofErr w:type="spellEnd"/>
      <w:proofErr w:type="gramEnd"/>
      <w:r w:rsidRPr="00155AC6">
        <w:rPr>
          <w:rFonts w:ascii="Times New Roman" w:hAnsi="Times New Roman"/>
          <w:color w:val="000000" w:themeColor="text1"/>
          <w:sz w:val="24"/>
          <w:szCs w:val="24"/>
        </w:rPr>
        <w:t>(100);</w:t>
      </w:r>
    </w:p>
    <w:p w14:paraId="650A9252"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19C2FCD"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xml:space="preserve">("Array elements to be sorted </w:t>
      </w:r>
      <w:proofErr w:type="gramStart"/>
      <w:r w:rsidRPr="00155AC6">
        <w:rPr>
          <w:rFonts w:ascii="Times New Roman" w:hAnsi="Times New Roman"/>
          <w:color w:val="000000" w:themeColor="text1"/>
          <w:sz w:val="24"/>
          <w:szCs w:val="24"/>
        </w:rPr>
        <w:t>are :</w:t>
      </w:r>
      <w:proofErr w:type="gramEnd"/>
      <w:r w:rsidRPr="00155AC6">
        <w:rPr>
          <w:rFonts w:ascii="Times New Roman" w:hAnsi="Times New Roman"/>
          <w:color w:val="000000" w:themeColor="text1"/>
          <w:sz w:val="24"/>
          <w:szCs w:val="24"/>
        </w:rPr>
        <w:t>");</w:t>
      </w:r>
    </w:p>
    <w:p w14:paraId="3FE2A76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753D3C1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937FDA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w:t>
      </w:r>
    </w:p>
    <w:p w14:paraId="0409BBE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47AE33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start=</w:t>
      </w:r>
      <w:proofErr w:type="spellStart"/>
      <w:r w:rsidRPr="00155AC6">
        <w:rPr>
          <w:rFonts w:ascii="Times New Roman" w:hAnsi="Times New Roman"/>
          <w:color w:val="000000" w:themeColor="text1"/>
          <w:sz w:val="24"/>
          <w:szCs w:val="24"/>
        </w:rPr>
        <w:t>System.nanoTime</w:t>
      </w:r>
      <w:proofErr w:type="spellEnd"/>
      <w:r w:rsidRPr="00155AC6">
        <w:rPr>
          <w:rFonts w:ascii="Times New Roman" w:hAnsi="Times New Roman"/>
          <w:color w:val="000000" w:themeColor="text1"/>
          <w:sz w:val="24"/>
          <w:szCs w:val="24"/>
        </w:rPr>
        <w:t>();</w:t>
      </w:r>
    </w:p>
    <w:p w14:paraId="796B7B5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mergesort</w:t>
      </w:r>
      <w:proofErr w:type="spellEnd"/>
      <w:r w:rsidRPr="00155AC6">
        <w:rPr>
          <w:rFonts w:ascii="Times New Roman" w:hAnsi="Times New Roman"/>
          <w:color w:val="000000" w:themeColor="text1"/>
          <w:sz w:val="24"/>
          <w:szCs w:val="24"/>
        </w:rPr>
        <w:t>(a,</w:t>
      </w:r>
      <w:proofErr w:type="gramStart"/>
      <w:r w:rsidRPr="00155AC6">
        <w:rPr>
          <w:rFonts w:ascii="Times New Roman" w:hAnsi="Times New Roman"/>
          <w:color w:val="000000" w:themeColor="text1"/>
          <w:sz w:val="24"/>
          <w:szCs w:val="24"/>
        </w:rPr>
        <w:t>0,n</w:t>
      </w:r>
      <w:proofErr w:type="gramEnd"/>
      <w:r w:rsidRPr="00155AC6">
        <w:rPr>
          <w:rFonts w:ascii="Times New Roman" w:hAnsi="Times New Roman"/>
          <w:color w:val="000000" w:themeColor="text1"/>
          <w:sz w:val="24"/>
          <w:szCs w:val="24"/>
        </w:rPr>
        <w:t>-1);</w:t>
      </w:r>
    </w:p>
    <w:p w14:paraId="2B67819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end=</w:t>
      </w:r>
      <w:proofErr w:type="spellStart"/>
      <w:r w:rsidRPr="00155AC6">
        <w:rPr>
          <w:rFonts w:ascii="Times New Roman" w:hAnsi="Times New Roman"/>
          <w:color w:val="000000" w:themeColor="text1"/>
          <w:sz w:val="24"/>
          <w:szCs w:val="24"/>
        </w:rPr>
        <w:t>System.nanoTime</w:t>
      </w:r>
      <w:proofErr w:type="spellEnd"/>
      <w:r w:rsidRPr="00155AC6">
        <w:rPr>
          <w:rFonts w:ascii="Times New Roman" w:hAnsi="Times New Roman"/>
          <w:color w:val="000000" w:themeColor="text1"/>
          <w:sz w:val="24"/>
          <w:szCs w:val="24"/>
        </w:rPr>
        <w:t>();</w:t>
      </w:r>
    </w:p>
    <w:p w14:paraId="3CE32E5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nThe</w:t>
      </w:r>
      <w:proofErr w:type="spellEnd"/>
      <w:r w:rsidRPr="00155AC6">
        <w:rPr>
          <w:rFonts w:ascii="Times New Roman" w:hAnsi="Times New Roman"/>
          <w:color w:val="000000" w:themeColor="text1"/>
          <w:sz w:val="24"/>
          <w:szCs w:val="24"/>
        </w:rPr>
        <w:t xml:space="preserve"> sorted elements </w:t>
      </w:r>
      <w:proofErr w:type="gramStart"/>
      <w:r w:rsidRPr="00155AC6">
        <w:rPr>
          <w:rFonts w:ascii="Times New Roman" w:hAnsi="Times New Roman"/>
          <w:color w:val="000000" w:themeColor="text1"/>
          <w:sz w:val="24"/>
          <w:szCs w:val="24"/>
        </w:rPr>
        <w:t>are :</w:t>
      </w:r>
      <w:proofErr w:type="gramEnd"/>
      <w:r w:rsidRPr="00155AC6">
        <w:rPr>
          <w:rFonts w:ascii="Times New Roman" w:hAnsi="Times New Roman"/>
          <w:color w:val="000000" w:themeColor="text1"/>
          <w:sz w:val="24"/>
          <w:szCs w:val="24"/>
        </w:rPr>
        <w:t>");</w:t>
      </w:r>
    </w:p>
    <w:p w14:paraId="727560B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1C0C7DFD"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64A123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w:t>
      </w:r>
    </w:p>
    <w:p w14:paraId="02AA0135"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EFD025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nThe</w:t>
      </w:r>
      <w:proofErr w:type="spellEnd"/>
      <w:r w:rsidRPr="00155AC6">
        <w:rPr>
          <w:rFonts w:ascii="Times New Roman" w:hAnsi="Times New Roman"/>
          <w:color w:val="000000" w:themeColor="text1"/>
          <w:sz w:val="24"/>
          <w:szCs w:val="24"/>
        </w:rPr>
        <w:t xml:space="preserve"> time taken to sort is "+(end-</w:t>
      </w:r>
      <w:proofErr w:type="gramStart"/>
      <w:r w:rsidRPr="00155AC6">
        <w:rPr>
          <w:rFonts w:ascii="Times New Roman" w:hAnsi="Times New Roman"/>
          <w:color w:val="000000" w:themeColor="text1"/>
          <w:sz w:val="24"/>
          <w:szCs w:val="24"/>
        </w:rPr>
        <w:t>start)+</w:t>
      </w:r>
      <w:proofErr w:type="gramEnd"/>
      <w:r w:rsidRPr="00155AC6">
        <w:rPr>
          <w:rFonts w:ascii="Times New Roman" w:hAnsi="Times New Roman"/>
          <w:color w:val="000000" w:themeColor="text1"/>
          <w:sz w:val="24"/>
          <w:szCs w:val="24"/>
        </w:rPr>
        <w:t>"ns");</w:t>
      </w:r>
    </w:p>
    <w:p w14:paraId="5B4F3392"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w:t>
      </w:r>
    </w:p>
    <w:p w14:paraId="087A5DD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}//end of main</w:t>
      </w:r>
    </w:p>
    <w:p w14:paraId="596E562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78ECACC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static void </w:t>
      </w:r>
      <w:proofErr w:type="spellStart"/>
      <w:proofErr w:type="gramStart"/>
      <w:r w:rsidRPr="00155AC6">
        <w:rPr>
          <w:rFonts w:ascii="Times New Roman" w:hAnsi="Times New Roman"/>
          <w:color w:val="000000" w:themeColor="text1"/>
          <w:sz w:val="24"/>
          <w:szCs w:val="24"/>
        </w:rPr>
        <w:t>mergesort</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int a[],int </w:t>
      </w:r>
      <w:proofErr w:type="spellStart"/>
      <w:r w:rsidRPr="00155AC6">
        <w:rPr>
          <w:rFonts w:ascii="Times New Roman" w:hAnsi="Times New Roman"/>
          <w:color w:val="000000" w:themeColor="text1"/>
          <w:sz w:val="24"/>
          <w:szCs w:val="24"/>
        </w:rPr>
        <w:t>low,int</w:t>
      </w:r>
      <w:proofErr w:type="spellEnd"/>
      <w:r w:rsidRPr="00155AC6">
        <w:rPr>
          <w:rFonts w:ascii="Times New Roman" w:hAnsi="Times New Roman"/>
          <w:color w:val="000000" w:themeColor="text1"/>
          <w:sz w:val="24"/>
          <w:szCs w:val="24"/>
        </w:rPr>
        <w:t xml:space="preserve"> high)</w:t>
      </w:r>
    </w:p>
    <w:p w14:paraId="2AAC28A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99F6B1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int mid;</w:t>
      </w:r>
    </w:p>
    <w:p w14:paraId="63DC8A4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if(low&lt;high)</w:t>
      </w:r>
    </w:p>
    <w:p w14:paraId="1EB1AAB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20EF486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mid=(</w:t>
      </w:r>
      <w:proofErr w:type="spellStart"/>
      <w:r w:rsidRPr="00155AC6">
        <w:rPr>
          <w:rFonts w:ascii="Times New Roman" w:hAnsi="Times New Roman"/>
          <w:color w:val="000000" w:themeColor="text1"/>
          <w:sz w:val="24"/>
          <w:szCs w:val="24"/>
        </w:rPr>
        <w:t>low+high</w:t>
      </w:r>
      <w:proofErr w:type="spellEnd"/>
      <w:r w:rsidRPr="00155AC6">
        <w:rPr>
          <w:rFonts w:ascii="Times New Roman" w:hAnsi="Times New Roman"/>
          <w:color w:val="000000" w:themeColor="text1"/>
          <w:sz w:val="24"/>
          <w:szCs w:val="24"/>
        </w:rPr>
        <w:t>)/2;</w:t>
      </w:r>
    </w:p>
    <w:p w14:paraId="16B8B4E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mergesort</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a,low</w:t>
      </w:r>
      <w:proofErr w:type="gramEnd"/>
      <w:r w:rsidRPr="00155AC6">
        <w:rPr>
          <w:rFonts w:ascii="Times New Roman" w:hAnsi="Times New Roman"/>
          <w:color w:val="000000" w:themeColor="text1"/>
          <w:sz w:val="24"/>
          <w:szCs w:val="24"/>
        </w:rPr>
        <w:t>,mid</w:t>
      </w:r>
      <w:proofErr w:type="spellEnd"/>
      <w:r w:rsidRPr="00155AC6">
        <w:rPr>
          <w:rFonts w:ascii="Times New Roman" w:hAnsi="Times New Roman"/>
          <w:color w:val="000000" w:themeColor="text1"/>
          <w:sz w:val="24"/>
          <w:szCs w:val="24"/>
        </w:rPr>
        <w:t>);//recursively sort left part</w:t>
      </w:r>
    </w:p>
    <w:p w14:paraId="470047C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mergesort</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a,mid</w:t>
      </w:r>
      <w:proofErr w:type="gramEnd"/>
      <w:r w:rsidRPr="00155AC6">
        <w:rPr>
          <w:rFonts w:ascii="Times New Roman" w:hAnsi="Times New Roman"/>
          <w:color w:val="000000" w:themeColor="text1"/>
          <w:sz w:val="24"/>
          <w:szCs w:val="24"/>
        </w:rPr>
        <w:t>+1,high);//recursively sort right part</w:t>
      </w:r>
    </w:p>
    <w:p w14:paraId="70CE529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merge(</w:t>
      </w:r>
      <w:proofErr w:type="spellStart"/>
      <w:proofErr w:type="gramStart"/>
      <w:r w:rsidRPr="00155AC6">
        <w:rPr>
          <w:rFonts w:ascii="Times New Roman" w:hAnsi="Times New Roman"/>
          <w:color w:val="000000" w:themeColor="text1"/>
          <w:sz w:val="24"/>
          <w:szCs w:val="24"/>
        </w:rPr>
        <w:t>a,low</w:t>
      </w:r>
      <w:proofErr w:type="gramEnd"/>
      <w:r w:rsidRPr="00155AC6">
        <w:rPr>
          <w:rFonts w:ascii="Times New Roman" w:hAnsi="Times New Roman"/>
          <w:color w:val="000000" w:themeColor="text1"/>
          <w:sz w:val="24"/>
          <w:szCs w:val="24"/>
        </w:rPr>
        <w:t>,mid,high</w:t>
      </w:r>
      <w:proofErr w:type="spellEnd"/>
      <w:r w:rsidRPr="00155AC6">
        <w:rPr>
          <w:rFonts w:ascii="Times New Roman" w:hAnsi="Times New Roman"/>
          <w:color w:val="000000" w:themeColor="text1"/>
          <w:sz w:val="24"/>
          <w:szCs w:val="24"/>
        </w:rPr>
        <w:t>);</w:t>
      </w:r>
      <w:r w:rsidRPr="00155AC6">
        <w:rPr>
          <w:rFonts w:ascii="Times New Roman" w:hAnsi="Times New Roman"/>
          <w:color w:val="000000" w:themeColor="text1"/>
          <w:sz w:val="24"/>
          <w:szCs w:val="24"/>
        </w:rPr>
        <w:tab/>
        <w:t>// merge two sorted parts</w:t>
      </w:r>
    </w:p>
    <w:p w14:paraId="3642642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2C08561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6DAFC0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2A04872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static void </w:t>
      </w:r>
      <w:proofErr w:type="gramStart"/>
      <w:r w:rsidRPr="00155AC6">
        <w:rPr>
          <w:rFonts w:ascii="Times New Roman" w:hAnsi="Times New Roman"/>
          <w:color w:val="000000" w:themeColor="text1"/>
          <w:sz w:val="24"/>
          <w:szCs w:val="24"/>
        </w:rPr>
        <w:t>merge(</w:t>
      </w:r>
      <w:proofErr w:type="gramEnd"/>
      <w:r w:rsidRPr="00155AC6">
        <w:rPr>
          <w:rFonts w:ascii="Times New Roman" w:hAnsi="Times New Roman"/>
          <w:color w:val="000000" w:themeColor="text1"/>
          <w:sz w:val="24"/>
          <w:szCs w:val="24"/>
        </w:rPr>
        <w:t xml:space="preserve">int a[],int </w:t>
      </w:r>
      <w:proofErr w:type="spellStart"/>
      <w:r w:rsidRPr="00155AC6">
        <w:rPr>
          <w:rFonts w:ascii="Times New Roman" w:hAnsi="Times New Roman"/>
          <w:color w:val="000000" w:themeColor="text1"/>
          <w:sz w:val="24"/>
          <w:szCs w:val="24"/>
        </w:rPr>
        <w:t>low,int</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mid,int</w:t>
      </w:r>
      <w:proofErr w:type="spellEnd"/>
      <w:r w:rsidRPr="00155AC6">
        <w:rPr>
          <w:rFonts w:ascii="Times New Roman" w:hAnsi="Times New Roman"/>
          <w:color w:val="000000" w:themeColor="text1"/>
          <w:sz w:val="24"/>
          <w:szCs w:val="24"/>
        </w:rPr>
        <w:t xml:space="preserve"> high)</w:t>
      </w:r>
    </w:p>
    <w:p w14:paraId="0AC24D8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B25ADED"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int </w:t>
      </w:r>
      <w:proofErr w:type="spellStart"/>
      <w:proofErr w:type="gramStart"/>
      <w:r w:rsidRPr="00155AC6">
        <w:rPr>
          <w:rFonts w:ascii="Times New Roman" w:hAnsi="Times New Roman"/>
          <w:color w:val="000000" w:themeColor="text1"/>
          <w:sz w:val="24"/>
          <w:szCs w:val="24"/>
        </w:rPr>
        <w:t>i,j</w:t>
      </w:r>
      <w:proofErr w:type="gramEnd"/>
      <w:r w:rsidRPr="00155AC6">
        <w:rPr>
          <w:rFonts w:ascii="Times New Roman" w:hAnsi="Times New Roman"/>
          <w:color w:val="000000" w:themeColor="text1"/>
          <w:sz w:val="24"/>
          <w:szCs w:val="24"/>
        </w:rPr>
        <w:t>,h,k</w:t>
      </w:r>
      <w:proofErr w:type="spellEnd"/>
      <w:r w:rsidRPr="00155AC6">
        <w:rPr>
          <w:rFonts w:ascii="Times New Roman" w:hAnsi="Times New Roman"/>
          <w:color w:val="000000" w:themeColor="text1"/>
          <w:sz w:val="24"/>
          <w:szCs w:val="24"/>
        </w:rPr>
        <w:t>;</w:t>
      </w:r>
    </w:p>
    <w:p w14:paraId="4F8E548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int </w:t>
      </w:r>
      <w:proofErr w:type="gramStart"/>
      <w:r w:rsidRPr="00155AC6">
        <w:rPr>
          <w:rFonts w:ascii="Times New Roman" w:hAnsi="Times New Roman"/>
          <w:color w:val="000000" w:themeColor="text1"/>
          <w:sz w:val="24"/>
          <w:szCs w:val="24"/>
        </w:rPr>
        <w:t>b[</w:t>
      </w:r>
      <w:proofErr w:type="gramEnd"/>
      <w:r w:rsidRPr="00155AC6">
        <w:rPr>
          <w:rFonts w:ascii="Times New Roman" w:hAnsi="Times New Roman"/>
          <w:color w:val="000000" w:themeColor="text1"/>
          <w:sz w:val="24"/>
          <w:szCs w:val="24"/>
        </w:rPr>
        <w:t>]=new int[max];</w:t>
      </w:r>
    </w:p>
    <w:p w14:paraId="224DD3C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h=low;//h points to first element in first half a[</w:t>
      </w:r>
      <w:proofErr w:type="spellStart"/>
      <w:r w:rsidRPr="00155AC6">
        <w:rPr>
          <w:rFonts w:ascii="Times New Roman" w:hAnsi="Times New Roman"/>
          <w:color w:val="000000" w:themeColor="text1"/>
          <w:sz w:val="24"/>
          <w:szCs w:val="24"/>
        </w:rPr>
        <w:t>low:mid</w:t>
      </w:r>
      <w:proofErr w:type="spellEnd"/>
      <w:r w:rsidRPr="00155AC6">
        <w:rPr>
          <w:rFonts w:ascii="Times New Roman" w:hAnsi="Times New Roman"/>
          <w:color w:val="000000" w:themeColor="text1"/>
          <w:sz w:val="24"/>
          <w:szCs w:val="24"/>
        </w:rPr>
        <w:t>]</w:t>
      </w:r>
    </w:p>
    <w:p w14:paraId="1EC2422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i=low;</w:t>
      </w:r>
    </w:p>
    <w:p w14:paraId="1D6F8E62"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j=mid+1;//j points to first element in second half a[mid+</w:t>
      </w:r>
      <w:proofErr w:type="gramStart"/>
      <w:r w:rsidRPr="00155AC6">
        <w:rPr>
          <w:rFonts w:ascii="Times New Roman" w:hAnsi="Times New Roman"/>
          <w:color w:val="000000" w:themeColor="text1"/>
          <w:sz w:val="24"/>
          <w:szCs w:val="24"/>
        </w:rPr>
        <w:t>1:high</w:t>
      </w:r>
      <w:proofErr w:type="gramEnd"/>
      <w:r w:rsidRPr="00155AC6">
        <w:rPr>
          <w:rFonts w:ascii="Times New Roman" w:hAnsi="Times New Roman"/>
          <w:color w:val="000000" w:themeColor="text1"/>
          <w:sz w:val="24"/>
          <w:szCs w:val="24"/>
        </w:rPr>
        <w:t>]</w:t>
      </w:r>
    </w:p>
    <w:p w14:paraId="5BB6076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while((h&lt;=</w:t>
      </w:r>
      <w:proofErr w:type="gramStart"/>
      <w:r w:rsidRPr="00155AC6">
        <w:rPr>
          <w:rFonts w:ascii="Times New Roman" w:hAnsi="Times New Roman"/>
          <w:color w:val="000000" w:themeColor="text1"/>
          <w:sz w:val="24"/>
          <w:szCs w:val="24"/>
        </w:rPr>
        <w:t>mid)&amp;</w:t>
      </w:r>
      <w:proofErr w:type="gramEnd"/>
      <w:r w:rsidRPr="00155AC6">
        <w:rPr>
          <w:rFonts w:ascii="Times New Roman" w:hAnsi="Times New Roman"/>
          <w:color w:val="000000" w:themeColor="text1"/>
          <w:sz w:val="24"/>
          <w:szCs w:val="24"/>
        </w:rPr>
        <w:t>&amp;(j&lt;=high))</w:t>
      </w:r>
    </w:p>
    <w:p w14:paraId="71464D3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310DE2B2"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if(a[h]&lt;a[j])</w:t>
      </w:r>
    </w:p>
    <w:p w14:paraId="7CBE8FB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59C638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b[i]=a[h];</w:t>
      </w:r>
    </w:p>
    <w:p w14:paraId="4BA227CD"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h=h+1;</w:t>
      </w:r>
      <w:r w:rsidRPr="00155AC6">
        <w:rPr>
          <w:rFonts w:ascii="Times New Roman" w:hAnsi="Times New Roman"/>
          <w:color w:val="000000" w:themeColor="text1"/>
          <w:sz w:val="24"/>
          <w:szCs w:val="24"/>
        </w:rPr>
        <w:tab/>
      </w:r>
    </w:p>
    <w:p w14:paraId="26DDB87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22F9A025"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else</w:t>
      </w:r>
    </w:p>
    <w:p w14:paraId="5D815DC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6F810F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b[i]=a[j];</w:t>
      </w:r>
    </w:p>
    <w:p w14:paraId="35B05E0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j=j+1;</w:t>
      </w:r>
    </w:p>
    <w:p w14:paraId="4A13FB2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B96BB0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i=i+1;</w:t>
      </w:r>
      <w:r w:rsidRPr="00155AC6">
        <w:rPr>
          <w:rFonts w:ascii="Times New Roman" w:hAnsi="Times New Roman"/>
          <w:color w:val="000000" w:themeColor="text1"/>
          <w:sz w:val="24"/>
          <w:szCs w:val="24"/>
        </w:rPr>
        <w:tab/>
      </w:r>
    </w:p>
    <w:p w14:paraId="60917CF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873FAF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246F39B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if(h&gt;mid)</w:t>
      </w:r>
    </w:p>
    <w:p w14:paraId="5A05B12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27698A7F"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for(k=</w:t>
      </w:r>
      <w:proofErr w:type="spellStart"/>
      <w:proofErr w:type="gramStart"/>
      <w:r w:rsidRPr="00155AC6">
        <w:rPr>
          <w:rFonts w:ascii="Times New Roman" w:hAnsi="Times New Roman"/>
          <w:color w:val="000000" w:themeColor="text1"/>
          <w:sz w:val="24"/>
          <w:szCs w:val="24"/>
        </w:rPr>
        <w:t>j;k</w:t>
      </w:r>
      <w:proofErr w:type="spellEnd"/>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high;k</w:t>
      </w:r>
      <w:proofErr w:type="spellEnd"/>
      <w:r w:rsidRPr="00155AC6">
        <w:rPr>
          <w:rFonts w:ascii="Times New Roman" w:hAnsi="Times New Roman"/>
          <w:color w:val="000000" w:themeColor="text1"/>
          <w:sz w:val="24"/>
          <w:szCs w:val="24"/>
        </w:rPr>
        <w:t>++)</w:t>
      </w:r>
    </w:p>
    <w:p w14:paraId="16F2EA8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01B0B7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b[i]=a[k];</w:t>
      </w:r>
    </w:p>
    <w:p w14:paraId="28939B5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i=i+1;</w:t>
      </w:r>
    </w:p>
    <w:p w14:paraId="41BB1A8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1F628B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1B85466F"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else</w:t>
      </w:r>
    </w:p>
    <w:p w14:paraId="62EBC22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098423F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for(k=</w:t>
      </w:r>
      <w:proofErr w:type="spellStart"/>
      <w:proofErr w:type="gramStart"/>
      <w:r w:rsidRPr="00155AC6">
        <w:rPr>
          <w:rFonts w:ascii="Times New Roman" w:hAnsi="Times New Roman"/>
          <w:color w:val="000000" w:themeColor="text1"/>
          <w:sz w:val="24"/>
          <w:szCs w:val="24"/>
        </w:rPr>
        <w:t>h;k</w:t>
      </w:r>
      <w:proofErr w:type="spellEnd"/>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mid;k</w:t>
      </w:r>
      <w:proofErr w:type="spellEnd"/>
      <w:r w:rsidRPr="00155AC6">
        <w:rPr>
          <w:rFonts w:ascii="Times New Roman" w:hAnsi="Times New Roman"/>
          <w:color w:val="000000" w:themeColor="text1"/>
          <w:sz w:val="24"/>
          <w:szCs w:val="24"/>
        </w:rPr>
        <w:t>++)</w:t>
      </w:r>
    </w:p>
    <w:p w14:paraId="2D65883D"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B285225"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b[i]=a[k];</w:t>
      </w:r>
    </w:p>
    <w:p w14:paraId="44E421F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i=i+1;</w:t>
      </w:r>
    </w:p>
    <w:p w14:paraId="7EF705D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5A833DD"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00DAA3F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for(k=</w:t>
      </w:r>
      <w:proofErr w:type="spellStart"/>
      <w:proofErr w:type="gramStart"/>
      <w:r w:rsidRPr="00155AC6">
        <w:rPr>
          <w:rFonts w:ascii="Times New Roman" w:hAnsi="Times New Roman"/>
          <w:color w:val="000000" w:themeColor="text1"/>
          <w:sz w:val="24"/>
          <w:szCs w:val="24"/>
        </w:rPr>
        <w:t>low;k</w:t>
      </w:r>
      <w:proofErr w:type="spellEnd"/>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high;k</w:t>
      </w:r>
      <w:proofErr w:type="spellEnd"/>
      <w:r w:rsidRPr="00155AC6">
        <w:rPr>
          <w:rFonts w:ascii="Times New Roman" w:hAnsi="Times New Roman"/>
          <w:color w:val="000000" w:themeColor="text1"/>
          <w:sz w:val="24"/>
          <w:szCs w:val="24"/>
        </w:rPr>
        <w:t>++)</w:t>
      </w:r>
    </w:p>
    <w:p w14:paraId="5ED200A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a[k]=b[k];</w:t>
      </w:r>
    </w:p>
    <w:p w14:paraId="39707F35"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}//end of merge</w:t>
      </w:r>
    </w:p>
    <w:p w14:paraId="2BCCE67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}//end of class merge</w:t>
      </w:r>
    </w:p>
    <w:p w14:paraId="6EB1AD94" w14:textId="77777777" w:rsidR="00EC6324" w:rsidRPr="00155AC6" w:rsidRDefault="00EC6324" w:rsidP="00EC6324">
      <w:pPr>
        <w:spacing w:after="0"/>
        <w:rPr>
          <w:rFonts w:ascii="Times New Roman" w:hAnsi="Times New Roman"/>
          <w:color w:val="000000" w:themeColor="text1"/>
          <w:sz w:val="24"/>
          <w:szCs w:val="24"/>
        </w:rPr>
      </w:pPr>
    </w:p>
    <w:p w14:paraId="315D04DF" w14:textId="77777777"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5890AD7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********MERGE SORT ALGORITHM********</w:t>
      </w:r>
    </w:p>
    <w:p w14:paraId="415B688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no. of elements to be </w:t>
      </w:r>
      <w:proofErr w:type="gramStart"/>
      <w:r w:rsidRPr="00155AC6">
        <w:rPr>
          <w:rFonts w:ascii="Times New Roman" w:hAnsi="Times New Roman"/>
          <w:color w:val="000000" w:themeColor="text1"/>
          <w:sz w:val="24"/>
          <w:szCs w:val="24"/>
        </w:rPr>
        <w:t>sorted :</w:t>
      </w:r>
      <w:proofErr w:type="gramEnd"/>
    </w:p>
    <w:p w14:paraId="6AC5C2A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14:paraId="3FC9890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Array elements to be sorted </w:t>
      </w:r>
      <w:proofErr w:type="gramStart"/>
      <w:r w:rsidRPr="00155AC6">
        <w:rPr>
          <w:rFonts w:ascii="Times New Roman" w:hAnsi="Times New Roman"/>
          <w:color w:val="000000" w:themeColor="text1"/>
          <w:sz w:val="24"/>
          <w:szCs w:val="24"/>
        </w:rPr>
        <w:t>are :</w:t>
      </w:r>
      <w:proofErr w:type="gramEnd"/>
    </w:p>
    <w:p w14:paraId="319B0E9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52 59 15 12 37 </w:t>
      </w:r>
    </w:p>
    <w:p w14:paraId="248B750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sorted elements </w:t>
      </w:r>
      <w:proofErr w:type="gramStart"/>
      <w:r w:rsidRPr="00155AC6">
        <w:rPr>
          <w:rFonts w:ascii="Times New Roman" w:hAnsi="Times New Roman"/>
          <w:color w:val="000000" w:themeColor="text1"/>
          <w:sz w:val="24"/>
          <w:szCs w:val="24"/>
        </w:rPr>
        <w:t>are :</w:t>
      </w:r>
      <w:proofErr w:type="gramEnd"/>
    </w:p>
    <w:p w14:paraId="15161E0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12 15 37 52 59 </w:t>
      </w:r>
    </w:p>
    <w:p w14:paraId="0C8BF0F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445502ns</w:t>
      </w:r>
    </w:p>
    <w:p w14:paraId="6FA8844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EE69EDC" w14:textId="77777777" w:rsidR="00EC6324" w:rsidRPr="00155AC6" w:rsidRDefault="00EC6324" w:rsidP="00EC6324">
      <w:pPr>
        <w:spacing w:after="0"/>
        <w:rPr>
          <w:rFonts w:ascii="Times New Roman" w:hAnsi="Times New Roman"/>
          <w:color w:val="000000" w:themeColor="text1"/>
          <w:sz w:val="24"/>
          <w:szCs w:val="24"/>
          <w:u w:val="single"/>
        </w:rPr>
      </w:pPr>
    </w:p>
    <w:p w14:paraId="60693177" w14:textId="77777777"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14:paraId="3E9B906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********MERGE SORT ALGORITHM********</w:t>
      </w:r>
    </w:p>
    <w:p w14:paraId="70FE8D2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no. of elements to be </w:t>
      </w:r>
      <w:proofErr w:type="gramStart"/>
      <w:r w:rsidRPr="00155AC6">
        <w:rPr>
          <w:rFonts w:ascii="Times New Roman" w:hAnsi="Times New Roman"/>
          <w:color w:val="000000" w:themeColor="text1"/>
          <w:sz w:val="24"/>
          <w:szCs w:val="24"/>
        </w:rPr>
        <w:t>sorted :</w:t>
      </w:r>
      <w:proofErr w:type="gramEnd"/>
    </w:p>
    <w:p w14:paraId="707A596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w:t>
      </w:r>
    </w:p>
    <w:p w14:paraId="20C39EE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Array elements to be sorted </w:t>
      </w:r>
      <w:proofErr w:type="gramStart"/>
      <w:r w:rsidRPr="00155AC6">
        <w:rPr>
          <w:rFonts w:ascii="Times New Roman" w:hAnsi="Times New Roman"/>
          <w:color w:val="000000" w:themeColor="text1"/>
          <w:sz w:val="24"/>
          <w:szCs w:val="24"/>
        </w:rPr>
        <w:t>are :</w:t>
      </w:r>
      <w:proofErr w:type="gramEnd"/>
    </w:p>
    <w:p w14:paraId="0BB3D47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17 92 59 22 36 8 62 27 95 47 </w:t>
      </w:r>
    </w:p>
    <w:p w14:paraId="0CEABD3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sorted elements </w:t>
      </w:r>
      <w:proofErr w:type="gramStart"/>
      <w:r w:rsidRPr="00155AC6">
        <w:rPr>
          <w:rFonts w:ascii="Times New Roman" w:hAnsi="Times New Roman"/>
          <w:color w:val="000000" w:themeColor="text1"/>
          <w:sz w:val="24"/>
          <w:szCs w:val="24"/>
        </w:rPr>
        <w:t>are :</w:t>
      </w:r>
      <w:proofErr w:type="gramEnd"/>
    </w:p>
    <w:p w14:paraId="246899C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8 17 22 27 36 47 59 62 92 95 </w:t>
      </w:r>
    </w:p>
    <w:p w14:paraId="5BDF473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870356ns</w:t>
      </w:r>
    </w:p>
    <w:p w14:paraId="1FBD1654" w14:textId="77777777"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w:t>
      </w:r>
    </w:p>
    <w:p w14:paraId="340E5135" w14:textId="77777777" w:rsidR="00EC6324" w:rsidRPr="00155AC6" w:rsidRDefault="00EC6324" w:rsidP="00EC6324">
      <w:pPr>
        <w:spacing w:after="0"/>
        <w:rPr>
          <w:rFonts w:ascii="Times New Roman" w:hAnsi="Times New Roman"/>
          <w:color w:val="000000" w:themeColor="text1"/>
          <w:sz w:val="24"/>
          <w:szCs w:val="24"/>
        </w:rPr>
      </w:pPr>
    </w:p>
    <w:p w14:paraId="244E3D0A" w14:textId="77777777" w:rsidR="00EC6324" w:rsidRPr="00155AC6" w:rsidRDefault="00EC6324" w:rsidP="00EC6324">
      <w:pPr>
        <w:spacing w:after="0"/>
        <w:rPr>
          <w:rFonts w:ascii="Times New Roman" w:hAnsi="Times New Roman"/>
          <w:color w:val="000000" w:themeColor="text1"/>
          <w:sz w:val="24"/>
          <w:szCs w:val="24"/>
        </w:rPr>
      </w:pPr>
    </w:p>
    <w:p w14:paraId="688879DA" w14:textId="77777777" w:rsidR="00EC6324" w:rsidRPr="00155AC6" w:rsidRDefault="00EC6324" w:rsidP="00EC6324">
      <w:pPr>
        <w:spacing w:after="0"/>
        <w:rPr>
          <w:rFonts w:ascii="Times New Roman" w:hAnsi="Times New Roman"/>
          <w:color w:val="000000" w:themeColor="text1"/>
          <w:sz w:val="24"/>
          <w:szCs w:val="24"/>
        </w:rPr>
      </w:pPr>
    </w:p>
    <w:p w14:paraId="56B79C80" w14:textId="77777777" w:rsidR="00EC6324" w:rsidRPr="00155AC6" w:rsidRDefault="00EC6324" w:rsidP="00EC6324">
      <w:pPr>
        <w:spacing w:after="0"/>
        <w:rPr>
          <w:rFonts w:ascii="Times New Roman" w:hAnsi="Times New Roman"/>
          <w:color w:val="000000" w:themeColor="text1"/>
          <w:sz w:val="24"/>
          <w:szCs w:val="24"/>
        </w:rPr>
      </w:pPr>
    </w:p>
    <w:p w14:paraId="5CFBC173" w14:textId="77777777" w:rsidR="00EC6324" w:rsidRPr="00155AC6" w:rsidRDefault="00EC6324" w:rsidP="00EC6324">
      <w:pPr>
        <w:spacing w:after="0"/>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Table that accounts the values for no of elements and time taken to sort</w:t>
      </w:r>
    </w:p>
    <w:p w14:paraId="413948A5" w14:textId="77777777" w:rsidR="00EC6324" w:rsidRPr="00155AC6" w:rsidRDefault="00EC6324" w:rsidP="00EC6324">
      <w:pPr>
        <w:spacing w:after="0"/>
        <w:jc w:val="center"/>
        <w:rPr>
          <w:rFonts w:ascii="Times New Roman" w:hAnsi="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2160"/>
        <w:gridCol w:w="2957"/>
      </w:tblGrid>
      <w:tr w:rsidR="00EC6324" w:rsidRPr="00155AC6" w14:paraId="72DB8A2C" w14:textId="77777777" w:rsidTr="00EC6324">
        <w:trPr>
          <w:jc w:val="center"/>
        </w:trPr>
        <w:tc>
          <w:tcPr>
            <w:tcW w:w="1098" w:type="dxa"/>
          </w:tcPr>
          <w:p w14:paraId="4DA4C30C" w14:textId="77777777" w:rsidR="00EC6324" w:rsidRPr="00155AC6" w:rsidRDefault="00EC6324" w:rsidP="00EC6324">
            <w:pPr>
              <w:tabs>
                <w:tab w:val="center" w:pos="4680"/>
                <w:tab w:val="right" w:pos="9360"/>
              </w:tabs>
              <w:rPr>
                <w:rFonts w:ascii="Times New Roman" w:hAnsi="Times New Roman"/>
                <w:b/>
                <w:color w:val="000000" w:themeColor="text1"/>
                <w:sz w:val="24"/>
                <w:szCs w:val="24"/>
              </w:rPr>
            </w:pPr>
            <w:proofErr w:type="spellStart"/>
            <w:r w:rsidRPr="00155AC6">
              <w:rPr>
                <w:rFonts w:ascii="Times New Roman" w:hAnsi="Times New Roman"/>
                <w:b/>
                <w:color w:val="000000" w:themeColor="text1"/>
                <w:sz w:val="24"/>
                <w:szCs w:val="24"/>
              </w:rPr>
              <w:t>Sl</w:t>
            </w:r>
            <w:proofErr w:type="spellEnd"/>
            <w:r w:rsidRPr="00155AC6">
              <w:rPr>
                <w:rFonts w:ascii="Times New Roman" w:hAnsi="Times New Roman"/>
                <w:b/>
                <w:color w:val="000000" w:themeColor="text1"/>
                <w:sz w:val="24"/>
                <w:szCs w:val="24"/>
              </w:rPr>
              <w:t xml:space="preserve"> No</w:t>
            </w:r>
          </w:p>
        </w:tc>
        <w:tc>
          <w:tcPr>
            <w:tcW w:w="2160" w:type="dxa"/>
          </w:tcPr>
          <w:p w14:paraId="44DB8CC9" w14:textId="77777777" w:rsidR="00EC6324" w:rsidRPr="00155AC6" w:rsidRDefault="00EC6324" w:rsidP="00EC6324">
            <w:pPr>
              <w:tabs>
                <w:tab w:val="center" w:pos="4680"/>
                <w:tab w:val="right" w:pos="9360"/>
              </w:tabs>
              <w:rPr>
                <w:rFonts w:ascii="Times New Roman" w:hAnsi="Times New Roman"/>
                <w:b/>
                <w:color w:val="000000" w:themeColor="text1"/>
                <w:sz w:val="24"/>
                <w:szCs w:val="24"/>
              </w:rPr>
            </w:pPr>
            <w:r w:rsidRPr="00155AC6">
              <w:rPr>
                <w:rFonts w:ascii="Times New Roman" w:hAnsi="Times New Roman"/>
                <w:b/>
                <w:color w:val="000000" w:themeColor="text1"/>
                <w:sz w:val="24"/>
                <w:szCs w:val="24"/>
              </w:rPr>
              <w:t>No of elements(n)</w:t>
            </w:r>
          </w:p>
        </w:tc>
        <w:tc>
          <w:tcPr>
            <w:tcW w:w="2957" w:type="dxa"/>
          </w:tcPr>
          <w:p w14:paraId="35B4C44D" w14:textId="77777777" w:rsidR="00EC6324" w:rsidRPr="00155AC6" w:rsidRDefault="00EC6324" w:rsidP="00EC6324">
            <w:pPr>
              <w:tabs>
                <w:tab w:val="center" w:pos="4680"/>
                <w:tab w:val="right" w:pos="9360"/>
              </w:tabs>
              <w:rPr>
                <w:rFonts w:ascii="Times New Roman" w:hAnsi="Times New Roman"/>
                <w:b/>
                <w:color w:val="000000" w:themeColor="text1"/>
                <w:sz w:val="24"/>
                <w:szCs w:val="24"/>
              </w:rPr>
            </w:pPr>
            <w:r w:rsidRPr="00155AC6">
              <w:rPr>
                <w:rFonts w:ascii="Times New Roman" w:hAnsi="Times New Roman"/>
                <w:b/>
                <w:color w:val="000000" w:themeColor="text1"/>
                <w:sz w:val="24"/>
                <w:szCs w:val="24"/>
              </w:rPr>
              <w:t>Time Taken in ns(T(n))</w:t>
            </w:r>
          </w:p>
        </w:tc>
      </w:tr>
      <w:tr w:rsidR="00EC6324" w:rsidRPr="00155AC6" w14:paraId="6B59B239" w14:textId="77777777" w:rsidTr="00EC6324">
        <w:trPr>
          <w:jc w:val="center"/>
        </w:trPr>
        <w:tc>
          <w:tcPr>
            <w:tcW w:w="1098" w:type="dxa"/>
          </w:tcPr>
          <w:p w14:paraId="6B50AFC5"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tc>
        <w:tc>
          <w:tcPr>
            <w:tcW w:w="2160" w:type="dxa"/>
          </w:tcPr>
          <w:p w14:paraId="11740717"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w:t>
            </w:r>
          </w:p>
        </w:tc>
        <w:tc>
          <w:tcPr>
            <w:tcW w:w="2957" w:type="dxa"/>
          </w:tcPr>
          <w:p w14:paraId="2B40ADD6"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96716619</w:t>
            </w:r>
          </w:p>
        </w:tc>
      </w:tr>
      <w:tr w:rsidR="00EC6324" w:rsidRPr="00155AC6" w14:paraId="4E30EBC6" w14:textId="77777777" w:rsidTr="00EC6324">
        <w:trPr>
          <w:jc w:val="center"/>
        </w:trPr>
        <w:tc>
          <w:tcPr>
            <w:tcW w:w="1098" w:type="dxa"/>
          </w:tcPr>
          <w:p w14:paraId="6B17197C"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tc>
        <w:tc>
          <w:tcPr>
            <w:tcW w:w="2160" w:type="dxa"/>
          </w:tcPr>
          <w:p w14:paraId="70398FB9"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5000</w:t>
            </w:r>
          </w:p>
        </w:tc>
        <w:tc>
          <w:tcPr>
            <w:tcW w:w="2957" w:type="dxa"/>
          </w:tcPr>
          <w:p w14:paraId="6B4B98C7"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465834410</w:t>
            </w:r>
          </w:p>
        </w:tc>
      </w:tr>
      <w:tr w:rsidR="00EC6324" w:rsidRPr="00155AC6" w14:paraId="0EAA5C4D" w14:textId="77777777" w:rsidTr="00EC6324">
        <w:trPr>
          <w:jc w:val="center"/>
        </w:trPr>
        <w:tc>
          <w:tcPr>
            <w:tcW w:w="1098" w:type="dxa"/>
          </w:tcPr>
          <w:p w14:paraId="45D1F0E8"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tc>
        <w:tc>
          <w:tcPr>
            <w:tcW w:w="2160" w:type="dxa"/>
          </w:tcPr>
          <w:p w14:paraId="2213D64A"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tc>
        <w:tc>
          <w:tcPr>
            <w:tcW w:w="2957" w:type="dxa"/>
          </w:tcPr>
          <w:p w14:paraId="6E109ED6"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931645022</w:t>
            </w:r>
          </w:p>
        </w:tc>
      </w:tr>
      <w:tr w:rsidR="00EC6324" w:rsidRPr="00155AC6" w14:paraId="4FC4CA97" w14:textId="77777777" w:rsidTr="00EC6324">
        <w:trPr>
          <w:trHeight w:val="233"/>
          <w:jc w:val="center"/>
        </w:trPr>
        <w:tc>
          <w:tcPr>
            <w:tcW w:w="1098" w:type="dxa"/>
          </w:tcPr>
          <w:p w14:paraId="38A3A075"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tc>
        <w:tc>
          <w:tcPr>
            <w:tcW w:w="2160" w:type="dxa"/>
          </w:tcPr>
          <w:p w14:paraId="784F81F7"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15000</w:t>
            </w:r>
          </w:p>
        </w:tc>
        <w:tc>
          <w:tcPr>
            <w:tcW w:w="2957" w:type="dxa"/>
          </w:tcPr>
          <w:p w14:paraId="1D39DC4A"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1379909926</w:t>
            </w:r>
          </w:p>
        </w:tc>
      </w:tr>
      <w:tr w:rsidR="00EC6324" w:rsidRPr="00155AC6" w14:paraId="7C6F596F" w14:textId="77777777" w:rsidTr="00EC6324">
        <w:trPr>
          <w:jc w:val="center"/>
        </w:trPr>
        <w:tc>
          <w:tcPr>
            <w:tcW w:w="1098" w:type="dxa"/>
          </w:tcPr>
          <w:p w14:paraId="4B9CD62D"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tc>
        <w:tc>
          <w:tcPr>
            <w:tcW w:w="2160" w:type="dxa"/>
          </w:tcPr>
          <w:p w14:paraId="5AD15596"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20000</w:t>
            </w:r>
          </w:p>
        </w:tc>
        <w:tc>
          <w:tcPr>
            <w:tcW w:w="2957" w:type="dxa"/>
          </w:tcPr>
          <w:p w14:paraId="2BCD4225"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1868495032</w:t>
            </w:r>
          </w:p>
        </w:tc>
      </w:tr>
    </w:tbl>
    <w:p w14:paraId="56C6E8EA" w14:textId="77777777" w:rsidR="00EC6324" w:rsidRPr="00155AC6" w:rsidRDefault="00EC6324" w:rsidP="00EC6324">
      <w:pPr>
        <w:spacing w:after="0"/>
        <w:rPr>
          <w:rFonts w:ascii="Times New Roman" w:hAnsi="Times New Roman"/>
          <w:color w:val="000000" w:themeColor="text1"/>
          <w:sz w:val="24"/>
          <w:szCs w:val="24"/>
        </w:rPr>
      </w:pPr>
    </w:p>
    <w:p w14:paraId="27E240EF" w14:textId="77777777" w:rsidR="00EC6324" w:rsidRPr="00155AC6" w:rsidRDefault="00EC6324" w:rsidP="00EC6324">
      <w:pPr>
        <w:spacing w:after="0"/>
        <w:rPr>
          <w:rFonts w:ascii="Times New Roman" w:hAnsi="Times New Roman"/>
          <w:color w:val="000000" w:themeColor="text1"/>
          <w:sz w:val="24"/>
          <w:szCs w:val="24"/>
        </w:rPr>
      </w:pPr>
    </w:p>
    <w:p w14:paraId="2DE1E831" w14:textId="77777777" w:rsidR="00EC6324" w:rsidRPr="00155AC6" w:rsidRDefault="00EC6324" w:rsidP="00EC6324">
      <w:pPr>
        <w:rPr>
          <w:rFonts w:ascii="Times New Roman" w:hAnsi="Times New Roman"/>
          <w:b/>
          <w:color w:val="000000" w:themeColor="text1"/>
          <w:sz w:val="24"/>
          <w:szCs w:val="24"/>
          <w:u w:val="single"/>
        </w:rPr>
      </w:pPr>
    </w:p>
    <w:p w14:paraId="4E9571B2" w14:textId="77777777" w:rsidR="00EC6324" w:rsidRPr="00155AC6" w:rsidRDefault="00EC6324" w:rsidP="00EC6324">
      <w:pPr>
        <w:rPr>
          <w:rFonts w:ascii="Times New Roman" w:hAnsi="Times New Roman"/>
          <w:b/>
          <w:color w:val="000000" w:themeColor="text1"/>
          <w:sz w:val="24"/>
          <w:szCs w:val="24"/>
          <w:u w:val="single"/>
        </w:rPr>
      </w:pPr>
    </w:p>
    <w:p w14:paraId="5637A7F5" w14:textId="77777777" w:rsidR="00EC6324" w:rsidRPr="00155AC6" w:rsidRDefault="00EC6324" w:rsidP="00EC6324">
      <w:pPr>
        <w:rPr>
          <w:rFonts w:ascii="Times New Roman" w:hAnsi="Times New Roman"/>
          <w:b/>
          <w:color w:val="000000" w:themeColor="text1"/>
          <w:sz w:val="24"/>
          <w:szCs w:val="24"/>
          <w:u w:val="single"/>
        </w:rPr>
      </w:pPr>
    </w:p>
    <w:p w14:paraId="30334A3B" w14:textId="77777777" w:rsidR="00EC6324" w:rsidRPr="00155AC6" w:rsidRDefault="00EC6324" w:rsidP="00EC6324">
      <w:pPr>
        <w:rPr>
          <w:rFonts w:ascii="Times New Roman" w:hAnsi="Times New Roman"/>
          <w:b/>
          <w:color w:val="000000" w:themeColor="text1"/>
          <w:sz w:val="24"/>
          <w:szCs w:val="24"/>
          <w:u w:val="single"/>
        </w:rPr>
      </w:pPr>
    </w:p>
    <w:p w14:paraId="3AB38650" w14:textId="77777777" w:rsidR="00EC6324" w:rsidRPr="00155AC6" w:rsidRDefault="00EC6324" w:rsidP="00EC6324">
      <w:pPr>
        <w:rPr>
          <w:rFonts w:ascii="Times New Roman" w:hAnsi="Times New Roman"/>
          <w:b/>
          <w:color w:val="000000" w:themeColor="text1"/>
          <w:sz w:val="24"/>
          <w:szCs w:val="24"/>
          <w:u w:val="single"/>
        </w:rPr>
      </w:pPr>
    </w:p>
    <w:p w14:paraId="14346C7A" w14:textId="77777777" w:rsidR="00EC6324" w:rsidRPr="00155AC6" w:rsidRDefault="00EC6324" w:rsidP="00EC6324">
      <w:pPr>
        <w:rPr>
          <w:rFonts w:ascii="Times New Roman" w:hAnsi="Times New Roman"/>
          <w:b/>
          <w:color w:val="000000" w:themeColor="text1"/>
          <w:sz w:val="24"/>
          <w:szCs w:val="24"/>
          <w:u w:val="single"/>
        </w:rPr>
      </w:pPr>
    </w:p>
    <w:p w14:paraId="3A324DC0" w14:textId="77777777" w:rsidR="00EC6324" w:rsidRPr="00155AC6" w:rsidRDefault="00EC6324" w:rsidP="00EC6324">
      <w:pPr>
        <w:rPr>
          <w:rFonts w:ascii="Times New Roman" w:hAnsi="Times New Roman"/>
          <w:b/>
          <w:color w:val="000000" w:themeColor="text1"/>
          <w:sz w:val="24"/>
          <w:szCs w:val="24"/>
          <w:u w:val="single"/>
        </w:rPr>
      </w:pPr>
    </w:p>
    <w:p w14:paraId="36DD98E4" w14:textId="77777777" w:rsidR="00EC6324" w:rsidRPr="00155AC6" w:rsidRDefault="00EC6324" w:rsidP="00EC6324">
      <w:pPr>
        <w:rPr>
          <w:rFonts w:ascii="Times New Roman" w:hAnsi="Times New Roman"/>
          <w:b/>
          <w:color w:val="000000" w:themeColor="text1"/>
          <w:sz w:val="24"/>
          <w:szCs w:val="24"/>
          <w:u w:val="single"/>
        </w:rPr>
      </w:pPr>
    </w:p>
    <w:p w14:paraId="6E3F2A02" w14:textId="77777777" w:rsidR="00EC6324" w:rsidRPr="00155AC6" w:rsidRDefault="00EC6324" w:rsidP="00EC6324">
      <w:pPr>
        <w:rPr>
          <w:rFonts w:ascii="Times New Roman" w:hAnsi="Times New Roman"/>
          <w:b/>
          <w:color w:val="000000" w:themeColor="text1"/>
          <w:sz w:val="24"/>
          <w:szCs w:val="24"/>
          <w:u w:val="single"/>
        </w:rPr>
      </w:pPr>
    </w:p>
    <w:p w14:paraId="083B7E00" w14:textId="77777777" w:rsidR="00EC6324" w:rsidRPr="00155AC6" w:rsidRDefault="00EC6324" w:rsidP="00EC6324">
      <w:pPr>
        <w:rPr>
          <w:rFonts w:ascii="Times New Roman" w:hAnsi="Times New Roman"/>
          <w:b/>
          <w:color w:val="000000" w:themeColor="text1"/>
          <w:sz w:val="24"/>
          <w:szCs w:val="24"/>
          <w:u w:val="single"/>
        </w:rPr>
      </w:pPr>
    </w:p>
    <w:p w14:paraId="6D5D6F6F" w14:textId="77777777" w:rsidR="00EC6324" w:rsidRPr="00155AC6" w:rsidRDefault="00EC6324" w:rsidP="00EC6324">
      <w:pPr>
        <w:rPr>
          <w:rFonts w:ascii="Times New Roman" w:hAnsi="Times New Roman"/>
          <w:b/>
          <w:color w:val="000000" w:themeColor="text1"/>
          <w:sz w:val="24"/>
          <w:szCs w:val="24"/>
          <w:u w:val="single"/>
        </w:rPr>
      </w:pPr>
    </w:p>
    <w:p w14:paraId="3488E053" w14:textId="77777777" w:rsidR="00EC6324" w:rsidRPr="00155AC6" w:rsidRDefault="00EC6324" w:rsidP="00EC6324">
      <w:pPr>
        <w:rPr>
          <w:rFonts w:ascii="Times New Roman" w:hAnsi="Times New Roman"/>
          <w:b/>
          <w:color w:val="000000" w:themeColor="text1"/>
          <w:sz w:val="24"/>
          <w:szCs w:val="24"/>
          <w:u w:val="single"/>
        </w:rPr>
      </w:pPr>
    </w:p>
    <w:p w14:paraId="02129251" w14:textId="77777777" w:rsidR="00EC6324" w:rsidRPr="00155AC6" w:rsidRDefault="00EC6324" w:rsidP="00EC6324">
      <w:pPr>
        <w:rPr>
          <w:rFonts w:ascii="Times New Roman" w:hAnsi="Times New Roman"/>
          <w:b/>
          <w:color w:val="000000" w:themeColor="text1"/>
          <w:sz w:val="24"/>
          <w:szCs w:val="24"/>
          <w:u w:val="single"/>
        </w:rPr>
      </w:pPr>
    </w:p>
    <w:p w14:paraId="1D83EFD1" w14:textId="77777777" w:rsidR="00EC6324" w:rsidRPr="00155AC6" w:rsidRDefault="00EC6324" w:rsidP="00EC6324">
      <w:pPr>
        <w:rPr>
          <w:rFonts w:ascii="Times New Roman" w:hAnsi="Times New Roman"/>
          <w:b/>
          <w:color w:val="000000" w:themeColor="text1"/>
          <w:sz w:val="24"/>
          <w:szCs w:val="24"/>
          <w:u w:val="single"/>
        </w:rPr>
      </w:pPr>
    </w:p>
    <w:p w14:paraId="6993D5DB" w14:textId="77777777" w:rsidR="00EC6324" w:rsidRPr="00155AC6" w:rsidRDefault="00EC6324" w:rsidP="00EC6324">
      <w:pPr>
        <w:rPr>
          <w:rFonts w:ascii="Times New Roman" w:hAnsi="Times New Roman"/>
          <w:b/>
          <w:color w:val="000000" w:themeColor="text1"/>
          <w:sz w:val="24"/>
          <w:szCs w:val="24"/>
          <w:u w:val="single"/>
        </w:rPr>
      </w:pPr>
    </w:p>
    <w:p w14:paraId="6780147D" w14:textId="77777777" w:rsidR="00EC6324" w:rsidRPr="00155AC6" w:rsidRDefault="00EC6324" w:rsidP="00EC6324">
      <w:pPr>
        <w:rPr>
          <w:rFonts w:ascii="Times New Roman" w:hAnsi="Times New Roman"/>
          <w:b/>
          <w:color w:val="000000" w:themeColor="text1"/>
          <w:sz w:val="24"/>
          <w:szCs w:val="24"/>
          <w:u w:val="single"/>
        </w:rPr>
      </w:pPr>
    </w:p>
    <w:p w14:paraId="379EE8C3" w14:textId="77777777"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5. Sort a given set of n integer elements using Quick Sort method and compute its time complexity. Run the program for varied values of n &gt; 5000 and record the time taken to sort. Plot a graph of the time taken versus n on graph sheet. The elements can be read from a file or can be generated using the random number generator. Demonstrate using Java how the </w:t>
      </w:r>
      <w:proofErr w:type="spellStart"/>
      <w:r w:rsidRPr="00155AC6">
        <w:rPr>
          <w:rFonts w:ascii="Times New Roman" w:hAnsi="Times New Roman"/>
          <w:b/>
          <w:color w:val="000000" w:themeColor="text1"/>
          <w:sz w:val="24"/>
          <w:szCs w:val="24"/>
        </w:rPr>
        <w:t>divideand</w:t>
      </w:r>
      <w:proofErr w:type="spellEnd"/>
      <w:r w:rsidRPr="00155AC6">
        <w:rPr>
          <w:rFonts w:ascii="Times New Roman" w:hAnsi="Times New Roman"/>
          <w:b/>
          <w:color w:val="000000" w:themeColor="text1"/>
          <w:sz w:val="24"/>
          <w:szCs w:val="24"/>
        </w:rPr>
        <w:t>-conquer method works along with its time complexity analysis: worst case, average case and best case</w:t>
      </w:r>
    </w:p>
    <w:p w14:paraId="66544326" w14:textId="77777777" w:rsidR="00EC6324" w:rsidRPr="00155AC6" w:rsidRDefault="00EC6324" w:rsidP="00EC6324">
      <w:pPr>
        <w:spacing w:after="0"/>
        <w:rPr>
          <w:rFonts w:ascii="Times New Roman" w:hAnsi="Times New Roman"/>
          <w:b/>
          <w:color w:val="000000" w:themeColor="text1"/>
          <w:sz w:val="24"/>
          <w:szCs w:val="24"/>
        </w:rPr>
      </w:pPr>
    </w:p>
    <w:p w14:paraId="49A0FF7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.Random</w:t>
      </w:r>
      <w:proofErr w:type="spellEnd"/>
      <w:r w:rsidRPr="00155AC6">
        <w:rPr>
          <w:rFonts w:ascii="Times New Roman" w:hAnsi="Times New Roman"/>
          <w:color w:val="000000" w:themeColor="text1"/>
          <w:sz w:val="24"/>
          <w:szCs w:val="24"/>
        </w:rPr>
        <w:t>;</w:t>
      </w:r>
    </w:p>
    <w:p w14:paraId="407653D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167A9155" w14:textId="77777777" w:rsidR="00EC6324" w:rsidRPr="00155AC6" w:rsidRDefault="00EC6324" w:rsidP="00EC6324">
      <w:pPr>
        <w:spacing w:after="0"/>
        <w:rPr>
          <w:rFonts w:ascii="Times New Roman" w:hAnsi="Times New Roman"/>
          <w:color w:val="000000" w:themeColor="text1"/>
          <w:sz w:val="24"/>
          <w:szCs w:val="24"/>
        </w:rPr>
      </w:pPr>
    </w:p>
    <w:p w14:paraId="77262EE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public class quicksort</w:t>
      </w:r>
    </w:p>
    <w:p w14:paraId="0EE19F7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0AF92B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static int max=30000;</w:t>
      </w:r>
    </w:p>
    <w:p w14:paraId="6A9D35D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static void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2C26BF5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658729D2"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int </w:t>
      </w:r>
      <w:proofErr w:type="gramStart"/>
      <w:r w:rsidRPr="00155AC6">
        <w:rPr>
          <w:rFonts w:ascii="Times New Roman" w:hAnsi="Times New Roman"/>
          <w:color w:val="000000" w:themeColor="text1"/>
          <w:sz w:val="24"/>
          <w:szCs w:val="24"/>
        </w:rPr>
        <w:t>a[</w:t>
      </w:r>
      <w:proofErr w:type="gramEnd"/>
      <w:r w:rsidRPr="00155AC6">
        <w:rPr>
          <w:rFonts w:ascii="Times New Roman" w:hAnsi="Times New Roman"/>
          <w:color w:val="000000" w:themeColor="text1"/>
          <w:sz w:val="24"/>
          <w:szCs w:val="24"/>
        </w:rPr>
        <w:t>]=new int[max];</w:t>
      </w:r>
    </w:p>
    <w:p w14:paraId="0D5C467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long </w:t>
      </w:r>
      <w:proofErr w:type="spellStart"/>
      <w:proofErr w:type="gramStart"/>
      <w:r w:rsidRPr="00155AC6">
        <w:rPr>
          <w:rFonts w:ascii="Times New Roman" w:hAnsi="Times New Roman"/>
          <w:color w:val="000000" w:themeColor="text1"/>
          <w:sz w:val="24"/>
          <w:szCs w:val="24"/>
        </w:rPr>
        <w:t>start,end</w:t>
      </w:r>
      <w:proofErr w:type="spellEnd"/>
      <w:proofErr w:type="gramEnd"/>
      <w:r w:rsidRPr="00155AC6">
        <w:rPr>
          <w:rFonts w:ascii="Times New Roman" w:hAnsi="Times New Roman"/>
          <w:color w:val="000000" w:themeColor="text1"/>
          <w:sz w:val="24"/>
          <w:szCs w:val="24"/>
        </w:rPr>
        <w:t>;</w:t>
      </w:r>
    </w:p>
    <w:p w14:paraId="2809042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Scanner </w:t>
      </w:r>
      <w:proofErr w:type="spellStart"/>
      <w:r w:rsidRPr="00155AC6">
        <w:rPr>
          <w:rFonts w:ascii="Times New Roman" w:hAnsi="Times New Roman"/>
          <w:color w:val="000000" w:themeColor="text1"/>
          <w:sz w:val="24"/>
          <w:szCs w:val="24"/>
        </w:rPr>
        <w:t>sobj</w:t>
      </w:r>
      <w:proofErr w:type="spellEnd"/>
      <w:r w:rsidRPr="00155AC6">
        <w:rPr>
          <w:rFonts w:ascii="Times New Roman" w:hAnsi="Times New Roman"/>
          <w:color w:val="000000" w:themeColor="text1"/>
          <w:sz w:val="24"/>
          <w:szCs w:val="24"/>
        </w:rPr>
        <w:t>=new Scanner (System.in);</w:t>
      </w:r>
    </w:p>
    <w:p w14:paraId="7CF0FE5E" w14:textId="77777777" w:rsidR="00EC6324" w:rsidRPr="00155AC6" w:rsidRDefault="00EC6324" w:rsidP="00EC6324">
      <w:pPr>
        <w:spacing w:after="0"/>
        <w:ind w:left="720" w:firstLine="72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("********QUICK SORT ALGORITHM********");</w:t>
      </w:r>
    </w:p>
    <w:p w14:paraId="445B50D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xml:space="preserve">("Enter the no. of elements to be </w:t>
      </w:r>
      <w:proofErr w:type="gramStart"/>
      <w:r w:rsidRPr="00155AC6">
        <w:rPr>
          <w:rFonts w:ascii="Times New Roman" w:hAnsi="Times New Roman"/>
          <w:color w:val="000000" w:themeColor="text1"/>
          <w:sz w:val="24"/>
          <w:szCs w:val="24"/>
        </w:rPr>
        <w:t>sorted :</w:t>
      </w:r>
      <w:proofErr w:type="gramEnd"/>
      <w:r w:rsidRPr="00155AC6">
        <w:rPr>
          <w:rFonts w:ascii="Times New Roman" w:hAnsi="Times New Roman"/>
          <w:color w:val="000000" w:themeColor="text1"/>
          <w:sz w:val="24"/>
          <w:szCs w:val="24"/>
        </w:rPr>
        <w:t>");</w:t>
      </w:r>
    </w:p>
    <w:p w14:paraId="7E380E5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n=</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478BAE3F"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Random rand=new </w:t>
      </w:r>
      <w:proofErr w:type="gramStart"/>
      <w:r w:rsidRPr="00155AC6">
        <w:rPr>
          <w:rFonts w:ascii="Times New Roman" w:hAnsi="Times New Roman"/>
          <w:color w:val="000000" w:themeColor="text1"/>
          <w:sz w:val="24"/>
          <w:szCs w:val="24"/>
        </w:rPr>
        <w:t>Random(</w:t>
      </w:r>
      <w:proofErr w:type="gramEnd"/>
      <w:r w:rsidRPr="00155AC6">
        <w:rPr>
          <w:rFonts w:ascii="Times New Roman" w:hAnsi="Times New Roman"/>
          <w:color w:val="000000" w:themeColor="text1"/>
          <w:sz w:val="24"/>
          <w:szCs w:val="24"/>
        </w:rPr>
        <w:t>);</w:t>
      </w:r>
    </w:p>
    <w:p w14:paraId="54A8840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5FDDAB8D"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560B241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rand.nextInt</w:t>
      </w:r>
      <w:proofErr w:type="spellEnd"/>
      <w:proofErr w:type="gramEnd"/>
      <w:r w:rsidRPr="00155AC6">
        <w:rPr>
          <w:rFonts w:ascii="Times New Roman" w:hAnsi="Times New Roman"/>
          <w:color w:val="000000" w:themeColor="text1"/>
          <w:sz w:val="24"/>
          <w:szCs w:val="24"/>
        </w:rPr>
        <w:t>(100);</w:t>
      </w:r>
    </w:p>
    <w:p w14:paraId="0474D82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119540C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xml:space="preserve">("Array elements to be sorted </w:t>
      </w:r>
      <w:proofErr w:type="gramStart"/>
      <w:r w:rsidRPr="00155AC6">
        <w:rPr>
          <w:rFonts w:ascii="Times New Roman" w:hAnsi="Times New Roman"/>
          <w:color w:val="000000" w:themeColor="text1"/>
          <w:sz w:val="24"/>
          <w:szCs w:val="24"/>
        </w:rPr>
        <w:t>are :</w:t>
      </w:r>
      <w:proofErr w:type="gramEnd"/>
      <w:r w:rsidRPr="00155AC6">
        <w:rPr>
          <w:rFonts w:ascii="Times New Roman" w:hAnsi="Times New Roman"/>
          <w:color w:val="000000" w:themeColor="text1"/>
          <w:sz w:val="24"/>
          <w:szCs w:val="24"/>
        </w:rPr>
        <w:t>");</w:t>
      </w:r>
    </w:p>
    <w:p w14:paraId="25E3391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1911C135"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592DDB4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w:t>
      </w:r>
    </w:p>
    <w:p w14:paraId="4F42288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818C46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a[n]=9999;</w:t>
      </w:r>
    </w:p>
    <w:p w14:paraId="2933F16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start=</w:t>
      </w:r>
      <w:proofErr w:type="spellStart"/>
      <w:r w:rsidRPr="00155AC6">
        <w:rPr>
          <w:rFonts w:ascii="Times New Roman" w:hAnsi="Times New Roman"/>
          <w:color w:val="000000" w:themeColor="text1"/>
          <w:sz w:val="24"/>
          <w:szCs w:val="24"/>
        </w:rPr>
        <w:t>System.nanoTime</w:t>
      </w:r>
      <w:proofErr w:type="spellEnd"/>
      <w:r w:rsidRPr="00155AC6">
        <w:rPr>
          <w:rFonts w:ascii="Times New Roman" w:hAnsi="Times New Roman"/>
          <w:color w:val="000000" w:themeColor="text1"/>
          <w:sz w:val="24"/>
          <w:szCs w:val="24"/>
        </w:rPr>
        <w:t>();</w:t>
      </w:r>
    </w:p>
    <w:p w14:paraId="48C0963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qsort</w:t>
      </w:r>
      <w:proofErr w:type="spellEnd"/>
      <w:r w:rsidRPr="00155AC6">
        <w:rPr>
          <w:rFonts w:ascii="Times New Roman" w:hAnsi="Times New Roman"/>
          <w:color w:val="000000" w:themeColor="text1"/>
          <w:sz w:val="24"/>
          <w:szCs w:val="24"/>
        </w:rPr>
        <w:t>(a,</w:t>
      </w:r>
      <w:proofErr w:type="gramStart"/>
      <w:r w:rsidRPr="00155AC6">
        <w:rPr>
          <w:rFonts w:ascii="Times New Roman" w:hAnsi="Times New Roman"/>
          <w:color w:val="000000" w:themeColor="text1"/>
          <w:sz w:val="24"/>
          <w:szCs w:val="24"/>
        </w:rPr>
        <w:t>0,n</w:t>
      </w:r>
      <w:proofErr w:type="gramEnd"/>
      <w:r w:rsidRPr="00155AC6">
        <w:rPr>
          <w:rFonts w:ascii="Times New Roman" w:hAnsi="Times New Roman"/>
          <w:color w:val="000000" w:themeColor="text1"/>
          <w:sz w:val="24"/>
          <w:szCs w:val="24"/>
        </w:rPr>
        <w:t>-1);</w:t>
      </w:r>
    </w:p>
    <w:p w14:paraId="1F4EC23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end=</w:t>
      </w:r>
      <w:proofErr w:type="spellStart"/>
      <w:r w:rsidRPr="00155AC6">
        <w:rPr>
          <w:rFonts w:ascii="Times New Roman" w:hAnsi="Times New Roman"/>
          <w:color w:val="000000" w:themeColor="text1"/>
          <w:sz w:val="24"/>
          <w:szCs w:val="24"/>
        </w:rPr>
        <w:t>System.nanoTime</w:t>
      </w:r>
      <w:proofErr w:type="spellEnd"/>
      <w:r w:rsidRPr="00155AC6">
        <w:rPr>
          <w:rFonts w:ascii="Times New Roman" w:hAnsi="Times New Roman"/>
          <w:color w:val="000000" w:themeColor="text1"/>
          <w:sz w:val="24"/>
          <w:szCs w:val="24"/>
        </w:rPr>
        <w:t>();</w:t>
      </w:r>
    </w:p>
    <w:p w14:paraId="2B7DD82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nThe</w:t>
      </w:r>
      <w:proofErr w:type="spellEnd"/>
      <w:r w:rsidRPr="00155AC6">
        <w:rPr>
          <w:rFonts w:ascii="Times New Roman" w:hAnsi="Times New Roman"/>
          <w:color w:val="000000" w:themeColor="text1"/>
          <w:sz w:val="24"/>
          <w:szCs w:val="24"/>
        </w:rPr>
        <w:t xml:space="preserve"> sorted elements </w:t>
      </w:r>
      <w:proofErr w:type="gramStart"/>
      <w:r w:rsidRPr="00155AC6">
        <w:rPr>
          <w:rFonts w:ascii="Times New Roman" w:hAnsi="Times New Roman"/>
          <w:color w:val="000000" w:themeColor="text1"/>
          <w:sz w:val="24"/>
          <w:szCs w:val="24"/>
        </w:rPr>
        <w:t>are :</w:t>
      </w:r>
      <w:proofErr w:type="gramEnd"/>
      <w:r w:rsidRPr="00155AC6">
        <w:rPr>
          <w:rFonts w:ascii="Times New Roman" w:hAnsi="Times New Roman"/>
          <w:color w:val="000000" w:themeColor="text1"/>
          <w:sz w:val="24"/>
          <w:szCs w:val="24"/>
        </w:rPr>
        <w:t>");</w:t>
      </w:r>
    </w:p>
    <w:p w14:paraId="15DB1D8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12087C1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A8D531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w:t>
      </w:r>
    </w:p>
    <w:p w14:paraId="4AB9D0A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5585959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nThe</w:t>
      </w:r>
      <w:proofErr w:type="spellEnd"/>
      <w:r w:rsidRPr="00155AC6">
        <w:rPr>
          <w:rFonts w:ascii="Times New Roman" w:hAnsi="Times New Roman"/>
          <w:color w:val="000000" w:themeColor="text1"/>
          <w:sz w:val="24"/>
          <w:szCs w:val="24"/>
        </w:rPr>
        <w:t xml:space="preserve"> time taken to sort is "+(end-</w:t>
      </w:r>
      <w:proofErr w:type="gramStart"/>
      <w:r w:rsidRPr="00155AC6">
        <w:rPr>
          <w:rFonts w:ascii="Times New Roman" w:hAnsi="Times New Roman"/>
          <w:color w:val="000000" w:themeColor="text1"/>
          <w:sz w:val="24"/>
          <w:szCs w:val="24"/>
        </w:rPr>
        <w:t>start)+</w:t>
      </w:r>
      <w:proofErr w:type="gramEnd"/>
      <w:r w:rsidRPr="00155AC6">
        <w:rPr>
          <w:rFonts w:ascii="Times New Roman" w:hAnsi="Times New Roman"/>
          <w:color w:val="000000" w:themeColor="text1"/>
          <w:sz w:val="24"/>
          <w:szCs w:val="24"/>
        </w:rPr>
        <w:t>"ns");</w:t>
      </w:r>
    </w:p>
    <w:p w14:paraId="00C7B6C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System.out.println("******************************************");</w:t>
      </w:r>
    </w:p>
    <w:p w14:paraId="08BC386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}//end of main</w:t>
      </w:r>
    </w:p>
    <w:p w14:paraId="37CD8DA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63C0462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static void </w:t>
      </w:r>
      <w:proofErr w:type="spellStart"/>
      <w:proofErr w:type="gramStart"/>
      <w:r w:rsidRPr="00155AC6">
        <w:rPr>
          <w:rFonts w:ascii="Times New Roman" w:hAnsi="Times New Roman"/>
          <w:color w:val="000000" w:themeColor="text1"/>
          <w:sz w:val="24"/>
          <w:szCs w:val="24"/>
        </w:rPr>
        <w:t>qsort</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int a[],int </w:t>
      </w:r>
      <w:proofErr w:type="spellStart"/>
      <w:r w:rsidRPr="00155AC6">
        <w:rPr>
          <w:rFonts w:ascii="Times New Roman" w:hAnsi="Times New Roman"/>
          <w:color w:val="000000" w:themeColor="text1"/>
          <w:sz w:val="24"/>
          <w:szCs w:val="24"/>
        </w:rPr>
        <w:t>low,int</w:t>
      </w:r>
      <w:proofErr w:type="spellEnd"/>
      <w:r w:rsidRPr="00155AC6">
        <w:rPr>
          <w:rFonts w:ascii="Times New Roman" w:hAnsi="Times New Roman"/>
          <w:color w:val="000000" w:themeColor="text1"/>
          <w:sz w:val="24"/>
          <w:szCs w:val="24"/>
        </w:rPr>
        <w:t xml:space="preserve"> high)</w:t>
      </w:r>
    </w:p>
    <w:p w14:paraId="624F24E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11484FC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s;</w:t>
      </w:r>
    </w:p>
    <w:p w14:paraId="1E2910D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if(low&lt;high)</w:t>
      </w:r>
    </w:p>
    <w:p w14:paraId="2877942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E7C18D4" w14:textId="77777777" w:rsidR="00EC6324" w:rsidRPr="00155AC6" w:rsidRDefault="00EC6324" w:rsidP="00EC6324">
      <w:pPr>
        <w:spacing w:after="0"/>
        <w:ind w:left="2160"/>
        <w:rPr>
          <w:rFonts w:ascii="Times New Roman" w:hAnsi="Times New Roman"/>
          <w:color w:val="000000" w:themeColor="text1"/>
          <w:sz w:val="24"/>
          <w:szCs w:val="24"/>
        </w:rPr>
      </w:pPr>
      <w:r w:rsidRPr="00155AC6">
        <w:rPr>
          <w:rFonts w:ascii="Times New Roman" w:hAnsi="Times New Roman"/>
          <w:color w:val="000000" w:themeColor="text1"/>
          <w:sz w:val="24"/>
          <w:szCs w:val="24"/>
        </w:rPr>
        <w:t>s=partition(</w:t>
      </w:r>
      <w:proofErr w:type="spellStart"/>
      <w:proofErr w:type="gramStart"/>
      <w:r w:rsidRPr="00155AC6">
        <w:rPr>
          <w:rFonts w:ascii="Times New Roman" w:hAnsi="Times New Roman"/>
          <w:color w:val="000000" w:themeColor="text1"/>
          <w:sz w:val="24"/>
          <w:szCs w:val="24"/>
        </w:rPr>
        <w:t>a,low</w:t>
      </w:r>
      <w:proofErr w:type="gramEnd"/>
      <w:r w:rsidRPr="00155AC6">
        <w:rPr>
          <w:rFonts w:ascii="Times New Roman" w:hAnsi="Times New Roman"/>
          <w:color w:val="000000" w:themeColor="text1"/>
          <w:sz w:val="24"/>
          <w:szCs w:val="24"/>
        </w:rPr>
        <w:t>,high</w:t>
      </w:r>
      <w:proofErr w:type="spellEnd"/>
      <w:r w:rsidRPr="00155AC6">
        <w:rPr>
          <w:rFonts w:ascii="Times New Roman" w:hAnsi="Times New Roman"/>
          <w:color w:val="000000" w:themeColor="text1"/>
          <w:sz w:val="24"/>
          <w:szCs w:val="24"/>
        </w:rPr>
        <w:t xml:space="preserve">);//s is the final position of pivot element in </w:t>
      </w:r>
    </w:p>
    <w:p w14:paraId="49D1435F" w14:textId="77777777" w:rsidR="00EC6324" w:rsidRPr="00155AC6" w:rsidRDefault="00EC6324" w:rsidP="00EC6324">
      <w:pPr>
        <w:spacing w:after="0"/>
        <w:ind w:left="216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w:t>
      </w:r>
      <w:proofErr w:type="spellStart"/>
      <w:proofErr w:type="gramStart"/>
      <w:r w:rsidRPr="00155AC6">
        <w:rPr>
          <w:rFonts w:ascii="Times New Roman" w:hAnsi="Times New Roman"/>
          <w:color w:val="000000" w:themeColor="text1"/>
          <w:sz w:val="24"/>
          <w:szCs w:val="24"/>
        </w:rPr>
        <w:t>low:high</w:t>
      </w:r>
      <w:proofErr w:type="spellEnd"/>
      <w:proofErr w:type="gramEnd"/>
      <w:r w:rsidRPr="00155AC6">
        <w:rPr>
          <w:rFonts w:ascii="Times New Roman" w:hAnsi="Times New Roman"/>
          <w:color w:val="000000" w:themeColor="text1"/>
          <w:sz w:val="24"/>
          <w:szCs w:val="24"/>
        </w:rPr>
        <w:t>]</w:t>
      </w:r>
    </w:p>
    <w:p w14:paraId="7C1282D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qsort</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a,low</w:t>
      </w:r>
      <w:proofErr w:type="gramEnd"/>
      <w:r w:rsidRPr="00155AC6">
        <w:rPr>
          <w:rFonts w:ascii="Times New Roman" w:hAnsi="Times New Roman"/>
          <w:color w:val="000000" w:themeColor="text1"/>
          <w:sz w:val="24"/>
          <w:szCs w:val="24"/>
        </w:rPr>
        <w:t>,s-1);</w:t>
      </w:r>
    </w:p>
    <w:p w14:paraId="6D32E24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qsort</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a,s</w:t>
      </w:r>
      <w:proofErr w:type="gramEnd"/>
      <w:r w:rsidRPr="00155AC6">
        <w:rPr>
          <w:rFonts w:ascii="Times New Roman" w:hAnsi="Times New Roman"/>
          <w:color w:val="000000" w:themeColor="text1"/>
          <w:sz w:val="24"/>
          <w:szCs w:val="24"/>
        </w:rPr>
        <w:t>+1,high);</w:t>
      </w:r>
    </w:p>
    <w:p w14:paraId="541E913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3B6788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7A3987D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0C1D0592"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static int </w:t>
      </w:r>
      <w:proofErr w:type="gramStart"/>
      <w:r w:rsidRPr="00155AC6">
        <w:rPr>
          <w:rFonts w:ascii="Times New Roman" w:hAnsi="Times New Roman"/>
          <w:color w:val="000000" w:themeColor="text1"/>
          <w:sz w:val="24"/>
          <w:szCs w:val="24"/>
        </w:rPr>
        <w:t>partition(</w:t>
      </w:r>
      <w:proofErr w:type="gramEnd"/>
      <w:r w:rsidRPr="00155AC6">
        <w:rPr>
          <w:rFonts w:ascii="Times New Roman" w:hAnsi="Times New Roman"/>
          <w:color w:val="000000" w:themeColor="text1"/>
          <w:sz w:val="24"/>
          <w:szCs w:val="24"/>
        </w:rPr>
        <w:t xml:space="preserve">int a[],int </w:t>
      </w:r>
      <w:proofErr w:type="spellStart"/>
      <w:r w:rsidRPr="00155AC6">
        <w:rPr>
          <w:rFonts w:ascii="Times New Roman" w:hAnsi="Times New Roman"/>
          <w:color w:val="000000" w:themeColor="text1"/>
          <w:sz w:val="24"/>
          <w:szCs w:val="24"/>
        </w:rPr>
        <w:t>low,int</w:t>
      </w:r>
      <w:proofErr w:type="spellEnd"/>
      <w:r w:rsidRPr="00155AC6">
        <w:rPr>
          <w:rFonts w:ascii="Times New Roman" w:hAnsi="Times New Roman"/>
          <w:color w:val="000000" w:themeColor="text1"/>
          <w:sz w:val="24"/>
          <w:szCs w:val="24"/>
        </w:rPr>
        <w:t xml:space="preserve"> high)</w:t>
      </w:r>
    </w:p>
    <w:p w14:paraId="506B6A0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3CEC2DE"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int </w:t>
      </w:r>
      <w:proofErr w:type="spellStart"/>
      <w:proofErr w:type="gramStart"/>
      <w:r w:rsidRPr="00155AC6">
        <w:rPr>
          <w:rFonts w:ascii="Times New Roman" w:hAnsi="Times New Roman"/>
          <w:color w:val="000000" w:themeColor="text1"/>
          <w:sz w:val="24"/>
          <w:szCs w:val="24"/>
        </w:rPr>
        <w:t>pivot,i</w:t>
      </w:r>
      <w:proofErr w:type="gramEnd"/>
      <w:r w:rsidRPr="00155AC6">
        <w:rPr>
          <w:rFonts w:ascii="Times New Roman" w:hAnsi="Times New Roman"/>
          <w:color w:val="000000" w:themeColor="text1"/>
          <w:sz w:val="24"/>
          <w:szCs w:val="24"/>
        </w:rPr>
        <w:t>,j</w:t>
      </w:r>
      <w:proofErr w:type="spellEnd"/>
      <w:r w:rsidRPr="00155AC6">
        <w:rPr>
          <w:rFonts w:ascii="Times New Roman" w:hAnsi="Times New Roman"/>
          <w:color w:val="000000" w:themeColor="text1"/>
          <w:sz w:val="24"/>
          <w:szCs w:val="24"/>
        </w:rPr>
        <w:t>;</w:t>
      </w:r>
    </w:p>
    <w:p w14:paraId="6E1686F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pivot=a[low];</w:t>
      </w:r>
    </w:p>
    <w:p w14:paraId="7144235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i=low;</w:t>
      </w:r>
    </w:p>
    <w:p w14:paraId="5E0CC59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j=high;</w:t>
      </w:r>
    </w:p>
    <w:p w14:paraId="2B058EA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while(i&lt;=j)</w:t>
      </w:r>
    </w:p>
    <w:p w14:paraId="0F3F1B4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03062E8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while(a[i]&lt;=pivot) </w:t>
      </w:r>
    </w:p>
    <w:p w14:paraId="1F332884"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w:t>
      </w:r>
    </w:p>
    <w:p w14:paraId="08A60A0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while(a[j]&gt;pivot) </w:t>
      </w:r>
    </w:p>
    <w:p w14:paraId="64DB704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j--;</w:t>
      </w:r>
    </w:p>
    <w:p w14:paraId="516E52E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if(i&lt;j)</w:t>
      </w:r>
    </w:p>
    <w:p w14:paraId="106FCB0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swap(</w:t>
      </w:r>
      <w:proofErr w:type="spellStart"/>
      <w:proofErr w:type="gramStart"/>
      <w:r w:rsidRPr="00155AC6">
        <w:rPr>
          <w:rFonts w:ascii="Times New Roman" w:hAnsi="Times New Roman"/>
          <w:color w:val="000000" w:themeColor="text1"/>
          <w:sz w:val="24"/>
          <w:szCs w:val="24"/>
        </w:rPr>
        <w:t>a,i</w:t>
      </w:r>
      <w:proofErr w:type="gramEnd"/>
      <w:r w:rsidRPr="00155AC6">
        <w:rPr>
          <w:rFonts w:ascii="Times New Roman" w:hAnsi="Times New Roman"/>
          <w:color w:val="000000" w:themeColor="text1"/>
          <w:sz w:val="24"/>
          <w:szCs w:val="24"/>
        </w:rPr>
        <w:t>,j</w:t>
      </w:r>
      <w:proofErr w:type="spellEnd"/>
      <w:r w:rsidRPr="00155AC6">
        <w:rPr>
          <w:rFonts w:ascii="Times New Roman" w:hAnsi="Times New Roman"/>
          <w:color w:val="000000" w:themeColor="text1"/>
          <w:sz w:val="24"/>
          <w:szCs w:val="24"/>
        </w:rPr>
        <w:t>);</w:t>
      </w:r>
    </w:p>
    <w:p w14:paraId="2BCC943A"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 xml:space="preserve"> }</w:t>
      </w:r>
    </w:p>
    <w:p w14:paraId="625F2FE3"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a[low]=a[j];</w:t>
      </w:r>
    </w:p>
    <w:p w14:paraId="78BD07DB"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a[j]=pivot;                                                                                                                                                                                                                                               </w:t>
      </w:r>
    </w:p>
    <w:p w14:paraId="06E34816"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return j;</w:t>
      </w:r>
    </w:p>
    <w:p w14:paraId="58511A4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3A6A0F0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11CF5557"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static void </w:t>
      </w:r>
      <w:proofErr w:type="gramStart"/>
      <w:r w:rsidRPr="00155AC6">
        <w:rPr>
          <w:rFonts w:ascii="Times New Roman" w:hAnsi="Times New Roman"/>
          <w:color w:val="000000" w:themeColor="text1"/>
          <w:sz w:val="24"/>
          <w:szCs w:val="24"/>
        </w:rPr>
        <w:t>swap(</w:t>
      </w:r>
      <w:proofErr w:type="gramEnd"/>
      <w:r w:rsidRPr="00155AC6">
        <w:rPr>
          <w:rFonts w:ascii="Times New Roman" w:hAnsi="Times New Roman"/>
          <w:color w:val="000000" w:themeColor="text1"/>
          <w:sz w:val="24"/>
          <w:szCs w:val="24"/>
        </w:rPr>
        <w:t xml:space="preserve">int a[],int </w:t>
      </w:r>
      <w:proofErr w:type="spellStart"/>
      <w:r w:rsidRPr="00155AC6">
        <w:rPr>
          <w:rFonts w:ascii="Times New Roman" w:hAnsi="Times New Roman"/>
          <w:color w:val="000000" w:themeColor="text1"/>
          <w:sz w:val="24"/>
          <w:szCs w:val="24"/>
        </w:rPr>
        <w:t>i,int</w:t>
      </w:r>
      <w:proofErr w:type="spellEnd"/>
      <w:r w:rsidRPr="00155AC6">
        <w:rPr>
          <w:rFonts w:ascii="Times New Roman" w:hAnsi="Times New Roman"/>
          <w:color w:val="000000" w:themeColor="text1"/>
          <w:sz w:val="24"/>
          <w:szCs w:val="24"/>
        </w:rPr>
        <w:t xml:space="preserve"> j)</w:t>
      </w:r>
    </w:p>
    <w:p w14:paraId="5A099D4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3DE2BEB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temp;</w:t>
      </w:r>
    </w:p>
    <w:p w14:paraId="3EBB9F91"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temp=a[i];</w:t>
      </w:r>
    </w:p>
    <w:p w14:paraId="3EE547C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a[i]=a[j];</w:t>
      </w:r>
    </w:p>
    <w:p w14:paraId="7CFF8FC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a[j]=temp;</w:t>
      </w:r>
    </w:p>
    <w:p w14:paraId="733BDA79"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5A3946AC"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25911EB" w14:textId="77777777" w:rsidR="00EC6324" w:rsidRPr="00155AC6" w:rsidRDefault="00EC6324" w:rsidP="00EC6324">
      <w:pPr>
        <w:spacing w:after="0"/>
        <w:rPr>
          <w:rFonts w:ascii="Times New Roman" w:hAnsi="Times New Roman"/>
          <w:color w:val="000000" w:themeColor="text1"/>
          <w:sz w:val="24"/>
          <w:szCs w:val="24"/>
        </w:rPr>
      </w:pPr>
    </w:p>
    <w:p w14:paraId="0E11519F" w14:textId="77777777"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b/>
          <w:color w:val="000000" w:themeColor="text1"/>
          <w:sz w:val="24"/>
          <w:szCs w:val="24"/>
        </w:rPr>
        <w:t>OUTPUT 1:</w:t>
      </w:r>
    </w:p>
    <w:p w14:paraId="4974EDCB" w14:textId="77777777"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********QUICK SORT ALGORITHM********</w:t>
      </w:r>
    </w:p>
    <w:p w14:paraId="25D364F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no. of elements to be sorted:</w:t>
      </w:r>
    </w:p>
    <w:p w14:paraId="39D4C72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14:paraId="32E9B75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Array elements to be sorted are:</w:t>
      </w:r>
    </w:p>
    <w:p w14:paraId="4B2BE5C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96 71 67 52 82 </w:t>
      </w:r>
    </w:p>
    <w:p w14:paraId="6E1A638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sorted elements are:</w:t>
      </w:r>
    </w:p>
    <w:p w14:paraId="0568E4E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52 67 71 82 96 </w:t>
      </w:r>
    </w:p>
    <w:p w14:paraId="2422F21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11899ns</w:t>
      </w:r>
    </w:p>
    <w:p w14:paraId="6BAE840B" w14:textId="77777777"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w:t>
      </w:r>
    </w:p>
    <w:p w14:paraId="210C8778" w14:textId="77777777" w:rsidR="00EC6324" w:rsidRPr="00155AC6" w:rsidRDefault="00EC6324" w:rsidP="00EC6324">
      <w:pPr>
        <w:spacing w:after="0"/>
        <w:rPr>
          <w:rFonts w:ascii="Times New Roman" w:hAnsi="Times New Roman"/>
          <w:color w:val="000000" w:themeColor="text1"/>
          <w:sz w:val="24"/>
          <w:szCs w:val="24"/>
        </w:rPr>
      </w:pPr>
    </w:p>
    <w:p w14:paraId="78B5C89A" w14:textId="77777777"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b/>
          <w:color w:val="000000" w:themeColor="text1"/>
          <w:sz w:val="24"/>
          <w:szCs w:val="24"/>
        </w:rPr>
        <w:t>OUTPUT 2:</w:t>
      </w:r>
    </w:p>
    <w:p w14:paraId="70DDBD1E" w14:textId="77777777" w:rsidR="00EC6324" w:rsidRPr="00155AC6" w:rsidRDefault="00EC6324" w:rsidP="00EC6324">
      <w:pPr>
        <w:spacing w:after="0"/>
        <w:rPr>
          <w:rFonts w:ascii="Times New Roman" w:hAnsi="Times New Roman"/>
          <w:b/>
          <w:color w:val="000000" w:themeColor="text1"/>
          <w:sz w:val="24"/>
          <w:szCs w:val="24"/>
        </w:rPr>
      </w:pPr>
      <w:r w:rsidRPr="00155AC6">
        <w:rPr>
          <w:rFonts w:ascii="Times New Roman" w:hAnsi="Times New Roman"/>
          <w:color w:val="000000" w:themeColor="text1"/>
          <w:sz w:val="24"/>
          <w:szCs w:val="24"/>
        </w:rPr>
        <w:t>********QUICK SORT ALGORITHM********</w:t>
      </w:r>
    </w:p>
    <w:p w14:paraId="05AD2DC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no. of elements to be sorted:</w:t>
      </w:r>
    </w:p>
    <w:p w14:paraId="5FC2B55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w:t>
      </w:r>
    </w:p>
    <w:p w14:paraId="4BB48AD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Array elements to be sorted are:</w:t>
      </w:r>
    </w:p>
    <w:p w14:paraId="683F8D6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96 9 33 35 16 38 37 7 66 98 </w:t>
      </w:r>
    </w:p>
    <w:p w14:paraId="6920C22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sorted elements are:</w:t>
      </w:r>
    </w:p>
    <w:p w14:paraId="28C5E15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7 9 16 33 35 37 38 66 96 98 </w:t>
      </w:r>
    </w:p>
    <w:p w14:paraId="4A62616E" w14:textId="77777777" w:rsidR="00EC6324" w:rsidRPr="00155AC6" w:rsidRDefault="00EC6324" w:rsidP="00EC6324">
      <w:pPr>
        <w:pBdr>
          <w:bottom w:val="dotted" w:sz="24" w:space="1" w:color="auto"/>
        </w:pBd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time taken to sort is 16098ns</w:t>
      </w:r>
    </w:p>
    <w:p w14:paraId="3B4093D9" w14:textId="77777777" w:rsidR="00EC6324" w:rsidRPr="00155AC6" w:rsidRDefault="00EC6324" w:rsidP="00EC6324">
      <w:pPr>
        <w:spacing w:after="0"/>
        <w:rPr>
          <w:rFonts w:ascii="Times New Roman" w:hAnsi="Times New Roman"/>
          <w:color w:val="000000" w:themeColor="text1"/>
          <w:sz w:val="24"/>
          <w:szCs w:val="24"/>
        </w:rPr>
      </w:pPr>
    </w:p>
    <w:p w14:paraId="3774D256" w14:textId="77777777" w:rsidR="00EC6324" w:rsidRPr="00155AC6" w:rsidRDefault="00EC6324" w:rsidP="00EC6324">
      <w:pPr>
        <w:spacing w:after="0"/>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Table that accounts the values for no of elements and time taken to sort</w:t>
      </w:r>
    </w:p>
    <w:p w14:paraId="17B5F34E" w14:textId="77777777" w:rsidR="00EC6324" w:rsidRPr="00155AC6" w:rsidRDefault="00EC6324" w:rsidP="00EC6324">
      <w:pPr>
        <w:spacing w:after="0"/>
        <w:jc w:val="center"/>
        <w:rPr>
          <w:rFonts w:ascii="Times New Roman" w:hAnsi="Times New Roman"/>
          <w:b/>
          <w:color w:val="000000" w:themeColor="text1"/>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2280"/>
        <w:gridCol w:w="2837"/>
      </w:tblGrid>
      <w:tr w:rsidR="00EC6324" w:rsidRPr="00155AC6" w14:paraId="480B706D" w14:textId="77777777" w:rsidTr="00EC6324">
        <w:trPr>
          <w:jc w:val="center"/>
        </w:trPr>
        <w:tc>
          <w:tcPr>
            <w:tcW w:w="1098" w:type="dxa"/>
          </w:tcPr>
          <w:p w14:paraId="3A43A472" w14:textId="77777777" w:rsidR="00EC6324" w:rsidRPr="00155AC6" w:rsidRDefault="00EC6324" w:rsidP="00EC6324">
            <w:pPr>
              <w:tabs>
                <w:tab w:val="center" w:pos="4680"/>
                <w:tab w:val="right" w:pos="9360"/>
              </w:tabs>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Sl. No.</w:t>
            </w:r>
          </w:p>
        </w:tc>
        <w:tc>
          <w:tcPr>
            <w:tcW w:w="2280" w:type="dxa"/>
          </w:tcPr>
          <w:p w14:paraId="50086A3A" w14:textId="77777777" w:rsidR="00EC6324" w:rsidRPr="00155AC6" w:rsidRDefault="00EC6324" w:rsidP="00EC6324">
            <w:pPr>
              <w:tabs>
                <w:tab w:val="center" w:pos="4680"/>
                <w:tab w:val="right" w:pos="9360"/>
              </w:tabs>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No. of elements(n)</w:t>
            </w:r>
          </w:p>
        </w:tc>
        <w:tc>
          <w:tcPr>
            <w:tcW w:w="2837" w:type="dxa"/>
          </w:tcPr>
          <w:p w14:paraId="6DE0117A" w14:textId="77777777" w:rsidR="00EC6324" w:rsidRPr="00155AC6" w:rsidRDefault="00EC6324" w:rsidP="00EC6324">
            <w:pPr>
              <w:tabs>
                <w:tab w:val="center" w:pos="4680"/>
                <w:tab w:val="right" w:pos="9360"/>
              </w:tabs>
              <w:jc w:val="center"/>
              <w:rPr>
                <w:rFonts w:ascii="Times New Roman" w:hAnsi="Times New Roman"/>
                <w:b/>
                <w:color w:val="000000" w:themeColor="text1"/>
                <w:sz w:val="24"/>
                <w:szCs w:val="24"/>
              </w:rPr>
            </w:pPr>
            <w:r w:rsidRPr="00155AC6">
              <w:rPr>
                <w:rFonts w:ascii="Times New Roman" w:hAnsi="Times New Roman"/>
                <w:b/>
                <w:color w:val="000000" w:themeColor="text1"/>
                <w:sz w:val="24"/>
                <w:szCs w:val="24"/>
              </w:rPr>
              <w:t>Time Taken in ns(T(n))</w:t>
            </w:r>
          </w:p>
        </w:tc>
      </w:tr>
      <w:tr w:rsidR="00EC6324" w:rsidRPr="00155AC6" w14:paraId="525105F3" w14:textId="77777777" w:rsidTr="00EC6324">
        <w:trPr>
          <w:jc w:val="center"/>
        </w:trPr>
        <w:tc>
          <w:tcPr>
            <w:tcW w:w="1098" w:type="dxa"/>
          </w:tcPr>
          <w:p w14:paraId="79E4F038"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tc>
        <w:tc>
          <w:tcPr>
            <w:tcW w:w="2280" w:type="dxa"/>
          </w:tcPr>
          <w:p w14:paraId="5EE08064"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w:t>
            </w:r>
          </w:p>
        </w:tc>
        <w:tc>
          <w:tcPr>
            <w:tcW w:w="2837" w:type="dxa"/>
          </w:tcPr>
          <w:p w14:paraId="65AA5378"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609634</w:t>
            </w:r>
          </w:p>
        </w:tc>
      </w:tr>
      <w:tr w:rsidR="00EC6324" w:rsidRPr="00155AC6" w14:paraId="612DE641" w14:textId="77777777" w:rsidTr="00EC6324">
        <w:trPr>
          <w:jc w:val="center"/>
        </w:trPr>
        <w:tc>
          <w:tcPr>
            <w:tcW w:w="1098" w:type="dxa"/>
          </w:tcPr>
          <w:p w14:paraId="095E0F93"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2</w:t>
            </w:r>
          </w:p>
        </w:tc>
        <w:tc>
          <w:tcPr>
            <w:tcW w:w="2280" w:type="dxa"/>
          </w:tcPr>
          <w:p w14:paraId="78883B23"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5000</w:t>
            </w:r>
          </w:p>
        </w:tc>
        <w:tc>
          <w:tcPr>
            <w:tcW w:w="2837" w:type="dxa"/>
          </w:tcPr>
          <w:p w14:paraId="1D51AB86"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990393</w:t>
            </w:r>
          </w:p>
        </w:tc>
      </w:tr>
      <w:tr w:rsidR="00EC6324" w:rsidRPr="00155AC6" w14:paraId="584505ED" w14:textId="77777777" w:rsidTr="00EC6324">
        <w:trPr>
          <w:jc w:val="center"/>
        </w:trPr>
        <w:tc>
          <w:tcPr>
            <w:tcW w:w="1098" w:type="dxa"/>
          </w:tcPr>
          <w:p w14:paraId="38E73CC1"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tc>
        <w:tc>
          <w:tcPr>
            <w:tcW w:w="2280" w:type="dxa"/>
          </w:tcPr>
          <w:p w14:paraId="1A129C98"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10000</w:t>
            </w:r>
          </w:p>
        </w:tc>
        <w:tc>
          <w:tcPr>
            <w:tcW w:w="2837" w:type="dxa"/>
          </w:tcPr>
          <w:p w14:paraId="570E3CF2"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2115521</w:t>
            </w:r>
          </w:p>
        </w:tc>
      </w:tr>
      <w:tr w:rsidR="00EC6324" w:rsidRPr="00155AC6" w14:paraId="5782FEE0" w14:textId="77777777" w:rsidTr="00EC6324">
        <w:trPr>
          <w:trHeight w:val="233"/>
          <w:jc w:val="center"/>
        </w:trPr>
        <w:tc>
          <w:tcPr>
            <w:tcW w:w="1098" w:type="dxa"/>
          </w:tcPr>
          <w:p w14:paraId="6B013228"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tc>
        <w:tc>
          <w:tcPr>
            <w:tcW w:w="2280" w:type="dxa"/>
          </w:tcPr>
          <w:p w14:paraId="27EE194D"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15000</w:t>
            </w:r>
          </w:p>
        </w:tc>
        <w:tc>
          <w:tcPr>
            <w:tcW w:w="2837" w:type="dxa"/>
          </w:tcPr>
          <w:p w14:paraId="744D60AF"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4135854</w:t>
            </w:r>
          </w:p>
        </w:tc>
      </w:tr>
      <w:tr w:rsidR="00EC6324" w:rsidRPr="00155AC6" w14:paraId="4A8D65B1" w14:textId="77777777" w:rsidTr="00EC6324">
        <w:trPr>
          <w:jc w:val="center"/>
        </w:trPr>
        <w:tc>
          <w:tcPr>
            <w:tcW w:w="1098" w:type="dxa"/>
          </w:tcPr>
          <w:p w14:paraId="5778C764"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tc>
        <w:tc>
          <w:tcPr>
            <w:tcW w:w="2280" w:type="dxa"/>
          </w:tcPr>
          <w:p w14:paraId="4F86365F"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20000</w:t>
            </w:r>
          </w:p>
        </w:tc>
        <w:tc>
          <w:tcPr>
            <w:tcW w:w="2837" w:type="dxa"/>
          </w:tcPr>
          <w:p w14:paraId="6AE0BBB1" w14:textId="77777777" w:rsidR="00EC6324" w:rsidRPr="00155AC6" w:rsidRDefault="00EC6324" w:rsidP="00EC6324">
            <w:pPr>
              <w:tabs>
                <w:tab w:val="center" w:pos="4680"/>
                <w:tab w:val="right" w:pos="9360"/>
              </w:tabs>
              <w:jc w:val="center"/>
              <w:rPr>
                <w:rFonts w:ascii="Times New Roman" w:hAnsi="Times New Roman"/>
                <w:color w:val="000000" w:themeColor="text1"/>
                <w:sz w:val="24"/>
                <w:szCs w:val="24"/>
              </w:rPr>
            </w:pPr>
            <w:r w:rsidRPr="00155AC6">
              <w:rPr>
                <w:rFonts w:ascii="Times New Roman" w:hAnsi="Times New Roman"/>
                <w:color w:val="000000" w:themeColor="text1"/>
                <w:sz w:val="24"/>
                <w:szCs w:val="24"/>
              </w:rPr>
              <w:t>12681933</w:t>
            </w:r>
          </w:p>
        </w:tc>
      </w:tr>
    </w:tbl>
    <w:p w14:paraId="2D8322D3" w14:textId="77777777" w:rsidR="00EC6324" w:rsidRPr="00155AC6" w:rsidRDefault="00EC6324" w:rsidP="00EC6324">
      <w:pPr>
        <w:spacing w:after="0"/>
        <w:rPr>
          <w:rFonts w:ascii="Times New Roman" w:hAnsi="Times New Roman"/>
          <w:color w:val="000000" w:themeColor="text1"/>
          <w:sz w:val="24"/>
          <w:szCs w:val="24"/>
        </w:rPr>
      </w:pPr>
    </w:p>
    <w:p w14:paraId="1ADBC53B" w14:textId="77777777" w:rsidR="00EC6324" w:rsidRPr="00155AC6" w:rsidRDefault="00EC6324" w:rsidP="00EC6324">
      <w:pPr>
        <w:spacing w:after="0"/>
        <w:rPr>
          <w:rFonts w:ascii="Times New Roman" w:hAnsi="Times New Roman"/>
          <w:b/>
          <w:color w:val="000000" w:themeColor="text1"/>
          <w:sz w:val="24"/>
          <w:szCs w:val="24"/>
        </w:rPr>
      </w:pPr>
    </w:p>
    <w:p w14:paraId="7C2A3455" w14:textId="77777777" w:rsidR="00EC6324" w:rsidRPr="00155AC6" w:rsidRDefault="00EC6324" w:rsidP="00EC6324">
      <w:pPr>
        <w:spacing w:after="0"/>
        <w:rPr>
          <w:rFonts w:ascii="Times New Roman" w:hAnsi="Times New Roman"/>
          <w:color w:val="000000" w:themeColor="text1"/>
          <w:sz w:val="24"/>
          <w:szCs w:val="24"/>
        </w:rPr>
      </w:pPr>
    </w:p>
    <w:p w14:paraId="7A26A127" w14:textId="77777777" w:rsidR="00EC6324" w:rsidRPr="00155AC6" w:rsidRDefault="00EC6324" w:rsidP="00EC6324">
      <w:pPr>
        <w:autoSpaceDE w:val="0"/>
        <w:autoSpaceDN w:val="0"/>
        <w:adjustRightInd w:val="0"/>
        <w:spacing w:after="0" w:line="36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6 a) Implement in Java, the 0/1 Knapsack problem using Dynamic Programming method</w:t>
      </w:r>
    </w:p>
    <w:p w14:paraId="3701542C" w14:textId="77777777" w:rsidR="00EC6324" w:rsidRPr="00155AC6" w:rsidRDefault="00EC6324" w:rsidP="00EC6324">
      <w:pPr>
        <w:autoSpaceDE w:val="0"/>
        <w:autoSpaceDN w:val="0"/>
        <w:adjustRightInd w:val="0"/>
        <w:spacing w:after="0" w:line="240" w:lineRule="auto"/>
        <w:rPr>
          <w:rFonts w:ascii="Times New Roman" w:hAnsi="Times New Roman"/>
          <w:bCs/>
          <w:color w:val="000000" w:themeColor="text1"/>
          <w:sz w:val="24"/>
          <w:szCs w:val="24"/>
        </w:rPr>
      </w:pPr>
    </w:p>
    <w:p w14:paraId="4906F15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2A64F91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knapsackDP</w:t>
      </w:r>
      <w:proofErr w:type="spellEnd"/>
      <w:r w:rsidRPr="00155AC6">
        <w:rPr>
          <w:rFonts w:ascii="Times New Roman" w:hAnsi="Times New Roman"/>
          <w:color w:val="000000" w:themeColor="text1"/>
          <w:sz w:val="24"/>
          <w:szCs w:val="24"/>
        </w:rPr>
        <w:t xml:space="preserve"> </w:t>
      </w:r>
    </w:p>
    <w:p w14:paraId="7EB4851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E63148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solve(</w:t>
      </w:r>
      <w:proofErr w:type="gramStart"/>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wt</w:t>
      </w:r>
      <w:proofErr w:type="spellEnd"/>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val</w:t>
      </w:r>
      <w:proofErr w:type="spellEnd"/>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w:t>
      </w:r>
    </w:p>
    <w:p w14:paraId="6A186AD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5C6CF0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i,j</w:t>
      </w:r>
      <w:proofErr w:type="spellEnd"/>
      <w:proofErr w:type="gramEnd"/>
      <w:r w:rsidRPr="00155AC6">
        <w:rPr>
          <w:rFonts w:ascii="Times New Roman" w:hAnsi="Times New Roman"/>
          <w:color w:val="000000" w:themeColor="text1"/>
          <w:sz w:val="24"/>
          <w:szCs w:val="24"/>
        </w:rPr>
        <w:t>;</w:t>
      </w:r>
    </w:p>
    <w:p w14:paraId="7701507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sol[</w:t>
      </w:r>
      <w:proofErr w:type="gramEnd"/>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[N + 1][W + 1];</w:t>
      </w:r>
    </w:p>
    <w:p w14:paraId="0878573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selected[</w:t>
      </w:r>
      <w:proofErr w:type="gramEnd"/>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[N+1];</w:t>
      </w:r>
    </w:p>
    <w:p w14:paraId="0BB6DA8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00EA6F6C"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 i</w:t>
      </w:r>
      <w:proofErr w:type="gramEnd"/>
      <w:r w:rsidRPr="00155AC6">
        <w:rPr>
          <w:rFonts w:ascii="Times New Roman" w:hAnsi="Times New Roman"/>
          <w:color w:val="000000" w:themeColor="text1"/>
          <w:sz w:val="24"/>
          <w:szCs w:val="24"/>
        </w:rPr>
        <w:t xml:space="preserve"> = 0; i &lt;= N; i++)</w:t>
      </w:r>
    </w:p>
    <w:p w14:paraId="3CC137CF"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5B86D52B"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 j</w:t>
      </w:r>
      <w:proofErr w:type="gramEnd"/>
      <w:r w:rsidRPr="00155AC6">
        <w:rPr>
          <w:rFonts w:ascii="Times New Roman" w:hAnsi="Times New Roman"/>
          <w:color w:val="000000" w:themeColor="text1"/>
          <w:sz w:val="24"/>
          <w:szCs w:val="24"/>
        </w:rPr>
        <w:t xml:space="preserve"> = 0; j &lt;= W; j++)</w:t>
      </w:r>
    </w:p>
    <w:p w14:paraId="5EACB72C"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2FC0A0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(i==0||j==0)</w:t>
      </w:r>
    </w:p>
    <w:p w14:paraId="3A1A39E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sol[i][</w:t>
      </w:r>
      <w:proofErr w:type="gramStart"/>
      <w:r w:rsidRPr="00155AC6">
        <w:rPr>
          <w:rFonts w:ascii="Times New Roman" w:hAnsi="Times New Roman"/>
          <w:color w:val="000000" w:themeColor="text1"/>
          <w:sz w:val="24"/>
          <w:szCs w:val="24"/>
        </w:rPr>
        <w:t>j]=</w:t>
      </w:r>
      <w:proofErr w:type="gramEnd"/>
      <w:r w:rsidRPr="00155AC6">
        <w:rPr>
          <w:rFonts w:ascii="Times New Roman" w:hAnsi="Times New Roman"/>
          <w:color w:val="000000" w:themeColor="text1"/>
          <w:sz w:val="24"/>
          <w:szCs w:val="24"/>
        </w:rPr>
        <w:t>0;</w:t>
      </w:r>
    </w:p>
    <w:p w14:paraId="1B2B96E7" w14:textId="77777777" w:rsidR="00EC6324" w:rsidRPr="00155AC6" w:rsidRDefault="00EC6324" w:rsidP="00EC6324">
      <w:pPr>
        <w:autoSpaceDE w:val="0"/>
        <w:autoSpaceDN w:val="0"/>
        <w:adjustRightInd w:val="0"/>
        <w:spacing w:after="0" w:line="240" w:lineRule="auto"/>
        <w:ind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wt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]&gt;j)</w:t>
      </w:r>
    </w:p>
    <w:p w14:paraId="7248E2C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sol[i][</w:t>
      </w:r>
      <w:proofErr w:type="gramStart"/>
      <w:r w:rsidRPr="00155AC6">
        <w:rPr>
          <w:rFonts w:ascii="Times New Roman" w:hAnsi="Times New Roman"/>
          <w:color w:val="000000" w:themeColor="text1"/>
          <w:sz w:val="24"/>
          <w:szCs w:val="24"/>
        </w:rPr>
        <w:t>j]=</w:t>
      </w:r>
      <w:proofErr w:type="gramEnd"/>
      <w:r w:rsidRPr="00155AC6">
        <w:rPr>
          <w:rFonts w:ascii="Times New Roman" w:hAnsi="Times New Roman"/>
          <w:color w:val="000000" w:themeColor="text1"/>
          <w:sz w:val="24"/>
          <w:szCs w:val="24"/>
        </w:rPr>
        <w:t>sol[i-1][j];</w:t>
      </w:r>
    </w:p>
    <w:p w14:paraId="7131A5D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p>
    <w:p w14:paraId="18B515E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sol[</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][j]=</w:t>
      </w:r>
      <w:proofErr w:type="spellStart"/>
      <w:r w:rsidRPr="00155AC6">
        <w:rPr>
          <w:rFonts w:ascii="Times New Roman" w:hAnsi="Times New Roman"/>
          <w:color w:val="000000" w:themeColor="text1"/>
          <w:sz w:val="24"/>
          <w:szCs w:val="24"/>
        </w:rPr>
        <w:t>Math.</w:t>
      </w:r>
      <w:r w:rsidRPr="00155AC6">
        <w:rPr>
          <w:rFonts w:ascii="Times New Roman" w:hAnsi="Times New Roman"/>
          <w:i/>
          <w:iCs/>
          <w:color w:val="000000" w:themeColor="text1"/>
          <w:sz w:val="24"/>
          <w:szCs w:val="24"/>
        </w:rPr>
        <w:t>max</w:t>
      </w:r>
      <w:proofErr w:type="spellEnd"/>
      <w:r w:rsidRPr="00155AC6">
        <w:rPr>
          <w:rFonts w:ascii="Times New Roman" w:hAnsi="Times New Roman"/>
          <w:color w:val="000000" w:themeColor="text1"/>
          <w:sz w:val="24"/>
          <w:szCs w:val="24"/>
        </w:rPr>
        <w:t>(sol[i-1][j],(sol[</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- 1][j - </w:t>
      </w:r>
      <w:proofErr w:type="spellStart"/>
      <w:r w:rsidRPr="00155AC6">
        <w:rPr>
          <w:rFonts w:ascii="Times New Roman" w:hAnsi="Times New Roman"/>
          <w:color w:val="000000" w:themeColor="text1"/>
          <w:sz w:val="24"/>
          <w:szCs w:val="24"/>
        </w:rPr>
        <w:t>wt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 </w:t>
      </w:r>
      <w:proofErr w:type="spellStart"/>
      <w:r w:rsidRPr="00155AC6">
        <w:rPr>
          <w:rFonts w:ascii="Times New Roman" w:hAnsi="Times New Roman"/>
          <w:color w:val="000000" w:themeColor="text1"/>
          <w:sz w:val="24"/>
          <w:szCs w:val="24"/>
        </w:rPr>
        <w:t>val</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
    <w:p w14:paraId="76173508" w14:textId="77777777" w:rsidR="00EC6324" w:rsidRPr="00155AC6" w:rsidRDefault="00EC6324" w:rsidP="00EC6324">
      <w:pPr>
        <w:autoSpaceDE w:val="0"/>
        <w:autoSpaceDN w:val="0"/>
        <w:adjustRightInd w:val="0"/>
        <w:spacing w:after="0" w:line="240" w:lineRule="auto"/>
        <w:ind w:left="720" w:firstLine="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35A717C" w14:textId="77777777" w:rsidR="00EC6324" w:rsidRPr="00155AC6" w:rsidRDefault="00EC6324" w:rsidP="00EC6324">
      <w:pPr>
        <w:autoSpaceDE w:val="0"/>
        <w:autoSpaceDN w:val="0"/>
        <w:adjustRightInd w:val="0"/>
        <w:spacing w:after="0" w:line="240" w:lineRule="auto"/>
        <w:ind w:left="72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  </w:t>
      </w:r>
    </w:p>
    <w:p w14:paraId="6FC08C5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("The profit table </w:t>
      </w:r>
      <w:proofErr w:type="gramStart"/>
      <w:r w:rsidRPr="00155AC6">
        <w:rPr>
          <w:rFonts w:ascii="Times New Roman" w:hAnsi="Times New Roman"/>
          <w:color w:val="000000" w:themeColor="text1"/>
          <w:sz w:val="24"/>
          <w:szCs w:val="24"/>
        </w:rPr>
        <w:t>is::</w:t>
      </w:r>
      <w:proofErr w:type="gramEnd"/>
      <w:r w:rsidRPr="00155AC6">
        <w:rPr>
          <w:rFonts w:ascii="Times New Roman" w:hAnsi="Times New Roman"/>
          <w:color w:val="000000" w:themeColor="text1"/>
          <w:sz w:val="24"/>
          <w:szCs w:val="24"/>
        </w:rPr>
        <w:t xml:space="preserve"> ");</w:t>
      </w:r>
    </w:p>
    <w:p w14:paraId="48D5E8C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0;i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514F48F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 xml:space="preserve"> </w:t>
      </w:r>
    </w:p>
    <w:p w14:paraId="69B0356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w:t>
      </w:r>
      <w:proofErr w:type="gramStart"/>
      <w:r w:rsidRPr="00155AC6">
        <w:rPr>
          <w:rFonts w:ascii="Times New Roman" w:hAnsi="Times New Roman"/>
          <w:color w:val="000000" w:themeColor="text1"/>
          <w:sz w:val="24"/>
          <w:szCs w:val="24"/>
        </w:rPr>
        <w:t>0;j</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W;j</w:t>
      </w:r>
      <w:proofErr w:type="spellEnd"/>
      <w:r w:rsidRPr="00155AC6">
        <w:rPr>
          <w:rFonts w:ascii="Times New Roman" w:hAnsi="Times New Roman"/>
          <w:color w:val="000000" w:themeColor="text1"/>
          <w:sz w:val="24"/>
          <w:szCs w:val="24"/>
        </w:rPr>
        <w:t>++)</w:t>
      </w:r>
    </w:p>
    <w:p w14:paraId="27FD974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w:t>
      </w:r>
      <w:proofErr w:type="spellEnd"/>
      <w:r w:rsidRPr="00155AC6">
        <w:rPr>
          <w:rFonts w:ascii="Times New Roman" w:hAnsi="Times New Roman"/>
          <w:color w:val="000000" w:themeColor="text1"/>
          <w:sz w:val="24"/>
          <w:szCs w:val="24"/>
        </w:rPr>
        <w:t>(sol[</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j]+</w:t>
      </w:r>
      <w:proofErr w:type="gramEnd"/>
      <w:r w:rsidRPr="00155AC6">
        <w:rPr>
          <w:rFonts w:ascii="Times New Roman" w:hAnsi="Times New Roman"/>
          <w:color w:val="000000" w:themeColor="text1"/>
          <w:sz w:val="24"/>
          <w:szCs w:val="24"/>
        </w:rPr>
        <w:t>"  ");</w:t>
      </w:r>
    </w:p>
    <w:p w14:paraId="46A2012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5012CDA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C69022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("The optimal profit obtained is "+sol[N][W]);</w:t>
      </w:r>
    </w:p>
    <w:p w14:paraId="63851EC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04FAE5E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i=N;</w:t>
      </w:r>
    </w:p>
    <w:p w14:paraId="2852A37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j=W;</w:t>
      </w:r>
    </w:p>
    <w:p w14:paraId="0554D55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 xml:space="preserve"> (i&gt;0&amp;&amp;j&gt;0)</w:t>
      </w:r>
    </w:p>
    <w:p w14:paraId="2288E8F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 {</w:t>
      </w:r>
    </w:p>
    <w:p w14:paraId="795DD8F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(sol[i][j</w:t>
      </w:r>
      <w:proofErr w:type="gramStart"/>
      <w:r w:rsidRPr="00155AC6">
        <w:rPr>
          <w:rFonts w:ascii="Times New Roman" w:hAnsi="Times New Roman"/>
          <w:color w:val="000000" w:themeColor="text1"/>
          <w:sz w:val="24"/>
          <w:szCs w:val="24"/>
        </w:rPr>
        <w:t>] !</w:t>
      </w:r>
      <w:proofErr w:type="gramEnd"/>
      <w:r w:rsidRPr="00155AC6">
        <w:rPr>
          <w:rFonts w:ascii="Times New Roman" w:hAnsi="Times New Roman"/>
          <w:color w:val="000000" w:themeColor="text1"/>
          <w:sz w:val="24"/>
          <w:szCs w:val="24"/>
        </w:rPr>
        <w:t>=sol[i-1][j])</w:t>
      </w:r>
    </w:p>
    <w:p w14:paraId="205A67E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
    <w:p w14:paraId="47501A4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selected[i] = 1;</w:t>
      </w:r>
    </w:p>
    <w:p w14:paraId="670BD83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j = j - </w:t>
      </w:r>
      <w:proofErr w:type="spellStart"/>
      <w:r w:rsidRPr="00155AC6">
        <w:rPr>
          <w:rFonts w:ascii="Times New Roman" w:hAnsi="Times New Roman"/>
          <w:color w:val="000000" w:themeColor="text1"/>
          <w:sz w:val="24"/>
          <w:szCs w:val="24"/>
        </w:rPr>
        <w:t>wt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
    <w:p w14:paraId="4C72EDC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
    <w:p w14:paraId="7018DAC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i--;</w:t>
      </w:r>
    </w:p>
    <w:p w14:paraId="048E35A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5EACF90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2CDB0FB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selected :</w:t>
      </w:r>
      <w:proofErr w:type="gramEnd"/>
      <w:r w:rsidRPr="00155AC6">
        <w:rPr>
          <w:rFonts w:ascii="Times New Roman" w:hAnsi="Times New Roman"/>
          <w:color w:val="000000" w:themeColor="text1"/>
          <w:sz w:val="24"/>
          <w:szCs w:val="24"/>
        </w:rPr>
        <w:t xml:space="preserve"> ");</w:t>
      </w:r>
    </w:p>
    <w:p w14:paraId="6AF778F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1;i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32E945A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(selected[i] == 1)</w:t>
      </w:r>
    </w:p>
    <w:p w14:paraId="3A21AC9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 ");</w:t>
      </w:r>
    </w:p>
    <w:p w14:paraId="38E650E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76B99A8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96A48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0D6FCC5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14FF906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t>{</w:t>
      </w:r>
    </w:p>
    <w:p w14:paraId="2B54AFD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Scanner </w:t>
      </w:r>
      <w:r w:rsidRPr="00155AC6">
        <w:rPr>
          <w:rFonts w:ascii="Times New Roman" w:hAnsi="Times New Roman"/>
          <w:color w:val="000000" w:themeColor="text1"/>
          <w:sz w:val="24"/>
          <w:szCs w:val="24"/>
          <w:u w:val="single"/>
        </w:rPr>
        <w:t>scan</w:t>
      </w:r>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14:paraId="6AEAA9D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knapsackDP</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ks</w:t>
      </w:r>
      <w:proofErr w:type="spell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knapsackDP</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4781812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18"/>
          <w:szCs w:val="18"/>
        </w:rPr>
        <w:t>("***** KNAPSACK PROBLEM - DYNAMIC PROGRAMMING *****</w:t>
      </w:r>
      <w:r w:rsidRPr="00155AC6">
        <w:rPr>
          <w:rFonts w:ascii="Times New Roman" w:hAnsi="Times New Roman"/>
          <w:color w:val="000000" w:themeColor="text1"/>
          <w:sz w:val="24"/>
          <w:szCs w:val="24"/>
        </w:rPr>
        <w:t>");</w:t>
      </w:r>
    </w:p>
    <w:p w14:paraId="4E459BD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number of elements ");</w:t>
      </w:r>
    </w:p>
    <w:p w14:paraId="5F78C16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 = </w:t>
      </w:r>
      <w:proofErr w:type="spellStart"/>
      <w:proofErr w:type="gramStart"/>
      <w:r w:rsidRPr="00155AC6">
        <w:rPr>
          <w:rFonts w:ascii="Times New Roman" w:hAnsi="Times New Roman"/>
          <w:color w:val="000000" w:themeColor="text1"/>
          <w:sz w:val="24"/>
          <w:szCs w:val="24"/>
        </w:rPr>
        <w:t>scan.nextInt</w:t>
      </w:r>
      <w:proofErr w:type="spellEnd"/>
      <w:proofErr w:type="gramEnd"/>
      <w:r w:rsidRPr="00155AC6">
        <w:rPr>
          <w:rFonts w:ascii="Times New Roman" w:hAnsi="Times New Roman"/>
          <w:color w:val="000000" w:themeColor="text1"/>
          <w:sz w:val="24"/>
          <w:szCs w:val="24"/>
        </w:rPr>
        <w:t>();</w:t>
      </w:r>
    </w:p>
    <w:p w14:paraId="369F6F2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wt</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[n + 1];</w:t>
      </w:r>
    </w:p>
    <w:p w14:paraId="1D77AE2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val</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[n + 1];</w:t>
      </w:r>
    </w:p>
    <w:p w14:paraId="1361654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nEnter</w:t>
      </w:r>
      <w:proofErr w:type="spellEnd"/>
      <w:r w:rsidRPr="00155AC6">
        <w:rPr>
          <w:rFonts w:ascii="Times New Roman" w:hAnsi="Times New Roman"/>
          <w:color w:val="000000" w:themeColor="text1"/>
          <w:sz w:val="24"/>
          <w:szCs w:val="24"/>
        </w:rPr>
        <w:t xml:space="preserve"> weight for "+ n +" elements");</w:t>
      </w:r>
    </w:p>
    <w:p w14:paraId="1A778E2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1; i &lt;= n; i++)</w:t>
      </w:r>
    </w:p>
    <w:p w14:paraId="7795C9A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wt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 </w:t>
      </w:r>
      <w:proofErr w:type="spellStart"/>
      <w:proofErr w:type="gramStart"/>
      <w:r w:rsidRPr="00155AC6">
        <w:rPr>
          <w:rFonts w:ascii="Times New Roman" w:hAnsi="Times New Roman"/>
          <w:color w:val="000000" w:themeColor="text1"/>
          <w:sz w:val="24"/>
          <w:szCs w:val="24"/>
        </w:rPr>
        <w:t>scan.nextInt</w:t>
      </w:r>
      <w:proofErr w:type="spellEnd"/>
      <w:proofErr w:type="gramEnd"/>
      <w:r w:rsidRPr="00155AC6">
        <w:rPr>
          <w:rFonts w:ascii="Times New Roman" w:hAnsi="Times New Roman"/>
          <w:color w:val="000000" w:themeColor="text1"/>
          <w:sz w:val="24"/>
          <w:szCs w:val="24"/>
        </w:rPr>
        <w:t>();</w:t>
      </w:r>
    </w:p>
    <w:p w14:paraId="486526A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nEnter</w:t>
      </w:r>
      <w:proofErr w:type="spellEnd"/>
      <w:r w:rsidRPr="00155AC6">
        <w:rPr>
          <w:rFonts w:ascii="Times New Roman" w:hAnsi="Times New Roman"/>
          <w:color w:val="000000" w:themeColor="text1"/>
          <w:sz w:val="24"/>
          <w:szCs w:val="24"/>
        </w:rPr>
        <w:t xml:space="preserve"> profit value for "+ n +" elements");</w:t>
      </w:r>
    </w:p>
    <w:p w14:paraId="6B89274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1; i &lt;= n; i++)</w:t>
      </w:r>
    </w:p>
    <w:p w14:paraId="07B5326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val</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 </w:t>
      </w:r>
      <w:proofErr w:type="spellStart"/>
      <w:proofErr w:type="gramStart"/>
      <w:r w:rsidRPr="00155AC6">
        <w:rPr>
          <w:rFonts w:ascii="Times New Roman" w:hAnsi="Times New Roman"/>
          <w:color w:val="000000" w:themeColor="text1"/>
          <w:sz w:val="24"/>
          <w:szCs w:val="24"/>
        </w:rPr>
        <w:t>scan.nextInt</w:t>
      </w:r>
      <w:proofErr w:type="spellEnd"/>
      <w:proofErr w:type="gramEnd"/>
      <w:r w:rsidRPr="00155AC6">
        <w:rPr>
          <w:rFonts w:ascii="Times New Roman" w:hAnsi="Times New Roman"/>
          <w:color w:val="000000" w:themeColor="text1"/>
          <w:sz w:val="24"/>
          <w:szCs w:val="24"/>
        </w:rPr>
        <w:t>();</w:t>
      </w:r>
    </w:p>
    <w:p w14:paraId="4D5C52D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nEnter</w:t>
      </w:r>
      <w:proofErr w:type="spellEnd"/>
      <w:r w:rsidRPr="00155AC6">
        <w:rPr>
          <w:rFonts w:ascii="Times New Roman" w:hAnsi="Times New Roman"/>
          <w:color w:val="000000" w:themeColor="text1"/>
          <w:sz w:val="24"/>
          <w:szCs w:val="24"/>
        </w:rPr>
        <w:t xml:space="preserve"> knapsack weight ");</w:t>
      </w:r>
    </w:p>
    <w:p w14:paraId="69E2FAB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 = </w:t>
      </w:r>
      <w:proofErr w:type="spellStart"/>
      <w:proofErr w:type="gramStart"/>
      <w:r w:rsidRPr="00155AC6">
        <w:rPr>
          <w:rFonts w:ascii="Times New Roman" w:hAnsi="Times New Roman"/>
          <w:color w:val="000000" w:themeColor="text1"/>
          <w:sz w:val="24"/>
          <w:szCs w:val="24"/>
        </w:rPr>
        <w:t>scan.nextInt</w:t>
      </w:r>
      <w:proofErr w:type="spellEnd"/>
      <w:proofErr w:type="gramEnd"/>
      <w:r w:rsidRPr="00155AC6">
        <w:rPr>
          <w:rFonts w:ascii="Times New Roman" w:hAnsi="Times New Roman"/>
          <w:color w:val="000000" w:themeColor="text1"/>
          <w:sz w:val="24"/>
          <w:szCs w:val="24"/>
        </w:rPr>
        <w:t>();</w:t>
      </w:r>
    </w:p>
    <w:p w14:paraId="43BA0F6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ks.solve</w:t>
      </w:r>
      <w:proofErr w:type="spellEnd"/>
      <w:proofErr w:type="gram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wt</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val</w:t>
      </w:r>
      <w:proofErr w:type="spellEnd"/>
      <w:r w:rsidRPr="00155AC6">
        <w:rPr>
          <w:rFonts w:ascii="Times New Roman" w:hAnsi="Times New Roman"/>
          <w:color w:val="000000" w:themeColor="text1"/>
          <w:sz w:val="24"/>
          <w:szCs w:val="24"/>
        </w:rPr>
        <w:t>, W, n);</w:t>
      </w:r>
    </w:p>
    <w:p w14:paraId="53EEE8F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0F6B5AA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248201E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2A90B698"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0CB9A25D"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p>
    <w:p w14:paraId="489685A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KNAPSACK PROBLEM - DYNAMIC PROGRAMMING *****</w:t>
      </w:r>
    </w:p>
    <w:p w14:paraId="5192368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number of elements </w:t>
      </w:r>
    </w:p>
    <w:p w14:paraId="7142B13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26961C9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weight for 4 elements</w:t>
      </w:r>
    </w:p>
    <w:p w14:paraId="67D4C0B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67F2658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592EC51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724BC84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604F9CE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Enter profit value for 4 elements</w:t>
      </w:r>
    </w:p>
    <w:p w14:paraId="6943BBB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12</w:t>
      </w:r>
    </w:p>
    <w:p w14:paraId="668514E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10</w:t>
      </w:r>
    </w:p>
    <w:p w14:paraId="1A7EB47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20</w:t>
      </w:r>
    </w:p>
    <w:p w14:paraId="09DDD99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15</w:t>
      </w:r>
    </w:p>
    <w:p w14:paraId="1EF1AE6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knapsack weight </w:t>
      </w:r>
    </w:p>
    <w:p w14:paraId="38BC8DD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14:paraId="349B5F6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The profit table </w:t>
      </w:r>
      <w:proofErr w:type="gramStart"/>
      <w:r w:rsidRPr="00155AC6">
        <w:rPr>
          <w:rFonts w:ascii="Times New Roman" w:hAnsi="Times New Roman"/>
          <w:color w:val="000000" w:themeColor="text1"/>
          <w:sz w:val="24"/>
          <w:szCs w:val="24"/>
        </w:rPr>
        <w:t>is::</w:t>
      </w:r>
      <w:proofErr w:type="gramEnd"/>
      <w:r w:rsidRPr="00155AC6">
        <w:rPr>
          <w:rFonts w:ascii="Times New Roman" w:hAnsi="Times New Roman"/>
          <w:color w:val="000000" w:themeColor="text1"/>
          <w:sz w:val="24"/>
          <w:szCs w:val="24"/>
        </w:rPr>
        <w:t xml:space="preserve"> </w:t>
      </w:r>
    </w:p>
    <w:p w14:paraId="47A8DA6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0  0</w:t>
      </w:r>
      <w:proofErr w:type="gramEnd"/>
      <w:r w:rsidRPr="00155AC6">
        <w:rPr>
          <w:rFonts w:ascii="Times New Roman" w:hAnsi="Times New Roman"/>
          <w:color w:val="000000" w:themeColor="text1"/>
          <w:sz w:val="24"/>
          <w:szCs w:val="24"/>
        </w:rPr>
        <w:t xml:space="preserve">  0  0  0  0  </w:t>
      </w:r>
    </w:p>
    <w:p w14:paraId="33CE5F6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0  0</w:t>
      </w:r>
      <w:proofErr w:type="gramEnd"/>
      <w:r w:rsidRPr="00155AC6">
        <w:rPr>
          <w:rFonts w:ascii="Times New Roman" w:hAnsi="Times New Roman"/>
          <w:color w:val="000000" w:themeColor="text1"/>
          <w:sz w:val="24"/>
          <w:szCs w:val="24"/>
        </w:rPr>
        <w:t xml:space="preserve">  12  12  12  12  </w:t>
      </w:r>
    </w:p>
    <w:p w14:paraId="0F2FCE8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0  10</w:t>
      </w:r>
      <w:proofErr w:type="gramEnd"/>
      <w:r w:rsidRPr="00155AC6">
        <w:rPr>
          <w:rFonts w:ascii="Times New Roman" w:hAnsi="Times New Roman"/>
          <w:color w:val="000000" w:themeColor="text1"/>
          <w:sz w:val="24"/>
          <w:szCs w:val="24"/>
        </w:rPr>
        <w:t xml:space="preserve">  12  22  22  22  </w:t>
      </w:r>
    </w:p>
    <w:p w14:paraId="381333D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0  10</w:t>
      </w:r>
      <w:proofErr w:type="gramEnd"/>
      <w:r w:rsidRPr="00155AC6">
        <w:rPr>
          <w:rFonts w:ascii="Times New Roman" w:hAnsi="Times New Roman"/>
          <w:color w:val="000000" w:themeColor="text1"/>
          <w:sz w:val="24"/>
          <w:szCs w:val="24"/>
        </w:rPr>
        <w:t xml:space="preserve">  20  30  32  42  </w:t>
      </w:r>
    </w:p>
    <w:p w14:paraId="53B973C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roofErr w:type="gramStart"/>
      <w:r w:rsidRPr="00155AC6">
        <w:rPr>
          <w:rFonts w:ascii="Times New Roman" w:hAnsi="Times New Roman"/>
          <w:color w:val="000000" w:themeColor="text1"/>
          <w:sz w:val="24"/>
          <w:szCs w:val="24"/>
        </w:rPr>
        <w:t>0  15</w:t>
      </w:r>
      <w:proofErr w:type="gramEnd"/>
      <w:r w:rsidRPr="00155AC6">
        <w:rPr>
          <w:rFonts w:ascii="Times New Roman" w:hAnsi="Times New Roman"/>
          <w:color w:val="000000" w:themeColor="text1"/>
          <w:sz w:val="24"/>
          <w:szCs w:val="24"/>
        </w:rPr>
        <w:t xml:space="preserve">  25  35  45  47  </w:t>
      </w:r>
    </w:p>
    <w:p w14:paraId="0C9CB3D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optimal profit obtained is 47</w:t>
      </w:r>
    </w:p>
    <w:p w14:paraId="72AB878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397A689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Items </w:t>
      </w:r>
      <w:proofErr w:type="gramStart"/>
      <w:r w:rsidRPr="00155AC6">
        <w:rPr>
          <w:rFonts w:ascii="Times New Roman" w:hAnsi="Times New Roman"/>
          <w:color w:val="000000" w:themeColor="text1"/>
          <w:sz w:val="24"/>
          <w:szCs w:val="24"/>
        </w:rPr>
        <w:t>selected :</w:t>
      </w:r>
      <w:proofErr w:type="gramEnd"/>
      <w:r w:rsidRPr="00155AC6">
        <w:rPr>
          <w:rFonts w:ascii="Times New Roman" w:hAnsi="Times New Roman"/>
          <w:color w:val="000000" w:themeColor="text1"/>
          <w:sz w:val="24"/>
          <w:szCs w:val="24"/>
        </w:rPr>
        <w:t xml:space="preserve"> </w:t>
      </w:r>
    </w:p>
    <w:p w14:paraId="280BEF2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1 3 4 </w:t>
      </w:r>
    </w:p>
    <w:p w14:paraId="6CE38EA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70E384F0"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6 b) Implement in Java, the 0/1 Knapsack problem using Greedy method.</w:t>
      </w:r>
    </w:p>
    <w:p w14:paraId="636FCBEB" w14:textId="77777777" w:rsidR="00EC6324" w:rsidRPr="00155AC6" w:rsidRDefault="00EC6324" w:rsidP="00EC6324">
      <w:pPr>
        <w:autoSpaceDE w:val="0"/>
        <w:autoSpaceDN w:val="0"/>
        <w:adjustRightInd w:val="0"/>
        <w:spacing w:after="0"/>
        <w:rPr>
          <w:rFonts w:ascii="Times New Roman" w:hAnsi="Times New Roman"/>
          <w:bCs/>
          <w:color w:val="000000" w:themeColor="text1"/>
          <w:sz w:val="24"/>
          <w:szCs w:val="24"/>
        </w:rPr>
      </w:pPr>
    </w:p>
    <w:p w14:paraId="52EEE36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3196582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FractionalKnapsack</w:t>
      </w:r>
      <w:proofErr w:type="spellEnd"/>
    </w:p>
    <w:p w14:paraId="6FC1C94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853B08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weight[</w:t>
      </w:r>
      <w:proofErr w:type="gramEnd"/>
      <w:r w:rsidRPr="00155AC6">
        <w:rPr>
          <w:rFonts w:ascii="Times New Roman" w:hAnsi="Times New Roman"/>
          <w:color w:val="000000" w:themeColor="text1"/>
          <w:sz w:val="24"/>
          <w:szCs w:val="24"/>
        </w:rPr>
        <w:t>];</w:t>
      </w:r>
    </w:p>
    <w:p w14:paraId="3DA9633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profit[</w:t>
      </w:r>
      <w:proofErr w:type="gramEnd"/>
      <w:r w:rsidRPr="00155AC6">
        <w:rPr>
          <w:rFonts w:ascii="Times New Roman" w:hAnsi="Times New Roman"/>
          <w:color w:val="000000" w:themeColor="text1"/>
          <w:sz w:val="24"/>
          <w:szCs w:val="24"/>
        </w:rPr>
        <w:t>];</w:t>
      </w:r>
    </w:p>
    <w:p w14:paraId="2651471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ratio[</w:t>
      </w:r>
      <w:proofErr w:type="gramEnd"/>
      <w:r w:rsidRPr="00155AC6">
        <w:rPr>
          <w:rFonts w:ascii="Times New Roman" w:hAnsi="Times New Roman"/>
          <w:color w:val="000000" w:themeColor="text1"/>
          <w:sz w:val="24"/>
          <w:szCs w:val="24"/>
        </w:rPr>
        <w:t>];</w:t>
      </w:r>
    </w:p>
    <w:p w14:paraId="172244E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cap;</w:t>
      </w:r>
    </w:p>
    <w:p w14:paraId="18BB420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w:t>
      </w:r>
    </w:p>
    <w:p w14:paraId="62E162D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FractionalKnapsack</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 </w:t>
      </w:r>
    </w:p>
    <w:p w14:paraId="7B99601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609377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Scanner </w:t>
      </w:r>
      <w:r w:rsidRPr="00155AC6">
        <w:rPr>
          <w:rFonts w:ascii="Times New Roman" w:hAnsi="Times New Roman"/>
          <w:color w:val="000000" w:themeColor="text1"/>
          <w:sz w:val="24"/>
          <w:szCs w:val="24"/>
          <w:u w:val="single"/>
        </w:rPr>
        <w:t>scan</w:t>
      </w:r>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14:paraId="6AA19EA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rPr>
        <w:t>("********* KNAPSACK PROBLEM-GREEDY METHOD *********</w:t>
      </w:r>
      <w:r w:rsidRPr="00155AC6">
        <w:rPr>
          <w:rFonts w:ascii="Times New Roman" w:hAnsi="Times New Roman"/>
          <w:color w:val="000000" w:themeColor="text1"/>
          <w:sz w:val="24"/>
          <w:szCs w:val="24"/>
        </w:rPr>
        <w:t>");</w:t>
      </w:r>
    </w:p>
    <w:p w14:paraId="555159D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the number of items in the store: ");</w:t>
      </w:r>
    </w:p>
    <w:p w14:paraId="2CF17FA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 xml:space="preserve"> = </w:t>
      </w:r>
      <w:proofErr w:type="spellStart"/>
      <w:proofErr w:type="gramStart"/>
      <w:r w:rsidRPr="00155AC6">
        <w:rPr>
          <w:rFonts w:ascii="Times New Roman" w:hAnsi="Times New Roman"/>
          <w:color w:val="000000" w:themeColor="text1"/>
          <w:sz w:val="24"/>
          <w:szCs w:val="24"/>
        </w:rPr>
        <w:t>scan.nextInt</w:t>
      </w:r>
      <w:proofErr w:type="spellEnd"/>
      <w:proofErr w:type="gramEnd"/>
      <w:r w:rsidRPr="00155AC6">
        <w:rPr>
          <w:rFonts w:ascii="Times New Roman" w:hAnsi="Times New Roman"/>
          <w:color w:val="000000" w:themeColor="text1"/>
          <w:sz w:val="24"/>
          <w:szCs w:val="24"/>
        </w:rPr>
        <w:t>();</w:t>
      </w:r>
    </w:p>
    <w:p w14:paraId="47B9FF2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the (weight and profit) of items: ");</w:t>
      </w:r>
    </w:p>
    <w:p w14:paraId="457D854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weight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w:t>
      </w:r>
    </w:p>
    <w:p w14:paraId="7B6FE5E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profit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w:t>
      </w:r>
    </w:p>
    <w:p w14:paraId="0ED32C8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ratio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w:t>
      </w:r>
    </w:p>
    <w:p w14:paraId="566002A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0;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&lt; </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w:t>
      </w:r>
    </w:p>
    <w:p w14:paraId="3C52585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weight[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 </w:t>
      </w:r>
      <w:proofErr w:type="spellStart"/>
      <w:proofErr w:type="gramStart"/>
      <w:r w:rsidRPr="00155AC6">
        <w:rPr>
          <w:rFonts w:ascii="Times New Roman" w:hAnsi="Times New Roman"/>
          <w:color w:val="000000" w:themeColor="text1"/>
          <w:sz w:val="24"/>
          <w:szCs w:val="24"/>
        </w:rPr>
        <w:t>scan.</w:t>
      </w:r>
      <w:r w:rsidRPr="00155AC6">
        <w:rPr>
          <w:rFonts w:ascii="Times New Roman" w:hAnsi="Times New Roman"/>
          <w:color w:val="000000" w:themeColor="text1"/>
          <w:sz w:val="24"/>
          <w:szCs w:val="24"/>
          <w:highlight w:val="lightGray"/>
        </w:rPr>
        <w:t>nextDouble</w:t>
      </w:r>
      <w:proofErr w:type="spellEnd"/>
      <w:proofErr w:type="gramEnd"/>
      <w:r w:rsidRPr="00155AC6">
        <w:rPr>
          <w:rFonts w:ascii="Times New Roman" w:hAnsi="Times New Roman"/>
          <w:color w:val="000000" w:themeColor="text1"/>
          <w:sz w:val="24"/>
          <w:szCs w:val="24"/>
        </w:rPr>
        <w:t>();</w:t>
      </w:r>
    </w:p>
    <w:p w14:paraId="3E14111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profit[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 </w:t>
      </w:r>
      <w:proofErr w:type="spellStart"/>
      <w:proofErr w:type="gramStart"/>
      <w:r w:rsidRPr="00155AC6">
        <w:rPr>
          <w:rFonts w:ascii="Times New Roman" w:hAnsi="Times New Roman"/>
          <w:color w:val="000000" w:themeColor="text1"/>
          <w:sz w:val="24"/>
          <w:szCs w:val="24"/>
        </w:rPr>
        <w:t>scan.</w:t>
      </w:r>
      <w:r w:rsidRPr="00155AC6">
        <w:rPr>
          <w:rFonts w:ascii="Times New Roman" w:hAnsi="Times New Roman"/>
          <w:color w:val="000000" w:themeColor="text1"/>
          <w:sz w:val="24"/>
          <w:szCs w:val="24"/>
          <w:highlight w:val="lightGray"/>
        </w:rPr>
        <w:t>nextDouble</w:t>
      </w:r>
      <w:proofErr w:type="spellEnd"/>
      <w:proofErr w:type="gramEnd"/>
      <w:r w:rsidRPr="00155AC6">
        <w:rPr>
          <w:rFonts w:ascii="Times New Roman" w:hAnsi="Times New Roman"/>
          <w:color w:val="000000" w:themeColor="text1"/>
          <w:sz w:val="24"/>
          <w:szCs w:val="24"/>
        </w:rPr>
        <w:t>();</w:t>
      </w:r>
    </w:p>
    <w:p w14:paraId="22E0997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ratio[i] = profit[i] / weight[i]; </w:t>
      </w:r>
    </w:p>
    <w:p w14:paraId="1D6D2D1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0067E60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the capacity of the knapsack: ");</w:t>
      </w:r>
    </w:p>
    <w:p w14:paraId="2CEFB0F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cap = </w:t>
      </w:r>
      <w:proofErr w:type="spellStart"/>
      <w:proofErr w:type="gramStart"/>
      <w:r w:rsidRPr="00155AC6">
        <w:rPr>
          <w:rFonts w:ascii="Times New Roman" w:hAnsi="Times New Roman"/>
          <w:color w:val="000000" w:themeColor="text1"/>
          <w:sz w:val="24"/>
          <w:szCs w:val="24"/>
        </w:rPr>
        <w:t>scan.</w:t>
      </w:r>
      <w:r w:rsidRPr="00155AC6">
        <w:rPr>
          <w:rFonts w:ascii="Times New Roman" w:hAnsi="Times New Roman"/>
          <w:color w:val="000000" w:themeColor="text1"/>
          <w:sz w:val="24"/>
          <w:szCs w:val="24"/>
          <w:highlight w:val="lightGray"/>
        </w:rPr>
        <w:t>nextDouble</w:t>
      </w:r>
      <w:proofErr w:type="spellEnd"/>
      <w:proofErr w:type="gramEnd"/>
      <w:r w:rsidRPr="00155AC6">
        <w:rPr>
          <w:rFonts w:ascii="Times New Roman" w:hAnsi="Times New Roman"/>
          <w:color w:val="000000" w:themeColor="text1"/>
          <w:sz w:val="24"/>
          <w:szCs w:val="24"/>
        </w:rPr>
        <w:t>();</w:t>
      </w:r>
    </w:p>
    <w:p w14:paraId="0264F69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653935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7F48E7D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getNext</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 </w:t>
      </w:r>
    </w:p>
    <w:p w14:paraId="2AF4307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4F38EE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max = 0;</w:t>
      </w:r>
    </w:p>
    <w:p w14:paraId="3EBE400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index = -1;</w:t>
      </w:r>
    </w:p>
    <w:p w14:paraId="23AB668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 = 0;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&lt; </w:t>
      </w:r>
      <w:proofErr w:type="spellStart"/>
      <w:proofErr w:type="gramStart"/>
      <w:r w:rsidRPr="00155AC6">
        <w:rPr>
          <w:rFonts w:ascii="Times New Roman" w:hAnsi="Times New Roman"/>
          <w:color w:val="000000" w:themeColor="text1"/>
          <w:sz w:val="24"/>
          <w:szCs w:val="24"/>
        </w:rPr>
        <w:t>profit.length</w:t>
      </w:r>
      <w:proofErr w:type="spellEnd"/>
      <w:proofErr w:type="gram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 xml:space="preserve">++) </w:t>
      </w:r>
    </w:p>
    <w:p w14:paraId="0188E09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B1C1C3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(ratio[i] &gt; max) </w:t>
      </w:r>
    </w:p>
    <w:p w14:paraId="0073B91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290421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max = ratio[i];</w:t>
      </w:r>
    </w:p>
    <w:p w14:paraId="2344D9B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index = i;</w:t>
      </w:r>
    </w:p>
    <w:p w14:paraId="2361AAB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4DFB2E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 </w:t>
      </w:r>
    </w:p>
    <w:p w14:paraId="44E03CF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return</w:t>
      </w:r>
      <w:r w:rsidRPr="00155AC6">
        <w:rPr>
          <w:rFonts w:ascii="Times New Roman" w:hAnsi="Times New Roman"/>
          <w:color w:val="000000" w:themeColor="text1"/>
          <w:sz w:val="24"/>
          <w:szCs w:val="24"/>
        </w:rPr>
        <w:t xml:space="preserve"> index;</w:t>
      </w:r>
    </w:p>
    <w:p w14:paraId="6990785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6666B2C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0CE51CB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fill(</w:t>
      </w:r>
      <w:proofErr w:type="gramEnd"/>
      <w:r w:rsidRPr="00155AC6">
        <w:rPr>
          <w:rFonts w:ascii="Times New Roman" w:hAnsi="Times New Roman"/>
          <w:color w:val="000000" w:themeColor="text1"/>
          <w:sz w:val="24"/>
          <w:szCs w:val="24"/>
        </w:rPr>
        <w:t xml:space="preserve">) </w:t>
      </w:r>
    </w:p>
    <w:p w14:paraId="4C8C4B1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3D296F5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 xml:space="preserve"> = 0; //current weight</w:t>
      </w:r>
    </w:p>
    <w:p w14:paraId="79A07EF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cP</w:t>
      </w:r>
      <w:proofErr w:type="spellEnd"/>
      <w:r w:rsidRPr="00155AC6">
        <w:rPr>
          <w:rFonts w:ascii="Times New Roman" w:hAnsi="Times New Roman"/>
          <w:color w:val="000000" w:themeColor="text1"/>
          <w:sz w:val="24"/>
          <w:szCs w:val="24"/>
        </w:rPr>
        <w:t xml:space="preserve"> = 0; //current profit </w:t>
      </w:r>
    </w:p>
    <w:p w14:paraId="1D32E1C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select[</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double</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];//marking item selection</w:t>
      </w:r>
    </w:p>
    <w:p w14:paraId="440D783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 xml:space="preserve"> &lt; cap) </w:t>
      </w:r>
    </w:p>
    <w:p w14:paraId="53C9FB1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06B3BAF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item = </w:t>
      </w:r>
      <w:proofErr w:type="spellStart"/>
      <w:proofErr w:type="gramStart"/>
      <w:r w:rsidRPr="00155AC6">
        <w:rPr>
          <w:rFonts w:ascii="Times New Roman" w:hAnsi="Times New Roman"/>
          <w:color w:val="000000" w:themeColor="text1"/>
          <w:sz w:val="24"/>
          <w:szCs w:val="24"/>
        </w:rPr>
        <w:t>getNext</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//next max ratio</w:t>
      </w:r>
    </w:p>
    <w:p w14:paraId="381956E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(item == -1) </w:t>
      </w:r>
    </w:p>
    <w:p w14:paraId="3F26967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667D4F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//No items left</w:t>
      </w:r>
    </w:p>
    <w:p w14:paraId="18629B6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w:t>
      </w:r>
    </w:p>
    <w:p w14:paraId="19F02EF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2E47435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 xml:space="preserve"> + weight[item] &lt;= cap) </w:t>
      </w:r>
    </w:p>
    <w:p w14:paraId="7EEFAA4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B65980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 xml:space="preserve"> += weight[item];</w:t>
      </w:r>
    </w:p>
    <w:p w14:paraId="1385293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cP</w:t>
      </w:r>
      <w:proofErr w:type="spellEnd"/>
      <w:r w:rsidRPr="00155AC6">
        <w:rPr>
          <w:rFonts w:ascii="Times New Roman" w:hAnsi="Times New Roman"/>
          <w:color w:val="000000" w:themeColor="text1"/>
          <w:sz w:val="24"/>
          <w:szCs w:val="24"/>
        </w:rPr>
        <w:t xml:space="preserve"> += profit[item];</w:t>
      </w:r>
    </w:p>
    <w:p w14:paraId="768B0E6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ratio[item] = </w:t>
      </w:r>
      <w:proofErr w:type="gramStart"/>
      <w:r w:rsidRPr="00155AC6">
        <w:rPr>
          <w:rFonts w:ascii="Times New Roman" w:hAnsi="Times New Roman"/>
          <w:color w:val="000000" w:themeColor="text1"/>
          <w:sz w:val="24"/>
          <w:szCs w:val="24"/>
        </w:rPr>
        <w:t>0;  /</w:t>
      </w:r>
      <w:proofErr w:type="gramEnd"/>
      <w:r w:rsidRPr="00155AC6">
        <w:rPr>
          <w:rFonts w:ascii="Times New Roman" w:hAnsi="Times New Roman"/>
          <w:color w:val="000000" w:themeColor="text1"/>
          <w:sz w:val="24"/>
          <w:szCs w:val="24"/>
        </w:rPr>
        <w:t xml:space="preserve">/mark as used for the </w:t>
      </w:r>
      <w:proofErr w:type="spellStart"/>
      <w:r w:rsidRPr="00155AC6">
        <w:rPr>
          <w:rFonts w:ascii="Times New Roman" w:hAnsi="Times New Roman"/>
          <w:color w:val="000000" w:themeColor="text1"/>
          <w:sz w:val="24"/>
          <w:szCs w:val="24"/>
        </w:rPr>
        <w:t>getNext</w:t>
      </w:r>
      <w:proofErr w:type="spellEnd"/>
      <w:r w:rsidRPr="00155AC6">
        <w:rPr>
          <w:rFonts w:ascii="Times New Roman" w:hAnsi="Times New Roman"/>
          <w:color w:val="000000" w:themeColor="text1"/>
          <w:sz w:val="24"/>
          <w:szCs w:val="24"/>
        </w:rPr>
        <w:t>() (ratio) function</w:t>
      </w:r>
    </w:p>
    <w:p w14:paraId="4FB5579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select[item]=1;           </w:t>
      </w:r>
    </w:p>
    <w:p w14:paraId="7AED4C2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7C8EBB3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else</w:t>
      </w:r>
      <w:r w:rsidRPr="00155AC6">
        <w:rPr>
          <w:rFonts w:ascii="Times New Roman" w:hAnsi="Times New Roman"/>
          <w:color w:val="000000" w:themeColor="text1"/>
          <w:sz w:val="24"/>
          <w:szCs w:val="24"/>
        </w:rPr>
        <w:t xml:space="preserve"> </w:t>
      </w:r>
    </w:p>
    <w:p w14:paraId="0AB151C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4F99F6B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xml:space="preserve">                select[item]=(cap-</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)/weight[item];</w:t>
      </w:r>
    </w:p>
    <w:p w14:paraId="609A744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cP</w:t>
      </w:r>
      <w:proofErr w:type="spellEnd"/>
      <w:r w:rsidRPr="00155AC6">
        <w:rPr>
          <w:rFonts w:ascii="Times New Roman" w:hAnsi="Times New Roman"/>
          <w:color w:val="000000" w:themeColor="text1"/>
          <w:sz w:val="24"/>
          <w:szCs w:val="24"/>
        </w:rPr>
        <w:t xml:space="preserve"> += (ratio[item] * (cap -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w:t>
      </w:r>
    </w:p>
    <w:p w14:paraId="206C225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 xml:space="preserve"> += (cap -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 xml:space="preserve">);            </w:t>
      </w:r>
    </w:p>
    <w:p w14:paraId="6F6EF75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gramStart"/>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  /</w:t>
      </w:r>
      <w:proofErr w:type="gramEnd"/>
      <w:r w:rsidRPr="00155AC6">
        <w:rPr>
          <w:rFonts w:ascii="Times New Roman" w:hAnsi="Times New Roman"/>
          <w:color w:val="000000" w:themeColor="text1"/>
          <w:sz w:val="24"/>
          <w:szCs w:val="24"/>
        </w:rPr>
        <w:t>/the knapsack is full</w:t>
      </w:r>
    </w:p>
    <w:p w14:paraId="0F13AF3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0136303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16E3A5C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nItems</w:t>
      </w:r>
      <w:proofErr w:type="spellEnd"/>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Selected  Fraction</w:t>
      </w:r>
      <w:proofErr w:type="gramEnd"/>
      <w:r w:rsidRPr="00155AC6">
        <w:rPr>
          <w:rFonts w:ascii="Times New Roman" w:hAnsi="Times New Roman"/>
          <w:color w:val="000000" w:themeColor="text1"/>
          <w:sz w:val="24"/>
          <w:szCs w:val="24"/>
        </w:rPr>
        <w:t xml:space="preserve"> Selected(0/1/Partial) ");</w:t>
      </w:r>
    </w:p>
    <w:p w14:paraId="365AFB2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
    <w:p w14:paraId="5B61562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nItems;i</w:t>
      </w:r>
      <w:proofErr w:type="spellEnd"/>
      <w:r w:rsidRPr="00155AC6">
        <w:rPr>
          <w:rFonts w:ascii="Times New Roman" w:hAnsi="Times New Roman"/>
          <w:color w:val="000000" w:themeColor="text1"/>
          <w:sz w:val="24"/>
          <w:szCs w:val="24"/>
        </w:rPr>
        <w:t>++)</w:t>
      </w:r>
    </w:p>
    <w:p w14:paraId="4031FB1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("\t"+(i+</w:t>
      </w:r>
      <w:proofErr w:type="gramStart"/>
      <w:r w:rsidRPr="00155AC6">
        <w:rPr>
          <w:rFonts w:ascii="Times New Roman" w:hAnsi="Times New Roman"/>
          <w:color w:val="000000" w:themeColor="text1"/>
          <w:sz w:val="24"/>
          <w:szCs w:val="24"/>
        </w:rPr>
        <w:t>1)+</w:t>
      </w:r>
      <w:proofErr w:type="gramEnd"/>
      <w:r w:rsidRPr="00155AC6">
        <w:rPr>
          <w:rFonts w:ascii="Times New Roman" w:hAnsi="Times New Roman"/>
          <w:color w:val="000000" w:themeColor="text1"/>
          <w:sz w:val="24"/>
          <w:szCs w:val="24"/>
        </w:rPr>
        <w:t>"\t\</w:t>
      </w:r>
      <w:proofErr w:type="spellStart"/>
      <w:r w:rsidRPr="00155AC6">
        <w:rPr>
          <w:rFonts w:ascii="Times New Roman" w:hAnsi="Times New Roman"/>
          <w:color w:val="000000" w:themeColor="text1"/>
          <w:sz w:val="24"/>
          <w:szCs w:val="24"/>
        </w:rPr>
        <w:t>t"+select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
    <w:p w14:paraId="5879952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nMax</w:t>
      </w:r>
      <w:proofErr w:type="spellEnd"/>
      <w:r w:rsidRPr="00155AC6">
        <w:rPr>
          <w:rFonts w:ascii="Times New Roman" w:hAnsi="Times New Roman"/>
          <w:color w:val="000000" w:themeColor="text1"/>
          <w:sz w:val="24"/>
          <w:szCs w:val="24"/>
        </w:rPr>
        <w:t xml:space="preserve"> Profit = " + </w:t>
      </w:r>
      <w:proofErr w:type="spellStart"/>
      <w:r w:rsidRPr="00155AC6">
        <w:rPr>
          <w:rFonts w:ascii="Times New Roman" w:hAnsi="Times New Roman"/>
          <w:color w:val="000000" w:themeColor="text1"/>
          <w:sz w:val="24"/>
          <w:szCs w:val="24"/>
        </w:rPr>
        <w:t>cP</w:t>
      </w:r>
      <w:proofErr w:type="spellEnd"/>
      <w:r w:rsidRPr="00155AC6">
        <w:rPr>
          <w:rFonts w:ascii="Times New Roman" w:hAnsi="Times New Roman"/>
          <w:color w:val="000000" w:themeColor="text1"/>
          <w:sz w:val="24"/>
          <w:szCs w:val="24"/>
        </w:rPr>
        <w:t xml:space="preserve"> + ", Max Weight = " + </w:t>
      </w:r>
      <w:proofErr w:type="spellStart"/>
      <w:r w:rsidRPr="00155AC6">
        <w:rPr>
          <w:rFonts w:ascii="Times New Roman" w:hAnsi="Times New Roman"/>
          <w:color w:val="000000" w:themeColor="text1"/>
          <w:sz w:val="24"/>
          <w:szCs w:val="24"/>
        </w:rPr>
        <w:t>cW</w:t>
      </w:r>
      <w:proofErr w:type="spellEnd"/>
      <w:r w:rsidRPr="00155AC6">
        <w:rPr>
          <w:rFonts w:ascii="Times New Roman" w:hAnsi="Times New Roman"/>
          <w:color w:val="000000" w:themeColor="text1"/>
          <w:sz w:val="24"/>
          <w:szCs w:val="24"/>
        </w:rPr>
        <w:t>);</w:t>
      </w:r>
    </w:p>
    <w:p w14:paraId="4B5C4BD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2ED754C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5DCE51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 {</w:t>
      </w:r>
    </w:p>
    <w:p w14:paraId="564D41B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FractionalKnapsack</w:t>
      </w:r>
      <w:proofErr w:type="spellEnd"/>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fk</w:t>
      </w:r>
      <w:proofErr w:type="spellEnd"/>
      <w:r w:rsidRPr="00155AC6">
        <w:rPr>
          <w:rFonts w:ascii="Times New Roman" w:hAnsi="Times New Roman"/>
          <w:color w:val="000000" w:themeColor="text1"/>
          <w:sz w:val="24"/>
          <w:szCs w:val="24"/>
        </w:rPr>
        <w:t xml:space="preserve"> = </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FractionalKnapsack</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6CDE5F8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fk.fill</w:t>
      </w:r>
      <w:proofErr w:type="spellEnd"/>
      <w:proofErr w:type="gramEnd"/>
      <w:r w:rsidRPr="00155AC6">
        <w:rPr>
          <w:rFonts w:ascii="Times New Roman" w:hAnsi="Times New Roman"/>
          <w:color w:val="000000" w:themeColor="text1"/>
          <w:sz w:val="24"/>
          <w:szCs w:val="24"/>
        </w:rPr>
        <w:t>();</w:t>
      </w:r>
    </w:p>
    <w:p w14:paraId="2A0355F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5D04FCA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35D876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56207A78" w14:textId="77777777" w:rsidR="00EC6324" w:rsidRPr="00155AC6" w:rsidRDefault="00EC6324" w:rsidP="00EC6324">
      <w:pPr>
        <w:autoSpaceDE w:val="0"/>
        <w:autoSpaceDN w:val="0"/>
        <w:adjustRightInd w:val="0"/>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370737B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KNAPSACK PROBLEM-GREEDY METHOD *********</w:t>
      </w:r>
    </w:p>
    <w:p w14:paraId="2AF062E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number of items in the store: </w:t>
      </w:r>
    </w:p>
    <w:p w14:paraId="6310384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004CB4C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(weight and profit) of items: </w:t>
      </w:r>
    </w:p>
    <w:p w14:paraId="19BFB86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18 25</w:t>
      </w:r>
    </w:p>
    <w:p w14:paraId="6B11B17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15 24</w:t>
      </w:r>
    </w:p>
    <w:p w14:paraId="20D201F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10 15</w:t>
      </w:r>
    </w:p>
    <w:p w14:paraId="33A26E1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capacity of the knapsack: </w:t>
      </w:r>
    </w:p>
    <w:p w14:paraId="79676BB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20</w:t>
      </w:r>
    </w:p>
    <w:p w14:paraId="0F9CE84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187FC0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Items </w:t>
      </w:r>
      <w:proofErr w:type="gramStart"/>
      <w:r w:rsidRPr="00155AC6">
        <w:rPr>
          <w:rFonts w:ascii="Times New Roman" w:hAnsi="Times New Roman"/>
          <w:color w:val="000000" w:themeColor="text1"/>
          <w:sz w:val="24"/>
          <w:szCs w:val="24"/>
        </w:rPr>
        <w:t>Selected  Fraction</w:t>
      </w:r>
      <w:proofErr w:type="gramEnd"/>
      <w:r w:rsidRPr="00155AC6">
        <w:rPr>
          <w:rFonts w:ascii="Times New Roman" w:hAnsi="Times New Roman"/>
          <w:color w:val="000000" w:themeColor="text1"/>
          <w:sz w:val="24"/>
          <w:szCs w:val="24"/>
        </w:rPr>
        <w:t xml:space="preserve"> Selected(0/1) </w:t>
      </w:r>
    </w:p>
    <w:p w14:paraId="28DC8BA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2FE59FB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1</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0.0</w:t>
      </w:r>
    </w:p>
    <w:p w14:paraId="172C1AF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2</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1.0</w:t>
      </w:r>
    </w:p>
    <w:p w14:paraId="12139BD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3</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0.0</w:t>
      </w:r>
    </w:p>
    <w:p w14:paraId="154EA20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04ABE535" w14:textId="77777777"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Max Profit = 24.0, Max Weight = 15.0</w:t>
      </w:r>
    </w:p>
    <w:p w14:paraId="5184C7DE" w14:textId="77777777"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14:paraId="6DF4708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KNAPSACK PROBLEM-GREEDY METHOD *********</w:t>
      </w:r>
    </w:p>
    <w:p w14:paraId="558DE5E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number of items in the store: </w:t>
      </w:r>
    </w:p>
    <w:p w14:paraId="3FBA8AB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3</w:t>
      </w:r>
    </w:p>
    <w:p w14:paraId="7269661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(weight and profit) of items: </w:t>
      </w:r>
    </w:p>
    <w:p w14:paraId="507ECD6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18 25</w:t>
      </w:r>
    </w:p>
    <w:p w14:paraId="2B9BFB0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15 24</w:t>
      </w:r>
    </w:p>
    <w:p w14:paraId="19F953D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10 15</w:t>
      </w:r>
    </w:p>
    <w:p w14:paraId="0D12505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capacity of the knapsack: </w:t>
      </w:r>
    </w:p>
    <w:p w14:paraId="12A0453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20</w:t>
      </w:r>
    </w:p>
    <w:p w14:paraId="298CFAC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207D279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Items </w:t>
      </w:r>
      <w:proofErr w:type="gramStart"/>
      <w:r w:rsidRPr="00155AC6">
        <w:rPr>
          <w:rFonts w:ascii="Times New Roman" w:hAnsi="Times New Roman"/>
          <w:color w:val="000000" w:themeColor="text1"/>
          <w:sz w:val="24"/>
          <w:szCs w:val="24"/>
        </w:rPr>
        <w:t>Selected  Fraction</w:t>
      </w:r>
      <w:proofErr w:type="gramEnd"/>
      <w:r w:rsidRPr="00155AC6">
        <w:rPr>
          <w:rFonts w:ascii="Times New Roman" w:hAnsi="Times New Roman"/>
          <w:color w:val="000000" w:themeColor="text1"/>
          <w:sz w:val="24"/>
          <w:szCs w:val="24"/>
        </w:rPr>
        <w:t xml:space="preserve"> Selected(0/1/Partial) </w:t>
      </w:r>
    </w:p>
    <w:p w14:paraId="7C64A56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C29EFD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1</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0.0</w:t>
      </w:r>
    </w:p>
    <w:p w14:paraId="2FE3683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2</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1.0</w:t>
      </w:r>
    </w:p>
    <w:p w14:paraId="4222070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3</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0.5</w:t>
      </w:r>
    </w:p>
    <w:p w14:paraId="2E73A95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2633A79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Max Profit = 31.5, Max Weight = 20.0</w:t>
      </w:r>
    </w:p>
    <w:p w14:paraId="26B084C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5CE1852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52BD127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3A7B148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ECF9E6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DFD2FC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51E0AD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3C93442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78AB83A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66E5BF6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6ECE5C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938CE5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335032B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26B6C49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4CA199F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6E9C9E4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096FF15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268971D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01E10E8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31F777E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7DBFECD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46ED60E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BAC2AC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36F112F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59717A4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716DBD6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A07112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1C2AA43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2AEACD04" w14:textId="77777777" w:rsidR="00EC6324" w:rsidRPr="00155AC6" w:rsidRDefault="00EC6324" w:rsidP="00EC6324">
      <w:pPr>
        <w:autoSpaceDE w:val="0"/>
        <w:autoSpaceDN w:val="0"/>
        <w:adjustRightInd w:val="0"/>
        <w:spacing w:after="0"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7. From a given vertex in a weighted connected graph, find shortest paths to other vertices using Dijkstra's algorithm. Write the program in Java.</w:t>
      </w:r>
    </w:p>
    <w:p w14:paraId="0CC7CFAC" w14:textId="77777777" w:rsidR="00EC6324" w:rsidRPr="00155AC6" w:rsidRDefault="00EC6324" w:rsidP="00EC6324">
      <w:pPr>
        <w:autoSpaceDE w:val="0"/>
        <w:autoSpaceDN w:val="0"/>
        <w:adjustRightInd w:val="0"/>
        <w:spacing w:after="0"/>
        <w:rPr>
          <w:rFonts w:ascii="Times New Roman" w:hAnsi="Times New Roman"/>
          <w:bCs/>
          <w:color w:val="000000" w:themeColor="text1"/>
          <w:sz w:val="24"/>
          <w:szCs w:val="24"/>
        </w:rPr>
      </w:pPr>
    </w:p>
    <w:p w14:paraId="6876BC5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2E23708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Dijkstra</w:t>
      </w:r>
    </w:p>
    <w:p w14:paraId="20A0C39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27D05F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n,src</w:t>
      </w:r>
      <w:proofErr w:type="spellEnd"/>
      <w:proofErr w:type="gramEnd"/>
      <w:r w:rsidRPr="00155AC6">
        <w:rPr>
          <w:rFonts w:ascii="Times New Roman" w:hAnsi="Times New Roman"/>
          <w:color w:val="000000" w:themeColor="text1"/>
          <w:sz w:val="24"/>
          <w:szCs w:val="24"/>
        </w:rPr>
        <w:t>;</w:t>
      </w:r>
    </w:p>
    <w:p w14:paraId="215AF42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a[</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[10][10];</w:t>
      </w:r>
    </w:p>
    <w:p w14:paraId="3956509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read_cost_adjacency_</w:t>
      </w:r>
      <w:proofErr w:type="gramStart"/>
      <w:r w:rsidRPr="00155AC6">
        <w:rPr>
          <w:rFonts w:ascii="Times New Roman" w:hAnsi="Times New Roman"/>
          <w:color w:val="000000" w:themeColor="text1"/>
          <w:sz w:val="24"/>
          <w:szCs w:val="24"/>
        </w:rPr>
        <w:t>matrix</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3F5DABE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0799C0D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DIJKSTRA'S ALGORITHM *********");</w:t>
      </w:r>
    </w:p>
    <w:p w14:paraId="30871FB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("Enter no. of </w:t>
      </w:r>
      <w:proofErr w:type="gramStart"/>
      <w:r w:rsidRPr="00155AC6">
        <w:rPr>
          <w:rFonts w:ascii="Times New Roman" w:hAnsi="Times New Roman"/>
          <w:color w:val="000000" w:themeColor="text1"/>
          <w:sz w:val="24"/>
          <w:szCs w:val="24"/>
        </w:rPr>
        <w:t>nodes :</w:t>
      </w:r>
      <w:proofErr w:type="gramEnd"/>
      <w:r w:rsidRPr="00155AC6">
        <w:rPr>
          <w:rFonts w:ascii="Times New Roman" w:hAnsi="Times New Roman"/>
          <w:color w:val="000000" w:themeColor="text1"/>
          <w:sz w:val="24"/>
          <w:szCs w:val="24"/>
        </w:rPr>
        <w:t>");</w:t>
      </w:r>
    </w:p>
    <w:p w14:paraId="4AD7964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Scanner </w:t>
      </w:r>
      <w:proofErr w:type="spellStart"/>
      <w:r w:rsidRPr="00155AC6">
        <w:rPr>
          <w:rFonts w:ascii="Times New Roman" w:hAnsi="Times New Roman"/>
          <w:color w:val="000000" w:themeColor="text1"/>
          <w:sz w:val="24"/>
          <w:szCs w:val="24"/>
        </w:rPr>
        <w:t>sobj</w:t>
      </w:r>
      <w:proofErr w:type="spell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Scanner (System.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14:paraId="4BAC03F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n=</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212212F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("Enter cost adjacency </w:t>
      </w:r>
      <w:proofErr w:type="gramStart"/>
      <w:r w:rsidRPr="00155AC6">
        <w:rPr>
          <w:rFonts w:ascii="Times New Roman" w:hAnsi="Times New Roman"/>
          <w:color w:val="000000" w:themeColor="text1"/>
          <w:sz w:val="24"/>
          <w:szCs w:val="24"/>
        </w:rPr>
        <w:t>matrix :</w:t>
      </w:r>
      <w:proofErr w:type="gramEnd"/>
      <w:r w:rsidRPr="00155AC6">
        <w:rPr>
          <w:rFonts w:ascii="Times New Roman" w:hAnsi="Times New Roman"/>
          <w:color w:val="000000" w:themeColor="text1"/>
          <w:sz w:val="24"/>
          <w:szCs w:val="24"/>
        </w:rPr>
        <w:t>");</w:t>
      </w:r>
    </w:p>
    <w:p w14:paraId="333DA86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=1;i&lt;=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5F73479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648F796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6F321C3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0707C9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j]=</w:t>
      </w:r>
      <w:proofErr w:type="spellStart"/>
      <w:proofErr w:type="gramEnd"/>
      <w:r w:rsidRPr="00155AC6">
        <w:rPr>
          <w:rFonts w:ascii="Times New Roman" w:hAnsi="Times New Roman"/>
          <w:color w:val="000000" w:themeColor="text1"/>
          <w:sz w:val="24"/>
          <w:szCs w:val="24"/>
        </w:rPr>
        <w:t>sobj.nextInt</w:t>
      </w:r>
      <w:proofErr w:type="spellEnd"/>
      <w:r w:rsidRPr="00155AC6">
        <w:rPr>
          <w:rFonts w:ascii="Times New Roman" w:hAnsi="Times New Roman"/>
          <w:color w:val="000000" w:themeColor="text1"/>
          <w:sz w:val="24"/>
          <w:szCs w:val="24"/>
        </w:rPr>
        <w:t>();</w:t>
      </w:r>
    </w:p>
    <w:p w14:paraId="266858D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C24FB9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01D3736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("Enter source </w:t>
      </w:r>
      <w:proofErr w:type="gramStart"/>
      <w:r w:rsidRPr="00155AC6">
        <w:rPr>
          <w:rFonts w:ascii="Times New Roman" w:hAnsi="Times New Roman"/>
          <w:color w:val="000000" w:themeColor="text1"/>
          <w:sz w:val="24"/>
          <w:szCs w:val="24"/>
        </w:rPr>
        <w:t>vertex :</w:t>
      </w:r>
      <w:proofErr w:type="gramEnd"/>
      <w:r w:rsidRPr="00155AC6">
        <w:rPr>
          <w:rFonts w:ascii="Times New Roman" w:hAnsi="Times New Roman"/>
          <w:color w:val="000000" w:themeColor="text1"/>
          <w:sz w:val="24"/>
          <w:szCs w:val="24"/>
        </w:rPr>
        <w:t>");</w:t>
      </w:r>
    </w:p>
    <w:p w14:paraId="27FF9AE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13E5566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sobj.close</w:t>
      </w:r>
      <w:proofErr w:type="spellEnd"/>
      <w:proofErr w:type="gramEnd"/>
      <w:r w:rsidRPr="00155AC6">
        <w:rPr>
          <w:rFonts w:ascii="Times New Roman" w:hAnsi="Times New Roman"/>
          <w:color w:val="000000" w:themeColor="text1"/>
          <w:sz w:val="24"/>
          <w:szCs w:val="24"/>
        </w:rPr>
        <w:t>();</w:t>
      </w:r>
    </w:p>
    <w:p w14:paraId="60305B6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3A302C4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
    <w:p w14:paraId="65207FA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find_short_distance_</w:t>
      </w:r>
      <w:proofErr w:type="gramStart"/>
      <w:r w:rsidRPr="00155AC6">
        <w:rPr>
          <w:rFonts w:ascii="Times New Roman" w:hAnsi="Times New Roman"/>
          <w:color w:val="000000" w:themeColor="text1"/>
          <w:sz w:val="24"/>
          <w:szCs w:val="24"/>
        </w:rPr>
        <w:t>path</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2ACE294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 {</w:t>
      </w:r>
    </w:p>
    <w:p w14:paraId="421222B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i,j</w:t>
      </w:r>
      <w:proofErr w:type="gramEnd"/>
      <w:r w:rsidRPr="00155AC6">
        <w:rPr>
          <w:rFonts w:ascii="Times New Roman" w:hAnsi="Times New Roman"/>
          <w:color w:val="000000" w:themeColor="text1"/>
          <w:sz w:val="24"/>
          <w:szCs w:val="24"/>
        </w:rPr>
        <w:t>,v,min,u</w:t>
      </w:r>
      <w:proofErr w:type="spellEnd"/>
      <w:r w:rsidRPr="00155AC6">
        <w:rPr>
          <w:rFonts w:ascii="Times New Roman" w:hAnsi="Times New Roman"/>
          <w:color w:val="000000" w:themeColor="text1"/>
          <w:sz w:val="24"/>
          <w:szCs w:val="24"/>
        </w:rPr>
        <w:t>=0;</w:t>
      </w:r>
    </w:p>
    <w:p w14:paraId="4CCAC0D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d[</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w:t>
      </w:r>
    </w:p>
    <w:p w14:paraId="1954C35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p[</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w:t>
      </w:r>
    </w:p>
    <w:p w14:paraId="63D67BC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w:t>
      </w:r>
    </w:p>
    <w:p w14:paraId="3658653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1;i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782F4DC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49C8065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]=a[</w:t>
      </w:r>
      <w:proofErr w:type="spellStart"/>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
    <w:p w14:paraId="19A7134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w:t>
      </w:r>
    </w:p>
    <w:p w14:paraId="399BCAC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s[i]=0;</w:t>
      </w:r>
    </w:p>
    <w:p w14:paraId="28BE5C4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29E5F30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 xml:space="preserve"> </w:t>
      </w:r>
    </w:p>
    <w:p w14:paraId="75A9C72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s[</w:t>
      </w:r>
      <w:proofErr w:type="spellStart"/>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]=1;</w:t>
      </w:r>
    </w:p>
    <w:p w14:paraId="0D4950E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d[</w:t>
      </w:r>
      <w:proofErr w:type="spellStart"/>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]=0;</w:t>
      </w:r>
    </w:p>
    <w:p w14:paraId="50B1509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//find shortest distance &amp; the path to other vertices</w:t>
      </w:r>
    </w:p>
    <w:p w14:paraId="3D6E4E5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1;i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4BBFEEA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1D33DD2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w:t>
      </w:r>
      <w:proofErr w:type="gramStart"/>
      <w:r w:rsidRPr="00155AC6">
        <w:rPr>
          <w:rFonts w:ascii="Times New Roman" w:hAnsi="Times New Roman"/>
          <w:color w:val="000000" w:themeColor="text1"/>
          <w:sz w:val="24"/>
          <w:szCs w:val="24"/>
        </w:rPr>
        <w:t>1,min</w:t>
      </w:r>
      <w:proofErr w:type="gramEnd"/>
      <w:r w:rsidRPr="00155AC6">
        <w:rPr>
          <w:rFonts w:ascii="Times New Roman" w:hAnsi="Times New Roman"/>
          <w:color w:val="000000" w:themeColor="text1"/>
          <w:sz w:val="24"/>
          <w:szCs w:val="24"/>
        </w:rPr>
        <w:t>=999;j&lt;=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69B8027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5344C07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(s[j]==0 &amp;&amp; d[j]&lt;min)</w:t>
      </w:r>
    </w:p>
    <w:p w14:paraId="0F98788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675406E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min=d[j];</w:t>
      </w:r>
    </w:p>
    <w:p w14:paraId="1D9A2A3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u=j;</w:t>
      </w:r>
    </w:p>
    <w:p w14:paraId="3E52F08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0EE13AE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}//end of j for loop</w:t>
      </w:r>
    </w:p>
    <w:p w14:paraId="719CEEE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2C85147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s[u]=1;</w:t>
      </w:r>
    </w:p>
    <w:p w14:paraId="086EF44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239DC92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(v=</w:t>
      </w:r>
      <w:proofErr w:type="gramStart"/>
      <w:r w:rsidRPr="00155AC6">
        <w:rPr>
          <w:rFonts w:ascii="Times New Roman" w:hAnsi="Times New Roman"/>
          <w:color w:val="000000" w:themeColor="text1"/>
          <w:sz w:val="24"/>
          <w:szCs w:val="24"/>
        </w:rPr>
        <w:t>1;v</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n;v</w:t>
      </w:r>
      <w:proofErr w:type="spellEnd"/>
      <w:r w:rsidRPr="00155AC6">
        <w:rPr>
          <w:rFonts w:ascii="Times New Roman" w:hAnsi="Times New Roman"/>
          <w:color w:val="000000" w:themeColor="text1"/>
          <w:sz w:val="24"/>
          <w:szCs w:val="24"/>
        </w:rPr>
        <w:t>++)</w:t>
      </w:r>
    </w:p>
    <w:p w14:paraId="773A4E4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12D90E3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(s[v]==0 &amp;&amp; d[u]+a[u][</w:t>
      </w:r>
      <w:proofErr w:type="gramStart"/>
      <w:r w:rsidRPr="00155AC6">
        <w:rPr>
          <w:rFonts w:ascii="Times New Roman" w:hAnsi="Times New Roman"/>
          <w:color w:val="000000" w:themeColor="text1"/>
          <w:sz w:val="24"/>
          <w:szCs w:val="24"/>
        </w:rPr>
        <w:t>v]&lt;</w:t>
      </w:r>
      <w:proofErr w:type="gramEnd"/>
      <w:r w:rsidRPr="00155AC6">
        <w:rPr>
          <w:rFonts w:ascii="Times New Roman" w:hAnsi="Times New Roman"/>
          <w:color w:val="000000" w:themeColor="text1"/>
          <w:sz w:val="24"/>
          <w:szCs w:val="24"/>
        </w:rPr>
        <w:t>d[v])</w:t>
      </w:r>
    </w:p>
    <w:p w14:paraId="2C02744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534632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d[v]=d[u]+a[u][v];</w:t>
      </w:r>
    </w:p>
    <w:p w14:paraId="75CD677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p[v]=u;</w:t>
      </w:r>
    </w:p>
    <w:p w14:paraId="64077AB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DFC0F7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}//end of v for loop </w:t>
      </w:r>
    </w:p>
    <w:p w14:paraId="19E9C5D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}//end of i for loop</w:t>
      </w:r>
    </w:p>
    <w:p w14:paraId="38575D6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("The shortest path and distance is shown below:");</w:t>
      </w:r>
    </w:p>
    <w:p w14:paraId="0AA7679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("DEST VERTEX&lt;</w:t>
      </w:r>
      <w:proofErr w:type="gramStart"/>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Intermediate vertices)&lt;-SOURCE=DISTANCE");</w:t>
      </w:r>
    </w:p>
    <w:p w14:paraId="533E4C5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1803BE2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w:t>
      </w:r>
      <w:proofErr w:type="gramStart"/>
      <w:r w:rsidRPr="00155AC6">
        <w:rPr>
          <w:rFonts w:ascii="Times New Roman" w:hAnsi="Times New Roman"/>
          <w:color w:val="000000" w:themeColor="text1"/>
          <w:sz w:val="24"/>
          <w:szCs w:val="24"/>
        </w:rPr>
        <w:t>1;j</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62A2FDD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21F0FDD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(d[j]==999)</w:t>
      </w:r>
    </w:p>
    <w:p w14:paraId="3548028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(j+"&lt;-"+</w:t>
      </w:r>
      <w:proofErr w:type="spellStart"/>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+"="+d[j]);</w:t>
      </w:r>
    </w:p>
    <w:p w14:paraId="2696609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else</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(d[j]==0)</w:t>
      </w:r>
    </w:p>
    <w:p w14:paraId="72056A3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(j+"&lt;-"+</w:t>
      </w:r>
      <w:proofErr w:type="spellStart"/>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+"="+d[j]);</w:t>
      </w:r>
    </w:p>
    <w:p w14:paraId="54C95BA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else</w:t>
      </w:r>
    </w:p>
    <w:p w14:paraId="4BCE308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t xml:space="preserve"> </w:t>
      </w:r>
    </w:p>
    <w:p w14:paraId="40292FA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i=j;</w:t>
      </w:r>
    </w:p>
    <w:p w14:paraId="07159D0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spellStart"/>
      <w:proofErr w:type="gramEnd"/>
      <w:r w:rsidRPr="00155AC6">
        <w:rPr>
          <w:rFonts w:ascii="Times New Roman" w:hAnsi="Times New Roman"/>
          <w:color w:val="000000" w:themeColor="text1"/>
          <w:sz w:val="24"/>
          <w:szCs w:val="24"/>
        </w:rPr>
        <w:t>src</w:t>
      </w:r>
      <w:proofErr w:type="spellEnd"/>
      <w:r w:rsidRPr="00155AC6">
        <w:rPr>
          <w:rFonts w:ascii="Times New Roman" w:hAnsi="Times New Roman"/>
          <w:color w:val="000000" w:themeColor="text1"/>
          <w:sz w:val="24"/>
          <w:szCs w:val="24"/>
        </w:rPr>
        <w:t>)</w:t>
      </w:r>
    </w:p>
    <w:p w14:paraId="6336692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396C621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+"&lt;-");</w:t>
      </w:r>
    </w:p>
    <w:p w14:paraId="0DFD032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i=p[i];</w:t>
      </w:r>
    </w:p>
    <w:p w14:paraId="3E6E920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
    <w:p w14:paraId="32E4425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+"="+d[j]);</w:t>
      </w:r>
    </w:p>
    <w:p w14:paraId="79D13DB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w:t>
      </w:r>
      <w:r w:rsidRPr="00155AC6">
        <w:rPr>
          <w:rFonts w:ascii="Times New Roman" w:hAnsi="Times New Roman"/>
          <w:color w:val="000000" w:themeColor="text1"/>
          <w:sz w:val="24"/>
          <w:szCs w:val="24"/>
        </w:rPr>
        <w:tab/>
        <w:t xml:space="preserve"> }</w:t>
      </w:r>
    </w:p>
    <w:p w14:paraId="6B38C3C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 }//end of j for loop</w:t>
      </w:r>
    </w:p>
    <w:p w14:paraId="7BBCB6A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w:t>
      </w:r>
    </w:p>
    <w:p w14:paraId="11B76E5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5110BC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39FE652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Shortest_path_dijkstra</w:t>
      </w:r>
      <w:proofErr w:type="spellEnd"/>
    </w:p>
    <w:p w14:paraId="6F7C67E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2AB131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 xml:space="preserve">) </w:t>
      </w:r>
    </w:p>
    <w:p w14:paraId="48080AB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77909CA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Dijkstra </w:t>
      </w:r>
      <w:proofErr w:type="spellStart"/>
      <w:r w:rsidRPr="00155AC6">
        <w:rPr>
          <w:rFonts w:ascii="Times New Roman" w:hAnsi="Times New Roman"/>
          <w:color w:val="000000" w:themeColor="text1"/>
          <w:sz w:val="24"/>
          <w:szCs w:val="24"/>
        </w:rPr>
        <w:t>ob</w:t>
      </w:r>
      <w:proofErr w:type="spell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Dijkstra(</w:t>
      </w:r>
      <w:proofErr w:type="gramEnd"/>
      <w:r w:rsidRPr="00155AC6">
        <w:rPr>
          <w:rFonts w:ascii="Times New Roman" w:hAnsi="Times New Roman"/>
          <w:color w:val="000000" w:themeColor="text1"/>
          <w:sz w:val="24"/>
          <w:szCs w:val="24"/>
        </w:rPr>
        <w:t>);</w:t>
      </w:r>
    </w:p>
    <w:p w14:paraId="01D74C2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ob.read</w:t>
      </w:r>
      <w:proofErr w:type="gramEnd"/>
      <w:r w:rsidRPr="00155AC6">
        <w:rPr>
          <w:rFonts w:ascii="Times New Roman" w:hAnsi="Times New Roman"/>
          <w:color w:val="000000" w:themeColor="text1"/>
          <w:sz w:val="24"/>
          <w:szCs w:val="24"/>
        </w:rPr>
        <w:t>_cost_adjacency_matrix</w:t>
      </w:r>
      <w:proofErr w:type="spellEnd"/>
      <w:r w:rsidRPr="00155AC6">
        <w:rPr>
          <w:rFonts w:ascii="Times New Roman" w:hAnsi="Times New Roman"/>
          <w:color w:val="000000" w:themeColor="text1"/>
          <w:sz w:val="24"/>
          <w:szCs w:val="24"/>
        </w:rPr>
        <w:t>();</w:t>
      </w:r>
    </w:p>
    <w:p w14:paraId="3B921E2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ob.find</w:t>
      </w:r>
      <w:proofErr w:type="gramEnd"/>
      <w:r w:rsidRPr="00155AC6">
        <w:rPr>
          <w:rFonts w:ascii="Times New Roman" w:hAnsi="Times New Roman"/>
          <w:color w:val="000000" w:themeColor="text1"/>
          <w:sz w:val="24"/>
          <w:szCs w:val="24"/>
        </w:rPr>
        <w:t>_short_distance_path</w:t>
      </w:r>
      <w:proofErr w:type="spellEnd"/>
      <w:r w:rsidRPr="00155AC6">
        <w:rPr>
          <w:rFonts w:ascii="Times New Roman" w:hAnsi="Times New Roman"/>
          <w:color w:val="000000" w:themeColor="text1"/>
          <w:sz w:val="24"/>
          <w:szCs w:val="24"/>
        </w:rPr>
        <w:t>();</w:t>
      </w:r>
    </w:p>
    <w:p w14:paraId="6F9BCD2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71971B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62C1D5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556F9F93" w14:textId="77777777" w:rsidR="00EC6324" w:rsidRPr="00155AC6" w:rsidRDefault="00EC6324" w:rsidP="00EC6324">
      <w:pPr>
        <w:autoSpaceDE w:val="0"/>
        <w:autoSpaceDN w:val="0"/>
        <w:adjustRightInd w:val="0"/>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3649B0F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DIJKSTRA'S ALGORITHM *********</w:t>
      </w:r>
    </w:p>
    <w:p w14:paraId="44175A3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no. of </w:t>
      </w:r>
      <w:proofErr w:type="gramStart"/>
      <w:r w:rsidRPr="00155AC6">
        <w:rPr>
          <w:rFonts w:ascii="Times New Roman" w:hAnsi="Times New Roman"/>
          <w:color w:val="000000" w:themeColor="text1"/>
          <w:sz w:val="24"/>
          <w:szCs w:val="24"/>
        </w:rPr>
        <w:t>nodes :</w:t>
      </w:r>
      <w:proofErr w:type="gramEnd"/>
    </w:p>
    <w:p w14:paraId="4EEC98F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6</w:t>
      </w:r>
    </w:p>
    <w:p w14:paraId="65B5234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cost adjacency </w:t>
      </w:r>
      <w:proofErr w:type="gramStart"/>
      <w:r w:rsidRPr="00155AC6">
        <w:rPr>
          <w:rFonts w:ascii="Times New Roman" w:hAnsi="Times New Roman"/>
          <w:color w:val="000000" w:themeColor="text1"/>
          <w:sz w:val="24"/>
          <w:szCs w:val="24"/>
        </w:rPr>
        <w:t>matrix :</w:t>
      </w:r>
      <w:proofErr w:type="gramEnd"/>
    </w:p>
    <w:p w14:paraId="71175C0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0 15 10 999 45 999</w:t>
      </w:r>
    </w:p>
    <w:p w14:paraId="2832F88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999 0 15 999 20 999                                                                                                                                                                                                                                                                                                                                                                                                                                                                                               </w:t>
      </w:r>
    </w:p>
    <w:p w14:paraId="46740C8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20 999 0 20 999 999</w:t>
      </w:r>
    </w:p>
    <w:p w14:paraId="6D129D6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999 10 999 0 35 999</w:t>
      </w:r>
    </w:p>
    <w:p w14:paraId="7E2DF90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999 999 999 30 0 999</w:t>
      </w:r>
    </w:p>
    <w:p w14:paraId="44B81FD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999 999 999 4 999 0</w:t>
      </w:r>
    </w:p>
    <w:p w14:paraId="66AA7D4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source </w:t>
      </w:r>
      <w:proofErr w:type="gramStart"/>
      <w:r w:rsidRPr="00155AC6">
        <w:rPr>
          <w:rFonts w:ascii="Times New Roman" w:hAnsi="Times New Roman"/>
          <w:color w:val="000000" w:themeColor="text1"/>
          <w:sz w:val="24"/>
          <w:szCs w:val="24"/>
        </w:rPr>
        <w:t>vertex :</w:t>
      </w:r>
      <w:proofErr w:type="gramEnd"/>
    </w:p>
    <w:p w14:paraId="3594140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0CD0721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The shortest path and distance is shown below:</w:t>
      </w:r>
    </w:p>
    <w:p w14:paraId="33B4816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DEST VERTEX&lt;</w:t>
      </w:r>
      <w:proofErr w:type="gramStart"/>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Intermediate vertices)&lt;-SOURCE=DISTANCE</w:t>
      </w:r>
    </w:p>
    <w:p w14:paraId="2ED5A2C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1&lt;-1=0</w:t>
      </w:r>
    </w:p>
    <w:p w14:paraId="54D2ECB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2&lt;-1=15</w:t>
      </w:r>
    </w:p>
    <w:p w14:paraId="3ACFC6F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3&lt;-1=10</w:t>
      </w:r>
    </w:p>
    <w:p w14:paraId="50113BE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4&lt;-3&lt;-1=30</w:t>
      </w:r>
    </w:p>
    <w:p w14:paraId="40334FD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5&lt;-2&lt;-1=35</w:t>
      </w:r>
    </w:p>
    <w:p w14:paraId="0B8B369D" w14:textId="77777777"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6&lt;-1=999</w:t>
      </w:r>
    </w:p>
    <w:p w14:paraId="76BAE565" w14:textId="77777777" w:rsidR="00EC6324" w:rsidRPr="00155AC6" w:rsidRDefault="00EC6324" w:rsidP="00EC6324">
      <w:pPr>
        <w:autoSpaceDE w:val="0"/>
        <w:autoSpaceDN w:val="0"/>
        <w:adjustRightInd w:val="0"/>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14:paraId="7AFF550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 DIJKSTRA'S ALGORITHM *********</w:t>
      </w:r>
    </w:p>
    <w:p w14:paraId="306D681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no. of </w:t>
      </w:r>
      <w:proofErr w:type="gramStart"/>
      <w:r w:rsidRPr="00155AC6">
        <w:rPr>
          <w:rFonts w:ascii="Times New Roman" w:hAnsi="Times New Roman"/>
          <w:color w:val="000000" w:themeColor="text1"/>
          <w:sz w:val="24"/>
          <w:szCs w:val="24"/>
        </w:rPr>
        <w:t>nodes :</w:t>
      </w:r>
      <w:proofErr w:type="gramEnd"/>
    </w:p>
    <w:p w14:paraId="703E70D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14:paraId="267C2DC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cost adjacency </w:t>
      </w:r>
      <w:proofErr w:type="gramStart"/>
      <w:r w:rsidRPr="00155AC6">
        <w:rPr>
          <w:rFonts w:ascii="Times New Roman" w:hAnsi="Times New Roman"/>
          <w:color w:val="000000" w:themeColor="text1"/>
          <w:sz w:val="24"/>
          <w:szCs w:val="24"/>
        </w:rPr>
        <w:t>matrix :</w:t>
      </w:r>
      <w:proofErr w:type="gramEnd"/>
    </w:p>
    <w:p w14:paraId="04F498A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3690764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0 3 999 7 999</w:t>
      </w:r>
    </w:p>
    <w:p w14:paraId="5F16BCE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3 0 4 2 999</w:t>
      </w:r>
    </w:p>
    <w:p w14:paraId="06593FA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999 4 0 5 6</w:t>
      </w:r>
    </w:p>
    <w:p w14:paraId="28EBFF2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7 2 5 0 4</w:t>
      </w:r>
    </w:p>
    <w:p w14:paraId="00A83CF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999 999 6 4 0</w:t>
      </w:r>
    </w:p>
    <w:p w14:paraId="513748E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source </w:t>
      </w:r>
      <w:proofErr w:type="gramStart"/>
      <w:r w:rsidRPr="00155AC6">
        <w:rPr>
          <w:rFonts w:ascii="Times New Roman" w:hAnsi="Times New Roman"/>
          <w:color w:val="000000" w:themeColor="text1"/>
          <w:sz w:val="24"/>
          <w:szCs w:val="24"/>
        </w:rPr>
        <w:t>vertex :</w:t>
      </w:r>
      <w:proofErr w:type="gramEnd"/>
    </w:p>
    <w:p w14:paraId="50F4FE8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61D5EF0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The shortest path and distance is shown below:</w:t>
      </w:r>
    </w:p>
    <w:p w14:paraId="673F421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DEST VERTEX&lt;</w:t>
      </w:r>
      <w:proofErr w:type="gramStart"/>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Intermediate vertices)&lt;-SOURCE=DISTANCE</w:t>
      </w:r>
    </w:p>
    <w:p w14:paraId="00D7842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1&lt;-1=0</w:t>
      </w:r>
    </w:p>
    <w:p w14:paraId="66F5F2E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2&lt;-1=3</w:t>
      </w:r>
    </w:p>
    <w:p w14:paraId="0473A7B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3&lt;-2&lt;-1=7</w:t>
      </w:r>
    </w:p>
    <w:p w14:paraId="63F5CDB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4&lt;-2&lt;-1=5</w:t>
      </w:r>
    </w:p>
    <w:p w14:paraId="67E245E3" w14:textId="77777777"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5&lt;-4&lt;-2&lt;-1=9</w:t>
      </w:r>
    </w:p>
    <w:p w14:paraId="6EA01630" w14:textId="77777777" w:rsidR="00EC6324" w:rsidRPr="00155AC6" w:rsidRDefault="00EC6324" w:rsidP="00EC6324">
      <w:pPr>
        <w:rPr>
          <w:rFonts w:ascii="Times New Roman" w:hAnsi="Times New Roman"/>
          <w:color w:val="000000" w:themeColor="text1"/>
          <w:sz w:val="24"/>
          <w:szCs w:val="24"/>
        </w:rPr>
      </w:pPr>
    </w:p>
    <w:p w14:paraId="0E8031E4" w14:textId="77777777" w:rsidR="00EC6324" w:rsidRPr="00155AC6" w:rsidRDefault="00EC6324" w:rsidP="00EC6324">
      <w:pPr>
        <w:rPr>
          <w:rFonts w:ascii="Times New Roman" w:hAnsi="Times New Roman"/>
          <w:color w:val="000000" w:themeColor="text1"/>
          <w:sz w:val="24"/>
          <w:szCs w:val="24"/>
        </w:rPr>
      </w:pPr>
    </w:p>
    <w:p w14:paraId="6706B471" w14:textId="77777777" w:rsidR="00EC6324" w:rsidRPr="00155AC6" w:rsidRDefault="00EC6324" w:rsidP="00EC6324">
      <w:pPr>
        <w:rPr>
          <w:rFonts w:ascii="Times New Roman" w:hAnsi="Times New Roman"/>
          <w:color w:val="000000" w:themeColor="text1"/>
          <w:sz w:val="24"/>
          <w:szCs w:val="24"/>
        </w:rPr>
      </w:pPr>
    </w:p>
    <w:p w14:paraId="0745513C" w14:textId="77777777" w:rsidR="00EC6324" w:rsidRPr="00155AC6" w:rsidRDefault="00EC6324" w:rsidP="00EC6324">
      <w:pPr>
        <w:rPr>
          <w:rFonts w:ascii="Times New Roman" w:hAnsi="Times New Roman"/>
          <w:color w:val="000000" w:themeColor="text1"/>
          <w:sz w:val="24"/>
          <w:szCs w:val="24"/>
        </w:rPr>
      </w:pPr>
    </w:p>
    <w:p w14:paraId="094A19C8" w14:textId="77777777" w:rsidR="00EC6324" w:rsidRPr="00155AC6" w:rsidRDefault="00EC6324" w:rsidP="00EC6324">
      <w:pPr>
        <w:rPr>
          <w:rFonts w:ascii="Times New Roman" w:hAnsi="Times New Roman"/>
          <w:color w:val="000000" w:themeColor="text1"/>
          <w:sz w:val="24"/>
          <w:szCs w:val="24"/>
        </w:rPr>
      </w:pPr>
    </w:p>
    <w:p w14:paraId="7ACBBCDC" w14:textId="77777777" w:rsidR="00EC6324" w:rsidRPr="00155AC6" w:rsidRDefault="00EC6324" w:rsidP="00EC6324">
      <w:pPr>
        <w:rPr>
          <w:rFonts w:ascii="Times New Roman" w:hAnsi="Times New Roman"/>
          <w:color w:val="000000" w:themeColor="text1"/>
          <w:sz w:val="24"/>
          <w:szCs w:val="24"/>
        </w:rPr>
      </w:pPr>
    </w:p>
    <w:p w14:paraId="75192E64" w14:textId="77777777" w:rsidR="00EC6324" w:rsidRPr="00155AC6" w:rsidRDefault="00EC6324" w:rsidP="00EC6324">
      <w:pPr>
        <w:rPr>
          <w:rFonts w:ascii="Times New Roman" w:hAnsi="Times New Roman"/>
          <w:color w:val="000000" w:themeColor="text1"/>
          <w:sz w:val="24"/>
          <w:szCs w:val="24"/>
        </w:rPr>
      </w:pPr>
    </w:p>
    <w:p w14:paraId="6215B6E0" w14:textId="77777777" w:rsidR="00EC6324" w:rsidRPr="00155AC6" w:rsidRDefault="00EC6324" w:rsidP="00EC6324">
      <w:pPr>
        <w:rPr>
          <w:rFonts w:ascii="Times New Roman" w:hAnsi="Times New Roman"/>
          <w:color w:val="000000" w:themeColor="text1"/>
          <w:sz w:val="24"/>
          <w:szCs w:val="24"/>
        </w:rPr>
      </w:pPr>
    </w:p>
    <w:p w14:paraId="761595A6" w14:textId="77777777" w:rsidR="00EC6324" w:rsidRPr="00155AC6" w:rsidRDefault="00EC6324" w:rsidP="00EC6324">
      <w:pPr>
        <w:rPr>
          <w:rFonts w:ascii="Times New Roman" w:hAnsi="Times New Roman"/>
          <w:color w:val="000000" w:themeColor="text1"/>
          <w:sz w:val="24"/>
          <w:szCs w:val="24"/>
        </w:rPr>
      </w:pPr>
    </w:p>
    <w:p w14:paraId="351AFF2F" w14:textId="77777777" w:rsidR="00EC6324" w:rsidRPr="00155AC6" w:rsidRDefault="00EC6324" w:rsidP="00EC6324">
      <w:pPr>
        <w:rPr>
          <w:rFonts w:ascii="Times New Roman" w:hAnsi="Times New Roman"/>
          <w:color w:val="000000" w:themeColor="text1"/>
          <w:sz w:val="24"/>
          <w:szCs w:val="24"/>
        </w:rPr>
      </w:pPr>
    </w:p>
    <w:p w14:paraId="67BC8DE8" w14:textId="77777777" w:rsidR="00EC6324" w:rsidRPr="00155AC6" w:rsidRDefault="00EC6324" w:rsidP="00EC6324">
      <w:pPr>
        <w:rPr>
          <w:rFonts w:ascii="Times New Roman" w:hAnsi="Times New Roman"/>
          <w:color w:val="000000" w:themeColor="text1"/>
          <w:sz w:val="24"/>
          <w:szCs w:val="24"/>
        </w:rPr>
      </w:pPr>
    </w:p>
    <w:p w14:paraId="479CE355" w14:textId="77777777" w:rsidR="00EC6324" w:rsidRPr="00155AC6" w:rsidRDefault="00EC6324" w:rsidP="00EC6324">
      <w:pPr>
        <w:rPr>
          <w:rFonts w:ascii="Times New Roman" w:hAnsi="Times New Roman"/>
          <w:color w:val="000000" w:themeColor="text1"/>
          <w:sz w:val="24"/>
          <w:szCs w:val="24"/>
        </w:rPr>
      </w:pPr>
    </w:p>
    <w:p w14:paraId="68CA1CDA" w14:textId="77777777"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r w:rsidRPr="00155AC6">
        <w:rPr>
          <w:rFonts w:ascii="Times New Roman" w:hAnsi="Times New Roman"/>
          <w:b/>
          <w:bCs/>
          <w:color w:val="000000" w:themeColor="text1"/>
          <w:sz w:val="24"/>
          <w:szCs w:val="24"/>
        </w:rPr>
        <w:t xml:space="preserve">8. </w:t>
      </w:r>
      <w:r w:rsidRPr="00155AC6">
        <w:rPr>
          <w:rFonts w:ascii="Times New Roman" w:hAnsi="Times New Roman"/>
          <w:b/>
          <w:color w:val="000000" w:themeColor="text1"/>
          <w:sz w:val="24"/>
          <w:szCs w:val="24"/>
        </w:rPr>
        <w:t xml:space="preserve">Find Minimum Cost Spanning Tree of a given undirected graph </w:t>
      </w:r>
      <w:proofErr w:type="gramStart"/>
      <w:r w:rsidRPr="00155AC6">
        <w:rPr>
          <w:rFonts w:ascii="Times New Roman" w:hAnsi="Times New Roman"/>
          <w:b/>
          <w:color w:val="000000" w:themeColor="text1"/>
          <w:sz w:val="24"/>
          <w:szCs w:val="24"/>
        </w:rPr>
        <w:t>using  Kruskal's</w:t>
      </w:r>
      <w:proofErr w:type="gramEnd"/>
      <w:r w:rsidRPr="00155AC6">
        <w:rPr>
          <w:rFonts w:ascii="Times New Roman" w:hAnsi="Times New Roman"/>
          <w:b/>
          <w:color w:val="000000" w:themeColor="text1"/>
          <w:sz w:val="24"/>
          <w:szCs w:val="24"/>
        </w:rPr>
        <w:t xml:space="preserve"> algorithm. Implement the program in Java language.</w:t>
      </w:r>
    </w:p>
    <w:p w14:paraId="2CC1C365" w14:textId="77777777"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p>
    <w:p w14:paraId="2071B84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45B6892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Kruskal_algo</w:t>
      </w:r>
      <w:proofErr w:type="spellEnd"/>
    </w:p>
    <w:p w14:paraId="06B87A7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E3E937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w:t>
      </w:r>
    </w:p>
    <w:p w14:paraId="71AB7E6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a[</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[10][10];</w:t>
      </w:r>
    </w:p>
    <w:p w14:paraId="5B1D880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read_cost_adjacency_</w:t>
      </w:r>
      <w:proofErr w:type="gramStart"/>
      <w:r w:rsidRPr="00155AC6">
        <w:rPr>
          <w:rFonts w:ascii="Times New Roman" w:hAnsi="Times New Roman"/>
          <w:color w:val="000000" w:themeColor="text1"/>
          <w:sz w:val="24"/>
          <w:szCs w:val="24"/>
        </w:rPr>
        <w:t>matrix</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16F8D84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638CE95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KRUSKAL'S ALGORITHM *********");</w:t>
      </w:r>
    </w:p>
    <w:p w14:paraId="2FDF88A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number of nodes");</w:t>
      </w:r>
    </w:p>
    <w:p w14:paraId="2D89C89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Scanner scan=</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14:paraId="19E1B1A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w:t>
      </w:r>
      <w:proofErr w:type="spellStart"/>
      <w:proofErr w:type="gramStart"/>
      <w:r w:rsidRPr="00155AC6">
        <w:rPr>
          <w:rFonts w:ascii="Times New Roman" w:hAnsi="Times New Roman"/>
          <w:color w:val="000000" w:themeColor="text1"/>
          <w:sz w:val="24"/>
          <w:szCs w:val="24"/>
        </w:rPr>
        <w:t>scan.nextInt</w:t>
      </w:r>
      <w:proofErr w:type="spellEnd"/>
      <w:proofErr w:type="gramEnd"/>
      <w:r w:rsidRPr="00155AC6">
        <w:rPr>
          <w:rFonts w:ascii="Times New Roman" w:hAnsi="Times New Roman"/>
          <w:color w:val="000000" w:themeColor="text1"/>
          <w:sz w:val="24"/>
          <w:szCs w:val="24"/>
        </w:rPr>
        <w:t>();</w:t>
      </w:r>
    </w:p>
    <w:p w14:paraId="0269619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1FD16C0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the cost adjacency matrix");</w:t>
      </w:r>
    </w:p>
    <w:p w14:paraId="4029BBF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=1;i&lt;=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1C1C831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CDCED9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12932EC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375F38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j]=</w:t>
      </w:r>
      <w:proofErr w:type="spellStart"/>
      <w:proofErr w:type="gramEnd"/>
      <w:r w:rsidRPr="00155AC6">
        <w:rPr>
          <w:rFonts w:ascii="Times New Roman" w:hAnsi="Times New Roman"/>
          <w:color w:val="000000" w:themeColor="text1"/>
          <w:sz w:val="24"/>
          <w:szCs w:val="24"/>
        </w:rPr>
        <w:t>scan.nextInt</w:t>
      </w:r>
      <w:proofErr w:type="spellEnd"/>
      <w:r w:rsidRPr="00155AC6">
        <w:rPr>
          <w:rFonts w:ascii="Times New Roman" w:hAnsi="Times New Roman"/>
          <w:color w:val="000000" w:themeColor="text1"/>
          <w:sz w:val="24"/>
          <w:szCs w:val="24"/>
        </w:rPr>
        <w:t>();</w:t>
      </w:r>
    </w:p>
    <w:p w14:paraId="4F0CC2E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79E2CF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A2F4AF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scan.close</w:t>
      </w:r>
      <w:proofErr w:type="spellEnd"/>
      <w:proofErr w:type="gramEnd"/>
      <w:r w:rsidRPr="00155AC6">
        <w:rPr>
          <w:rFonts w:ascii="Times New Roman" w:hAnsi="Times New Roman"/>
          <w:color w:val="000000" w:themeColor="text1"/>
          <w:sz w:val="24"/>
          <w:szCs w:val="24"/>
        </w:rPr>
        <w:t>();</w:t>
      </w:r>
    </w:p>
    <w:p w14:paraId="135C5DD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5988049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find_minimum_</w:t>
      </w:r>
      <w:proofErr w:type="gramStart"/>
      <w:r w:rsidRPr="00155AC6">
        <w:rPr>
          <w:rFonts w:ascii="Times New Roman" w:hAnsi="Times New Roman"/>
          <w:color w:val="000000" w:themeColor="text1"/>
          <w:sz w:val="24"/>
          <w:szCs w:val="24"/>
        </w:rPr>
        <w:t>spanningtree</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5224599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578DB5B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parent[</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w:t>
      </w:r>
    </w:p>
    <w:p w14:paraId="72803E3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t[</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[10][3];</w:t>
      </w:r>
    </w:p>
    <w:p w14:paraId="3CDF819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657AA3D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=1;i&lt;=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2CED4FB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718180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parent[i]=i;</w:t>
      </w:r>
    </w:p>
    <w:p w14:paraId="625F1B6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5AC6F6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count=</w:t>
      </w:r>
      <w:proofErr w:type="gramStart"/>
      <w:r w:rsidRPr="00155AC6">
        <w:rPr>
          <w:rFonts w:ascii="Times New Roman" w:hAnsi="Times New Roman"/>
          <w:color w:val="000000" w:themeColor="text1"/>
          <w:sz w:val="24"/>
          <w:szCs w:val="24"/>
        </w:rPr>
        <w:t>0,sum</w:t>
      </w:r>
      <w:proofErr w:type="gramEnd"/>
      <w:r w:rsidRPr="00155AC6">
        <w:rPr>
          <w:rFonts w:ascii="Times New Roman" w:hAnsi="Times New Roman"/>
          <w:color w:val="000000" w:themeColor="text1"/>
          <w:sz w:val="24"/>
          <w:szCs w:val="24"/>
        </w:rPr>
        <w:t>=0, k=0,u=0,v=0;</w:t>
      </w:r>
    </w:p>
    <w:p w14:paraId="733B9D5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510FC61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count!=</w:t>
      </w:r>
      <w:proofErr w:type="gramEnd"/>
      <w:r w:rsidRPr="00155AC6">
        <w:rPr>
          <w:rFonts w:ascii="Times New Roman" w:hAnsi="Times New Roman"/>
          <w:color w:val="000000" w:themeColor="text1"/>
          <w:sz w:val="24"/>
          <w:szCs w:val="24"/>
        </w:rPr>
        <w:t>n-1)</w:t>
      </w:r>
    </w:p>
    <w:p w14:paraId="652EE56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5322743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min=999;</w:t>
      </w:r>
    </w:p>
    <w:p w14:paraId="6BD1EBE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=1;i&lt;=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6F53C90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C5499D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549DB34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0F3883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(a[i][j</w:t>
      </w:r>
      <w:proofErr w:type="gramStart"/>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0 &amp;&amp; a[i][j]&lt;min)</w:t>
      </w:r>
    </w:p>
    <w:p w14:paraId="59BE065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A0524D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min=a[i][j];</w:t>
      </w:r>
    </w:p>
    <w:p w14:paraId="62626C7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u=i;</w:t>
      </w:r>
    </w:p>
    <w:p w14:paraId="74E926A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v=j;</w:t>
      </w:r>
    </w:p>
    <w:p w14:paraId="2F7D427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36CA3A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9CE38B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763C88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7A10FEB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(min==999)</w:t>
      </w:r>
    </w:p>
    <w:p w14:paraId="7909AA1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w:t>
      </w:r>
    </w:p>
    <w:p w14:paraId="02CF4A4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=u;</w:t>
      </w:r>
    </w:p>
    <w:p w14:paraId="6561BE3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(parent[i</w:t>
      </w:r>
      <w:proofErr w:type="gramStart"/>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i) </w:t>
      </w:r>
    </w:p>
    <w:p w14:paraId="71CA385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i=parent[i];</w:t>
      </w:r>
    </w:p>
    <w:p w14:paraId="75DF561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13F6821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j=v;</w:t>
      </w:r>
    </w:p>
    <w:p w14:paraId="72E9FFE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(parent[j</w:t>
      </w:r>
      <w:proofErr w:type="gramStart"/>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 xml:space="preserve">j) </w:t>
      </w:r>
    </w:p>
    <w:p w14:paraId="160A2BD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j=parent[j];</w:t>
      </w:r>
    </w:p>
    <w:p w14:paraId="1F3F92B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64EC739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i!=</w:t>
      </w:r>
      <w:proofErr w:type="gramEnd"/>
      <w:r w:rsidRPr="00155AC6">
        <w:rPr>
          <w:rFonts w:ascii="Times New Roman" w:hAnsi="Times New Roman"/>
          <w:color w:val="000000" w:themeColor="text1"/>
          <w:sz w:val="24"/>
          <w:szCs w:val="24"/>
        </w:rPr>
        <w:t>j)</w:t>
      </w:r>
    </w:p>
    <w:p w14:paraId="5E1C0E8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566F9C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w:t>
      </w:r>
      <w:proofErr w:type="gramStart"/>
      <w:r w:rsidRPr="00155AC6">
        <w:rPr>
          <w:rFonts w:ascii="Times New Roman" w:hAnsi="Times New Roman"/>
          <w:color w:val="000000" w:themeColor="text1"/>
          <w:sz w:val="24"/>
          <w:szCs w:val="24"/>
        </w:rPr>
        <w:t>0]=</w:t>
      </w:r>
      <w:proofErr w:type="gramEnd"/>
      <w:r w:rsidRPr="00155AC6">
        <w:rPr>
          <w:rFonts w:ascii="Times New Roman" w:hAnsi="Times New Roman"/>
          <w:color w:val="000000" w:themeColor="text1"/>
          <w:sz w:val="24"/>
          <w:szCs w:val="24"/>
        </w:rPr>
        <w:t>u;</w:t>
      </w:r>
    </w:p>
    <w:p w14:paraId="0A886CB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w:t>
      </w:r>
      <w:proofErr w:type="gramStart"/>
      <w:r w:rsidRPr="00155AC6">
        <w:rPr>
          <w:rFonts w:ascii="Times New Roman" w:hAnsi="Times New Roman"/>
          <w:color w:val="000000" w:themeColor="text1"/>
          <w:sz w:val="24"/>
          <w:szCs w:val="24"/>
        </w:rPr>
        <w:t>1]=</w:t>
      </w:r>
      <w:proofErr w:type="gramEnd"/>
      <w:r w:rsidRPr="00155AC6">
        <w:rPr>
          <w:rFonts w:ascii="Times New Roman" w:hAnsi="Times New Roman"/>
          <w:color w:val="000000" w:themeColor="text1"/>
          <w:sz w:val="24"/>
          <w:szCs w:val="24"/>
        </w:rPr>
        <w:t>v;</w:t>
      </w:r>
    </w:p>
    <w:p w14:paraId="2EBF1E8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w:t>
      </w:r>
      <w:proofErr w:type="gramStart"/>
      <w:r w:rsidRPr="00155AC6">
        <w:rPr>
          <w:rFonts w:ascii="Times New Roman" w:hAnsi="Times New Roman"/>
          <w:color w:val="000000" w:themeColor="text1"/>
          <w:sz w:val="24"/>
          <w:szCs w:val="24"/>
        </w:rPr>
        <w:t>2]=</w:t>
      </w:r>
      <w:proofErr w:type="gramEnd"/>
      <w:r w:rsidRPr="00155AC6">
        <w:rPr>
          <w:rFonts w:ascii="Times New Roman" w:hAnsi="Times New Roman"/>
          <w:color w:val="000000" w:themeColor="text1"/>
          <w:sz w:val="24"/>
          <w:szCs w:val="24"/>
        </w:rPr>
        <w:t>min;</w:t>
      </w:r>
    </w:p>
    <w:p w14:paraId="750281B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w:t>
      </w:r>
    </w:p>
    <w:p w14:paraId="7C3772E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sum=</w:t>
      </w:r>
      <w:proofErr w:type="spellStart"/>
      <w:r w:rsidRPr="00155AC6">
        <w:rPr>
          <w:rFonts w:ascii="Times New Roman" w:hAnsi="Times New Roman"/>
          <w:color w:val="000000" w:themeColor="text1"/>
          <w:sz w:val="24"/>
          <w:szCs w:val="24"/>
        </w:rPr>
        <w:t>sum+min</w:t>
      </w:r>
      <w:proofErr w:type="spellEnd"/>
      <w:r w:rsidRPr="00155AC6">
        <w:rPr>
          <w:rFonts w:ascii="Times New Roman" w:hAnsi="Times New Roman"/>
          <w:color w:val="000000" w:themeColor="text1"/>
          <w:sz w:val="24"/>
          <w:szCs w:val="24"/>
        </w:rPr>
        <w:t>;</w:t>
      </w:r>
    </w:p>
    <w:p w14:paraId="763F893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parent[j]=i;</w:t>
      </w:r>
    </w:p>
    <w:p w14:paraId="7E7EFA1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count++;</w:t>
      </w:r>
    </w:p>
    <w:p w14:paraId="684CFD6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CA12E8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7E83DFE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a[u][</w:t>
      </w:r>
      <w:proofErr w:type="gramStart"/>
      <w:r w:rsidRPr="00155AC6">
        <w:rPr>
          <w:rFonts w:ascii="Times New Roman" w:hAnsi="Times New Roman"/>
          <w:color w:val="000000" w:themeColor="text1"/>
          <w:sz w:val="24"/>
          <w:szCs w:val="24"/>
        </w:rPr>
        <w:t>v]=</w:t>
      </w:r>
      <w:proofErr w:type="gramEnd"/>
      <w:r w:rsidRPr="00155AC6">
        <w:rPr>
          <w:rFonts w:ascii="Times New Roman" w:hAnsi="Times New Roman"/>
          <w:color w:val="000000" w:themeColor="text1"/>
          <w:sz w:val="24"/>
          <w:szCs w:val="24"/>
        </w:rPr>
        <w:t>a[v][u]=999;</w:t>
      </w:r>
    </w:p>
    <w:p w14:paraId="243113A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9CBE82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(count==n-1)</w:t>
      </w:r>
    </w:p>
    <w:p w14:paraId="6E96DF8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D09844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("The min cost spanning tree with edges is");</w:t>
      </w:r>
    </w:p>
    <w:p w14:paraId="6124499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48292A9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("Edge"+"\</w:t>
      </w:r>
      <w:proofErr w:type="spellStart"/>
      <w:r w:rsidRPr="00155AC6">
        <w:rPr>
          <w:rFonts w:ascii="Times New Roman" w:hAnsi="Times New Roman"/>
          <w:color w:val="000000" w:themeColor="text1"/>
          <w:sz w:val="24"/>
          <w:szCs w:val="24"/>
        </w:rPr>
        <w:t>t"+"Weight</w:t>
      </w:r>
      <w:proofErr w:type="spellEnd"/>
      <w:r w:rsidRPr="00155AC6">
        <w:rPr>
          <w:rFonts w:ascii="Times New Roman" w:hAnsi="Times New Roman"/>
          <w:color w:val="000000" w:themeColor="text1"/>
          <w:sz w:val="24"/>
          <w:szCs w:val="24"/>
        </w:rPr>
        <w:t>");</w:t>
      </w:r>
    </w:p>
    <w:p w14:paraId="6E537D7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1400B77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=0;i&lt;n-1;i++)</w:t>
      </w:r>
    </w:p>
    <w:p w14:paraId="7A8C030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0]+</w:t>
      </w:r>
      <w:proofErr w:type="gramEnd"/>
      <w:r w:rsidRPr="00155AC6">
        <w:rPr>
          <w:rFonts w:ascii="Times New Roman" w:hAnsi="Times New Roman"/>
          <w:color w:val="000000" w:themeColor="text1"/>
          <w:sz w:val="24"/>
          <w:szCs w:val="24"/>
        </w:rPr>
        <w:t>"-&gt;"+t[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][1]+"\</w:t>
      </w:r>
      <w:proofErr w:type="spellStart"/>
      <w:r w:rsidRPr="00155AC6">
        <w:rPr>
          <w:rFonts w:ascii="Times New Roman" w:hAnsi="Times New Roman"/>
          <w:color w:val="000000" w:themeColor="text1"/>
          <w:sz w:val="24"/>
          <w:szCs w:val="24"/>
        </w:rPr>
        <w:t>t"+t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][2]);</w:t>
      </w:r>
    </w:p>
    <w:p w14:paraId="685E4FA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("Cost of the Spanning tree="+sum);</w:t>
      </w:r>
    </w:p>
    <w:p w14:paraId="0523C28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t>}</w:t>
      </w:r>
    </w:p>
    <w:p w14:paraId="47EA28E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p>
    <w:p w14:paraId="7D3015C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("Spanning tree does not exist");</w:t>
      </w:r>
    </w:p>
    <w:p w14:paraId="38C0A12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50F2320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r w:rsidRPr="00155AC6">
        <w:rPr>
          <w:rFonts w:ascii="Times New Roman" w:hAnsi="Times New Roman"/>
          <w:color w:val="000000" w:themeColor="text1"/>
          <w:sz w:val="24"/>
          <w:szCs w:val="24"/>
        </w:rPr>
        <w:tab/>
      </w:r>
    </w:p>
    <w:p w14:paraId="7676E60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kruskal</w:t>
      </w:r>
      <w:proofErr w:type="spellEnd"/>
    </w:p>
    <w:p w14:paraId="4A62809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FEB0A2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36F22F7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0414079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Kruskal_algo</w:t>
      </w:r>
      <w:proofErr w:type="spellEnd"/>
      <w:r w:rsidRPr="00155AC6">
        <w:rPr>
          <w:rFonts w:ascii="Times New Roman" w:hAnsi="Times New Roman"/>
          <w:color w:val="000000" w:themeColor="text1"/>
          <w:sz w:val="24"/>
          <w:szCs w:val="24"/>
        </w:rPr>
        <w:t xml:space="preserve"> k=</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Kruskal_</w:t>
      </w:r>
      <w:proofErr w:type="gramStart"/>
      <w:r w:rsidRPr="00155AC6">
        <w:rPr>
          <w:rFonts w:ascii="Times New Roman" w:hAnsi="Times New Roman"/>
          <w:color w:val="000000" w:themeColor="text1"/>
          <w:sz w:val="24"/>
          <w:szCs w:val="24"/>
        </w:rPr>
        <w:t>algo</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0F74863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k.read</w:t>
      </w:r>
      <w:proofErr w:type="gramEnd"/>
      <w:r w:rsidRPr="00155AC6">
        <w:rPr>
          <w:rFonts w:ascii="Times New Roman" w:hAnsi="Times New Roman"/>
          <w:color w:val="000000" w:themeColor="text1"/>
          <w:sz w:val="24"/>
          <w:szCs w:val="24"/>
        </w:rPr>
        <w:t>_cost_adjacency_matrix</w:t>
      </w:r>
      <w:proofErr w:type="spellEnd"/>
      <w:r w:rsidRPr="00155AC6">
        <w:rPr>
          <w:rFonts w:ascii="Times New Roman" w:hAnsi="Times New Roman"/>
          <w:color w:val="000000" w:themeColor="text1"/>
          <w:sz w:val="24"/>
          <w:szCs w:val="24"/>
        </w:rPr>
        <w:t>();</w:t>
      </w:r>
    </w:p>
    <w:p w14:paraId="044D118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k.find</w:t>
      </w:r>
      <w:proofErr w:type="gramEnd"/>
      <w:r w:rsidRPr="00155AC6">
        <w:rPr>
          <w:rFonts w:ascii="Times New Roman" w:hAnsi="Times New Roman"/>
          <w:color w:val="000000" w:themeColor="text1"/>
          <w:sz w:val="24"/>
          <w:szCs w:val="24"/>
        </w:rPr>
        <w:t>_minimum_spanningtree</w:t>
      </w:r>
      <w:proofErr w:type="spellEnd"/>
      <w:r w:rsidRPr="00155AC6">
        <w:rPr>
          <w:rFonts w:ascii="Times New Roman" w:hAnsi="Times New Roman"/>
          <w:color w:val="000000" w:themeColor="text1"/>
          <w:sz w:val="24"/>
          <w:szCs w:val="24"/>
        </w:rPr>
        <w:t>();</w:t>
      </w:r>
    </w:p>
    <w:p w14:paraId="1BA6D21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69D7B3D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31A60D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76022B56" w14:textId="77777777"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4C457F8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KRUSKAL'S ALGORITHM *********</w:t>
      </w:r>
    </w:p>
    <w:p w14:paraId="213A062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nodes</w:t>
      </w:r>
    </w:p>
    <w:p w14:paraId="4A0A00A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7CC79FE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adjacency matrix</w:t>
      </w:r>
    </w:p>
    <w:p w14:paraId="114EDC6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9693F3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0       1       5       2</w:t>
      </w:r>
    </w:p>
    <w:p w14:paraId="75AA1F5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1       0       999     999</w:t>
      </w:r>
    </w:p>
    <w:p w14:paraId="1A81B6C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5       999     0       3</w:t>
      </w:r>
    </w:p>
    <w:p w14:paraId="7D4CFC1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2       999     3       0</w:t>
      </w:r>
    </w:p>
    <w:p w14:paraId="0D6F6FA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The min cost spanning tree with edges is</w:t>
      </w:r>
    </w:p>
    <w:p w14:paraId="071BDC4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2DD30A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Edge</w:t>
      </w:r>
      <w:r w:rsidRPr="00155AC6">
        <w:rPr>
          <w:rFonts w:ascii="Times New Roman" w:hAnsi="Times New Roman"/>
          <w:color w:val="000000" w:themeColor="text1"/>
          <w:sz w:val="24"/>
          <w:szCs w:val="24"/>
        </w:rPr>
        <w:tab/>
        <w:t>Weight</w:t>
      </w:r>
    </w:p>
    <w:p w14:paraId="0AA079B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96A55C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1-&gt;2</w:t>
      </w:r>
      <w:r w:rsidRPr="00155AC6">
        <w:rPr>
          <w:rFonts w:ascii="Times New Roman" w:hAnsi="Times New Roman"/>
          <w:color w:val="000000" w:themeColor="text1"/>
          <w:sz w:val="24"/>
          <w:szCs w:val="24"/>
        </w:rPr>
        <w:tab/>
        <w:t>1</w:t>
      </w:r>
    </w:p>
    <w:p w14:paraId="0F693CD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1-&gt;4</w:t>
      </w:r>
      <w:r w:rsidRPr="00155AC6">
        <w:rPr>
          <w:rFonts w:ascii="Times New Roman" w:hAnsi="Times New Roman"/>
          <w:color w:val="000000" w:themeColor="text1"/>
          <w:sz w:val="24"/>
          <w:szCs w:val="24"/>
        </w:rPr>
        <w:tab/>
        <w:t>2</w:t>
      </w:r>
    </w:p>
    <w:p w14:paraId="534EADA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3-&gt;4</w:t>
      </w:r>
      <w:r w:rsidRPr="00155AC6">
        <w:rPr>
          <w:rFonts w:ascii="Times New Roman" w:hAnsi="Times New Roman"/>
          <w:color w:val="000000" w:themeColor="text1"/>
          <w:sz w:val="24"/>
          <w:szCs w:val="24"/>
        </w:rPr>
        <w:tab/>
        <w:t>3</w:t>
      </w:r>
    </w:p>
    <w:p w14:paraId="0C690BC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Cost of the Spanning tree=6</w:t>
      </w:r>
    </w:p>
    <w:p w14:paraId="34F5B3E6" w14:textId="77777777" w:rsidR="00EC6324" w:rsidRPr="00155AC6" w:rsidRDefault="00EC6324" w:rsidP="00EC6324">
      <w:pPr>
        <w:spacing w:after="0"/>
        <w:rPr>
          <w:rFonts w:ascii="Times New Roman" w:hAnsi="Times New Roman"/>
          <w:b/>
          <w:color w:val="000000" w:themeColor="text1"/>
          <w:sz w:val="24"/>
          <w:szCs w:val="24"/>
          <w:u w:val="single"/>
        </w:rPr>
      </w:pPr>
    </w:p>
    <w:p w14:paraId="510359E4" w14:textId="77777777"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14:paraId="089C69C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KRUSKAL'S ALGORITHM *********</w:t>
      </w:r>
    </w:p>
    <w:p w14:paraId="7392CAF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nodes</w:t>
      </w:r>
    </w:p>
    <w:p w14:paraId="618221A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5850EF8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adjacency matrix</w:t>
      </w:r>
    </w:p>
    <w:p w14:paraId="340230A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310BD3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0 1 999 999</w:t>
      </w:r>
    </w:p>
    <w:p w14:paraId="44371B2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1 0 2 999</w:t>
      </w:r>
    </w:p>
    <w:p w14:paraId="111987E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999 2 0 999</w:t>
      </w:r>
    </w:p>
    <w:p w14:paraId="1B7F6F8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999 999 999 0</w:t>
      </w:r>
    </w:p>
    <w:p w14:paraId="02E55F6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Spanning tree does not exist</w:t>
      </w:r>
    </w:p>
    <w:p w14:paraId="3489234B" w14:textId="77777777"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p>
    <w:p w14:paraId="0C1BD549"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22D1FE41"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6D13C7F2"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2AEA81EE"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01875A69"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40A4248B"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741ABD63"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40E082EA"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000B1FE8"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45D3B30A"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65886378"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3C5CDC18"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517454F7"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76EC762C"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687E6C25"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5507B283"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23583B16"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0ADF7943"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3A3BB0A5"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1EF4715A"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22AD4125"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6BA8EBCD"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4A6AFCA0"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056A685C"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5E3249EB"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4A4A9490"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2A322A23"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618741AD"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1CEF7632"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299628AB"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00A2ED0F"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056D1020"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44104D87" w14:textId="77777777" w:rsidR="00EC6324" w:rsidRPr="00155AC6" w:rsidRDefault="00EC6324" w:rsidP="00EC6324">
      <w:pPr>
        <w:autoSpaceDE w:val="0"/>
        <w:autoSpaceDN w:val="0"/>
        <w:adjustRightInd w:val="0"/>
        <w:spacing w:after="0"/>
        <w:jc w:val="both"/>
        <w:rPr>
          <w:rFonts w:ascii="Times New Roman" w:hAnsi="Times New Roman"/>
          <w:b/>
          <w:color w:val="000000" w:themeColor="text1"/>
          <w:sz w:val="24"/>
          <w:szCs w:val="24"/>
        </w:rPr>
      </w:pPr>
      <w:r w:rsidRPr="00155AC6">
        <w:rPr>
          <w:rFonts w:ascii="Times New Roman" w:hAnsi="Times New Roman"/>
          <w:b/>
          <w:bCs/>
          <w:color w:val="000000" w:themeColor="text1"/>
          <w:sz w:val="24"/>
          <w:szCs w:val="24"/>
        </w:rPr>
        <w:t xml:space="preserve">9. </w:t>
      </w:r>
      <w:r w:rsidRPr="00155AC6">
        <w:rPr>
          <w:rFonts w:ascii="Times New Roman" w:hAnsi="Times New Roman"/>
          <w:b/>
          <w:color w:val="000000" w:themeColor="text1"/>
          <w:sz w:val="24"/>
          <w:szCs w:val="24"/>
        </w:rPr>
        <w:t xml:space="preserve">Find Minimum Cost Spanning Tree of a given undirected graph </w:t>
      </w:r>
      <w:proofErr w:type="gramStart"/>
      <w:r w:rsidRPr="00155AC6">
        <w:rPr>
          <w:rFonts w:ascii="Times New Roman" w:hAnsi="Times New Roman"/>
          <w:b/>
          <w:color w:val="000000" w:themeColor="text1"/>
          <w:sz w:val="24"/>
          <w:szCs w:val="24"/>
        </w:rPr>
        <w:t>using  Prim's</w:t>
      </w:r>
      <w:proofErr w:type="gramEnd"/>
      <w:r w:rsidRPr="00155AC6">
        <w:rPr>
          <w:rFonts w:ascii="Times New Roman" w:hAnsi="Times New Roman"/>
          <w:b/>
          <w:color w:val="000000" w:themeColor="text1"/>
          <w:sz w:val="24"/>
          <w:szCs w:val="24"/>
        </w:rPr>
        <w:t xml:space="preserve"> algorithm. Implement the program in Java language.</w:t>
      </w:r>
    </w:p>
    <w:p w14:paraId="407B1855" w14:textId="77777777" w:rsidR="00EC6324" w:rsidRPr="00155AC6" w:rsidRDefault="00EC6324" w:rsidP="00EC6324">
      <w:pPr>
        <w:autoSpaceDE w:val="0"/>
        <w:autoSpaceDN w:val="0"/>
        <w:adjustRightInd w:val="0"/>
        <w:spacing w:after="0"/>
        <w:jc w:val="both"/>
        <w:rPr>
          <w:rFonts w:ascii="Times New Roman" w:hAnsi="Times New Roman"/>
          <w:b/>
          <w:bCs/>
          <w:color w:val="000000" w:themeColor="text1"/>
          <w:sz w:val="24"/>
          <w:szCs w:val="24"/>
        </w:rPr>
      </w:pPr>
    </w:p>
    <w:p w14:paraId="4D6138C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25CB806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Prims_algo</w:t>
      </w:r>
      <w:proofErr w:type="spellEnd"/>
    </w:p>
    <w:p w14:paraId="0B0A016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9E3B9C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n;</w:t>
      </w:r>
    </w:p>
    <w:p w14:paraId="505B1BC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a[</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[10][10];</w:t>
      </w:r>
    </w:p>
    <w:p w14:paraId="524661C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71214AF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read_adjacency_</w:t>
      </w:r>
      <w:proofErr w:type="gramStart"/>
      <w:r w:rsidRPr="00155AC6">
        <w:rPr>
          <w:rFonts w:ascii="Times New Roman" w:hAnsi="Times New Roman"/>
          <w:color w:val="000000" w:themeColor="text1"/>
          <w:sz w:val="24"/>
          <w:szCs w:val="24"/>
        </w:rPr>
        <w:t>matrix</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2545800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764D837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PRIMS ALGORITHM *********");</w:t>
      </w:r>
    </w:p>
    <w:p w14:paraId="16B8DD1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number of nodes");</w:t>
      </w:r>
    </w:p>
    <w:p w14:paraId="4D06C78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Scanner scan=</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in</w:t>
      </w:r>
      <w:r w:rsidRPr="00155AC6">
        <w:rPr>
          <w:rFonts w:ascii="Times New Roman" w:hAnsi="Times New Roman"/>
          <w:color w:val="000000" w:themeColor="text1"/>
          <w:sz w:val="24"/>
          <w:szCs w:val="24"/>
        </w:rPr>
        <w:t>);</w:t>
      </w:r>
    </w:p>
    <w:p w14:paraId="182219E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w:t>
      </w:r>
      <w:proofErr w:type="spellStart"/>
      <w:proofErr w:type="gramStart"/>
      <w:r w:rsidRPr="00155AC6">
        <w:rPr>
          <w:rFonts w:ascii="Times New Roman" w:hAnsi="Times New Roman"/>
          <w:color w:val="000000" w:themeColor="text1"/>
          <w:sz w:val="24"/>
          <w:szCs w:val="24"/>
        </w:rPr>
        <w:t>scan.nextInt</w:t>
      </w:r>
      <w:proofErr w:type="spellEnd"/>
      <w:proofErr w:type="gramEnd"/>
      <w:r w:rsidRPr="00155AC6">
        <w:rPr>
          <w:rFonts w:ascii="Times New Roman" w:hAnsi="Times New Roman"/>
          <w:color w:val="000000" w:themeColor="text1"/>
          <w:sz w:val="24"/>
          <w:szCs w:val="24"/>
        </w:rPr>
        <w:t>();</w:t>
      </w:r>
    </w:p>
    <w:p w14:paraId="6F4991A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7465BDD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 xml:space="preserve">("Enter the cost </w:t>
      </w:r>
      <w:proofErr w:type="spellStart"/>
      <w:r w:rsidRPr="00155AC6">
        <w:rPr>
          <w:rFonts w:ascii="Times New Roman" w:hAnsi="Times New Roman"/>
          <w:color w:val="000000" w:themeColor="text1"/>
          <w:sz w:val="24"/>
          <w:szCs w:val="24"/>
        </w:rPr>
        <w:t>adacency</w:t>
      </w:r>
      <w:proofErr w:type="spellEnd"/>
      <w:r w:rsidRPr="00155AC6">
        <w:rPr>
          <w:rFonts w:ascii="Times New Roman" w:hAnsi="Times New Roman"/>
          <w:color w:val="000000" w:themeColor="text1"/>
          <w:sz w:val="24"/>
          <w:szCs w:val="24"/>
        </w:rPr>
        <w:t xml:space="preserve"> matrix");</w:t>
      </w:r>
    </w:p>
    <w:p w14:paraId="7E30927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28706D8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=1;i&lt;=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7C2581D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5F40E9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gramEnd"/>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j=1;j&lt;=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3EE0BB4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E7C84E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j]=</w:t>
      </w:r>
      <w:proofErr w:type="spellStart"/>
      <w:proofErr w:type="gramEnd"/>
      <w:r w:rsidRPr="00155AC6">
        <w:rPr>
          <w:rFonts w:ascii="Times New Roman" w:hAnsi="Times New Roman"/>
          <w:color w:val="000000" w:themeColor="text1"/>
          <w:sz w:val="24"/>
          <w:szCs w:val="24"/>
        </w:rPr>
        <w:t>scan.nextInt</w:t>
      </w:r>
      <w:proofErr w:type="spellEnd"/>
      <w:r w:rsidRPr="00155AC6">
        <w:rPr>
          <w:rFonts w:ascii="Times New Roman" w:hAnsi="Times New Roman"/>
          <w:color w:val="000000" w:themeColor="text1"/>
          <w:sz w:val="24"/>
          <w:szCs w:val="24"/>
        </w:rPr>
        <w:t>();</w:t>
      </w:r>
    </w:p>
    <w:p w14:paraId="1A02848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DA3123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3FFE79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2B6514B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scan.close</w:t>
      </w:r>
      <w:proofErr w:type="spellEnd"/>
      <w:proofErr w:type="gramEnd"/>
      <w:r w:rsidRPr="00155AC6">
        <w:rPr>
          <w:rFonts w:ascii="Times New Roman" w:hAnsi="Times New Roman"/>
          <w:color w:val="000000" w:themeColor="text1"/>
          <w:sz w:val="24"/>
          <w:szCs w:val="24"/>
        </w:rPr>
        <w:t>();</w:t>
      </w:r>
    </w:p>
    <w:p w14:paraId="5FD9013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2311103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60A821B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find_minimum_spanning_</w:t>
      </w:r>
      <w:proofErr w:type="gramStart"/>
      <w:r w:rsidRPr="00155AC6">
        <w:rPr>
          <w:rFonts w:ascii="Times New Roman" w:hAnsi="Times New Roman"/>
          <w:color w:val="000000" w:themeColor="text1"/>
          <w:sz w:val="24"/>
          <w:szCs w:val="24"/>
        </w:rPr>
        <w:t>tree</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2D2330F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3A1B583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min,u</w:t>
      </w:r>
      <w:proofErr w:type="spellEnd"/>
      <w:proofErr w:type="gramEnd"/>
      <w:r w:rsidRPr="00155AC6">
        <w:rPr>
          <w:rFonts w:ascii="Times New Roman" w:hAnsi="Times New Roman"/>
          <w:color w:val="000000" w:themeColor="text1"/>
          <w:sz w:val="24"/>
          <w:szCs w:val="24"/>
        </w:rPr>
        <w:t>=0,v=0,k=0,count=0,cost=0,i,j;</w:t>
      </w:r>
    </w:p>
    <w:p w14:paraId="4614FF7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visited[</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[20];</w:t>
      </w:r>
    </w:p>
    <w:p w14:paraId="2E985F6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t[</w:t>
      </w:r>
      <w:proofErr w:type="gramEnd"/>
      <w:r w:rsidRPr="00155AC6">
        <w:rPr>
          <w:rFonts w:ascii="Times New Roman" w:hAnsi="Times New Roman"/>
          <w:color w:val="000000" w:themeColor="text1"/>
          <w:sz w:val="24"/>
          <w:szCs w:val="24"/>
        </w:rPr>
        <w:t>][]=</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int</w:t>
      </w:r>
      <w:r w:rsidRPr="00155AC6">
        <w:rPr>
          <w:rFonts w:ascii="Times New Roman" w:hAnsi="Times New Roman"/>
          <w:color w:val="000000" w:themeColor="text1"/>
          <w:sz w:val="24"/>
          <w:szCs w:val="24"/>
        </w:rPr>
        <w:t>[20][3];</w:t>
      </w:r>
    </w:p>
    <w:p w14:paraId="268FD11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visited[</w:t>
      </w:r>
      <w:proofErr w:type="gramEnd"/>
      <w:r w:rsidRPr="00155AC6">
        <w:rPr>
          <w:rFonts w:ascii="Times New Roman" w:hAnsi="Times New Roman"/>
          <w:color w:val="000000" w:themeColor="text1"/>
          <w:sz w:val="24"/>
          <w:szCs w:val="24"/>
        </w:rPr>
        <w:t>1]=1;</w:t>
      </w:r>
    </w:p>
    <w:p w14:paraId="7655832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while</w:t>
      </w:r>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count!=</w:t>
      </w:r>
      <w:proofErr w:type="gramEnd"/>
      <w:r w:rsidRPr="00155AC6">
        <w:rPr>
          <w:rFonts w:ascii="Times New Roman" w:hAnsi="Times New Roman"/>
          <w:color w:val="000000" w:themeColor="text1"/>
          <w:sz w:val="24"/>
          <w:szCs w:val="24"/>
        </w:rPr>
        <w:t>(n-1))</w:t>
      </w:r>
    </w:p>
    <w:p w14:paraId="4995253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9C0A14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1,min</w:t>
      </w:r>
      <w:proofErr w:type="gramEnd"/>
      <w:r w:rsidRPr="00155AC6">
        <w:rPr>
          <w:rFonts w:ascii="Times New Roman" w:hAnsi="Times New Roman"/>
          <w:color w:val="000000" w:themeColor="text1"/>
          <w:sz w:val="24"/>
          <w:szCs w:val="24"/>
        </w:rPr>
        <w:t>=999;i&lt;=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6DF8819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18FE19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(j=</w:t>
      </w:r>
      <w:proofErr w:type="gramStart"/>
      <w:r w:rsidRPr="00155AC6">
        <w:rPr>
          <w:rFonts w:ascii="Times New Roman" w:hAnsi="Times New Roman"/>
          <w:color w:val="000000" w:themeColor="text1"/>
          <w:sz w:val="24"/>
          <w:szCs w:val="24"/>
        </w:rPr>
        <w:t>1;j</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37CEE53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173CCDE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(visited[i]==1 &amp;&amp; visited[j]==0 &amp;&amp; min &gt; a[i][j])</w:t>
      </w:r>
    </w:p>
    <w:p w14:paraId="12B38C4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D19619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21C11FD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min=a[i][j];</w:t>
      </w:r>
    </w:p>
    <w:p w14:paraId="08EE5F7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u=i;</w:t>
      </w:r>
    </w:p>
    <w:p w14:paraId="3BD1C14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v=j;</w:t>
      </w:r>
      <w:r w:rsidRPr="00155AC6">
        <w:rPr>
          <w:rFonts w:ascii="Times New Roman" w:hAnsi="Times New Roman"/>
          <w:color w:val="000000" w:themeColor="text1"/>
          <w:sz w:val="24"/>
          <w:szCs w:val="24"/>
        </w:rPr>
        <w:tab/>
      </w:r>
    </w:p>
    <w:p w14:paraId="78EFD71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41A9C1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BE1F97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r w:rsidRPr="00155AC6">
        <w:rPr>
          <w:rFonts w:ascii="Times New Roman" w:hAnsi="Times New Roman"/>
          <w:color w:val="000000" w:themeColor="text1"/>
          <w:sz w:val="24"/>
          <w:szCs w:val="24"/>
        </w:rPr>
        <w:tab/>
      </w:r>
    </w:p>
    <w:p w14:paraId="172B1F8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(min==999)</w:t>
      </w:r>
    </w:p>
    <w:p w14:paraId="6C65F9E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break</w:t>
      </w:r>
      <w:r w:rsidRPr="00155AC6">
        <w:rPr>
          <w:rFonts w:ascii="Times New Roman" w:hAnsi="Times New Roman"/>
          <w:color w:val="000000" w:themeColor="text1"/>
          <w:sz w:val="24"/>
          <w:szCs w:val="24"/>
        </w:rPr>
        <w:t>;</w:t>
      </w:r>
    </w:p>
    <w:p w14:paraId="1F2FF32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w:t>
      </w:r>
      <w:proofErr w:type="gramStart"/>
      <w:r w:rsidRPr="00155AC6">
        <w:rPr>
          <w:rFonts w:ascii="Times New Roman" w:hAnsi="Times New Roman"/>
          <w:color w:val="000000" w:themeColor="text1"/>
          <w:sz w:val="24"/>
          <w:szCs w:val="24"/>
        </w:rPr>
        <w:t>0]=</w:t>
      </w:r>
      <w:proofErr w:type="gramEnd"/>
      <w:r w:rsidRPr="00155AC6">
        <w:rPr>
          <w:rFonts w:ascii="Times New Roman" w:hAnsi="Times New Roman"/>
          <w:color w:val="000000" w:themeColor="text1"/>
          <w:sz w:val="24"/>
          <w:szCs w:val="24"/>
        </w:rPr>
        <w:t>u;</w:t>
      </w:r>
    </w:p>
    <w:p w14:paraId="0D90AEF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w:t>
      </w:r>
      <w:proofErr w:type="gramStart"/>
      <w:r w:rsidRPr="00155AC6">
        <w:rPr>
          <w:rFonts w:ascii="Times New Roman" w:hAnsi="Times New Roman"/>
          <w:color w:val="000000" w:themeColor="text1"/>
          <w:sz w:val="24"/>
          <w:szCs w:val="24"/>
        </w:rPr>
        <w:t>1]=</w:t>
      </w:r>
      <w:proofErr w:type="gramEnd"/>
      <w:r w:rsidRPr="00155AC6">
        <w:rPr>
          <w:rFonts w:ascii="Times New Roman" w:hAnsi="Times New Roman"/>
          <w:color w:val="000000" w:themeColor="text1"/>
          <w:sz w:val="24"/>
          <w:szCs w:val="24"/>
        </w:rPr>
        <w:t>v;</w:t>
      </w:r>
    </w:p>
    <w:p w14:paraId="0293D96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t[k][</w:t>
      </w:r>
      <w:proofErr w:type="gramStart"/>
      <w:r w:rsidRPr="00155AC6">
        <w:rPr>
          <w:rFonts w:ascii="Times New Roman" w:hAnsi="Times New Roman"/>
          <w:color w:val="000000" w:themeColor="text1"/>
          <w:sz w:val="24"/>
          <w:szCs w:val="24"/>
        </w:rPr>
        <w:t>2]=</w:t>
      </w:r>
      <w:proofErr w:type="gramEnd"/>
      <w:r w:rsidRPr="00155AC6">
        <w:rPr>
          <w:rFonts w:ascii="Times New Roman" w:hAnsi="Times New Roman"/>
          <w:color w:val="000000" w:themeColor="text1"/>
          <w:sz w:val="24"/>
          <w:szCs w:val="24"/>
        </w:rPr>
        <w:t>min;</w:t>
      </w:r>
    </w:p>
    <w:p w14:paraId="7D07D7F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visited[v]=1;</w:t>
      </w:r>
    </w:p>
    <w:p w14:paraId="30F554F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cost+=min;</w:t>
      </w:r>
    </w:p>
    <w:p w14:paraId="4EC9225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k++;</w:t>
      </w:r>
    </w:p>
    <w:p w14:paraId="1536DCD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count++;</w:t>
      </w:r>
    </w:p>
    <w:p w14:paraId="74C3D6C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}//end of while</w:t>
      </w:r>
    </w:p>
    <w:p w14:paraId="1813C85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if</w:t>
      </w:r>
      <w:r w:rsidRPr="00155AC6">
        <w:rPr>
          <w:rFonts w:ascii="Times New Roman" w:hAnsi="Times New Roman"/>
          <w:color w:val="000000" w:themeColor="text1"/>
          <w:sz w:val="24"/>
          <w:szCs w:val="24"/>
        </w:rPr>
        <w:t>(count==n-1)</w:t>
      </w:r>
    </w:p>
    <w:p w14:paraId="49F8A97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389EC2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("The min cost spanning tree with edges is");</w:t>
      </w:r>
    </w:p>
    <w:p w14:paraId="3D34AD2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28E3214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("Edge"+"\</w:t>
      </w:r>
      <w:proofErr w:type="spellStart"/>
      <w:r w:rsidRPr="00155AC6">
        <w:rPr>
          <w:rFonts w:ascii="Times New Roman" w:hAnsi="Times New Roman"/>
          <w:color w:val="000000" w:themeColor="text1"/>
          <w:sz w:val="24"/>
          <w:szCs w:val="24"/>
        </w:rPr>
        <w:t>t"+"Weight</w:t>
      </w:r>
      <w:proofErr w:type="spellEnd"/>
      <w:r w:rsidRPr="00155AC6">
        <w:rPr>
          <w:rFonts w:ascii="Times New Roman" w:hAnsi="Times New Roman"/>
          <w:color w:val="000000" w:themeColor="text1"/>
          <w:sz w:val="24"/>
          <w:szCs w:val="24"/>
        </w:rPr>
        <w:t>");</w:t>
      </w:r>
    </w:p>
    <w:p w14:paraId="2C80B3E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608187B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0;i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k;i</w:t>
      </w:r>
      <w:proofErr w:type="spellEnd"/>
      <w:r w:rsidRPr="00155AC6">
        <w:rPr>
          <w:rFonts w:ascii="Times New Roman" w:hAnsi="Times New Roman"/>
          <w:color w:val="000000" w:themeColor="text1"/>
          <w:sz w:val="24"/>
          <w:szCs w:val="24"/>
        </w:rPr>
        <w:t>++)</w:t>
      </w:r>
    </w:p>
    <w:p w14:paraId="6440748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0]+</w:t>
      </w:r>
      <w:proofErr w:type="gramEnd"/>
      <w:r w:rsidRPr="00155AC6">
        <w:rPr>
          <w:rFonts w:ascii="Times New Roman" w:hAnsi="Times New Roman"/>
          <w:color w:val="000000" w:themeColor="text1"/>
          <w:sz w:val="24"/>
          <w:szCs w:val="24"/>
        </w:rPr>
        <w:t>"-&gt;"+t[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][1]+"\</w:t>
      </w:r>
      <w:proofErr w:type="spellStart"/>
      <w:r w:rsidRPr="00155AC6">
        <w:rPr>
          <w:rFonts w:ascii="Times New Roman" w:hAnsi="Times New Roman"/>
          <w:color w:val="000000" w:themeColor="text1"/>
          <w:sz w:val="24"/>
          <w:szCs w:val="24"/>
        </w:rPr>
        <w:t>t"+t</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][2]);</w:t>
      </w:r>
    </w:p>
    <w:p w14:paraId="17C38BA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43D258D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("cost of spanning tree="+cost);</w:t>
      </w:r>
    </w:p>
    <w:p w14:paraId="77A8218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p>
    <w:p w14:paraId="081A181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C1A4C05"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else</w:t>
      </w:r>
    </w:p>
    <w:p w14:paraId="47E341B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("spanning tree does not exist");</w:t>
      </w:r>
    </w:p>
    <w:p w14:paraId="745D0AE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0774E2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BFEF8A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p>
    <w:p w14:paraId="2F96E70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class</w:t>
      </w:r>
      <w:r w:rsidRPr="00155AC6">
        <w:rPr>
          <w:rFonts w:ascii="Times New Roman" w:hAnsi="Times New Roman"/>
          <w:color w:val="000000" w:themeColor="text1"/>
          <w:sz w:val="24"/>
          <w:szCs w:val="24"/>
        </w:rPr>
        <w:t xml:space="preserve"> prim</w:t>
      </w:r>
    </w:p>
    <w:p w14:paraId="4B28E96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B8EFEA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 xml:space="preserve">) </w:t>
      </w:r>
    </w:p>
    <w:p w14:paraId="37CCAF5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26EEED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Prims_algo</w:t>
      </w:r>
      <w:proofErr w:type="spellEnd"/>
      <w:r w:rsidRPr="00155AC6">
        <w:rPr>
          <w:rFonts w:ascii="Times New Roman" w:hAnsi="Times New Roman"/>
          <w:color w:val="000000" w:themeColor="text1"/>
          <w:sz w:val="24"/>
          <w:szCs w:val="24"/>
        </w:rPr>
        <w:t xml:space="preserve"> p=</w:t>
      </w:r>
      <w:r w:rsidRPr="00155AC6">
        <w:rPr>
          <w:rFonts w:ascii="Times New Roman" w:hAnsi="Times New Roman"/>
          <w:bCs/>
          <w:color w:val="000000" w:themeColor="text1"/>
          <w:sz w:val="24"/>
          <w:szCs w:val="24"/>
        </w:rPr>
        <w:t>new</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Prims_</w:t>
      </w:r>
      <w:proofErr w:type="gramStart"/>
      <w:r w:rsidRPr="00155AC6">
        <w:rPr>
          <w:rFonts w:ascii="Times New Roman" w:hAnsi="Times New Roman"/>
          <w:color w:val="000000" w:themeColor="text1"/>
          <w:sz w:val="24"/>
          <w:szCs w:val="24"/>
        </w:rPr>
        <w:t>algo</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p>
    <w:p w14:paraId="34CCEF2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p.read</w:t>
      </w:r>
      <w:proofErr w:type="gramEnd"/>
      <w:r w:rsidRPr="00155AC6">
        <w:rPr>
          <w:rFonts w:ascii="Times New Roman" w:hAnsi="Times New Roman"/>
          <w:color w:val="000000" w:themeColor="text1"/>
          <w:sz w:val="24"/>
          <w:szCs w:val="24"/>
        </w:rPr>
        <w:t>_adjacency_matrix</w:t>
      </w:r>
      <w:proofErr w:type="spellEnd"/>
      <w:r w:rsidRPr="00155AC6">
        <w:rPr>
          <w:rFonts w:ascii="Times New Roman" w:hAnsi="Times New Roman"/>
          <w:color w:val="000000" w:themeColor="text1"/>
          <w:sz w:val="24"/>
          <w:szCs w:val="24"/>
        </w:rPr>
        <w:t>();</w:t>
      </w:r>
    </w:p>
    <w:p w14:paraId="3500084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p.find</w:t>
      </w:r>
      <w:proofErr w:type="gramEnd"/>
      <w:r w:rsidRPr="00155AC6">
        <w:rPr>
          <w:rFonts w:ascii="Times New Roman" w:hAnsi="Times New Roman"/>
          <w:color w:val="000000" w:themeColor="text1"/>
          <w:sz w:val="24"/>
          <w:szCs w:val="24"/>
        </w:rPr>
        <w:t>_minimum_spanning_tree</w:t>
      </w:r>
      <w:proofErr w:type="spellEnd"/>
      <w:r w:rsidRPr="00155AC6">
        <w:rPr>
          <w:rFonts w:ascii="Times New Roman" w:hAnsi="Times New Roman"/>
          <w:color w:val="000000" w:themeColor="text1"/>
          <w:sz w:val="24"/>
          <w:szCs w:val="24"/>
        </w:rPr>
        <w:t>();</w:t>
      </w:r>
    </w:p>
    <w:p w14:paraId="5D4A8CD1"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100925E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9FF47E3" w14:textId="77777777" w:rsidR="00EC6324" w:rsidRPr="00155AC6" w:rsidRDefault="00EC6324" w:rsidP="00EC6324">
      <w:pPr>
        <w:spacing w:after="0"/>
        <w:rPr>
          <w:rFonts w:ascii="Times New Roman" w:hAnsi="Times New Roman"/>
          <w:color w:val="000000" w:themeColor="text1"/>
          <w:sz w:val="24"/>
          <w:szCs w:val="24"/>
        </w:rPr>
      </w:pPr>
    </w:p>
    <w:p w14:paraId="6175A1CF" w14:textId="77777777"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1:</w:t>
      </w:r>
    </w:p>
    <w:p w14:paraId="78CD73F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PRIMS ALGORITHM *********</w:t>
      </w:r>
    </w:p>
    <w:p w14:paraId="7CE5B40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Enter number of nodes</w:t>
      </w:r>
    </w:p>
    <w:p w14:paraId="133925E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1270A86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cost </w:t>
      </w:r>
      <w:proofErr w:type="spellStart"/>
      <w:r w:rsidRPr="00155AC6">
        <w:rPr>
          <w:rFonts w:ascii="Times New Roman" w:hAnsi="Times New Roman"/>
          <w:color w:val="000000" w:themeColor="text1"/>
          <w:sz w:val="24"/>
          <w:szCs w:val="24"/>
        </w:rPr>
        <w:t>adacency</w:t>
      </w:r>
      <w:proofErr w:type="spellEnd"/>
      <w:r w:rsidRPr="00155AC6">
        <w:rPr>
          <w:rFonts w:ascii="Times New Roman" w:hAnsi="Times New Roman"/>
          <w:color w:val="000000" w:themeColor="text1"/>
          <w:sz w:val="24"/>
          <w:szCs w:val="24"/>
        </w:rPr>
        <w:t xml:space="preserve"> matrix</w:t>
      </w:r>
    </w:p>
    <w:p w14:paraId="06FA215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0       1       5       2</w:t>
      </w:r>
    </w:p>
    <w:p w14:paraId="44DD9B83"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1       0       999     999</w:t>
      </w:r>
    </w:p>
    <w:p w14:paraId="04A3BE1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5       999     0       3</w:t>
      </w:r>
    </w:p>
    <w:p w14:paraId="18BF64F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2       999     3       0</w:t>
      </w:r>
    </w:p>
    <w:p w14:paraId="01917349"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The min cost spanning tree with edges is</w:t>
      </w:r>
    </w:p>
    <w:p w14:paraId="44006E4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5F94049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Edge</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Weight</w:t>
      </w:r>
    </w:p>
    <w:p w14:paraId="4C8210B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34C91FB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1-&gt;2</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1</w:t>
      </w:r>
    </w:p>
    <w:p w14:paraId="22D28F6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1-&gt;4</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2</w:t>
      </w:r>
    </w:p>
    <w:p w14:paraId="02D3B5FD"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4-&gt;3</w:t>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3</w:t>
      </w:r>
    </w:p>
    <w:p w14:paraId="0EF9696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114D5AA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cost of spanning tree=6</w:t>
      </w:r>
    </w:p>
    <w:p w14:paraId="5F9AA488"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4AA6F1A3" w14:textId="77777777" w:rsidR="00EC6324" w:rsidRPr="00155AC6" w:rsidRDefault="00EC6324" w:rsidP="00EC6324">
      <w:pPr>
        <w:spacing w:after="0"/>
        <w:rPr>
          <w:rFonts w:ascii="Times New Roman" w:hAnsi="Times New Roman"/>
          <w:color w:val="000000" w:themeColor="text1"/>
          <w:sz w:val="24"/>
          <w:szCs w:val="24"/>
        </w:rPr>
      </w:pPr>
    </w:p>
    <w:p w14:paraId="0190DA34" w14:textId="77777777" w:rsidR="00EC6324" w:rsidRPr="00155AC6" w:rsidRDefault="00EC6324" w:rsidP="00EC6324">
      <w:pPr>
        <w:spacing w:after="0"/>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 2:</w:t>
      </w:r>
    </w:p>
    <w:p w14:paraId="2D0FA42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PRIMS ALGORITHM *********</w:t>
      </w:r>
    </w:p>
    <w:p w14:paraId="4C194CE7"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nodes</w:t>
      </w:r>
    </w:p>
    <w:p w14:paraId="01A80C02"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26E1487F"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Enter the cost </w:t>
      </w:r>
      <w:proofErr w:type="spellStart"/>
      <w:r w:rsidRPr="00155AC6">
        <w:rPr>
          <w:rFonts w:ascii="Times New Roman" w:hAnsi="Times New Roman"/>
          <w:color w:val="000000" w:themeColor="text1"/>
          <w:sz w:val="24"/>
          <w:szCs w:val="24"/>
        </w:rPr>
        <w:t>adacency</w:t>
      </w:r>
      <w:proofErr w:type="spellEnd"/>
      <w:r w:rsidRPr="00155AC6">
        <w:rPr>
          <w:rFonts w:ascii="Times New Roman" w:hAnsi="Times New Roman"/>
          <w:color w:val="000000" w:themeColor="text1"/>
          <w:sz w:val="24"/>
          <w:szCs w:val="24"/>
        </w:rPr>
        <w:t xml:space="preserve"> matrix</w:t>
      </w:r>
    </w:p>
    <w:p w14:paraId="2BA70A9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0 1 999 999</w:t>
      </w:r>
    </w:p>
    <w:p w14:paraId="424D97F6"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1 0 2 999</w:t>
      </w:r>
    </w:p>
    <w:p w14:paraId="35CB7F7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999 2 0 999</w:t>
      </w:r>
    </w:p>
    <w:p w14:paraId="5AE4BD5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999 999 999 0</w:t>
      </w:r>
    </w:p>
    <w:p w14:paraId="14414BD0" w14:textId="77777777" w:rsidR="00EC6324" w:rsidRPr="00155AC6" w:rsidRDefault="00EC6324" w:rsidP="00EC6324">
      <w:pPr>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spanning tree does not exist</w:t>
      </w:r>
    </w:p>
    <w:p w14:paraId="280638CA" w14:textId="77777777" w:rsidR="00EC6324" w:rsidRPr="00155AC6" w:rsidRDefault="00EC6324" w:rsidP="00EC6324">
      <w:pPr>
        <w:spacing w:after="0"/>
        <w:rPr>
          <w:rFonts w:ascii="Times New Roman" w:hAnsi="Times New Roman"/>
          <w:color w:val="000000" w:themeColor="text1"/>
          <w:sz w:val="24"/>
          <w:szCs w:val="24"/>
        </w:rPr>
      </w:pPr>
    </w:p>
    <w:p w14:paraId="11BD6923" w14:textId="77777777" w:rsidR="00EC6324" w:rsidRPr="00155AC6" w:rsidRDefault="00EC6324" w:rsidP="00EC6324">
      <w:pPr>
        <w:spacing w:after="0"/>
        <w:rPr>
          <w:rFonts w:ascii="Times New Roman" w:hAnsi="Times New Roman"/>
          <w:color w:val="000000" w:themeColor="text1"/>
          <w:sz w:val="24"/>
          <w:szCs w:val="24"/>
        </w:rPr>
      </w:pPr>
    </w:p>
    <w:p w14:paraId="2A772FB2" w14:textId="77777777" w:rsidR="00EC6324" w:rsidRPr="00155AC6" w:rsidRDefault="00EC6324" w:rsidP="00EC6324">
      <w:pPr>
        <w:spacing w:after="0"/>
        <w:rPr>
          <w:rFonts w:ascii="Times New Roman" w:hAnsi="Times New Roman"/>
          <w:color w:val="000000" w:themeColor="text1"/>
          <w:sz w:val="24"/>
          <w:szCs w:val="24"/>
        </w:rPr>
      </w:pPr>
    </w:p>
    <w:p w14:paraId="396D7A2F" w14:textId="77777777" w:rsidR="00EC6324" w:rsidRPr="00155AC6" w:rsidRDefault="00EC6324" w:rsidP="00EC6324">
      <w:pPr>
        <w:spacing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10 a. Write Java program to Implement All-Pairs Shortest Paths problem using Floyd's algorithm. </w:t>
      </w:r>
    </w:p>
    <w:p w14:paraId="37F531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r w:rsidRPr="00155AC6">
        <w:rPr>
          <w:rFonts w:ascii="Times New Roman" w:hAnsi="Times New Roman"/>
          <w:color w:val="000000" w:themeColor="text1"/>
          <w:sz w:val="24"/>
          <w:szCs w:val="24"/>
        </w:rPr>
        <w:t>java.lang</w:t>
      </w:r>
      <w:proofErr w:type="spellEnd"/>
      <w:r w:rsidRPr="00155AC6">
        <w:rPr>
          <w:rFonts w:ascii="Times New Roman" w:hAnsi="Times New Roman"/>
          <w:color w:val="000000" w:themeColor="text1"/>
          <w:sz w:val="24"/>
          <w:szCs w:val="24"/>
        </w:rPr>
        <w:t>.*;</w:t>
      </w:r>
    </w:p>
    <w:p w14:paraId="547C69D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import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43F60E5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class Floyd</w:t>
      </w:r>
    </w:p>
    <w:p w14:paraId="5191DFC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4428E8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    int </w:t>
      </w:r>
      <w:proofErr w:type="gramStart"/>
      <w:r w:rsidRPr="00155AC6">
        <w:rPr>
          <w:rFonts w:ascii="Times New Roman" w:hAnsi="Times New Roman"/>
          <w:color w:val="000000" w:themeColor="text1"/>
          <w:sz w:val="24"/>
          <w:szCs w:val="24"/>
        </w:rPr>
        <w:t>d[</w:t>
      </w:r>
      <w:proofErr w:type="gramEnd"/>
      <w:r w:rsidRPr="00155AC6">
        <w:rPr>
          <w:rFonts w:ascii="Times New Roman" w:hAnsi="Times New Roman"/>
          <w:color w:val="000000" w:themeColor="text1"/>
          <w:sz w:val="24"/>
          <w:szCs w:val="24"/>
        </w:rPr>
        <w:t>][]=new int[10][10];</w:t>
      </w:r>
    </w:p>
    <w:p w14:paraId="6863154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void </w:t>
      </w:r>
      <w:proofErr w:type="spellStart"/>
      <w:r w:rsidRPr="00155AC6">
        <w:rPr>
          <w:rFonts w:ascii="Times New Roman" w:hAnsi="Times New Roman"/>
          <w:color w:val="000000" w:themeColor="text1"/>
          <w:sz w:val="24"/>
          <w:szCs w:val="24"/>
        </w:rPr>
        <w:t>dis_</w:t>
      </w:r>
      <w:proofErr w:type="gramStart"/>
      <w:r w:rsidRPr="00155AC6">
        <w:rPr>
          <w:rFonts w:ascii="Times New Roman" w:hAnsi="Times New Roman"/>
          <w:color w:val="000000" w:themeColor="text1"/>
          <w:sz w:val="24"/>
          <w:szCs w:val="24"/>
        </w:rPr>
        <w:t>path</w:t>
      </w:r>
      <w:proofErr w:type="spellEnd"/>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int n, int a[][])</w:t>
      </w:r>
    </w:p>
    <w:p w14:paraId="3C343A2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3AA6EF1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312E01F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D0D5F2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int j=0;j&lt;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15093F6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1ED133A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d[i][</w:t>
      </w:r>
      <w:proofErr w:type="gramStart"/>
      <w:r w:rsidRPr="00155AC6">
        <w:rPr>
          <w:rFonts w:ascii="Times New Roman" w:hAnsi="Times New Roman"/>
          <w:color w:val="000000" w:themeColor="text1"/>
          <w:sz w:val="24"/>
          <w:szCs w:val="24"/>
        </w:rPr>
        <w:t>j]=</w:t>
      </w:r>
      <w:proofErr w:type="gramEnd"/>
      <w:r w:rsidRPr="00155AC6">
        <w:rPr>
          <w:rFonts w:ascii="Times New Roman" w:hAnsi="Times New Roman"/>
          <w:color w:val="000000" w:themeColor="text1"/>
          <w:sz w:val="24"/>
          <w:szCs w:val="24"/>
        </w:rPr>
        <w:t>a[i][j];</w:t>
      </w:r>
    </w:p>
    <w:p w14:paraId="5AB71EC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E23957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62A281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int k=0;k&lt;</w:t>
      </w:r>
      <w:proofErr w:type="spellStart"/>
      <w:r w:rsidRPr="00155AC6">
        <w:rPr>
          <w:rFonts w:ascii="Times New Roman" w:hAnsi="Times New Roman"/>
          <w:color w:val="000000" w:themeColor="text1"/>
          <w:sz w:val="24"/>
          <w:szCs w:val="24"/>
        </w:rPr>
        <w:t>n;k</w:t>
      </w:r>
      <w:proofErr w:type="spellEnd"/>
      <w:r w:rsidRPr="00155AC6">
        <w:rPr>
          <w:rFonts w:ascii="Times New Roman" w:hAnsi="Times New Roman"/>
          <w:color w:val="000000" w:themeColor="text1"/>
          <w:sz w:val="24"/>
          <w:szCs w:val="24"/>
        </w:rPr>
        <w:t>++)</w:t>
      </w:r>
    </w:p>
    <w:p w14:paraId="4A519C4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7E43A9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49A95A1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00F157D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int j=0;j&lt;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45C434F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132FC6D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d[</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j]=</w:t>
      </w:r>
      <w:proofErr w:type="spellStart"/>
      <w:proofErr w:type="gramEnd"/>
      <w:r w:rsidRPr="00155AC6">
        <w:rPr>
          <w:rFonts w:ascii="Times New Roman" w:hAnsi="Times New Roman"/>
          <w:color w:val="000000" w:themeColor="text1"/>
          <w:sz w:val="24"/>
          <w:szCs w:val="24"/>
        </w:rPr>
        <w:t>Math.min</w:t>
      </w:r>
      <w:proofErr w:type="spellEnd"/>
      <w:r w:rsidRPr="00155AC6">
        <w:rPr>
          <w:rFonts w:ascii="Times New Roman" w:hAnsi="Times New Roman"/>
          <w:color w:val="000000" w:themeColor="text1"/>
          <w:sz w:val="24"/>
          <w:szCs w:val="24"/>
        </w:rPr>
        <w:t>(d[</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][j],(d[</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][k]+d[k][j]));</w:t>
      </w:r>
    </w:p>
    <w:p w14:paraId="2AECCBE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5957188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D56164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AA1134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406C9BD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1A2C71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int j=0;j&lt;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7CBD9F1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118D235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w:t>
      </w:r>
      <w:proofErr w:type="spellEnd"/>
      <w:r w:rsidRPr="00155AC6">
        <w:rPr>
          <w:rFonts w:ascii="Times New Roman" w:hAnsi="Times New Roman"/>
          <w:color w:val="000000" w:themeColor="text1"/>
          <w:sz w:val="24"/>
          <w:szCs w:val="24"/>
        </w:rPr>
        <w:t>(d[</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j]+</w:t>
      </w:r>
      <w:proofErr w:type="gramEnd"/>
      <w:r w:rsidRPr="00155AC6">
        <w:rPr>
          <w:rFonts w:ascii="Times New Roman" w:hAnsi="Times New Roman"/>
          <w:color w:val="000000" w:themeColor="text1"/>
          <w:sz w:val="24"/>
          <w:szCs w:val="24"/>
        </w:rPr>
        <w:t>" ");</w:t>
      </w:r>
    </w:p>
    <w:p w14:paraId="6E92000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218A9B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w:t>
      </w:r>
    </w:p>
    <w:p w14:paraId="3733DE4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r w:rsidRPr="00155AC6">
        <w:rPr>
          <w:rFonts w:ascii="Times New Roman" w:hAnsi="Times New Roman"/>
          <w:color w:val="000000" w:themeColor="text1"/>
          <w:sz w:val="24"/>
          <w:szCs w:val="24"/>
        </w:rPr>
        <w:tab/>
      </w:r>
    </w:p>
    <w:p w14:paraId="5BE2E2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2A1BBFC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59917F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public class </w:t>
      </w:r>
      <w:proofErr w:type="spellStart"/>
      <w:r w:rsidRPr="00155AC6">
        <w:rPr>
          <w:rFonts w:ascii="Times New Roman" w:hAnsi="Times New Roman"/>
          <w:color w:val="000000" w:themeColor="text1"/>
          <w:sz w:val="24"/>
          <w:szCs w:val="24"/>
        </w:rPr>
        <w:t>Floyed</w:t>
      </w:r>
      <w:proofErr w:type="spellEnd"/>
      <w:r w:rsidRPr="00155AC6">
        <w:rPr>
          <w:rFonts w:ascii="Times New Roman" w:hAnsi="Times New Roman"/>
          <w:color w:val="000000" w:themeColor="text1"/>
          <w:sz w:val="24"/>
          <w:szCs w:val="24"/>
        </w:rPr>
        <w:t xml:space="preserve"> {</w:t>
      </w:r>
    </w:p>
    <w:p w14:paraId="5D398DC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040057A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 xml:space="preserve">public static void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w:t>
      </w:r>
    </w:p>
    <w:p w14:paraId="1C300F3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7AC39CF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int n;</w:t>
      </w:r>
    </w:p>
    <w:p w14:paraId="3D6AC67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int </w:t>
      </w:r>
      <w:proofErr w:type="gramStart"/>
      <w:r w:rsidRPr="00155AC6">
        <w:rPr>
          <w:rFonts w:ascii="Times New Roman" w:hAnsi="Times New Roman"/>
          <w:color w:val="000000" w:themeColor="text1"/>
          <w:sz w:val="24"/>
          <w:szCs w:val="24"/>
        </w:rPr>
        <w:t>a[</w:t>
      </w:r>
      <w:proofErr w:type="gramEnd"/>
      <w:r w:rsidRPr="00155AC6">
        <w:rPr>
          <w:rFonts w:ascii="Times New Roman" w:hAnsi="Times New Roman"/>
          <w:color w:val="000000" w:themeColor="text1"/>
          <w:sz w:val="24"/>
          <w:szCs w:val="24"/>
        </w:rPr>
        <w:t>][]=new int[10][10];</w:t>
      </w:r>
    </w:p>
    <w:p w14:paraId="444BB4C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Scanner </w:t>
      </w:r>
      <w:proofErr w:type="spellStart"/>
      <w:r w:rsidRPr="00155AC6">
        <w:rPr>
          <w:rFonts w:ascii="Times New Roman" w:hAnsi="Times New Roman"/>
          <w:color w:val="000000" w:themeColor="text1"/>
          <w:sz w:val="24"/>
          <w:szCs w:val="24"/>
        </w:rPr>
        <w:t>sobj</w:t>
      </w:r>
      <w:proofErr w:type="spellEnd"/>
      <w:r w:rsidRPr="00155AC6">
        <w:rPr>
          <w:rFonts w:ascii="Times New Roman" w:hAnsi="Times New Roman"/>
          <w:color w:val="000000" w:themeColor="text1"/>
          <w:sz w:val="24"/>
          <w:szCs w:val="24"/>
        </w:rPr>
        <w:t xml:space="preserve">=new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System.in);</w:t>
      </w:r>
    </w:p>
    <w:p w14:paraId="27639E1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Floyd f=new </w:t>
      </w:r>
      <w:proofErr w:type="gramStart"/>
      <w:r w:rsidRPr="00155AC6">
        <w:rPr>
          <w:rFonts w:ascii="Times New Roman" w:hAnsi="Times New Roman"/>
          <w:color w:val="000000" w:themeColor="text1"/>
          <w:sz w:val="24"/>
          <w:szCs w:val="24"/>
        </w:rPr>
        <w:t>Floyd(</w:t>
      </w:r>
      <w:proofErr w:type="gramEnd"/>
      <w:r w:rsidRPr="00155AC6">
        <w:rPr>
          <w:rFonts w:ascii="Times New Roman" w:hAnsi="Times New Roman"/>
          <w:color w:val="000000" w:themeColor="text1"/>
          <w:sz w:val="24"/>
          <w:szCs w:val="24"/>
        </w:rPr>
        <w:t>);</w:t>
      </w:r>
    </w:p>
    <w:p w14:paraId="33B5E4F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 FLOYD'S ALGORITHM *****");</w:t>
      </w:r>
    </w:p>
    <w:p w14:paraId="641D286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("ENTER THE NUMBER OF NODES:");</w:t>
      </w:r>
    </w:p>
    <w:p w14:paraId="4DA2CC8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n=</w:t>
      </w:r>
      <w:proofErr w:type="spellStart"/>
      <w:proofErr w:type="gramStart"/>
      <w:r w:rsidRPr="00155AC6">
        <w:rPr>
          <w:rFonts w:ascii="Times New Roman" w:hAnsi="Times New Roman"/>
          <w:color w:val="000000" w:themeColor="text1"/>
          <w:sz w:val="24"/>
          <w:szCs w:val="24"/>
        </w:rPr>
        <w:t>sobj.nextInt</w:t>
      </w:r>
      <w:proofErr w:type="spellEnd"/>
      <w:proofErr w:type="gramEnd"/>
      <w:r w:rsidRPr="00155AC6">
        <w:rPr>
          <w:rFonts w:ascii="Times New Roman" w:hAnsi="Times New Roman"/>
          <w:color w:val="000000" w:themeColor="text1"/>
          <w:sz w:val="24"/>
          <w:szCs w:val="24"/>
        </w:rPr>
        <w:t>();</w:t>
      </w:r>
    </w:p>
    <w:p w14:paraId="798C64B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("ENTER THE COST ADJECENCY MATRIX:");</w:t>
      </w:r>
    </w:p>
    <w:p w14:paraId="1A00203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 xml:space="preserve">int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=0;i&lt;</w:t>
      </w:r>
      <w:proofErr w:type="spellStart"/>
      <w:r w:rsidRPr="00155AC6">
        <w:rPr>
          <w:rFonts w:ascii="Times New Roman" w:hAnsi="Times New Roman"/>
          <w:color w:val="000000" w:themeColor="text1"/>
          <w:sz w:val="24"/>
          <w:szCs w:val="24"/>
        </w:rPr>
        <w:t>n;i</w:t>
      </w:r>
      <w:proofErr w:type="spellEnd"/>
      <w:r w:rsidRPr="00155AC6">
        <w:rPr>
          <w:rFonts w:ascii="Times New Roman" w:hAnsi="Times New Roman"/>
          <w:color w:val="000000" w:themeColor="text1"/>
          <w:sz w:val="24"/>
          <w:szCs w:val="24"/>
        </w:rPr>
        <w:t>++)</w:t>
      </w:r>
    </w:p>
    <w:p w14:paraId="11DFA05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B16E75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color w:val="000000" w:themeColor="text1"/>
          <w:sz w:val="24"/>
          <w:szCs w:val="24"/>
        </w:rPr>
        <w:t>for(</w:t>
      </w:r>
      <w:proofErr w:type="gramEnd"/>
      <w:r w:rsidRPr="00155AC6">
        <w:rPr>
          <w:rFonts w:ascii="Times New Roman" w:hAnsi="Times New Roman"/>
          <w:color w:val="000000" w:themeColor="text1"/>
          <w:sz w:val="24"/>
          <w:szCs w:val="24"/>
        </w:rPr>
        <w:t>int j=0;j&lt;</w:t>
      </w:r>
      <w:proofErr w:type="spellStart"/>
      <w:r w:rsidRPr="00155AC6">
        <w:rPr>
          <w:rFonts w:ascii="Times New Roman" w:hAnsi="Times New Roman"/>
          <w:color w:val="000000" w:themeColor="text1"/>
          <w:sz w:val="24"/>
          <w:szCs w:val="24"/>
        </w:rPr>
        <w:t>n;j</w:t>
      </w:r>
      <w:proofErr w:type="spellEnd"/>
      <w:r w:rsidRPr="00155AC6">
        <w:rPr>
          <w:rFonts w:ascii="Times New Roman" w:hAnsi="Times New Roman"/>
          <w:color w:val="000000" w:themeColor="text1"/>
          <w:sz w:val="24"/>
          <w:szCs w:val="24"/>
        </w:rPr>
        <w:t>++)</w:t>
      </w:r>
    </w:p>
    <w:p w14:paraId="48B60E9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a[</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j]=</w:t>
      </w:r>
      <w:proofErr w:type="spellStart"/>
      <w:proofErr w:type="gramEnd"/>
      <w:r w:rsidRPr="00155AC6">
        <w:rPr>
          <w:rFonts w:ascii="Times New Roman" w:hAnsi="Times New Roman"/>
          <w:color w:val="000000" w:themeColor="text1"/>
          <w:sz w:val="24"/>
          <w:szCs w:val="24"/>
        </w:rPr>
        <w:t>sobj.nextInt</w:t>
      </w:r>
      <w:proofErr w:type="spellEnd"/>
      <w:r w:rsidRPr="00155AC6">
        <w:rPr>
          <w:rFonts w:ascii="Times New Roman" w:hAnsi="Times New Roman"/>
          <w:color w:val="000000" w:themeColor="text1"/>
          <w:sz w:val="24"/>
          <w:szCs w:val="24"/>
        </w:rPr>
        <w:t>();</w:t>
      </w:r>
    </w:p>
    <w:p w14:paraId="0B5A4E6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27DE0C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System.out.println</w:t>
      </w:r>
      <w:proofErr w:type="spellEnd"/>
      <w:r w:rsidRPr="00155AC6">
        <w:rPr>
          <w:rFonts w:ascii="Times New Roman" w:hAnsi="Times New Roman"/>
          <w:color w:val="000000" w:themeColor="text1"/>
          <w:sz w:val="24"/>
          <w:szCs w:val="24"/>
        </w:rPr>
        <w:t>("RESULTANT SHORTEST PATH MATRIX IS:");</w:t>
      </w:r>
    </w:p>
    <w:p w14:paraId="5225816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f.dis_path</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n,a</w:t>
      </w:r>
      <w:proofErr w:type="spellEnd"/>
      <w:proofErr w:type="gramEnd"/>
      <w:r w:rsidRPr="00155AC6">
        <w:rPr>
          <w:rFonts w:ascii="Times New Roman" w:hAnsi="Times New Roman"/>
          <w:color w:val="000000" w:themeColor="text1"/>
          <w:sz w:val="24"/>
          <w:szCs w:val="24"/>
        </w:rPr>
        <w:t>);</w:t>
      </w:r>
    </w:p>
    <w:p w14:paraId="03E1DBA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proofErr w:type="gramStart"/>
      <w:r w:rsidRPr="00155AC6">
        <w:rPr>
          <w:rFonts w:ascii="Times New Roman" w:hAnsi="Times New Roman"/>
          <w:color w:val="000000" w:themeColor="text1"/>
          <w:sz w:val="24"/>
          <w:szCs w:val="24"/>
        </w:rPr>
        <w:t>sobj.close</w:t>
      </w:r>
      <w:proofErr w:type="spellEnd"/>
      <w:proofErr w:type="gramEnd"/>
      <w:r w:rsidRPr="00155AC6">
        <w:rPr>
          <w:rFonts w:ascii="Times New Roman" w:hAnsi="Times New Roman"/>
          <w:color w:val="000000" w:themeColor="text1"/>
          <w:sz w:val="24"/>
          <w:szCs w:val="24"/>
        </w:rPr>
        <w:t>();</w:t>
      </w:r>
    </w:p>
    <w:p w14:paraId="0AB3847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23ED559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62F980E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18D42D10"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p>
    <w:p w14:paraId="1ED1894B"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rPr>
      </w:pPr>
    </w:p>
    <w:p w14:paraId="678CCAD9"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14:paraId="1F4EE769"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p>
    <w:p w14:paraId="3110754C"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FLOYD'S ALGORITHM *****</w:t>
      </w:r>
    </w:p>
    <w:p w14:paraId="5F70A96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NUMBER OF NODES:</w:t>
      </w:r>
    </w:p>
    <w:p w14:paraId="001F57C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4D77C0E4"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COST ADJECENCY MATRIX:</w:t>
      </w:r>
    </w:p>
    <w:p w14:paraId="062FC2E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0 999 3 999</w:t>
      </w:r>
    </w:p>
    <w:p w14:paraId="7153B74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2 0 999 999</w:t>
      </w:r>
    </w:p>
    <w:p w14:paraId="33AB2FE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999 7 0 1</w:t>
      </w:r>
    </w:p>
    <w:p w14:paraId="495A9128"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6 999 999 0</w:t>
      </w:r>
    </w:p>
    <w:p w14:paraId="327F8140"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RESULTANT SHORTEST PATH MATRIX IS:</w:t>
      </w:r>
    </w:p>
    <w:p w14:paraId="608E464B"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0 10 3 4 </w:t>
      </w:r>
    </w:p>
    <w:p w14:paraId="4D2BA77A"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2 0 5 6 </w:t>
      </w:r>
    </w:p>
    <w:p w14:paraId="1EC4D34E" w14:textId="77777777" w:rsidR="00EC6324" w:rsidRPr="00155AC6" w:rsidRDefault="00EC6324" w:rsidP="00EC6324">
      <w:pPr>
        <w:autoSpaceDE w:val="0"/>
        <w:autoSpaceDN w:val="0"/>
        <w:adjustRightInd w:val="0"/>
        <w:spacing w:after="0"/>
        <w:rPr>
          <w:rFonts w:ascii="Times New Roman" w:hAnsi="Times New Roman"/>
          <w:color w:val="000000" w:themeColor="text1"/>
          <w:sz w:val="24"/>
          <w:szCs w:val="24"/>
        </w:rPr>
      </w:pPr>
      <w:r w:rsidRPr="00155AC6">
        <w:rPr>
          <w:rFonts w:ascii="Times New Roman" w:hAnsi="Times New Roman"/>
          <w:color w:val="000000" w:themeColor="text1"/>
          <w:sz w:val="24"/>
          <w:szCs w:val="24"/>
        </w:rPr>
        <w:t xml:space="preserve">7 7 0 1 </w:t>
      </w:r>
    </w:p>
    <w:p w14:paraId="7FEB24F5" w14:textId="77777777" w:rsidR="00EC6324" w:rsidRPr="00155AC6" w:rsidRDefault="00EC6324" w:rsidP="00EC6324">
      <w:pPr>
        <w:rPr>
          <w:rFonts w:ascii="Times New Roman" w:hAnsi="Times New Roman"/>
          <w:color w:val="000000" w:themeColor="text1"/>
          <w:sz w:val="24"/>
          <w:szCs w:val="24"/>
        </w:rPr>
      </w:pPr>
      <w:r w:rsidRPr="00155AC6">
        <w:rPr>
          <w:rFonts w:ascii="Times New Roman" w:hAnsi="Times New Roman"/>
          <w:color w:val="000000" w:themeColor="text1"/>
          <w:sz w:val="24"/>
          <w:szCs w:val="24"/>
        </w:rPr>
        <w:t>6 16 9 0</w:t>
      </w:r>
    </w:p>
    <w:p w14:paraId="7AF5D219" w14:textId="77777777" w:rsidR="00EC6324" w:rsidRPr="00155AC6" w:rsidRDefault="00EC6324" w:rsidP="00EC6324">
      <w:pPr>
        <w:spacing w:after="0" w:line="240" w:lineRule="auto"/>
        <w:rPr>
          <w:rFonts w:ascii="Times New Roman" w:hAnsi="Times New Roman"/>
          <w:color w:val="000000" w:themeColor="text1"/>
          <w:sz w:val="24"/>
          <w:szCs w:val="24"/>
        </w:rPr>
      </w:pPr>
    </w:p>
    <w:p w14:paraId="4389F61A" w14:textId="77777777" w:rsidR="00EC6324" w:rsidRPr="00155AC6" w:rsidRDefault="00EC6324" w:rsidP="00EC6324">
      <w:pPr>
        <w:spacing w:after="0" w:line="240" w:lineRule="auto"/>
        <w:rPr>
          <w:rFonts w:ascii="Times New Roman" w:hAnsi="Times New Roman"/>
          <w:color w:val="000000" w:themeColor="text1"/>
          <w:sz w:val="24"/>
          <w:szCs w:val="24"/>
        </w:rPr>
      </w:pPr>
    </w:p>
    <w:p w14:paraId="1EB32860" w14:textId="77777777" w:rsidR="00016863" w:rsidRDefault="00016863" w:rsidP="00155AC6">
      <w:pPr>
        <w:spacing w:after="0" w:line="240" w:lineRule="auto"/>
        <w:rPr>
          <w:rFonts w:ascii="Times New Roman" w:hAnsi="Times New Roman"/>
          <w:b/>
          <w:color w:val="000000" w:themeColor="text1"/>
          <w:sz w:val="24"/>
          <w:szCs w:val="24"/>
        </w:rPr>
      </w:pPr>
    </w:p>
    <w:p w14:paraId="5A20B80D" w14:textId="77777777" w:rsidR="00016863" w:rsidRDefault="00016863" w:rsidP="00155AC6">
      <w:pPr>
        <w:spacing w:after="0" w:line="240" w:lineRule="auto"/>
        <w:rPr>
          <w:rFonts w:ascii="Times New Roman" w:hAnsi="Times New Roman"/>
          <w:b/>
          <w:color w:val="000000" w:themeColor="text1"/>
          <w:sz w:val="24"/>
          <w:szCs w:val="24"/>
        </w:rPr>
      </w:pPr>
    </w:p>
    <w:p w14:paraId="3441A802" w14:textId="77777777" w:rsidR="00016863" w:rsidRDefault="00016863" w:rsidP="00155AC6">
      <w:pPr>
        <w:spacing w:after="0" w:line="240" w:lineRule="auto"/>
        <w:rPr>
          <w:rFonts w:ascii="Times New Roman" w:hAnsi="Times New Roman"/>
          <w:b/>
          <w:color w:val="000000" w:themeColor="text1"/>
          <w:sz w:val="24"/>
          <w:szCs w:val="24"/>
        </w:rPr>
      </w:pPr>
    </w:p>
    <w:p w14:paraId="55D73409" w14:textId="77777777" w:rsidR="00016863" w:rsidRDefault="00016863" w:rsidP="00155AC6">
      <w:pPr>
        <w:spacing w:after="0" w:line="240" w:lineRule="auto"/>
        <w:rPr>
          <w:rFonts w:ascii="Times New Roman" w:hAnsi="Times New Roman"/>
          <w:b/>
          <w:color w:val="000000" w:themeColor="text1"/>
          <w:sz w:val="24"/>
          <w:szCs w:val="24"/>
        </w:rPr>
      </w:pPr>
    </w:p>
    <w:p w14:paraId="3BF418E8" w14:textId="77777777" w:rsidR="00016863" w:rsidRDefault="00016863" w:rsidP="00155AC6">
      <w:pPr>
        <w:spacing w:after="0" w:line="240" w:lineRule="auto"/>
        <w:rPr>
          <w:rFonts w:ascii="Times New Roman" w:hAnsi="Times New Roman"/>
          <w:b/>
          <w:color w:val="000000" w:themeColor="text1"/>
          <w:sz w:val="24"/>
          <w:szCs w:val="24"/>
        </w:rPr>
      </w:pPr>
    </w:p>
    <w:p w14:paraId="1E6C5BBE" w14:textId="77777777" w:rsidR="00016863" w:rsidRDefault="00016863" w:rsidP="00155AC6">
      <w:pPr>
        <w:spacing w:after="0" w:line="240" w:lineRule="auto"/>
        <w:rPr>
          <w:rFonts w:ascii="Times New Roman" w:hAnsi="Times New Roman"/>
          <w:b/>
          <w:color w:val="000000" w:themeColor="text1"/>
          <w:sz w:val="24"/>
          <w:szCs w:val="24"/>
        </w:rPr>
      </w:pPr>
    </w:p>
    <w:p w14:paraId="3E084B3C" w14:textId="77777777" w:rsidR="00016863" w:rsidRDefault="00016863" w:rsidP="00155AC6">
      <w:pPr>
        <w:spacing w:after="0" w:line="240" w:lineRule="auto"/>
        <w:rPr>
          <w:rFonts w:ascii="Times New Roman" w:hAnsi="Times New Roman"/>
          <w:b/>
          <w:color w:val="000000" w:themeColor="text1"/>
          <w:sz w:val="24"/>
          <w:szCs w:val="24"/>
        </w:rPr>
      </w:pPr>
    </w:p>
    <w:p w14:paraId="5F3B1403" w14:textId="77777777" w:rsidR="00016863" w:rsidRDefault="00016863" w:rsidP="00155AC6">
      <w:pPr>
        <w:spacing w:after="0" w:line="240" w:lineRule="auto"/>
        <w:rPr>
          <w:rFonts w:ascii="Times New Roman" w:hAnsi="Times New Roman"/>
          <w:b/>
          <w:color w:val="000000" w:themeColor="text1"/>
          <w:sz w:val="24"/>
          <w:szCs w:val="24"/>
        </w:rPr>
      </w:pPr>
    </w:p>
    <w:p w14:paraId="787BA169" w14:textId="77777777" w:rsidR="00016863" w:rsidRDefault="00016863" w:rsidP="00155AC6">
      <w:pPr>
        <w:spacing w:after="0" w:line="240" w:lineRule="auto"/>
        <w:rPr>
          <w:rFonts w:ascii="Times New Roman" w:hAnsi="Times New Roman"/>
          <w:b/>
          <w:color w:val="000000" w:themeColor="text1"/>
          <w:sz w:val="24"/>
          <w:szCs w:val="24"/>
        </w:rPr>
      </w:pPr>
    </w:p>
    <w:p w14:paraId="39EC2FAF" w14:textId="77777777" w:rsidR="00016863" w:rsidRDefault="00016863" w:rsidP="00155AC6">
      <w:pPr>
        <w:spacing w:after="0" w:line="240" w:lineRule="auto"/>
        <w:rPr>
          <w:rFonts w:ascii="Times New Roman" w:hAnsi="Times New Roman"/>
          <w:b/>
          <w:color w:val="000000" w:themeColor="text1"/>
          <w:sz w:val="24"/>
          <w:szCs w:val="24"/>
        </w:rPr>
      </w:pPr>
    </w:p>
    <w:p w14:paraId="34EE0DD6" w14:textId="77777777" w:rsidR="00155AC6" w:rsidRPr="00155AC6" w:rsidRDefault="00155AC6" w:rsidP="00155AC6">
      <w:pPr>
        <w:spacing w:after="0" w:line="240" w:lineRule="auto"/>
        <w:rPr>
          <w:rFonts w:ascii="Times New Roman" w:hAnsi="Times New Roman"/>
          <w:b/>
          <w:color w:val="000000" w:themeColor="text1"/>
          <w:sz w:val="24"/>
          <w:szCs w:val="24"/>
        </w:rPr>
      </w:pPr>
      <w:r w:rsidRPr="00155AC6">
        <w:rPr>
          <w:rFonts w:ascii="Times New Roman" w:hAnsi="Times New Roman"/>
          <w:b/>
          <w:color w:val="000000" w:themeColor="text1"/>
          <w:sz w:val="24"/>
          <w:szCs w:val="24"/>
        </w:rPr>
        <w:t>10 b. Travelling Sales Person problem using Dynamic programming:</w:t>
      </w:r>
    </w:p>
    <w:p w14:paraId="2B95AC9A" w14:textId="77777777" w:rsidR="00155AC6" w:rsidRPr="00155AC6" w:rsidRDefault="00155AC6" w:rsidP="00155AC6">
      <w:pPr>
        <w:spacing w:after="0" w:line="240" w:lineRule="auto"/>
        <w:rPr>
          <w:rFonts w:ascii="Times New Roman" w:hAnsi="Times New Roman"/>
          <w:color w:val="000000" w:themeColor="text1"/>
          <w:sz w:val="24"/>
          <w:szCs w:val="24"/>
        </w:rPr>
      </w:pPr>
    </w:p>
    <w:p w14:paraId="280B4BF7" w14:textId="77777777" w:rsidR="00016863" w:rsidRPr="00042196" w:rsidRDefault="00016863" w:rsidP="00016863">
      <w:pPr>
        <w:rPr>
          <w:rFonts w:ascii="Times New Roman" w:hAnsi="Times New Roman"/>
          <w:sz w:val="24"/>
          <w:szCs w:val="24"/>
        </w:rPr>
      </w:pPr>
      <w:r w:rsidRPr="00042196">
        <w:rPr>
          <w:rFonts w:ascii="Times New Roman" w:hAnsi="Times New Roman"/>
          <w:sz w:val="24"/>
          <w:szCs w:val="24"/>
        </w:rPr>
        <w:t xml:space="preserve">import </w:t>
      </w:r>
      <w:proofErr w:type="spellStart"/>
      <w:proofErr w:type="gramStart"/>
      <w:r w:rsidRPr="00042196">
        <w:rPr>
          <w:rFonts w:ascii="Times New Roman" w:hAnsi="Times New Roman"/>
          <w:sz w:val="24"/>
          <w:szCs w:val="24"/>
        </w:rPr>
        <w:t>java.util</w:t>
      </w:r>
      <w:proofErr w:type="gramEnd"/>
      <w:r w:rsidRPr="00042196">
        <w:rPr>
          <w:rFonts w:ascii="Times New Roman" w:hAnsi="Times New Roman"/>
          <w:sz w:val="24"/>
          <w:szCs w:val="24"/>
        </w:rPr>
        <w:t>.Scanner</w:t>
      </w:r>
      <w:proofErr w:type="spellEnd"/>
      <w:r w:rsidRPr="00042196">
        <w:rPr>
          <w:rFonts w:ascii="Times New Roman" w:hAnsi="Times New Roman"/>
          <w:sz w:val="24"/>
          <w:szCs w:val="24"/>
        </w:rPr>
        <w:t>;</w:t>
      </w:r>
    </w:p>
    <w:p w14:paraId="546E092A" w14:textId="77777777" w:rsidR="00016863" w:rsidRDefault="00016863" w:rsidP="00016863">
      <w:pPr>
        <w:rPr>
          <w:rFonts w:ascii="Times New Roman" w:hAnsi="Times New Roman"/>
          <w:sz w:val="24"/>
          <w:szCs w:val="24"/>
        </w:rPr>
      </w:pPr>
      <w:r>
        <w:rPr>
          <w:rFonts w:ascii="Times New Roman" w:hAnsi="Times New Roman"/>
          <w:sz w:val="24"/>
          <w:szCs w:val="24"/>
        </w:rPr>
        <w:t>public class TSP</w:t>
      </w:r>
      <w:r w:rsidRPr="00042196">
        <w:rPr>
          <w:rFonts w:ascii="Times New Roman" w:hAnsi="Times New Roman"/>
          <w:sz w:val="24"/>
          <w:szCs w:val="24"/>
        </w:rPr>
        <w:t xml:space="preserve"> </w:t>
      </w:r>
    </w:p>
    <w:p w14:paraId="1C626035" w14:textId="77777777" w:rsidR="00016863" w:rsidRPr="00042196" w:rsidRDefault="00016863" w:rsidP="00016863">
      <w:pPr>
        <w:rPr>
          <w:rFonts w:ascii="Times New Roman" w:hAnsi="Times New Roman"/>
          <w:sz w:val="24"/>
          <w:szCs w:val="24"/>
        </w:rPr>
      </w:pPr>
      <w:r w:rsidRPr="00042196">
        <w:rPr>
          <w:rFonts w:ascii="Times New Roman" w:hAnsi="Times New Roman"/>
          <w:sz w:val="24"/>
          <w:szCs w:val="24"/>
        </w:rPr>
        <w:t>{</w:t>
      </w:r>
    </w:p>
    <w:p w14:paraId="0511A3D4" w14:textId="77777777" w:rsidR="00016863" w:rsidRDefault="00016863" w:rsidP="00016863">
      <w:pPr>
        <w:rPr>
          <w:rFonts w:ascii="Times New Roman" w:hAnsi="Times New Roman"/>
          <w:sz w:val="24"/>
          <w:szCs w:val="24"/>
        </w:rPr>
      </w:pPr>
      <w:r w:rsidRPr="00042196">
        <w:rPr>
          <w:rFonts w:ascii="Times New Roman" w:hAnsi="Times New Roman"/>
          <w:sz w:val="24"/>
          <w:szCs w:val="24"/>
        </w:rPr>
        <w:t xml:space="preserve"> </w:t>
      </w:r>
      <w:r>
        <w:rPr>
          <w:rFonts w:ascii="Times New Roman" w:hAnsi="Times New Roman"/>
          <w:sz w:val="24"/>
          <w:szCs w:val="24"/>
        </w:rPr>
        <w:tab/>
      </w:r>
      <w:r w:rsidRPr="00042196">
        <w:rPr>
          <w:rFonts w:ascii="Times New Roman" w:hAnsi="Times New Roman"/>
          <w:sz w:val="24"/>
          <w:szCs w:val="24"/>
        </w:rPr>
        <w:t xml:space="preserve">public static void </w:t>
      </w:r>
      <w:proofErr w:type="gramStart"/>
      <w:r w:rsidRPr="00042196">
        <w:rPr>
          <w:rFonts w:ascii="Times New Roman" w:hAnsi="Times New Roman"/>
          <w:sz w:val="24"/>
          <w:szCs w:val="24"/>
        </w:rPr>
        <w:t>main(</w:t>
      </w:r>
      <w:proofErr w:type="gramEnd"/>
      <w:r w:rsidRPr="00042196">
        <w:rPr>
          <w:rFonts w:ascii="Times New Roman" w:hAnsi="Times New Roman"/>
          <w:sz w:val="24"/>
          <w:szCs w:val="24"/>
        </w:rPr>
        <w:t xml:space="preserve">String[] </w:t>
      </w:r>
      <w:proofErr w:type="spellStart"/>
      <w:r w:rsidRPr="00042196">
        <w:rPr>
          <w:rFonts w:ascii="Times New Roman" w:hAnsi="Times New Roman"/>
          <w:sz w:val="24"/>
          <w:szCs w:val="24"/>
        </w:rPr>
        <w:t>args</w:t>
      </w:r>
      <w:proofErr w:type="spellEnd"/>
      <w:r w:rsidRPr="00042196">
        <w:rPr>
          <w:rFonts w:ascii="Times New Roman" w:hAnsi="Times New Roman"/>
          <w:sz w:val="24"/>
          <w:szCs w:val="24"/>
        </w:rPr>
        <w:t xml:space="preserve">) </w:t>
      </w:r>
    </w:p>
    <w:p w14:paraId="10C6B5F0" w14:textId="77777777" w:rsidR="00016863" w:rsidRPr="00042196" w:rsidRDefault="00016863" w:rsidP="00016863">
      <w:pPr>
        <w:ind w:firstLine="720"/>
        <w:rPr>
          <w:rFonts w:ascii="Times New Roman" w:hAnsi="Times New Roman"/>
          <w:sz w:val="24"/>
          <w:szCs w:val="24"/>
        </w:rPr>
      </w:pPr>
      <w:r w:rsidRPr="00042196">
        <w:rPr>
          <w:rFonts w:ascii="Times New Roman" w:hAnsi="Times New Roman"/>
          <w:sz w:val="24"/>
          <w:szCs w:val="24"/>
        </w:rPr>
        <w:t>{</w:t>
      </w:r>
    </w:p>
    <w:p w14:paraId="323E7B53"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int </w:t>
      </w:r>
      <w:proofErr w:type="gramStart"/>
      <w:r w:rsidRPr="00042196">
        <w:rPr>
          <w:rFonts w:ascii="Times New Roman" w:hAnsi="Times New Roman"/>
          <w:sz w:val="24"/>
          <w:szCs w:val="24"/>
        </w:rPr>
        <w:t>c[</w:t>
      </w:r>
      <w:proofErr w:type="gramEnd"/>
      <w:r w:rsidRPr="00042196">
        <w:rPr>
          <w:rFonts w:ascii="Times New Roman" w:hAnsi="Times New Roman"/>
          <w:sz w:val="24"/>
          <w:szCs w:val="24"/>
        </w:rPr>
        <w:t>][]=new int[10][10], tour[]=new int[10];</w:t>
      </w:r>
    </w:p>
    <w:p w14:paraId="220DEF67"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Scanner in = new </w:t>
      </w:r>
      <w:proofErr w:type="gramStart"/>
      <w:r w:rsidRPr="00042196">
        <w:rPr>
          <w:rFonts w:ascii="Times New Roman" w:hAnsi="Times New Roman"/>
          <w:sz w:val="24"/>
          <w:szCs w:val="24"/>
        </w:rPr>
        <w:t>Scanner(</w:t>
      </w:r>
      <w:proofErr w:type="gramEnd"/>
      <w:r w:rsidRPr="00042196">
        <w:rPr>
          <w:rFonts w:ascii="Times New Roman" w:hAnsi="Times New Roman"/>
          <w:sz w:val="24"/>
          <w:szCs w:val="24"/>
        </w:rPr>
        <w:t>System.in);</w:t>
      </w:r>
    </w:p>
    <w:p w14:paraId="0BA60A81"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lastRenderedPageBreak/>
        <w:t xml:space="preserve"> int </w:t>
      </w:r>
      <w:proofErr w:type="spellStart"/>
      <w:r w:rsidRPr="00042196">
        <w:rPr>
          <w:rFonts w:ascii="Times New Roman" w:hAnsi="Times New Roman"/>
          <w:sz w:val="24"/>
          <w:szCs w:val="24"/>
        </w:rPr>
        <w:t>i</w:t>
      </w:r>
      <w:proofErr w:type="spellEnd"/>
      <w:r w:rsidRPr="00042196">
        <w:rPr>
          <w:rFonts w:ascii="Times New Roman" w:hAnsi="Times New Roman"/>
          <w:sz w:val="24"/>
          <w:szCs w:val="24"/>
        </w:rPr>
        <w:t xml:space="preserve">, </w:t>
      </w:r>
      <w:proofErr w:type="spellStart"/>
      <w:proofErr w:type="gramStart"/>
      <w:r w:rsidRPr="00042196">
        <w:rPr>
          <w:rFonts w:ascii="Times New Roman" w:hAnsi="Times New Roman"/>
          <w:sz w:val="24"/>
          <w:szCs w:val="24"/>
        </w:rPr>
        <w:t>j,cost</w:t>
      </w:r>
      <w:proofErr w:type="spellEnd"/>
      <w:proofErr w:type="gramEnd"/>
      <w:r w:rsidRPr="00042196">
        <w:rPr>
          <w:rFonts w:ascii="Times New Roman" w:hAnsi="Times New Roman"/>
          <w:sz w:val="24"/>
          <w:szCs w:val="24"/>
        </w:rPr>
        <w:t>;</w:t>
      </w:r>
    </w:p>
    <w:p w14:paraId="7BEDA04C"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 TSP DYNAMIC PROGRAMMING *******");</w:t>
      </w:r>
    </w:p>
    <w:p w14:paraId="662B6E9B"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("Enter the number of cities: ");</w:t>
      </w:r>
    </w:p>
    <w:p w14:paraId="2B3F18D6"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int n = </w:t>
      </w:r>
      <w:proofErr w:type="spellStart"/>
      <w:proofErr w:type="gramStart"/>
      <w:r w:rsidRPr="00042196">
        <w:rPr>
          <w:rFonts w:ascii="Times New Roman" w:hAnsi="Times New Roman"/>
          <w:sz w:val="24"/>
          <w:szCs w:val="24"/>
        </w:rPr>
        <w:t>in.nextInt</w:t>
      </w:r>
      <w:proofErr w:type="spellEnd"/>
      <w:proofErr w:type="gramEnd"/>
      <w:r w:rsidRPr="00042196">
        <w:rPr>
          <w:rFonts w:ascii="Times New Roman" w:hAnsi="Times New Roman"/>
          <w:sz w:val="24"/>
          <w:szCs w:val="24"/>
        </w:rPr>
        <w:t>();</w:t>
      </w:r>
    </w:p>
    <w:p w14:paraId="2EA88C21" w14:textId="77777777" w:rsidR="00016863"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if(n==1) </w:t>
      </w:r>
    </w:p>
    <w:p w14:paraId="1314A548"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w:t>
      </w:r>
    </w:p>
    <w:p w14:paraId="1A158616" w14:textId="77777777" w:rsidR="00016863" w:rsidRPr="00042196" w:rsidRDefault="00016863" w:rsidP="00016863">
      <w:pPr>
        <w:ind w:left="1440" w:firstLine="720"/>
        <w:rPr>
          <w:rFonts w:ascii="Times New Roman" w:hAnsi="Times New Roman"/>
          <w:sz w:val="24"/>
          <w:szCs w:val="24"/>
        </w:rPr>
      </w:pP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("Path is not possible");</w:t>
      </w:r>
    </w:p>
    <w:p w14:paraId="46C5C60B" w14:textId="77777777" w:rsidR="00016863" w:rsidRPr="00042196" w:rsidRDefault="00016863" w:rsidP="00016863">
      <w:pPr>
        <w:ind w:left="1440" w:firstLine="720"/>
        <w:rPr>
          <w:rFonts w:ascii="Times New Roman" w:hAnsi="Times New Roman"/>
          <w:sz w:val="24"/>
          <w:szCs w:val="24"/>
        </w:rPr>
      </w:pPr>
      <w:proofErr w:type="spellStart"/>
      <w:r w:rsidRPr="00042196">
        <w:rPr>
          <w:rFonts w:ascii="Times New Roman" w:hAnsi="Times New Roman"/>
          <w:sz w:val="24"/>
          <w:szCs w:val="24"/>
        </w:rPr>
        <w:t>System.exit</w:t>
      </w:r>
      <w:proofErr w:type="spellEnd"/>
      <w:r w:rsidRPr="00042196">
        <w:rPr>
          <w:rFonts w:ascii="Times New Roman" w:hAnsi="Times New Roman"/>
          <w:sz w:val="24"/>
          <w:szCs w:val="24"/>
        </w:rPr>
        <w:t>(0);</w:t>
      </w:r>
    </w:p>
    <w:p w14:paraId="2C4B7BD9"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r>
        <w:rPr>
          <w:rFonts w:ascii="Times New Roman" w:hAnsi="Times New Roman"/>
          <w:sz w:val="24"/>
          <w:szCs w:val="24"/>
        </w:rPr>
        <w:tab/>
      </w:r>
    </w:p>
    <w:p w14:paraId="66DB043A"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("Enter the cost matrix");</w:t>
      </w:r>
    </w:p>
    <w:p w14:paraId="7B3E2173" w14:textId="77777777" w:rsidR="00016863" w:rsidRPr="00042196" w:rsidRDefault="00016863" w:rsidP="00016863">
      <w:pPr>
        <w:ind w:left="1440"/>
        <w:rPr>
          <w:rFonts w:ascii="Times New Roman" w:hAnsi="Times New Roman"/>
          <w:sz w:val="24"/>
          <w:szCs w:val="24"/>
        </w:rPr>
      </w:pPr>
      <w:r w:rsidRPr="00042196">
        <w:rPr>
          <w:rFonts w:ascii="Times New Roman" w:hAnsi="Times New Roman"/>
          <w:sz w:val="24"/>
          <w:szCs w:val="24"/>
        </w:rPr>
        <w:t xml:space="preserve"> for(</w:t>
      </w:r>
      <w:proofErr w:type="spellStart"/>
      <w:r w:rsidRPr="00042196">
        <w:rPr>
          <w:rFonts w:ascii="Times New Roman" w:hAnsi="Times New Roman"/>
          <w:sz w:val="24"/>
          <w:szCs w:val="24"/>
        </w:rPr>
        <w:t>i</w:t>
      </w:r>
      <w:proofErr w:type="spellEnd"/>
      <w:r w:rsidRPr="00042196">
        <w:rPr>
          <w:rFonts w:ascii="Times New Roman" w:hAnsi="Times New Roman"/>
          <w:sz w:val="24"/>
          <w:szCs w:val="24"/>
        </w:rPr>
        <w:t>=</w:t>
      </w:r>
      <w:proofErr w:type="gramStart"/>
      <w:r w:rsidRPr="00042196">
        <w:rPr>
          <w:rFonts w:ascii="Times New Roman" w:hAnsi="Times New Roman"/>
          <w:sz w:val="24"/>
          <w:szCs w:val="24"/>
        </w:rPr>
        <w:t>1;i</w:t>
      </w:r>
      <w:proofErr w:type="gramEnd"/>
      <w:r w:rsidRPr="00042196">
        <w:rPr>
          <w:rFonts w:ascii="Times New Roman" w:hAnsi="Times New Roman"/>
          <w:sz w:val="24"/>
          <w:szCs w:val="24"/>
        </w:rPr>
        <w:t>&lt;=</w:t>
      </w:r>
      <w:proofErr w:type="spellStart"/>
      <w:r w:rsidRPr="00042196">
        <w:rPr>
          <w:rFonts w:ascii="Times New Roman" w:hAnsi="Times New Roman"/>
          <w:sz w:val="24"/>
          <w:szCs w:val="24"/>
        </w:rPr>
        <w:t>n;i</w:t>
      </w:r>
      <w:proofErr w:type="spellEnd"/>
      <w:r w:rsidRPr="00042196">
        <w:rPr>
          <w:rFonts w:ascii="Times New Roman" w:hAnsi="Times New Roman"/>
          <w:sz w:val="24"/>
          <w:szCs w:val="24"/>
        </w:rPr>
        <w:t>++)</w:t>
      </w:r>
    </w:p>
    <w:p w14:paraId="199626B3" w14:textId="77777777"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 xml:space="preserve"> for(j=</w:t>
      </w:r>
      <w:proofErr w:type="gramStart"/>
      <w:r w:rsidRPr="00042196">
        <w:rPr>
          <w:rFonts w:ascii="Times New Roman" w:hAnsi="Times New Roman"/>
          <w:sz w:val="24"/>
          <w:szCs w:val="24"/>
        </w:rPr>
        <w:t>1;j</w:t>
      </w:r>
      <w:proofErr w:type="gramEnd"/>
      <w:r w:rsidRPr="00042196">
        <w:rPr>
          <w:rFonts w:ascii="Times New Roman" w:hAnsi="Times New Roman"/>
          <w:sz w:val="24"/>
          <w:szCs w:val="24"/>
        </w:rPr>
        <w:t>&lt;=</w:t>
      </w:r>
      <w:proofErr w:type="spellStart"/>
      <w:r w:rsidRPr="00042196">
        <w:rPr>
          <w:rFonts w:ascii="Times New Roman" w:hAnsi="Times New Roman"/>
          <w:sz w:val="24"/>
          <w:szCs w:val="24"/>
        </w:rPr>
        <w:t>n;j</w:t>
      </w:r>
      <w:proofErr w:type="spellEnd"/>
      <w:r w:rsidRPr="00042196">
        <w:rPr>
          <w:rFonts w:ascii="Times New Roman" w:hAnsi="Times New Roman"/>
          <w:sz w:val="24"/>
          <w:szCs w:val="24"/>
        </w:rPr>
        <w:t>++)</w:t>
      </w:r>
    </w:p>
    <w:p w14:paraId="3057667D" w14:textId="77777777" w:rsidR="00016863" w:rsidRPr="00042196" w:rsidRDefault="00016863" w:rsidP="00016863">
      <w:pPr>
        <w:ind w:left="2160" w:firstLine="720"/>
        <w:rPr>
          <w:rFonts w:ascii="Times New Roman" w:hAnsi="Times New Roman"/>
          <w:sz w:val="24"/>
          <w:szCs w:val="24"/>
        </w:rPr>
      </w:pPr>
      <w:r w:rsidRPr="00042196">
        <w:rPr>
          <w:rFonts w:ascii="Times New Roman" w:hAnsi="Times New Roman"/>
          <w:sz w:val="24"/>
          <w:szCs w:val="24"/>
        </w:rPr>
        <w:t>c[</w:t>
      </w:r>
      <w:proofErr w:type="spellStart"/>
      <w:r w:rsidRPr="00042196">
        <w:rPr>
          <w:rFonts w:ascii="Times New Roman" w:hAnsi="Times New Roman"/>
          <w:sz w:val="24"/>
          <w:szCs w:val="24"/>
        </w:rPr>
        <w:t>i</w:t>
      </w:r>
      <w:proofErr w:type="spellEnd"/>
      <w:r w:rsidRPr="00042196">
        <w:rPr>
          <w:rFonts w:ascii="Times New Roman" w:hAnsi="Times New Roman"/>
          <w:sz w:val="24"/>
          <w:szCs w:val="24"/>
        </w:rPr>
        <w:t xml:space="preserve">][j] = </w:t>
      </w:r>
      <w:proofErr w:type="spellStart"/>
      <w:proofErr w:type="gramStart"/>
      <w:r w:rsidRPr="00042196">
        <w:rPr>
          <w:rFonts w:ascii="Times New Roman" w:hAnsi="Times New Roman"/>
          <w:sz w:val="24"/>
          <w:szCs w:val="24"/>
        </w:rPr>
        <w:t>in.nextInt</w:t>
      </w:r>
      <w:proofErr w:type="spellEnd"/>
      <w:proofErr w:type="gramEnd"/>
      <w:r w:rsidRPr="00042196">
        <w:rPr>
          <w:rFonts w:ascii="Times New Roman" w:hAnsi="Times New Roman"/>
          <w:sz w:val="24"/>
          <w:szCs w:val="24"/>
        </w:rPr>
        <w:t>();</w:t>
      </w:r>
    </w:p>
    <w:p w14:paraId="24038B80"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("The entered cost matrix is");</w:t>
      </w:r>
    </w:p>
    <w:p w14:paraId="370B68EB" w14:textId="77777777" w:rsidR="00016863" w:rsidRPr="00042196" w:rsidRDefault="00016863" w:rsidP="00016863">
      <w:pPr>
        <w:ind w:left="1440"/>
        <w:rPr>
          <w:rFonts w:ascii="Times New Roman" w:hAnsi="Times New Roman"/>
          <w:sz w:val="24"/>
          <w:szCs w:val="24"/>
        </w:rPr>
      </w:pPr>
      <w:r w:rsidRPr="00042196">
        <w:rPr>
          <w:rFonts w:ascii="Times New Roman" w:hAnsi="Times New Roman"/>
          <w:sz w:val="24"/>
          <w:szCs w:val="24"/>
        </w:rPr>
        <w:t xml:space="preserve"> for(</w:t>
      </w:r>
      <w:proofErr w:type="spellStart"/>
      <w:r w:rsidRPr="00042196">
        <w:rPr>
          <w:rFonts w:ascii="Times New Roman" w:hAnsi="Times New Roman"/>
          <w:sz w:val="24"/>
          <w:szCs w:val="24"/>
        </w:rPr>
        <w:t>i</w:t>
      </w:r>
      <w:proofErr w:type="spellEnd"/>
      <w:r w:rsidRPr="00042196">
        <w:rPr>
          <w:rFonts w:ascii="Times New Roman" w:hAnsi="Times New Roman"/>
          <w:sz w:val="24"/>
          <w:szCs w:val="24"/>
        </w:rPr>
        <w:t>=</w:t>
      </w:r>
      <w:proofErr w:type="gramStart"/>
      <w:r w:rsidRPr="00042196">
        <w:rPr>
          <w:rFonts w:ascii="Times New Roman" w:hAnsi="Times New Roman"/>
          <w:sz w:val="24"/>
          <w:szCs w:val="24"/>
        </w:rPr>
        <w:t>1;i</w:t>
      </w:r>
      <w:proofErr w:type="gramEnd"/>
      <w:r w:rsidRPr="00042196">
        <w:rPr>
          <w:rFonts w:ascii="Times New Roman" w:hAnsi="Times New Roman"/>
          <w:sz w:val="24"/>
          <w:szCs w:val="24"/>
        </w:rPr>
        <w:t>&lt;=</w:t>
      </w:r>
      <w:proofErr w:type="spellStart"/>
      <w:r w:rsidRPr="00042196">
        <w:rPr>
          <w:rFonts w:ascii="Times New Roman" w:hAnsi="Times New Roman"/>
          <w:sz w:val="24"/>
          <w:szCs w:val="24"/>
        </w:rPr>
        <w:t>n;i</w:t>
      </w:r>
      <w:proofErr w:type="spellEnd"/>
      <w:r w:rsidRPr="00042196">
        <w:rPr>
          <w:rFonts w:ascii="Times New Roman" w:hAnsi="Times New Roman"/>
          <w:sz w:val="24"/>
          <w:szCs w:val="24"/>
        </w:rPr>
        <w:t>++) {</w:t>
      </w:r>
    </w:p>
    <w:p w14:paraId="4BC4DAC9" w14:textId="77777777"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for(j=</w:t>
      </w:r>
      <w:proofErr w:type="gramStart"/>
      <w:r w:rsidRPr="00042196">
        <w:rPr>
          <w:rFonts w:ascii="Times New Roman" w:hAnsi="Times New Roman"/>
          <w:sz w:val="24"/>
          <w:szCs w:val="24"/>
        </w:rPr>
        <w:t>1;j</w:t>
      </w:r>
      <w:proofErr w:type="gramEnd"/>
      <w:r w:rsidRPr="00042196">
        <w:rPr>
          <w:rFonts w:ascii="Times New Roman" w:hAnsi="Times New Roman"/>
          <w:sz w:val="24"/>
          <w:szCs w:val="24"/>
        </w:rPr>
        <w:t>&lt;=</w:t>
      </w:r>
      <w:proofErr w:type="spellStart"/>
      <w:r w:rsidRPr="00042196">
        <w:rPr>
          <w:rFonts w:ascii="Times New Roman" w:hAnsi="Times New Roman"/>
          <w:sz w:val="24"/>
          <w:szCs w:val="24"/>
        </w:rPr>
        <w:t>n;j</w:t>
      </w:r>
      <w:proofErr w:type="spellEnd"/>
      <w:r w:rsidRPr="00042196">
        <w:rPr>
          <w:rFonts w:ascii="Times New Roman" w:hAnsi="Times New Roman"/>
          <w:sz w:val="24"/>
          <w:szCs w:val="24"/>
        </w:rPr>
        <w:t>++) {</w:t>
      </w:r>
    </w:p>
    <w:p w14:paraId="5A0A1B92" w14:textId="77777777" w:rsidR="00016863" w:rsidRPr="00042196" w:rsidRDefault="00016863" w:rsidP="00016863">
      <w:pPr>
        <w:ind w:left="2160" w:firstLine="720"/>
        <w:rPr>
          <w:rFonts w:ascii="Times New Roman" w:hAnsi="Times New Roman"/>
          <w:sz w:val="24"/>
          <w:szCs w:val="24"/>
        </w:rPr>
      </w:pPr>
      <w:proofErr w:type="spellStart"/>
      <w:r w:rsidRPr="00042196">
        <w:rPr>
          <w:rFonts w:ascii="Times New Roman" w:hAnsi="Times New Roman"/>
          <w:sz w:val="24"/>
          <w:szCs w:val="24"/>
        </w:rPr>
        <w:t>System.out.print</w:t>
      </w:r>
      <w:proofErr w:type="spellEnd"/>
      <w:r w:rsidRPr="00042196">
        <w:rPr>
          <w:rFonts w:ascii="Times New Roman" w:hAnsi="Times New Roman"/>
          <w:sz w:val="24"/>
          <w:szCs w:val="24"/>
        </w:rPr>
        <w:t>(c[</w:t>
      </w:r>
      <w:proofErr w:type="spellStart"/>
      <w:r w:rsidRPr="00042196">
        <w:rPr>
          <w:rFonts w:ascii="Times New Roman" w:hAnsi="Times New Roman"/>
          <w:sz w:val="24"/>
          <w:szCs w:val="24"/>
        </w:rPr>
        <w:t>i</w:t>
      </w:r>
      <w:proofErr w:type="spellEnd"/>
      <w:r w:rsidRPr="00042196">
        <w:rPr>
          <w:rFonts w:ascii="Times New Roman" w:hAnsi="Times New Roman"/>
          <w:sz w:val="24"/>
          <w:szCs w:val="24"/>
        </w:rPr>
        <w:t>][</w:t>
      </w:r>
      <w:proofErr w:type="gramStart"/>
      <w:r w:rsidRPr="00042196">
        <w:rPr>
          <w:rFonts w:ascii="Times New Roman" w:hAnsi="Times New Roman"/>
          <w:sz w:val="24"/>
          <w:szCs w:val="24"/>
        </w:rPr>
        <w:t>j]+</w:t>
      </w:r>
      <w:proofErr w:type="gramEnd"/>
      <w:r w:rsidRPr="00042196">
        <w:rPr>
          <w:rFonts w:ascii="Times New Roman" w:hAnsi="Times New Roman"/>
          <w:sz w:val="24"/>
          <w:szCs w:val="24"/>
        </w:rPr>
        <w:t>"\t");</w:t>
      </w:r>
    </w:p>
    <w:p w14:paraId="50D0A5FA" w14:textId="77777777"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 xml:space="preserve"> }</w:t>
      </w:r>
    </w:p>
    <w:p w14:paraId="6F7C3DE9" w14:textId="77777777" w:rsidR="00016863" w:rsidRPr="00042196" w:rsidRDefault="00016863" w:rsidP="00016863">
      <w:pPr>
        <w:ind w:left="720" w:firstLine="720"/>
        <w:rPr>
          <w:rFonts w:ascii="Times New Roman" w:hAnsi="Times New Roman"/>
          <w:sz w:val="24"/>
          <w:szCs w:val="24"/>
        </w:rPr>
      </w:pP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w:t>
      </w:r>
    </w:p>
    <w:p w14:paraId="0C600889"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
    <w:p w14:paraId="5B343108"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for(</w:t>
      </w:r>
      <w:proofErr w:type="spellStart"/>
      <w:r w:rsidRPr="00042196">
        <w:rPr>
          <w:rFonts w:ascii="Times New Roman" w:hAnsi="Times New Roman"/>
          <w:sz w:val="24"/>
          <w:szCs w:val="24"/>
        </w:rPr>
        <w:t>i</w:t>
      </w:r>
      <w:proofErr w:type="spellEnd"/>
      <w:r w:rsidRPr="00042196">
        <w:rPr>
          <w:rFonts w:ascii="Times New Roman" w:hAnsi="Times New Roman"/>
          <w:sz w:val="24"/>
          <w:szCs w:val="24"/>
        </w:rPr>
        <w:t>=</w:t>
      </w:r>
      <w:proofErr w:type="gramStart"/>
      <w:r w:rsidRPr="00042196">
        <w:rPr>
          <w:rFonts w:ascii="Times New Roman" w:hAnsi="Times New Roman"/>
          <w:sz w:val="24"/>
          <w:szCs w:val="24"/>
        </w:rPr>
        <w:t>1;i</w:t>
      </w:r>
      <w:proofErr w:type="gramEnd"/>
      <w:r w:rsidRPr="00042196">
        <w:rPr>
          <w:rFonts w:ascii="Times New Roman" w:hAnsi="Times New Roman"/>
          <w:sz w:val="24"/>
          <w:szCs w:val="24"/>
        </w:rPr>
        <w:t>&lt;=</w:t>
      </w:r>
      <w:proofErr w:type="spellStart"/>
      <w:r w:rsidRPr="00042196">
        <w:rPr>
          <w:rFonts w:ascii="Times New Roman" w:hAnsi="Times New Roman"/>
          <w:sz w:val="24"/>
          <w:szCs w:val="24"/>
        </w:rPr>
        <w:t>n;i</w:t>
      </w:r>
      <w:proofErr w:type="spellEnd"/>
      <w:r w:rsidRPr="00042196">
        <w:rPr>
          <w:rFonts w:ascii="Times New Roman" w:hAnsi="Times New Roman"/>
          <w:sz w:val="24"/>
          <w:szCs w:val="24"/>
        </w:rPr>
        <w:t>++)</w:t>
      </w:r>
    </w:p>
    <w:p w14:paraId="7C49E1C2" w14:textId="77777777"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 xml:space="preserve"> tour[i]=i;</w:t>
      </w:r>
    </w:p>
    <w:p w14:paraId="3966D839"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cost = </w:t>
      </w:r>
      <w:proofErr w:type="spellStart"/>
      <w:proofErr w:type="gramStart"/>
      <w:r w:rsidRPr="00042196">
        <w:rPr>
          <w:rFonts w:ascii="Times New Roman" w:hAnsi="Times New Roman"/>
          <w:sz w:val="24"/>
          <w:szCs w:val="24"/>
        </w:rPr>
        <w:t>tspdp</w:t>
      </w:r>
      <w:proofErr w:type="spellEnd"/>
      <w:r w:rsidRPr="00042196">
        <w:rPr>
          <w:rFonts w:ascii="Times New Roman" w:hAnsi="Times New Roman"/>
          <w:sz w:val="24"/>
          <w:szCs w:val="24"/>
        </w:rPr>
        <w:t>(</w:t>
      </w:r>
      <w:proofErr w:type="gramEnd"/>
      <w:r w:rsidRPr="00042196">
        <w:rPr>
          <w:rFonts w:ascii="Times New Roman" w:hAnsi="Times New Roman"/>
          <w:sz w:val="24"/>
          <w:szCs w:val="24"/>
        </w:rPr>
        <w:t>c, tour, 1, n);</w:t>
      </w:r>
    </w:p>
    <w:p w14:paraId="3981C937"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("The accurate path is");</w:t>
      </w:r>
    </w:p>
    <w:p w14:paraId="431119E6" w14:textId="77777777" w:rsidR="00016863" w:rsidRPr="00042196" w:rsidRDefault="00016863" w:rsidP="00016863">
      <w:pPr>
        <w:rPr>
          <w:rFonts w:ascii="Times New Roman" w:hAnsi="Times New Roman"/>
          <w:sz w:val="24"/>
          <w:szCs w:val="24"/>
        </w:rPr>
      </w:pPr>
      <w:r w:rsidRPr="0004219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042196">
        <w:rPr>
          <w:rFonts w:ascii="Times New Roman" w:hAnsi="Times New Roman"/>
          <w:sz w:val="24"/>
          <w:szCs w:val="24"/>
        </w:rPr>
        <w:t>for(</w:t>
      </w:r>
      <w:proofErr w:type="spellStart"/>
      <w:r w:rsidRPr="00042196">
        <w:rPr>
          <w:rFonts w:ascii="Times New Roman" w:hAnsi="Times New Roman"/>
          <w:sz w:val="24"/>
          <w:szCs w:val="24"/>
        </w:rPr>
        <w:t>i</w:t>
      </w:r>
      <w:proofErr w:type="spellEnd"/>
      <w:r w:rsidRPr="00042196">
        <w:rPr>
          <w:rFonts w:ascii="Times New Roman" w:hAnsi="Times New Roman"/>
          <w:sz w:val="24"/>
          <w:szCs w:val="24"/>
        </w:rPr>
        <w:t>=</w:t>
      </w:r>
      <w:proofErr w:type="gramStart"/>
      <w:r w:rsidRPr="00042196">
        <w:rPr>
          <w:rFonts w:ascii="Times New Roman" w:hAnsi="Times New Roman"/>
          <w:sz w:val="24"/>
          <w:szCs w:val="24"/>
        </w:rPr>
        <w:t>1;i</w:t>
      </w:r>
      <w:proofErr w:type="gramEnd"/>
      <w:r w:rsidRPr="00042196">
        <w:rPr>
          <w:rFonts w:ascii="Times New Roman" w:hAnsi="Times New Roman"/>
          <w:sz w:val="24"/>
          <w:szCs w:val="24"/>
        </w:rPr>
        <w:t>&lt;=</w:t>
      </w:r>
      <w:proofErr w:type="spellStart"/>
      <w:r w:rsidRPr="00042196">
        <w:rPr>
          <w:rFonts w:ascii="Times New Roman" w:hAnsi="Times New Roman"/>
          <w:sz w:val="24"/>
          <w:szCs w:val="24"/>
        </w:rPr>
        <w:t>n;i</w:t>
      </w:r>
      <w:proofErr w:type="spellEnd"/>
      <w:r w:rsidRPr="00042196">
        <w:rPr>
          <w:rFonts w:ascii="Times New Roman" w:hAnsi="Times New Roman"/>
          <w:sz w:val="24"/>
          <w:szCs w:val="24"/>
        </w:rPr>
        <w:t>++)</w:t>
      </w:r>
    </w:p>
    <w:p w14:paraId="021B5B02" w14:textId="77777777"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lastRenderedPageBreak/>
        <w:t xml:space="preserve"> </w:t>
      </w:r>
      <w:proofErr w:type="spellStart"/>
      <w:r w:rsidRPr="00042196">
        <w:rPr>
          <w:rFonts w:ascii="Times New Roman" w:hAnsi="Times New Roman"/>
          <w:sz w:val="24"/>
          <w:szCs w:val="24"/>
        </w:rPr>
        <w:t>System.out.print</w:t>
      </w:r>
      <w:proofErr w:type="spellEnd"/>
      <w:r w:rsidRPr="00042196">
        <w:rPr>
          <w:rFonts w:ascii="Times New Roman" w:hAnsi="Times New Roman"/>
          <w:sz w:val="24"/>
          <w:szCs w:val="24"/>
        </w:rPr>
        <w:t>(tour[</w:t>
      </w:r>
      <w:proofErr w:type="spellStart"/>
      <w:r w:rsidRPr="00042196">
        <w:rPr>
          <w:rFonts w:ascii="Times New Roman" w:hAnsi="Times New Roman"/>
          <w:sz w:val="24"/>
          <w:szCs w:val="24"/>
        </w:rPr>
        <w:t>i</w:t>
      </w:r>
      <w:proofErr w:type="spellEnd"/>
      <w:r w:rsidRPr="00042196">
        <w:rPr>
          <w:rFonts w:ascii="Times New Roman" w:hAnsi="Times New Roman"/>
          <w:sz w:val="24"/>
          <w:szCs w:val="24"/>
        </w:rPr>
        <w:t>]+"-&gt;");</w:t>
      </w:r>
    </w:p>
    <w:p w14:paraId="6E7F1605"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("1");</w:t>
      </w:r>
    </w:p>
    <w:p w14:paraId="1C7CA3CC" w14:textId="77777777" w:rsidR="00016863" w:rsidRPr="00042196" w:rsidRDefault="00016863" w:rsidP="00016863">
      <w:pPr>
        <w:ind w:left="144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 xml:space="preserve">("The accurate </w:t>
      </w:r>
      <w:proofErr w:type="spellStart"/>
      <w:r w:rsidRPr="00042196">
        <w:rPr>
          <w:rFonts w:ascii="Times New Roman" w:hAnsi="Times New Roman"/>
          <w:sz w:val="24"/>
          <w:szCs w:val="24"/>
        </w:rPr>
        <w:t>mincost</w:t>
      </w:r>
      <w:proofErr w:type="spellEnd"/>
      <w:r w:rsidRPr="00042196">
        <w:rPr>
          <w:rFonts w:ascii="Times New Roman" w:hAnsi="Times New Roman"/>
          <w:sz w:val="24"/>
          <w:szCs w:val="24"/>
        </w:rPr>
        <w:t xml:space="preserve"> is "+cost);</w:t>
      </w:r>
    </w:p>
    <w:p w14:paraId="74A49BC1" w14:textId="77777777" w:rsidR="00016863" w:rsidRPr="00042196" w:rsidRDefault="00016863" w:rsidP="00016863">
      <w:pPr>
        <w:ind w:left="144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System.out.println</w:t>
      </w:r>
      <w:proofErr w:type="spellEnd"/>
      <w:r w:rsidRPr="00042196">
        <w:rPr>
          <w:rFonts w:ascii="Times New Roman" w:hAnsi="Times New Roman"/>
          <w:sz w:val="24"/>
          <w:szCs w:val="24"/>
        </w:rPr>
        <w:t>("******* ************* ***************");</w:t>
      </w:r>
    </w:p>
    <w:p w14:paraId="69F8225D" w14:textId="77777777" w:rsidR="00016863" w:rsidRPr="00042196" w:rsidRDefault="00016863" w:rsidP="00016863">
      <w:pPr>
        <w:ind w:firstLine="720"/>
        <w:rPr>
          <w:rFonts w:ascii="Times New Roman" w:hAnsi="Times New Roman"/>
          <w:sz w:val="24"/>
          <w:szCs w:val="24"/>
        </w:rPr>
      </w:pPr>
      <w:r w:rsidRPr="00042196">
        <w:rPr>
          <w:rFonts w:ascii="Times New Roman" w:hAnsi="Times New Roman"/>
          <w:sz w:val="24"/>
          <w:szCs w:val="24"/>
        </w:rPr>
        <w:t>}</w:t>
      </w:r>
    </w:p>
    <w:p w14:paraId="6F4B2F4F" w14:textId="77777777" w:rsidR="00016863" w:rsidRDefault="00016863" w:rsidP="00016863">
      <w:pPr>
        <w:rPr>
          <w:rFonts w:ascii="Times New Roman" w:hAnsi="Times New Roman"/>
          <w:sz w:val="24"/>
          <w:szCs w:val="24"/>
        </w:rPr>
      </w:pPr>
      <w:r w:rsidRPr="00042196">
        <w:rPr>
          <w:rFonts w:ascii="Times New Roman" w:hAnsi="Times New Roman"/>
          <w:sz w:val="24"/>
          <w:szCs w:val="24"/>
        </w:rPr>
        <w:t xml:space="preserve"> static int </w:t>
      </w:r>
      <w:proofErr w:type="spellStart"/>
      <w:proofErr w:type="gramStart"/>
      <w:r w:rsidRPr="00042196">
        <w:rPr>
          <w:rFonts w:ascii="Times New Roman" w:hAnsi="Times New Roman"/>
          <w:sz w:val="24"/>
          <w:szCs w:val="24"/>
        </w:rPr>
        <w:t>tspdp</w:t>
      </w:r>
      <w:proofErr w:type="spellEnd"/>
      <w:r w:rsidRPr="00042196">
        <w:rPr>
          <w:rFonts w:ascii="Times New Roman" w:hAnsi="Times New Roman"/>
          <w:sz w:val="24"/>
          <w:szCs w:val="24"/>
        </w:rPr>
        <w:t>(</w:t>
      </w:r>
      <w:proofErr w:type="gramEnd"/>
      <w:r w:rsidRPr="00042196">
        <w:rPr>
          <w:rFonts w:ascii="Times New Roman" w:hAnsi="Times New Roman"/>
          <w:sz w:val="24"/>
          <w:szCs w:val="24"/>
        </w:rPr>
        <w:t xml:space="preserve">int c[][], int tour[], int start, int n) </w:t>
      </w:r>
    </w:p>
    <w:p w14:paraId="3262EEA0" w14:textId="77777777" w:rsidR="00016863" w:rsidRPr="00042196" w:rsidRDefault="00016863" w:rsidP="00016863">
      <w:pPr>
        <w:rPr>
          <w:rFonts w:ascii="Times New Roman" w:hAnsi="Times New Roman"/>
          <w:sz w:val="24"/>
          <w:szCs w:val="24"/>
        </w:rPr>
      </w:pPr>
      <w:r w:rsidRPr="00042196">
        <w:rPr>
          <w:rFonts w:ascii="Times New Roman" w:hAnsi="Times New Roman"/>
          <w:sz w:val="24"/>
          <w:szCs w:val="24"/>
        </w:rPr>
        <w:t>{</w:t>
      </w:r>
    </w:p>
    <w:p w14:paraId="18692C98" w14:textId="77777777" w:rsidR="00016863" w:rsidRPr="00042196" w:rsidRDefault="00016863" w:rsidP="00016863">
      <w:pPr>
        <w:ind w:left="810"/>
        <w:rPr>
          <w:rFonts w:ascii="Times New Roman" w:hAnsi="Times New Roman"/>
          <w:sz w:val="24"/>
          <w:szCs w:val="24"/>
        </w:rPr>
      </w:pPr>
      <w:r w:rsidRPr="00042196">
        <w:rPr>
          <w:rFonts w:ascii="Times New Roman" w:hAnsi="Times New Roman"/>
          <w:sz w:val="24"/>
          <w:szCs w:val="24"/>
        </w:rPr>
        <w:t xml:space="preserve"> int </w:t>
      </w:r>
      <w:proofErr w:type="spellStart"/>
      <w:proofErr w:type="gramStart"/>
      <w:r w:rsidRPr="00042196">
        <w:rPr>
          <w:rFonts w:ascii="Times New Roman" w:hAnsi="Times New Roman"/>
          <w:sz w:val="24"/>
          <w:szCs w:val="24"/>
        </w:rPr>
        <w:t>mintour</w:t>
      </w:r>
      <w:proofErr w:type="spellEnd"/>
      <w:r w:rsidRPr="00042196">
        <w:rPr>
          <w:rFonts w:ascii="Times New Roman" w:hAnsi="Times New Roman"/>
          <w:sz w:val="24"/>
          <w:szCs w:val="24"/>
        </w:rPr>
        <w:t>[</w:t>
      </w:r>
      <w:proofErr w:type="gramEnd"/>
      <w:r w:rsidRPr="00042196">
        <w:rPr>
          <w:rFonts w:ascii="Times New Roman" w:hAnsi="Times New Roman"/>
          <w:sz w:val="24"/>
          <w:szCs w:val="24"/>
        </w:rPr>
        <w:t xml:space="preserve">]=new int[10], temp[]=new int[10], </w:t>
      </w:r>
      <w:proofErr w:type="spellStart"/>
      <w:r w:rsidRPr="00042196">
        <w:rPr>
          <w:rFonts w:ascii="Times New Roman" w:hAnsi="Times New Roman"/>
          <w:sz w:val="24"/>
          <w:szCs w:val="24"/>
        </w:rPr>
        <w:t>mincost</w:t>
      </w:r>
      <w:proofErr w:type="spellEnd"/>
      <w:r w:rsidRPr="00042196">
        <w:rPr>
          <w:rFonts w:ascii="Times New Roman" w:hAnsi="Times New Roman"/>
          <w:sz w:val="24"/>
          <w:szCs w:val="24"/>
        </w:rPr>
        <w:t>=999,</w:t>
      </w:r>
    </w:p>
    <w:p w14:paraId="15E08D1A" w14:textId="77777777" w:rsidR="00016863" w:rsidRPr="00042196" w:rsidRDefault="00016863" w:rsidP="00016863">
      <w:pPr>
        <w:ind w:left="81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ccost</w:t>
      </w:r>
      <w:proofErr w:type="spellEnd"/>
      <w:r w:rsidRPr="00042196">
        <w:rPr>
          <w:rFonts w:ascii="Times New Roman" w:hAnsi="Times New Roman"/>
          <w:sz w:val="24"/>
          <w:szCs w:val="24"/>
        </w:rPr>
        <w:t xml:space="preserve">, </w:t>
      </w:r>
      <w:proofErr w:type="spellStart"/>
      <w:r w:rsidRPr="00042196">
        <w:rPr>
          <w:rFonts w:ascii="Times New Roman" w:hAnsi="Times New Roman"/>
          <w:sz w:val="24"/>
          <w:szCs w:val="24"/>
        </w:rPr>
        <w:t>i</w:t>
      </w:r>
      <w:proofErr w:type="spellEnd"/>
      <w:r w:rsidRPr="00042196">
        <w:rPr>
          <w:rFonts w:ascii="Times New Roman" w:hAnsi="Times New Roman"/>
          <w:sz w:val="24"/>
          <w:szCs w:val="24"/>
        </w:rPr>
        <w:t>, j, k;</w:t>
      </w:r>
    </w:p>
    <w:p w14:paraId="6291D5AA" w14:textId="77777777" w:rsidR="00016863" w:rsidRDefault="00016863" w:rsidP="00016863">
      <w:pPr>
        <w:ind w:left="810"/>
        <w:rPr>
          <w:rFonts w:ascii="Times New Roman" w:hAnsi="Times New Roman"/>
          <w:sz w:val="24"/>
          <w:szCs w:val="24"/>
        </w:rPr>
      </w:pPr>
      <w:r w:rsidRPr="00042196">
        <w:rPr>
          <w:rFonts w:ascii="Times New Roman" w:hAnsi="Times New Roman"/>
          <w:sz w:val="24"/>
          <w:szCs w:val="24"/>
        </w:rPr>
        <w:t xml:space="preserve"> </w:t>
      </w:r>
      <w:proofErr w:type="gramStart"/>
      <w:r w:rsidRPr="00042196">
        <w:rPr>
          <w:rFonts w:ascii="Times New Roman" w:hAnsi="Times New Roman"/>
          <w:sz w:val="24"/>
          <w:szCs w:val="24"/>
        </w:rPr>
        <w:t>if(</w:t>
      </w:r>
      <w:proofErr w:type="gramEnd"/>
      <w:r w:rsidRPr="00042196">
        <w:rPr>
          <w:rFonts w:ascii="Times New Roman" w:hAnsi="Times New Roman"/>
          <w:sz w:val="24"/>
          <w:szCs w:val="24"/>
        </w:rPr>
        <w:t xml:space="preserve">start == n-1) </w:t>
      </w:r>
    </w:p>
    <w:p w14:paraId="0FBED5F1" w14:textId="77777777" w:rsidR="00016863" w:rsidRPr="00042196" w:rsidRDefault="00016863" w:rsidP="00016863">
      <w:pPr>
        <w:ind w:left="810"/>
        <w:rPr>
          <w:rFonts w:ascii="Times New Roman" w:hAnsi="Times New Roman"/>
          <w:sz w:val="24"/>
          <w:szCs w:val="24"/>
        </w:rPr>
      </w:pPr>
      <w:r w:rsidRPr="00042196">
        <w:rPr>
          <w:rFonts w:ascii="Times New Roman" w:hAnsi="Times New Roman"/>
          <w:sz w:val="24"/>
          <w:szCs w:val="24"/>
        </w:rPr>
        <w:t>{</w:t>
      </w:r>
    </w:p>
    <w:p w14:paraId="272249B5" w14:textId="77777777" w:rsidR="00016863" w:rsidRPr="00042196" w:rsidRDefault="00016863" w:rsidP="00016863">
      <w:pPr>
        <w:ind w:left="810" w:firstLine="630"/>
        <w:rPr>
          <w:rFonts w:ascii="Times New Roman" w:hAnsi="Times New Roman"/>
          <w:sz w:val="24"/>
          <w:szCs w:val="24"/>
        </w:rPr>
      </w:pPr>
      <w:r w:rsidRPr="00042196">
        <w:rPr>
          <w:rFonts w:ascii="Times New Roman" w:hAnsi="Times New Roman"/>
          <w:sz w:val="24"/>
          <w:szCs w:val="24"/>
        </w:rPr>
        <w:t xml:space="preserve"> return (c[tour[n-1</w:t>
      </w:r>
      <w:proofErr w:type="gramStart"/>
      <w:r w:rsidRPr="00042196">
        <w:rPr>
          <w:rFonts w:ascii="Times New Roman" w:hAnsi="Times New Roman"/>
          <w:sz w:val="24"/>
          <w:szCs w:val="24"/>
        </w:rPr>
        <w:t>]][</w:t>
      </w:r>
      <w:proofErr w:type="gramEnd"/>
      <w:r w:rsidRPr="00042196">
        <w:rPr>
          <w:rFonts w:ascii="Times New Roman" w:hAnsi="Times New Roman"/>
          <w:sz w:val="24"/>
          <w:szCs w:val="24"/>
        </w:rPr>
        <w:t>tour[n]] + c[tour[n]][1]);</w:t>
      </w:r>
    </w:p>
    <w:p w14:paraId="69725F58" w14:textId="77777777" w:rsidR="00016863" w:rsidRPr="00042196" w:rsidRDefault="00016863" w:rsidP="00016863">
      <w:pPr>
        <w:ind w:left="810"/>
        <w:rPr>
          <w:rFonts w:ascii="Times New Roman" w:hAnsi="Times New Roman"/>
          <w:sz w:val="24"/>
          <w:szCs w:val="24"/>
        </w:rPr>
      </w:pPr>
      <w:r w:rsidRPr="00042196">
        <w:rPr>
          <w:rFonts w:ascii="Times New Roman" w:hAnsi="Times New Roman"/>
          <w:sz w:val="24"/>
          <w:szCs w:val="24"/>
        </w:rPr>
        <w:t xml:space="preserve"> }</w:t>
      </w:r>
    </w:p>
    <w:p w14:paraId="63C0B4D1" w14:textId="77777777" w:rsidR="00016863" w:rsidRDefault="00016863" w:rsidP="00016863">
      <w:pPr>
        <w:ind w:left="720"/>
        <w:rPr>
          <w:rFonts w:ascii="Times New Roman" w:hAnsi="Times New Roman"/>
          <w:sz w:val="24"/>
          <w:szCs w:val="24"/>
        </w:rPr>
      </w:pPr>
      <w:r w:rsidRPr="00042196">
        <w:rPr>
          <w:rFonts w:ascii="Times New Roman" w:hAnsi="Times New Roman"/>
          <w:sz w:val="24"/>
          <w:szCs w:val="24"/>
        </w:rPr>
        <w:t xml:space="preserve"> </w:t>
      </w:r>
      <w:proofErr w:type="gramStart"/>
      <w:r w:rsidRPr="00042196">
        <w:rPr>
          <w:rFonts w:ascii="Times New Roman" w:hAnsi="Times New Roman"/>
          <w:sz w:val="24"/>
          <w:szCs w:val="24"/>
        </w:rPr>
        <w:t>for(</w:t>
      </w:r>
      <w:proofErr w:type="gramEnd"/>
      <w:r w:rsidRPr="00042196">
        <w:rPr>
          <w:rFonts w:ascii="Times New Roman" w:hAnsi="Times New Roman"/>
          <w:sz w:val="24"/>
          <w:szCs w:val="24"/>
        </w:rPr>
        <w:t xml:space="preserve">i=start+1; i&lt;=n; i++) </w:t>
      </w:r>
    </w:p>
    <w:p w14:paraId="72E5ADCF" w14:textId="77777777" w:rsidR="00016863" w:rsidRPr="00042196" w:rsidRDefault="00016863" w:rsidP="00016863">
      <w:pPr>
        <w:ind w:left="720"/>
        <w:rPr>
          <w:rFonts w:ascii="Times New Roman" w:hAnsi="Times New Roman"/>
          <w:sz w:val="24"/>
          <w:szCs w:val="24"/>
        </w:rPr>
      </w:pPr>
      <w:r w:rsidRPr="00042196">
        <w:rPr>
          <w:rFonts w:ascii="Times New Roman" w:hAnsi="Times New Roman"/>
          <w:sz w:val="24"/>
          <w:szCs w:val="24"/>
        </w:rPr>
        <w:t>{</w:t>
      </w:r>
    </w:p>
    <w:p w14:paraId="7049D003"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w:t>
      </w:r>
      <w:proofErr w:type="gramStart"/>
      <w:r w:rsidRPr="00042196">
        <w:rPr>
          <w:rFonts w:ascii="Times New Roman" w:hAnsi="Times New Roman"/>
          <w:sz w:val="24"/>
          <w:szCs w:val="24"/>
        </w:rPr>
        <w:t>for(</w:t>
      </w:r>
      <w:proofErr w:type="gramEnd"/>
      <w:r w:rsidRPr="00042196">
        <w:rPr>
          <w:rFonts w:ascii="Times New Roman" w:hAnsi="Times New Roman"/>
          <w:sz w:val="24"/>
          <w:szCs w:val="24"/>
        </w:rPr>
        <w:t>j=1; j&lt;=n; j++)</w:t>
      </w:r>
    </w:p>
    <w:p w14:paraId="5ABDFFFE"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temp[j] = tour[j];</w:t>
      </w:r>
    </w:p>
    <w:p w14:paraId="4612ABAF"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temp[start+1] = tour[i];</w:t>
      </w:r>
    </w:p>
    <w:p w14:paraId="55512E71"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temp[i] = tour[start+1];</w:t>
      </w:r>
    </w:p>
    <w:p w14:paraId="266F8509" w14:textId="77777777" w:rsidR="00016863" w:rsidRDefault="00016863" w:rsidP="00016863">
      <w:pPr>
        <w:ind w:left="720" w:firstLine="720"/>
        <w:rPr>
          <w:rFonts w:ascii="Times New Roman" w:hAnsi="Times New Roman"/>
          <w:sz w:val="24"/>
          <w:szCs w:val="24"/>
        </w:rPr>
      </w:pPr>
      <w:r w:rsidRPr="00042196">
        <w:rPr>
          <w:rFonts w:ascii="Times New Roman" w:hAnsi="Times New Roman"/>
          <w:sz w:val="24"/>
          <w:szCs w:val="24"/>
        </w:rPr>
        <w:t>if((c[tour[start]][tour[i]]+(ccost=tspdp(c,temp,start+1,n)))&lt;mincost)</w:t>
      </w:r>
    </w:p>
    <w:p w14:paraId="1F4F77E6"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w:t>
      </w:r>
    </w:p>
    <w:p w14:paraId="46B76CEC" w14:textId="77777777" w:rsidR="00016863" w:rsidRPr="00042196" w:rsidRDefault="00016863" w:rsidP="00016863">
      <w:pPr>
        <w:rPr>
          <w:rFonts w:ascii="Times New Roman" w:hAnsi="Times New Roman"/>
          <w:sz w:val="24"/>
          <w:szCs w:val="24"/>
        </w:rPr>
      </w:pPr>
      <w:r w:rsidRPr="00042196">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Pr="00042196">
        <w:rPr>
          <w:rFonts w:ascii="Times New Roman" w:hAnsi="Times New Roman"/>
          <w:sz w:val="24"/>
          <w:szCs w:val="24"/>
        </w:rPr>
        <w:t>mincost</w:t>
      </w:r>
      <w:proofErr w:type="spellEnd"/>
      <w:r w:rsidRPr="00042196">
        <w:rPr>
          <w:rFonts w:ascii="Times New Roman" w:hAnsi="Times New Roman"/>
          <w:sz w:val="24"/>
          <w:szCs w:val="24"/>
        </w:rPr>
        <w:t xml:space="preserve"> = c[tour[start</w:t>
      </w:r>
      <w:proofErr w:type="gramStart"/>
      <w:r w:rsidRPr="00042196">
        <w:rPr>
          <w:rFonts w:ascii="Times New Roman" w:hAnsi="Times New Roman"/>
          <w:sz w:val="24"/>
          <w:szCs w:val="24"/>
        </w:rPr>
        <w:t>]][</w:t>
      </w:r>
      <w:proofErr w:type="gramEnd"/>
      <w:r w:rsidRPr="00042196">
        <w:rPr>
          <w:rFonts w:ascii="Times New Roman" w:hAnsi="Times New Roman"/>
          <w:sz w:val="24"/>
          <w:szCs w:val="24"/>
        </w:rPr>
        <w:t>tour[</w:t>
      </w:r>
      <w:proofErr w:type="spellStart"/>
      <w:r w:rsidRPr="00042196">
        <w:rPr>
          <w:rFonts w:ascii="Times New Roman" w:hAnsi="Times New Roman"/>
          <w:sz w:val="24"/>
          <w:szCs w:val="24"/>
        </w:rPr>
        <w:t>i</w:t>
      </w:r>
      <w:proofErr w:type="spellEnd"/>
      <w:r w:rsidRPr="00042196">
        <w:rPr>
          <w:rFonts w:ascii="Times New Roman" w:hAnsi="Times New Roman"/>
          <w:sz w:val="24"/>
          <w:szCs w:val="24"/>
        </w:rPr>
        <w:t xml:space="preserve">]] + </w:t>
      </w:r>
      <w:proofErr w:type="spellStart"/>
      <w:r w:rsidRPr="00042196">
        <w:rPr>
          <w:rFonts w:ascii="Times New Roman" w:hAnsi="Times New Roman"/>
          <w:sz w:val="24"/>
          <w:szCs w:val="24"/>
        </w:rPr>
        <w:t>ccost</w:t>
      </w:r>
      <w:proofErr w:type="spellEnd"/>
      <w:r w:rsidRPr="00042196">
        <w:rPr>
          <w:rFonts w:ascii="Times New Roman" w:hAnsi="Times New Roman"/>
          <w:sz w:val="24"/>
          <w:szCs w:val="24"/>
        </w:rPr>
        <w:t>;</w:t>
      </w:r>
    </w:p>
    <w:p w14:paraId="05DA86AF" w14:textId="77777777" w:rsidR="00016863" w:rsidRPr="00042196" w:rsidRDefault="00016863" w:rsidP="00016863">
      <w:pPr>
        <w:ind w:left="1440" w:firstLine="720"/>
        <w:rPr>
          <w:rFonts w:ascii="Times New Roman" w:hAnsi="Times New Roman"/>
          <w:sz w:val="24"/>
          <w:szCs w:val="24"/>
        </w:rPr>
      </w:pPr>
      <w:r w:rsidRPr="00042196">
        <w:rPr>
          <w:rFonts w:ascii="Times New Roman" w:hAnsi="Times New Roman"/>
          <w:sz w:val="24"/>
          <w:szCs w:val="24"/>
        </w:rPr>
        <w:t xml:space="preserve"> </w:t>
      </w:r>
      <w:proofErr w:type="gramStart"/>
      <w:r w:rsidRPr="00042196">
        <w:rPr>
          <w:rFonts w:ascii="Times New Roman" w:hAnsi="Times New Roman"/>
          <w:sz w:val="24"/>
          <w:szCs w:val="24"/>
        </w:rPr>
        <w:t>for(</w:t>
      </w:r>
      <w:proofErr w:type="gramEnd"/>
      <w:r w:rsidRPr="00042196">
        <w:rPr>
          <w:rFonts w:ascii="Times New Roman" w:hAnsi="Times New Roman"/>
          <w:sz w:val="24"/>
          <w:szCs w:val="24"/>
        </w:rPr>
        <w:t>k=1; k&lt;=n; k++)</w:t>
      </w:r>
    </w:p>
    <w:p w14:paraId="2B6D9F19" w14:textId="77777777" w:rsidR="00016863" w:rsidRPr="00042196" w:rsidRDefault="00016863" w:rsidP="00016863">
      <w:pPr>
        <w:ind w:left="2160" w:firstLine="720"/>
        <w:rPr>
          <w:rFonts w:ascii="Times New Roman" w:hAnsi="Times New Roman"/>
          <w:sz w:val="24"/>
          <w:szCs w:val="24"/>
        </w:rPr>
      </w:pPr>
      <w:r w:rsidRPr="00042196">
        <w:rPr>
          <w:rFonts w:ascii="Times New Roman" w:hAnsi="Times New Roman"/>
          <w:sz w:val="24"/>
          <w:szCs w:val="24"/>
        </w:rPr>
        <w:t xml:space="preserve"> </w:t>
      </w:r>
      <w:proofErr w:type="spellStart"/>
      <w:r w:rsidRPr="00042196">
        <w:rPr>
          <w:rFonts w:ascii="Times New Roman" w:hAnsi="Times New Roman"/>
          <w:sz w:val="24"/>
          <w:szCs w:val="24"/>
        </w:rPr>
        <w:t>mintour</w:t>
      </w:r>
      <w:proofErr w:type="spellEnd"/>
      <w:r w:rsidRPr="00042196">
        <w:rPr>
          <w:rFonts w:ascii="Times New Roman" w:hAnsi="Times New Roman"/>
          <w:sz w:val="24"/>
          <w:szCs w:val="24"/>
        </w:rPr>
        <w:t>[k] = temp[k];</w:t>
      </w:r>
    </w:p>
    <w:p w14:paraId="277D4C6A"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w:t>
      </w:r>
    </w:p>
    <w:p w14:paraId="0CE9392E" w14:textId="77777777" w:rsidR="00016863" w:rsidRPr="00042196" w:rsidRDefault="00016863" w:rsidP="00016863">
      <w:pPr>
        <w:ind w:left="720"/>
        <w:rPr>
          <w:rFonts w:ascii="Times New Roman" w:hAnsi="Times New Roman"/>
          <w:sz w:val="24"/>
          <w:szCs w:val="24"/>
        </w:rPr>
      </w:pPr>
      <w:r w:rsidRPr="00042196">
        <w:rPr>
          <w:rFonts w:ascii="Times New Roman" w:hAnsi="Times New Roman"/>
          <w:sz w:val="24"/>
          <w:szCs w:val="24"/>
        </w:rPr>
        <w:lastRenderedPageBreak/>
        <w:t>}</w:t>
      </w:r>
    </w:p>
    <w:p w14:paraId="6A4355CD" w14:textId="77777777" w:rsidR="00016863" w:rsidRPr="00042196" w:rsidRDefault="00016863" w:rsidP="00016863">
      <w:pPr>
        <w:ind w:firstLine="720"/>
        <w:rPr>
          <w:rFonts w:ascii="Times New Roman" w:hAnsi="Times New Roman"/>
          <w:sz w:val="24"/>
          <w:szCs w:val="24"/>
        </w:rPr>
      </w:pPr>
      <w:r w:rsidRPr="00042196">
        <w:rPr>
          <w:rFonts w:ascii="Times New Roman" w:hAnsi="Times New Roman"/>
          <w:sz w:val="24"/>
          <w:szCs w:val="24"/>
        </w:rPr>
        <w:t xml:space="preserve"> </w:t>
      </w:r>
      <w:proofErr w:type="gramStart"/>
      <w:r w:rsidRPr="00042196">
        <w:rPr>
          <w:rFonts w:ascii="Times New Roman" w:hAnsi="Times New Roman"/>
          <w:sz w:val="24"/>
          <w:szCs w:val="24"/>
        </w:rPr>
        <w:t>for(</w:t>
      </w:r>
      <w:proofErr w:type="gramEnd"/>
      <w:r w:rsidRPr="00042196">
        <w:rPr>
          <w:rFonts w:ascii="Times New Roman" w:hAnsi="Times New Roman"/>
          <w:sz w:val="24"/>
          <w:szCs w:val="24"/>
        </w:rPr>
        <w:t>i=1; i&lt;=n; i++)</w:t>
      </w:r>
    </w:p>
    <w:p w14:paraId="343F8D3D" w14:textId="77777777" w:rsidR="00016863" w:rsidRPr="00042196" w:rsidRDefault="00016863" w:rsidP="00016863">
      <w:pPr>
        <w:ind w:left="720" w:firstLine="720"/>
        <w:rPr>
          <w:rFonts w:ascii="Times New Roman" w:hAnsi="Times New Roman"/>
          <w:sz w:val="24"/>
          <w:szCs w:val="24"/>
        </w:rPr>
      </w:pPr>
      <w:r w:rsidRPr="00042196">
        <w:rPr>
          <w:rFonts w:ascii="Times New Roman" w:hAnsi="Times New Roman"/>
          <w:sz w:val="24"/>
          <w:szCs w:val="24"/>
        </w:rPr>
        <w:t xml:space="preserve"> tour[</w:t>
      </w:r>
      <w:proofErr w:type="spellStart"/>
      <w:r w:rsidRPr="00042196">
        <w:rPr>
          <w:rFonts w:ascii="Times New Roman" w:hAnsi="Times New Roman"/>
          <w:sz w:val="24"/>
          <w:szCs w:val="24"/>
        </w:rPr>
        <w:t>i</w:t>
      </w:r>
      <w:proofErr w:type="spellEnd"/>
      <w:r w:rsidRPr="00042196">
        <w:rPr>
          <w:rFonts w:ascii="Times New Roman" w:hAnsi="Times New Roman"/>
          <w:sz w:val="24"/>
          <w:szCs w:val="24"/>
        </w:rPr>
        <w:t xml:space="preserve">] = </w:t>
      </w:r>
      <w:proofErr w:type="spellStart"/>
      <w:r w:rsidRPr="00042196">
        <w:rPr>
          <w:rFonts w:ascii="Times New Roman" w:hAnsi="Times New Roman"/>
          <w:sz w:val="24"/>
          <w:szCs w:val="24"/>
        </w:rPr>
        <w:t>mintour</w:t>
      </w:r>
      <w:proofErr w:type="spellEnd"/>
      <w:r w:rsidRPr="00042196">
        <w:rPr>
          <w:rFonts w:ascii="Times New Roman" w:hAnsi="Times New Roman"/>
          <w:sz w:val="24"/>
          <w:szCs w:val="24"/>
        </w:rPr>
        <w:t>[</w:t>
      </w:r>
      <w:proofErr w:type="spellStart"/>
      <w:r w:rsidRPr="00042196">
        <w:rPr>
          <w:rFonts w:ascii="Times New Roman" w:hAnsi="Times New Roman"/>
          <w:sz w:val="24"/>
          <w:szCs w:val="24"/>
        </w:rPr>
        <w:t>i</w:t>
      </w:r>
      <w:proofErr w:type="spellEnd"/>
      <w:r w:rsidRPr="00042196">
        <w:rPr>
          <w:rFonts w:ascii="Times New Roman" w:hAnsi="Times New Roman"/>
          <w:sz w:val="24"/>
          <w:szCs w:val="24"/>
        </w:rPr>
        <w:t>];</w:t>
      </w:r>
    </w:p>
    <w:p w14:paraId="051A28FE" w14:textId="77777777" w:rsidR="00016863" w:rsidRPr="00042196" w:rsidRDefault="00016863" w:rsidP="00016863">
      <w:pPr>
        <w:ind w:left="720"/>
        <w:rPr>
          <w:rFonts w:ascii="Times New Roman" w:hAnsi="Times New Roman"/>
          <w:sz w:val="24"/>
          <w:szCs w:val="24"/>
        </w:rPr>
      </w:pPr>
      <w:r w:rsidRPr="00042196">
        <w:rPr>
          <w:rFonts w:ascii="Times New Roman" w:hAnsi="Times New Roman"/>
          <w:sz w:val="24"/>
          <w:szCs w:val="24"/>
        </w:rPr>
        <w:t xml:space="preserve"> return </w:t>
      </w:r>
      <w:proofErr w:type="spellStart"/>
      <w:r w:rsidRPr="00042196">
        <w:rPr>
          <w:rFonts w:ascii="Times New Roman" w:hAnsi="Times New Roman"/>
          <w:sz w:val="24"/>
          <w:szCs w:val="24"/>
        </w:rPr>
        <w:t>mincost</w:t>
      </w:r>
      <w:proofErr w:type="spellEnd"/>
      <w:r w:rsidRPr="00042196">
        <w:rPr>
          <w:rFonts w:ascii="Times New Roman" w:hAnsi="Times New Roman"/>
          <w:sz w:val="24"/>
          <w:szCs w:val="24"/>
        </w:rPr>
        <w:t>;</w:t>
      </w:r>
    </w:p>
    <w:p w14:paraId="57A344DB" w14:textId="77777777" w:rsidR="00016863" w:rsidRPr="00042196" w:rsidRDefault="00016863" w:rsidP="00016863">
      <w:pPr>
        <w:rPr>
          <w:rFonts w:ascii="Times New Roman" w:hAnsi="Times New Roman"/>
          <w:sz w:val="24"/>
          <w:szCs w:val="24"/>
        </w:rPr>
      </w:pPr>
      <w:r w:rsidRPr="00042196">
        <w:rPr>
          <w:rFonts w:ascii="Times New Roman" w:hAnsi="Times New Roman"/>
          <w:sz w:val="24"/>
          <w:szCs w:val="24"/>
        </w:rPr>
        <w:t>}</w:t>
      </w:r>
    </w:p>
    <w:p w14:paraId="2D956252" w14:textId="77777777" w:rsidR="00016863" w:rsidRDefault="00016863" w:rsidP="00016863">
      <w:pPr>
        <w:rPr>
          <w:rFonts w:ascii="Times New Roman" w:hAnsi="Times New Roman"/>
          <w:sz w:val="24"/>
          <w:szCs w:val="24"/>
        </w:rPr>
      </w:pPr>
      <w:r w:rsidRPr="00042196">
        <w:rPr>
          <w:rFonts w:ascii="Times New Roman" w:hAnsi="Times New Roman"/>
          <w:sz w:val="24"/>
          <w:szCs w:val="24"/>
        </w:rPr>
        <w:t>}</w:t>
      </w:r>
    </w:p>
    <w:p w14:paraId="56E9B8AF" w14:textId="77777777" w:rsidR="00016863" w:rsidRPr="00FC5A25" w:rsidRDefault="00016863" w:rsidP="00016863">
      <w:pPr>
        <w:rPr>
          <w:rFonts w:ascii="Times New Roman" w:hAnsi="Times New Roman"/>
          <w:b/>
          <w:sz w:val="24"/>
          <w:szCs w:val="24"/>
        </w:rPr>
      </w:pPr>
      <w:proofErr w:type="gramStart"/>
      <w:r w:rsidRPr="00FC5A25">
        <w:rPr>
          <w:rFonts w:ascii="Times New Roman" w:hAnsi="Times New Roman"/>
          <w:b/>
          <w:sz w:val="24"/>
          <w:szCs w:val="24"/>
        </w:rPr>
        <w:t>OUTPUT :</w:t>
      </w:r>
      <w:proofErr w:type="gramEnd"/>
      <w:r w:rsidRPr="00FC5A25">
        <w:rPr>
          <w:rFonts w:ascii="Times New Roman" w:hAnsi="Times New Roman"/>
          <w:b/>
          <w:sz w:val="24"/>
          <w:szCs w:val="24"/>
        </w:rPr>
        <w:t xml:space="preserve"> </w:t>
      </w:r>
    </w:p>
    <w:p w14:paraId="5F5EE3B2"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TSP DYNAMIC PROGRAMMING ******* </w:t>
      </w:r>
    </w:p>
    <w:p w14:paraId="56520080"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Enter the number of cities: 4 </w:t>
      </w:r>
    </w:p>
    <w:p w14:paraId="22EA0A5D"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Enter the cost matrix </w:t>
      </w:r>
    </w:p>
    <w:p w14:paraId="079C5FCA"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0 1 3 6 </w:t>
      </w:r>
    </w:p>
    <w:p w14:paraId="15137F3C"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1 0 2 3</w:t>
      </w:r>
    </w:p>
    <w:p w14:paraId="2804D2C7"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3 2 0 1</w:t>
      </w:r>
    </w:p>
    <w:p w14:paraId="5C16D5B0"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6 3 1 0 </w:t>
      </w:r>
    </w:p>
    <w:p w14:paraId="7310A005"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The entered cost matrix is</w:t>
      </w:r>
    </w:p>
    <w:p w14:paraId="5FD7CCE9"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0 1 3 6</w:t>
      </w:r>
    </w:p>
    <w:p w14:paraId="74DCF277"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1 0 2 3</w:t>
      </w:r>
    </w:p>
    <w:p w14:paraId="5B4EA7AE"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3 2 0 1</w:t>
      </w:r>
    </w:p>
    <w:p w14:paraId="7383A024"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6 3 1 0</w:t>
      </w:r>
    </w:p>
    <w:p w14:paraId="1BA36E6E"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 The accurate path is 1-&gt;2-&gt;4-&gt;3-&gt;1 </w:t>
      </w:r>
    </w:p>
    <w:p w14:paraId="67D0346C"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xml:space="preserve">The accurate </w:t>
      </w:r>
      <w:proofErr w:type="spellStart"/>
      <w:r w:rsidRPr="00FC5A25">
        <w:rPr>
          <w:rFonts w:ascii="Times New Roman" w:hAnsi="Times New Roman"/>
          <w:sz w:val="24"/>
          <w:szCs w:val="24"/>
        </w:rPr>
        <w:t>mincost</w:t>
      </w:r>
      <w:proofErr w:type="spellEnd"/>
      <w:r w:rsidRPr="00FC5A25">
        <w:rPr>
          <w:rFonts w:ascii="Times New Roman" w:hAnsi="Times New Roman"/>
          <w:sz w:val="24"/>
          <w:szCs w:val="24"/>
        </w:rPr>
        <w:t xml:space="preserve"> is 8 </w:t>
      </w:r>
    </w:p>
    <w:p w14:paraId="3977F17F" w14:textId="77777777" w:rsidR="00016863" w:rsidRPr="00FC5A25" w:rsidRDefault="00016863" w:rsidP="00016863">
      <w:pPr>
        <w:rPr>
          <w:rFonts w:ascii="Times New Roman" w:hAnsi="Times New Roman"/>
          <w:sz w:val="24"/>
          <w:szCs w:val="24"/>
        </w:rPr>
      </w:pPr>
      <w:r w:rsidRPr="00FC5A25">
        <w:rPr>
          <w:rFonts w:ascii="Times New Roman" w:hAnsi="Times New Roman"/>
          <w:sz w:val="24"/>
          <w:szCs w:val="24"/>
        </w:rPr>
        <w:t>******* *********************** ***************</w:t>
      </w:r>
    </w:p>
    <w:p w14:paraId="49785BF2" w14:textId="77777777" w:rsidR="00EC6324" w:rsidRPr="00155AC6" w:rsidRDefault="00EC6324" w:rsidP="00EC6324">
      <w:pPr>
        <w:spacing w:after="0"/>
        <w:rPr>
          <w:rFonts w:ascii="Times New Roman" w:hAnsi="Times New Roman"/>
          <w:color w:val="000000" w:themeColor="text1"/>
          <w:sz w:val="24"/>
          <w:szCs w:val="24"/>
        </w:rPr>
      </w:pPr>
    </w:p>
    <w:p w14:paraId="296C1F58" w14:textId="77777777" w:rsidR="00EC6324" w:rsidRPr="00155AC6" w:rsidRDefault="00EC6324" w:rsidP="00EC6324">
      <w:pPr>
        <w:spacing w:after="0"/>
        <w:rPr>
          <w:rFonts w:ascii="Times New Roman" w:hAnsi="Times New Roman"/>
          <w:color w:val="000000" w:themeColor="text1"/>
          <w:sz w:val="24"/>
          <w:szCs w:val="24"/>
        </w:rPr>
      </w:pPr>
    </w:p>
    <w:p w14:paraId="33FB30EF" w14:textId="77777777" w:rsidR="00EC6324" w:rsidRPr="00155AC6" w:rsidRDefault="00EC6324" w:rsidP="00EC6324">
      <w:pPr>
        <w:spacing w:after="0"/>
        <w:rPr>
          <w:rFonts w:ascii="Times New Roman" w:hAnsi="Times New Roman"/>
          <w:color w:val="000000" w:themeColor="text1"/>
          <w:sz w:val="24"/>
          <w:szCs w:val="24"/>
        </w:rPr>
      </w:pPr>
    </w:p>
    <w:p w14:paraId="469122FB" w14:textId="77777777" w:rsidR="00EC6324" w:rsidRPr="00155AC6" w:rsidRDefault="00EC6324" w:rsidP="00EC6324">
      <w:pPr>
        <w:spacing w:after="0"/>
        <w:rPr>
          <w:rFonts w:ascii="Times New Roman" w:hAnsi="Times New Roman"/>
          <w:color w:val="000000" w:themeColor="text1"/>
          <w:sz w:val="24"/>
          <w:szCs w:val="24"/>
        </w:rPr>
      </w:pPr>
    </w:p>
    <w:p w14:paraId="48F7CF13" w14:textId="77777777" w:rsidR="00155AC6" w:rsidRPr="00155AC6" w:rsidRDefault="00155AC6" w:rsidP="00EC6324">
      <w:pPr>
        <w:spacing w:after="0"/>
        <w:rPr>
          <w:rFonts w:ascii="Times New Roman" w:hAnsi="Times New Roman"/>
          <w:color w:val="000000" w:themeColor="text1"/>
          <w:sz w:val="24"/>
          <w:szCs w:val="24"/>
        </w:rPr>
      </w:pPr>
    </w:p>
    <w:p w14:paraId="65CFE836" w14:textId="77777777" w:rsidR="00155AC6" w:rsidRPr="00155AC6" w:rsidRDefault="00155AC6" w:rsidP="00EC6324">
      <w:pPr>
        <w:spacing w:after="0"/>
        <w:rPr>
          <w:rFonts w:ascii="Times New Roman" w:hAnsi="Times New Roman"/>
          <w:color w:val="000000" w:themeColor="text1"/>
          <w:sz w:val="24"/>
          <w:szCs w:val="24"/>
        </w:rPr>
      </w:pPr>
    </w:p>
    <w:p w14:paraId="740C576D" w14:textId="77777777" w:rsidR="00155AC6" w:rsidRPr="00155AC6" w:rsidRDefault="00155AC6" w:rsidP="00EC6324">
      <w:pPr>
        <w:spacing w:after="0"/>
        <w:rPr>
          <w:rFonts w:ascii="Times New Roman" w:hAnsi="Times New Roman"/>
          <w:color w:val="000000" w:themeColor="text1"/>
          <w:sz w:val="24"/>
          <w:szCs w:val="24"/>
        </w:rPr>
      </w:pPr>
    </w:p>
    <w:p w14:paraId="1882DB73" w14:textId="77777777" w:rsidR="00155AC6" w:rsidRPr="00155AC6" w:rsidRDefault="00155AC6" w:rsidP="00EC6324">
      <w:pPr>
        <w:spacing w:after="0"/>
        <w:rPr>
          <w:rFonts w:ascii="Times New Roman" w:hAnsi="Times New Roman"/>
          <w:color w:val="000000" w:themeColor="text1"/>
          <w:sz w:val="24"/>
          <w:szCs w:val="24"/>
        </w:rPr>
      </w:pPr>
    </w:p>
    <w:p w14:paraId="6F297F26" w14:textId="77777777" w:rsidR="00155AC6" w:rsidRPr="00155AC6" w:rsidRDefault="00155AC6" w:rsidP="00EC6324">
      <w:pPr>
        <w:spacing w:after="0"/>
        <w:rPr>
          <w:rFonts w:ascii="Times New Roman" w:hAnsi="Times New Roman"/>
          <w:color w:val="000000" w:themeColor="text1"/>
          <w:sz w:val="24"/>
          <w:szCs w:val="24"/>
        </w:rPr>
      </w:pPr>
    </w:p>
    <w:p w14:paraId="25FFD3BC" w14:textId="77777777" w:rsidR="00155AC6" w:rsidRPr="00155AC6" w:rsidRDefault="00155AC6" w:rsidP="00EC6324">
      <w:pPr>
        <w:spacing w:after="0"/>
        <w:rPr>
          <w:rFonts w:ascii="Times New Roman" w:hAnsi="Times New Roman"/>
          <w:color w:val="000000" w:themeColor="text1"/>
          <w:sz w:val="24"/>
          <w:szCs w:val="24"/>
        </w:rPr>
      </w:pPr>
    </w:p>
    <w:p w14:paraId="626AA1BF" w14:textId="77777777" w:rsidR="00155AC6" w:rsidRPr="00155AC6" w:rsidRDefault="00155AC6" w:rsidP="00EC6324">
      <w:pPr>
        <w:spacing w:after="0"/>
        <w:rPr>
          <w:rFonts w:ascii="Times New Roman" w:hAnsi="Times New Roman"/>
          <w:color w:val="000000" w:themeColor="text1"/>
          <w:sz w:val="24"/>
          <w:szCs w:val="24"/>
        </w:rPr>
      </w:pPr>
    </w:p>
    <w:p w14:paraId="2FCBFD0C" w14:textId="77777777" w:rsidR="00155AC6" w:rsidRPr="00155AC6" w:rsidRDefault="00155AC6" w:rsidP="00EC6324">
      <w:pPr>
        <w:spacing w:after="0"/>
        <w:rPr>
          <w:rFonts w:ascii="Times New Roman" w:hAnsi="Times New Roman"/>
          <w:color w:val="000000" w:themeColor="text1"/>
          <w:sz w:val="24"/>
          <w:szCs w:val="24"/>
        </w:rPr>
      </w:pPr>
    </w:p>
    <w:p w14:paraId="3FB774F9" w14:textId="77777777" w:rsidR="00155AC6" w:rsidRPr="00155AC6" w:rsidRDefault="00155AC6" w:rsidP="00EC6324">
      <w:pPr>
        <w:spacing w:after="0"/>
        <w:rPr>
          <w:rFonts w:ascii="Times New Roman" w:hAnsi="Times New Roman"/>
          <w:color w:val="000000" w:themeColor="text1"/>
          <w:sz w:val="24"/>
          <w:szCs w:val="24"/>
        </w:rPr>
      </w:pPr>
    </w:p>
    <w:p w14:paraId="7C0F5676" w14:textId="77777777" w:rsidR="00155AC6" w:rsidRPr="00155AC6" w:rsidRDefault="00155AC6" w:rsidP="00EC6324">
      <w:pPr>
        <w:spacing w:after="0"/>
        <w:rPr>
          <w:rFonts w:ascii="Times New Roman" w:hAnsi="Times New Roman"/>
          <w:color w:val="000000" w:themeColor="text1"/>
          <w:sz w:val="24"/>
          <w:szCs w:val="24"/>
        </w:rPr>
      </w:pPr>
    </w:p>
    <w:p w14:paraId="7374DD2F" w14:textId="77777777" w:rsidR="00155AC6" w:rsidRPr="00155AC6" w:rsidRDefault="00155AC6" w:rsidP="00EC6324">
      <w:pPr>
        <w:spacing w:after="0"/>
        <w:rPr>
          <w:rFonts w:ascii="Times New Roman" w:hAnsi="Times New Roman"/>
          <w:color w:val="000000" w:themeColor="text1"/>
          <w:sz w:val="24"/>
          <w:szCs w:val="24"/>
        </w:rPr>
      </w:pPr>
    </w:p>
    <w:p w14:paraId="655638B3" w14:textId="77777777" w:rsidR="00155AC6" w:rsidRPr="00155AC6" w:rsidRDefault="00155AC6" w:rsidP="00EC6324">
      <w:pPr>
        <w:spacing w:after="0"/>
        <w:rPr>
          <w:rFonts w:ascii="Times New Roman" w:hAnsi="Times New Roman"/>
          <w:color w:val="000000" w:themeColor="text1"/>
          <w:sz w:val="24"/>
          <w:szCs w:val="24"/>
        </w:rPr>
      </w:pPr>
    </w:p>
    <w:p w14:paraId="37CA2922" w14:textId="77777777" w:rsidR="00155AC6" w:rsidRPr="00155AC6" w:rsidRDefault="00155AC6" w:rsidP="00EC6324">
      <w:pPr>
        <w:spacing w:after="0"/>
        <w:rPr>
          <w:rFonts w:ascii="Times New Roman" w:hAnsi="Times New Roman"/>
          <w:color w:val="000000" w:themeColor="text1"/>
          <w:sz w:val="24"/>
          <w:szCs w:val="24"/>
        </w:rPr>
      </w:pPr>
    </w:p>
    <w:p w14:paraId="6198CBBA" w14:textId="77777777" w:rsidR="00155AC6" w:rsidRPr="00155AC6" w:rsidRDefault="00155AC6" w:rsidP="00EC6324">
      <w:pPr>
        <w:spacing w:after="0"/>
        <w:rPr>
          <w:rFonts w:ascii="Times New Roman" w:hAnsi="Times New Roman"/>
          <w:color w:val="000000" w:themeColor="text1"/>
          <w:sz w:val="24"/>
          <w:szCs w:val="24"/>
        </w:rPr>
      </w:pPr>
    </w:p>
    <w:p w14:paraId="3DCC7843" w14:textId="77777777" w:rsidR="00155AC6" w:rsidRPr="00155AC6" w:rsidRDefault="00155AC6" w:rsidP="00EC6324">
      <w:pPr>
        <w:spacing w:after="0"/>
        <w:rPr>
          <w:rFonts w:ascii="Times New Roman" w:hAnsi="Times New Roman"/>
          <w:color w:val="000000" w:themeColor="text1"/>
          <w:sz w:val="24"/>
          <w:szCs w:val="24"/>
        </w:rPr>
      </w:pPr>
    </w:p>
    <w:p w14:paraId="682E6613" w14:textId="77777777" w:rsidR="00155AC6" w:rsidRPr="00155AC6" w:rsidRDefault="00155AC6" w:rsidP="00EC6324">
      <w:pPr>
        <w:spacing w:after="0"/>
        <w:rPr>
          <w:rFonts w:ascii="Times New Roman" w:hAnsi="Times New Roman"/>
          <w:color w:val="000000" w:themeColor="text1"/>
          <w:sz w:val="24"/>
          <w:szCs w:val="24"/>
        </w:rPr>
      </w:pPr>
    </w:p>
    <w:p w14:paraId="570EC888" w14:textId="77777777" w:rsidR="00155AC6" w:rsidRPr="00155AC6" w:rsidRDefault="00155AC6" w:rsidP="00EC6324">
      <w:pPr>
        <w:spacing w:after="0"/>
        <w:rPr>
          <w:rFonts w:ascii="Times New Roman" w:hAnsi="Times New Roman"/>
          <w:color w:val="000000" w:themeColor="text1"/>
          <w:sz w:val="24"/>
          <w:szCs w:val="24"/>
        </w:rPr>
      </w:pPr>
    </w:p>
    <w:p w14:paraId="6D2FFD3E" w14:textId="77777777" w:rsidR="00155AC6" w:rsidRPr="00155AC6" w:rsidRDefault="00155AC6" w:rsidP="00EC6324">
      <w:pPr>
        <w:spacing w:after="0"/>
        <w:rPr>
          <w:rFonts w:ascii="Times New Roman" w:hAnsi="Times New Roman"/>
          <w:color w:val="000000" w:themeColor="text1"/>
          <w:sz w:val="24"/>
          <w:szCs w:val="24"/>
        </w:rPr>
      </w:pPr>
    </w:p>
    <w:p w14:paraId="65132CAE" w14:textId="77777777" w:rsidR="00155AC6" w:rsidRPr="00155AC6" w:rsidRDefault="00155AC6" w:rsidP="00EC6324">
      <w:pPr>
        <w:spacing w:after="0"/>
        <w:rPr>
          <w:rFonts w:ascii="Times New Roman" w:hAnsi="Times New Roman"/>
          <w:color w:val="000000" w:themeColor="text1"/>
          <w:sz w:val="24"/>
          <w:szCs w:val="24"/>
        </w:rPr>
      </w:pPr>
    </w:p>
    <w:p w14:paraId="2BA6047A" w14:textId="77777777" w:rsidR="00155AC6" w:rsidRPr="00155AC6" w:rsidRDefault="00155AC6" w:rsidP="00EC6324">
      <w:pPr>
        <w:spacing w:after="0"/>
        <w:rPr>
          <w:rFonts w:ascii="Times New Roman" w:hAnsi="Times New Roman"/>
          <w:color w:val="000000" w:themeColor="text1"/>
          <w:sz w:val="24"/>
          <w:szCs w:val="24"/>
        </w:rPr>
      </w:pPr>
    </w:p>
    <w:p w14:paraId="1B067A10" w14:textId="77777777" w:rsidR="00155AC6" w:rsidRPr="00155AC6" w:rsidRDefault="00155AC6" w:rsidP="00EC6324">
      <w:pPr>
        <w:spacing w:after="0"/>
        <w:rPr>
          <w:rFonts w:ascii="Times New Roman" w:hAnsi="Times New Roman"/>
          <w:color w:val="000000" w:themeColor="text1"/>
          <w:sz w:val="24"/>
          <w:szCs w:val="24"/>
        </w:rPr>
      </w:pPr>
    </w:p>
    <w:p w14:paraId="62858510" w14:textId="77777777" w:rsidR="00155AC6" w:rsidRPr="00155AC6" w:rsidRDefault="00155AC6" w:rsidP="00EC6324">
      <w:pPr>
        <w:spacing w:after="0"/>
        <w:rPr>
          <w:rFonts w:ascii="Times New Roman" w:hAnsi="Times New Roman"/>
          <w:color w:val="000000" w:themeColor="text1"/>
          <w:sz w:val="24"/>
          <w:szCs w:val="24"/>
        </w:rPr>
      </w:pPr>
    </w:p>
    <w:p w14:paraId="374E9B11" w14:textId="77777777" w:rsidR="00155AC6" w:rsidRPr="00155AC6" w:rsidRDefault="00155AC6" w:rsidP="00EC6324">
      <w:pPr>
        <w:spacing w:after="0"/>
        <w:rPr>
          <w:rFonts w:ascii="Times New Roman" w:hAnsi="Times New Roman"/>
          <w:color w:val="000000" w:themeColor="text1"/>
          <w:sz w:val="24"/>
          <w:szCs w:val="24"/>
        </w:rPr>
      </w:pPr>
    </w:p>
    <w:p w14:paraId="5D9FB65D" w14:textId="77777777" w:rsidR="00EC6324" w:rsidRPr="00155AC6" w:rsidRDefault="00EC6324" w:rsidP="00EC6324">
      <w:pPr>
        <w:autoSpaceDE w:val="0"/>
        <w:autoSpaceDN w:val="0"/>
        <w:adjustRightInd w:val="0"/>
        <w:spacing w:after="0" w:line="240" w:lineRule="auto"/>
        <w:jc w:val="both"/>
        <w:rPr>
          <w:rFonts w:ascii="Times New Roman" w:hAnsi="Times New Roman"/>
          <w:b/>
          <w:color w:val="000000" w:themeColor="text1"/>
          <w:sz w:val="24"/>
          <w:szCs w:val="24"/>
        </w:rPr>
      </w:pPr>
      <w:r w:rsidRPr="00155AC6">
        <w:rPr>
          <w:rFonts w:ascii="Times New Roman" w:hAnsi="Times New Roman"/>
          <w:b/>
          <w:color w:val="000000" w:themeColor="text1"/>
          <w:sz w:val="24"/>
          <w:szCs w:val="24"/>
        </w:rPr>
        <w:t>11 Design and implement in Java to find a subset of a given set S = {</w:t>
      </w:r>
      <w:proofErr w:type="spellStart"/>
      <w:r w:rsidRPr="00155AC6">
        <w:rPr>
          <w:rFonts w:ascii="Times New Roman" w:hAnsi="Times New Roman"/>
          <w:b/>
          <w:color w:val="000000" w:themeColor="text1"/>
          <w:sz w:val="24"/>
          <w:szCs w:val="24"/>
        </w:rPr>
        <w:t>Sl</w:t>
      </w:r>
      <w:proofErr w:type="spellEnd"/>
      <w:r w:rsidRPr="00155AC6">
        <w:rPr>
          <w:rFonts w:ascii="Times New Roman" w:hAnsi="Times New Roman"/>
          <w:b/>
          <w:color w:val="000000" w:themeColor="text1"/>
          <w:sz w:val="24"/>
          <w:szCs w:val="24"/>
        </w:rPr>
        <w:t>, S</w:t>
      </w:r>
      <w:proofErr w:type="gramStart"/>
      <w:r w:rsidRPr="00155AC6">
        <w:rPr>
          <w:rFonts w:ascii="Times New Roman" w:hAnsi="Times New Roman"/>
          <w:b/>
          <w:color w:val="000000" w:themeColor="text1"/>
          <w:sz w:val="24"/>
          <w:szCs w:val="24"/>
        </w:rPr>
        <w:t>2,...</w:t>
      </w:r>
      <w:proofErr w:type="gramEnd"/>
      <w:r w:rsidRPr="00155AC6">
        <w:rPr>
          <w:rFonts w:ascii="Times New Roman" w:hAnsi="Times New Roman"/>
          <w:b/>
          <w:color w:val="000000" w:themeColor="text1"/>
          <w:sz w:val="24"/>
          <w:szCs w:val="24"/>
        </w:rPr>
        <w:t xml:space="preserve">..,Sn} of n positive integers whose SUM is equal to a given positive integer d. For example, if S </w:t>
      </w:r>
      <w:proofErr w:type="gramStart"/>
      <w:r w:rsidRPr="00155AC6">
        <w:rPr>
          <w:rFonts w:ascii="Times New Roman" w:hAnsi="Times New Roman"/>
          <w:b/>
          <w:color w:val="000000" w:themeColor="text1"/>
          <w:sz w:val="24"/>
          <w:szCs w:val="24"/>
        </w:rPr>
        <w:t>={</w:t>
      </w:r>
      <w:proofErr w:type="gramEnd"/>
      <w:r w:rsidRPr="00155AC6">
        <w:rPr>
          <w:rFonts w:ascii="Times New Roman" w:hAnsi="Times New Roman"/>
          <w:b/>
          <w:color w:val="000000" w:themeColor="text1"/>
          <w:sz w:val="24"/>
          <w:szCs w:val="24"/>
        </w:rPr>
        <w:t>1, 2, 5, 6, 8} and d= 9, there are two solutions {1,2,6}and {1,8}. Display a suitable message, if the given problem instance doesn't have a solution.</w:t>
      </w:r>
    </w:p>
    <w:p w14:paraId="5323E9CC" w14:textId="77777777" w:rsidR="00EC6324" w:rsidRPr="00155AC6" w:rsidRDefault="00EC6324" w:rsidP="00EC6324">
      <w:pPr>
        <w:autoSpaceDE w:val="0"/>
        <w:autoSpaceDN w:val="0"/>
        <w:adjustRightInd w:val="0"/>
        <w:spacing w:after="0" w:line="240" w:lineRule="auto"/>
        <w:rPr>
          <w:rFonts w:ascii="Times New Roman" w:hAnsi="Times New Roman"/>
          <w:b/>
          <w:bCs/>
          <w:color w:val="000000" w:themeColor="text1"/>
          <w:sz w:val="24"/>
          <w:szCs w:val="24"/>
        </w:rPr>
      </w:pPr>
    </w:p>
    <w:p w14:paraId="23CD130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import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color w:val="000000" w:themeColor="text1"/>
          <w:sz w:val="24"/>
          <w:szCs w:val="24"/>
        </w:rPr>
        <w:t>java.util</w:t>
      </w:r>
      <w:proofErr w:type="gramEnd"/>
      <w:r w:rsidRPr="00155AC6">
        <w:rPr>
          <w:rFonts w:ascii="Times New Roman" w:hAnsi="Times New Roman"/>
          <w:color w:val="000000" w:themeColor="text1"/>
          <w:sz w:val="24"/>
          <w:szCs w:val="24"/>
        </w:rPr>
        <w:t>.Scanner</w:t>
      </w:r>
      <w:proofErr w:type="spellEnd"/>
      <w:r w:rsidRPr="00155AC6">
        <w:rPr>
          <w:rFonts w:ascii="Times New Roman" w:hAnsi="Times New Roman"/>
          <w:color w:val="000000" w:themeColor="text1"/>
          <w:sz w:val="24"/>
          <w:szCs w:val="24"/>
        </w:rPr>
        <w:t>;</w:t>
      </w:r>
    </w:p>
    <w:p w14:paraId="0D60885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class</w:t>
      </w:r>
      <w:r w:rsidRPr="00155AC6">
        <w:rPr>
          <w:rFonts w:ascii="Times New Roman" w:hAnsi="Times New Roman"/>
          <w:color w:val="000000" w:themeColor="text1"/>
          <w:sz w:val="24"/>
          <w:szCs w:val="24"/>
        </w:rPr>
        <w:t xml:space="preserve"> subset </w:t>
      </w:r>
    </w:p>
    <w:p w14:paraId="4B5AD79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770E2E0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r w:rsidRPr="00155AC6">
        <w:rPr>
          <w:rFonts w:ascii="Times New Roman" w:hAnsi="Times New Roman"/>
          <w:i/>
          <w:iCs/>
          <w:color w:val="000000" w:themeColor="text1"/>
          <w:sz w:val="24"/>
          <w:szCs w:val="24"/>
        </w:rPr>
        <w:t>c</w:t>
      </w:r>
      <w:r w:rsidRPr="00155AC6">
        <w:rPr>
          <w:rFonts w:ascii="Times New Roman" w:hAnsi="Times New Roman"/>
          <w:color w:val="000000" w:themeColor="text1"/>
          <w:sz w:val="24"/>
          <w:szCs w:val="24"/>
        </w:rPr>
        <w:t>=0;</w:t>
      </w:r>
    </w:p>
    <w:p w14:paraId="7608786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[10];</w:t>
      </w:r>
    </w:p>
    <w:p w14:paraId="3E006B6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3126043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gramStart"/>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w:t>
      </w:r>
      <w:proofErr w:type="gramEnd"/>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[10];</w:t>
      </w:r>
    </w:p>
    <w:p w14:paraId="1A7DC1F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proofErr w:type="gramStart"/>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d</w:t>
      </w:r>
      <w:proofErr w:type="gramEnd"/>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sum</w:t>
      </w:r>
      <w:proofErr w:type="spellEnd"/>
      <w:r w:rsidRPr="00155AC6">
        <w:rPr>
          <w:rFonts w:ascii="Times New Roman" w:hAnsi="Times New Roman"/>
          <w:color w:val="000000" w:themeColor="text1"/>
          <w:sz w:val="24"/>
          <w:szCs w:val="24"/>
        </w:rPr>
        <w:t>=0;</w:t>
      </w:r>
    </w:p>
    <w:p w14:paraId="658651A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6CF8683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public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main(</w:t>
      </w:r>
      <w:proofErr w:type="gramEnd"/>
      <w:r w:rsidRPr="00155AC6">
        <w:rPr>
          <w:rFonts w:ascii="Times New Roman" w:hAnsi="Times New Roman"/>
          <w:color w:val="000000" w:themeColor="text1"/>
          <w:sz w:val="24"/>
          <w:szCs w:val="24"/>
        </w:rPr>
        <w:t xml:space="preserve">String[] </w:t>
      </w:r>
      <w:proofErr w:type="spellStart"/>
      <w:r w:rsidRPr="00155AC6">
        <w:rPr>
          <w:rFonts w:ascii="Times New Roman" w:hAnsi="Times New Roman"/>
          <w:color w:val="000000" w:themeColor="text1"/>
          <w:sz w:val="24"/>
          <w:szCs w:val="24"/>
        </w:rPr>
        <w:t>args</w:t>
      </w:r>
      <w:proofErr w:type="spellEnd"/>
      <w:r w:rsidRPr="00155AC6">
        <w:rPr>
          <w:rFonts w:ascii="Times New Roman" w:hAnsi="Times New Roman"/>
          <w:color w:val="000000" w:themeColor="text1"/>
          <w:sz w:val="24"/>
          <w:szCs w:val="24"/>
        </w:rPr>
        <w:t xml:space="preserve">) </w:t>
      </w:r>
    </w:p>
    <w:p w14:paraId="10C2BDF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19FE077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 xml:space="preserve">Scanner </w:t>
      </w:r>
      <w:r w:rsidRPr="00155AC6">
        <w:rPr>
          <w:rFonts w:ascii="Times New Roman" w:hAnsi="Times New Roman"/>
          <w:color w:val="000000" w:themeColor="text1"/>
          <w:sz w:val="24"/>
          <w:szCs w:val="24"/>
          <w:u w:val="single"/>
        </w:rPr>
        <w:t>in</w:t>
      </w:r>
      <w:r w:rsidRPr="00155AC6">
        <w:rPr>
          <w:rFonts w:ascii="Times New Roman" w:hAnsi="Times New Roman"/>
          <w:color w:val="000000" w:themeColor="text1"/>
          <w:sz w:val="24"/>
          <w:szCs w:val="24"/>
        </w:rPr>
        <w:t>=</w:t>
      </w:r>
      <w:r w:rsidRPr="00155AC6">
        <w:rPr>
          <w:rFonts w:ascii="Times New Roman" w:hAnsi="Times New Roman"/>
          <w:b/>
          <w:bCs/>
          <w:color w:val="000000" w:themeColor="text1"/>
          <w:sz w:val="24"/>
          <w:szCs w:val="24"/>
        </w:rPr>
        <w:t>new</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rPr>
        <w:t>Scanner(</w:t>
      </w:r>
      <w:proofErr w:type="gramEnd"/>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in</w:t>
      </w:r>
      <w:r w:rsidRPr="00155AC6">
        <w:rPr>
          <w:rFonts w:ascii="Times New Roman" w:hAnsi="Times New Roman"/>
          <w:color w:val="000000" w:themeColor="text1"/>
          <w:sz w:val="24"/>
          <w:szCs w:val="24"/>
        </w:rPr>
        <w:t>);</w:t>
      </w:r>
    </w:p>
    <w:p w14:paraId="41723C0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number of elements:");</w:t>
      </w:r>
    </w:p>
    <w:p w14:paraId="567678F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in.nextInt</w:t>
      </w:r>
      <w:proofErr w:type="spellEnd"/>
      <w:proofErr w:type="gramEnd"/>
      <w:r w:rsidRPr="00155AC6">
        <w:rPr>
          <w:rFonts w:ascii="Times New Roman" w:hAnsi="Times New Roman"/>
          <w:color w:val="000000" w:themeColor="text1"/>
          <w:sz w:val="24"/>
          <w:szCs w:val="24"/>
        </w:rPr>
        <w:t>();</w:t>
      </w:r>
    </w:p>
    <w:p w14:paraId="1A0A949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22F2181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the elements in increasing order:");</w:t>
      </w:r>
    </w:p>
    <w:p w14:paraId="3C9280D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i/>
          <w:iCs/>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0;</w:t>
      </w:r>
      <w:r w:rsidRPr="00155AC6">
        <w:rPr>
          <w:rFonts w:ascii="Times New Roman" w:hAnsi="Times New Roman"/>
          <w:i/>
          <w:iCs/>
          <w:color w:val="000000" w:themeColor="text1"/>
          <w:sz w:val="24"/>
          <w:szCs w:val="24"/>
        </w:rPr>
        <w:t>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proofErr w:type="spellEnd"/>
      <w:r w:rsidRPr="00155AC6">
        <w:rPr>
          <w:rFonts w:ascii="Times New Roman" w:hAnsi="Times New Roman"/>
          <w:color w:val="000000" w:themeColor="text1"/>
          <w:sz w:val="24"/>
          <w:szCs w:val="24"/>
        </w:rPr>
        <w:t>++)</w:t>
      </w:r>
    </w:p>
    <w:p w14:paraId="5B65C68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lastRenderedPageBreak/>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w:t>
      </w:r>
      <w:proofErr w:type="spellStart"/>
      <w:r w:rsidRPr="00155AC6">
        <w:rPr>
          <w:rFonts w:ascii="Times New Roman" w:hAnsi="Times New Roman"/>
          <w:i/>
          <w:iCs/>
          <w:color w:val="000000" w:themeColor="text1"/>
          <w:sz w:val="24"/>
          <w:szCs w:val="24"/>
        </w:rPr>
        <w:t>i</w:t>
      </w:r>
      <w:proofErr w:type="spellEnd"/>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in.nextInt</w:t>
      </w:r>
      <w:proofErr w:type="spellEnd"/>
      <w:proofErr w:type="gramEnd"/>
      <w:r w:rsidRPr="00155AC6">
        <w:rPr>
          <w:rFonts w:ascii="Times New Roman" w:hAnsi="Times New Roman"/>
          <w:color w:val="000000" w:themeColor="text1"/>
          <w:sz w:val="24"/>
          <w:szCs w:val="24"/>
        </w:rPr>
        <w:t>();</w:t>
      </w:r>
    </w:p>
    <w:p w14:paraId="6A7EA7C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17F82D2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("Enter the value of d:");</w:t>
      </w:r>
    </w:p>
    <w:p w14:paraId="26E813A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roofErr w:type="spellStart"/>
      <w:proofErr w:type="gramStart"/>
      <w:r w:rsidRPr="00155AC6">
        <w:rPr>
          <w:rFonts w:ascii="Times New Roman" w:hAnsi="Times New Roman"/>
          <w:color w:val="000000" w:themeColor="text1"/>
          <w:sz w:val="24"/>
          <w:szCs w:val="24"/>
        </w:rPr>
        <w:t>in.nextInt</w:t>
      </w:r>
      <w:proofErr w:type="spellEnd"/>
      <w:proofErr w:type="gramEnd"/>
      <w:r w:rsidRPr="00155AC6">
        <w:rPr>
          <w:rFonts w:ascii="Times New Roman" w:hAnsi="Times New Roman"/>
          <w:color w:val="000000" w:themeColor="text1"/>
          <w:sz w:val="24"/>
          <w:szCs w:val="24"/>
        </w:rPr>
        <w:t>();</w:t>
      </w:r>
    </w:p>
    <w:p w14:paraId="3047684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3E79425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i/>
          <w:iCs/>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0;</w:t>
      </w:r>
      <w:r w:rsidRPr="00155AC6">
        <w:rPr>
          <w:rFonts w:ascii="Times New Roman" w:hAnsi="Times New Roman"/>
          <w:i/>
          <w:iCs/>
          <w:color w:val="000000" w:themeColor="text1"/>
          <w:sz w:val="24"/>
          <w:szCs w:val="24"/>
        </w:rPr>
        <w:t>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i/>
          <w:iCs/>
          <w:color w:val="000000" w:themeColor="text1"/>
          <w:sz w:val="24"/>
          <w:szCs w:val="24"/>
        </w:rPr>
        <w:t>n</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i</w:t>
      </w:r>
      <w:proofErr w:type="spellEnd"/>
      <w:r w:rsidRPr="00155AC6">
        <w:rPr>
          <w:rFonts w:ascii="Times New Roman" w:hAnsi="Times New Roman"/>
          <w:color w:val="000000" w:themeColor="text1"/>
          <w:sz w:val="24"/>
          <w:szCs w:val="24"/>
        </w:rPr>
        <w:t>++)</w:t>
      </w:r>
    </w:p>
    <w:p w14:paraId="4CF3D54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w:t>
      </w:r>
      <w:proofErr w:type="spellStart"/>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w</w:t>
      </w:r>
      <w:proofErr w:type="spellEnd"/>
      <w:r w:rsidRPr="00155AC6">
        <w:rPr>
          <w:rFonts w:ascii="Times New Roman" w:hAnsi="Times New Roman"/>
          <w:color w:val="000000" w:themeColor="text1"/>
          <w:sz w:val="24"/>
          <w:szCs w:val="24"/>
        </w:rPr>
        <w:t>[</w:t>
      </w:r>
      <w:proofErr w:type="spellStart"/>
      <w:r w:rsidRPr="00155AC6">
        <w:rPr>
          <w:rFonts w:ascii="Times New Roman" w:hAnsi="Times New Roman"/>
          <w:i/>
          <w:iCs/>
          <w:color w:val="000000" w:themeColor="text1"/>
          <w:sz w:val="24"/>
          <w:szCs w:val="24"/>
        </w:rPr>
        <w:t>i</w:t>
      </w:r>
      <w:proofErr w:type="spellEnd"/>
      <w:r w:rsidRPr="00155AC6">
        <w:rPr>
          <w:rFonts w:ascii="Times New Roman" w:hAnsi="Times New Roman"/>
          <w:color w:val="000000" w:themeColor="text1"/>
          <w:sz w:val="24"/>
          <w:szCs w:val="24"/>
        </w:rPr>
        <w:t>];</w:t>
      </w:r>
    </w:p>
    <w:p w14:paraId="414B044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75EFE3B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("SUM="+</w:t>
      </w:r>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w:t>
      </w:r>
    </w:p>
    <w:p w14:paraId="0EFEFD9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gramStart"/>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proofErr w:type="gramEnd"/>
      <w:r w:rsidRPr="00155AC6">
        <w:rPr>
          <w:rFonts w:ascii="Times New Roman" w:hAnsi="Times New Roman"/>
          <w:i/>
          <w:iCs/>
          <w:color w:val="000000" w:themeColor="text1"/>
          <w:sz w:val="24"/>
          <w:szCs w:val="24"/>
        </w:rPr>
        <w:t>sum</w:t>
      </w:r>
      <w:r w:rsidRPr="00155AC6">
        <w:rPr>
          <w:rFonts w:ascii="Times New Roman" w:hAnsi="Times New Roman"/>
          <w:color w:val="000000" w:themeColor="text1"/>
          <w:sz w:val="24"/>
          <w:szCs w:val="24"/>
        </w:rPr>
        <w:t>&lt;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 xml:space="preserve"> || </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[0]&gt;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14:paraId="6752EF6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3B73E0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("Subset is not possible!");</w:t>
      </w:r>
    </w:p>
    <w:p w14:paraId="57D4475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i/>
          <w:iCs/>
          <w:color w:val="000000" w:themeColor="text1"/>
          <w:sz w:val="24"/>
          <w:szCs w:val="24"/>
        </w:rPr>
        <w:t>exit</w:t>
      </w:r>
      <w:proofErr w:type="spellEnd"/>
      <w:r w:rsidRPr="00155AC6">
        <w:rPr>
          <w:rFonts w:ascii="Times New Roman" w:hAnsi="Times New Roman"/>
          <w:color w:val="000000" w:themeColor="text1"/>
          <w:sz w:val="24"/>
          <w:szCs w:val="24"/>
        </w:rPr>
        <w:t>(0);</w:t>
      </w:r>
    </w:p>
    <w:p w14:paraId="05C1037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58AE843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subset</w:t>
      </w:r>
      <w:r w:rsidRPr="00155AC6">
        <w:rPr>
          <w:rFonts w:ascii="Times New Roman" w:hAnsi="Times New Roman"/>
          <w:color w:val="000000" w:themeColor="text1"/>
          <w:sz w:val="24"/>
          <w:szCs w:val="24"/>
        </w:rPr>
        <w:t>(0,</w:t>
      </w:r>
      <w:proofErr w:type="gramStart"/>
      <w:r w:rsidRPr="00155AC6">
        <w:rPr>
          <w:rFonts w:ascii="Times New Roman" w:hAnsi="Times New Roman"/>
          <w:color w:val="000000" w:themeColor="text1"/>
          <w:sz w:val="24"/>
          <w:szCs w:val="24"/>
        </w:rPr>
        <w:t>0,</w:t>
      </w:r>
      <w:r w:rsidRPr="00155AC6">
        <w:rPr>
          <w:rFonts w:ascii="Times New Roman" w:hAnsi="Times New Roman"/>
          <w:i/>
          <w:iCs/>
          <w:color w:val="000000" w:themeColor="text1"/>
          <w:sz w:val="24"/>
          <w:szCs w:val="24"/>
        </w:rPr>
        <w:t>sum</w:t>
      </w:r>
      <w:proofErr w:type="gramEnd"/>
      <w:r w:rsidRPr="00155AC6">
        <w:rPr>
          <w:rFonts w:ascii="Times New Roman" w:hAnsi="Times New Roman"/>
          <w:color w:val="000000" w:themeColor="text1"/>
          <w:sz w:val="24"/>
          <w:szCs w:val="24"/>
        </w:rPr>
        <w:t>);</w:t>
      </w:r>
    </w:p>
    <w:p w14:paraId="3A12C3E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7CF1C51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c</w:t>
      </w:r>
      <w:r w:rsidRPr="00155AC6">
        <w:rPr>
          <w:rFonts w:ascii="Times New Roman" w:hAnsi="Times New Roman"/>
          <w:color w:val="000000" w:themeColor="text1"/>
          <w:sz w:val="24"/>
          <w:szCs w:val="24"/>
        </w:rPr>
        <w:t>==0)</w:t>
      </w:r>
    </w:p>
    <w:p w14:paraId="6223C7B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("Subset is not possible!");</w:t>
      </w:r>
    </w:p>
    <w:p w14:paraId="11B1C42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6BBDB0C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6733A22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p>
    <w:p w14:paraId="42DF8BC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static</w:t>
      </w:r>
      <w:r w:rsidRPr="00155AC6">
        <w:rPr>
          <w:rFonts w:ascii="Times New Roman" w:hAnsi="Times New Roman"/>
          <w:color w:val="000000" w:themeColor="text1"/>
          <w:sz w:val="24"/>
          <w:szCs w:val="24"/>
        </w:rPr>
        <w:t xml:space="preserve"> </w:t>
      </w:r>
      <w:r w:rsidRPr="00155AC6">
        <w:rPr>
          <w:rFonts w:ascii="Times New Roman" w:hAnsi="Times New Roman"/>
          <w:b/>
          <w:bCs/>
          <w:color w:val="000000" w:themeColor="text1"/>
          <w:sz w:val="24"/>
          <w:szCs w:val="24"/>
        </w:rPr>
        <w:t>void</w:t>
      </w:r>
      <w:r w:rsidRPr="00155AC6">
        <w:rPr>
          <w:rFonts w:ascii="Times New Roman" w:hAnsi="Times New Roman"/>
          <w:color w:val="000000" w:themeColor="text1"/>
          <w:sz w:val="24"/>
          <w:szCs w:val="24"/>
        </w:rPr>
        <w:t xml:space="preserve"> </w:t>
      </w:r>
      <w:proofErr w:type="gramStart"/>
      <w:r w:rsidRPr="00155AC6">
        <w:rPr>
          <w:rFonts w:ascii="Times New Roman" w:hAnsi="Times New Roman"/>
          <w:color w:val="000000" w:themeColor="text1"/>
          <w:sz w:val="24"/>
          <w:szCs w:val="24"/>
          <w:u w:val="single"/>
        </w:rPr>
        <w:t>subset(</w:t>
      </w:r>
      <w:proofErr w:type="gramEnd"/>
      <w:r w:rsidRPr="00155AC6">
        <w:rPr>
          <w:rFonts w:ascii="Times New Roman" w:hAnsi="Times New Roman"/>
          <w:b/>
          <w:bCs/>
          <w:color w:val="000000" w:themeColor="text1"/>
          <w:sz w:val="24"/>
          <w:szCs w:val="24"/>
          <w:u w:val="single"/>
        </w:rPr>
        <w:t>int</w:t>
      </w:r>
      <w:r w:rsidRPr="00155AC6">
        <w:rPr>
          <w:rFonts w:ascii="Times New Roman" w:hAnsi="Times New Roman"/>
          <w:color w:val="000000" w:themeColor="text1"/>
          <w:sz w:val="24"/>
          <w:szCs w:val="24"/>
          <w:u w:val="single"/>
        </w:rPr>
        <w:t xml:space="preserve"> </w:t>
      </w:r>
      <w:proofErr w:type="spellStart"/>
      <w:r w:rsidRPr="00155AC6">
        <w:rPr>
          <w:rFonts w:ascii="Times New Roman" w:hAnsi="Times New Roman"/>
          <w:color w:val="000000" w:themeColor="text1"/>
          <w:sz w:val="24"/>
          <w:szCs w:val="24"/>
          <w:u w:val="single"/>
        </w:rPr>
        <w:t>wsf,</w:t>
      </w:r>
      <w:r w:rsidRPr="00155AC6">
        <w:rPr>
          <w:rFonts w:ascii="Times New Roman" w:hAnsi="Times New Roman"/>
          <w:b/>
          <w:bCs/>
          <w:color w:val="000000" w:themeColor="text1"/>
          <w:sz w:val="24"/>
          <w:szCs w:val="24"/>
          <w:u w:val="single"/>
        </w:rPr>
        <w:t>int</w:t>
      </w:r>
      <w:proofErr w:type="spellEnd"/>
      <w:r w:rsidRPr="00155AC6">
        <w:rPr>
          <w:rFonts w:ascii="Times New Roman" w:hAnsi="Times New Roman"/>
          <w:color w:val="000000" w:themeColor="text1"/>
          <w:sz w:val="24"/>
          <w:szCs w:val="24"/>
          <w:u w:val="single"/>
        </w:rPr>
        <w:t xml:space="preserve"> </w:t>
      </w:r>
      <w:proofErr w:type="spellStart"/>
      <w:r w:rsidRPr="00155AC6">
        <w:rPr>
          <w:rFonts w:ascii="Times New Roman" w:hAnsi="Times New Roman"/>
          <w:color w:val="000000" w:themeColor="text1"/>
          <w:sz w:val="24"/>
          <w:szCs w:val="24"/>
          <w:u w:val="single"/>
        </w:rPr>
        <w:t>k,</w:t>
      </w:r>
      <w:r w:rsidRPr="00155AC6">
        <w:rPr>
          <w:rFonts w:ascii="Times New Roman" w:hAnsi="Times New Roman"/>
          <w:b/>
          <w:bCs/>
          <w:color w:val="000000" w:themeColor="text1"/>
          <w:sz w:val="24"/>
          <w:szCs w:val="24"/>
          <w:u w:val="single"/>
        </w:rPr>
        <w:t>int</w:t>
      </w:r>
      <w:proofErr w:type="spellEnd"/>
      <w:r w:rsidRPr="00155AC6">
        <w:rPr>
          <w:rFonts w:ascii="Times New Roman" w:hAnsi="Times New Roman"/>
          <w:color w:val="000000" w:themeColor="text1"/>
          <w:sz w:val="24"/>
          <w:szCs w:val="24"/>
          <w:u w:val="single"/>
        </w:rPr>
        <w:t xml:space="preserve"> </w:t>
      </w:r>
      <w:proofErr w:type="spellStart"/>
      <w:r w:rsidRPr="00155AC6">
        <w:rPr>
          <w:rFonts w:ascii="Times New Roman" w:hAnsi="Times New Roman"/>
          <w:color w:val="000000" w:themeColor="text1"/>
          <w:sz w:val="24"/>
          <w:szCs w:val="24"/>
          <w:u w:val="single"/>
        </w:rPr>
        <w:t>trw</w:t>
      </w:r>
      <w:proofErr w:type="spellEnd"/>
      <w:r w:rsidRPr="00155AC6">
        <w:rPr>
          <w:rFonts w:ascii="Times New Roman" w:hAnsi="Times New Roman"/>
          <w:color w:val="000000" w:themeColor="text1"/>
          <w:sz w:val="24"/>
          <w:szCs w:val="24"/>
          <w:u w:val="single"/>
        </w:rPr>
        <w:t xml:space="preserve"> )</w:t>
      </w:r>
    </w:p>
    <w:p w14:paraId="150134B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6A4F526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int</w:t>
      </w:r>
      <w:r w:rsidRPr="00155AC6">
        <w:rPr>
          <w:rFonts w:ascii="Times New Roman" w:hAnsi="Times New Roman"/>
          <w:color w:val="000000" w:themeColor="text1"/>
          <w:sz w:val="24"/>
          <w:szCs w:val="24"/>
        </w:rPr>
        <w:t xml:space="preserve"> </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
    <w:p w14:paraId="0018122F"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[k]=1;</w:t>
      </w:r>
    </w:p>
    <w:p w14:paraId="367E385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wsf+</w:t>
      </w:r>
      <w:r w:rsidRPr="00155AC6">
        <w:rPr>
          <w:rFonts w:ascii="Times New Roman" w:hAnsi="Times New Roman"/>
          <w:i/>
          <w:iCs/>
          <w:color w:val="000000" w:themeColor="text1"/>
          <w:sz w:val="24"/>
          <w:szCs w:val="24"/>
        </w:rPr>
        <w:t>w</w:t>
      </w:r>
      <w:proofErr w:type="spellEnd"/>
      <w:r w:rsidRPr="00155AC6">
        <w:rPr>
          <w:rFonts w:ascii="Times New Roman" w:hAnsi="Times New Roman"/>
          <w:color w:val="000000" w:themeColor="text1"/>
          <w:sz w:val="24"/>
          <w:szCs w:val="24"/>
        </w:rPr>
        <w:t>[k]==</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14:paraId="234536D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15551D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("Subset solution="+(++</w:t>
      </w:r>
      <w:r w:rsidRPr="00155AC6">
        <w:rPr>
          <w:rFonts w:ascii="Times New Roman" w:hAnsi="Times New Roman"/>
          <w:i/>
          <w:iCs/>
          <w:color w:val="000000" w:themeColor="text1"/>
          <w:sz w:val="24"/>
          <w:szCs w:val="24"/>
        </w:rPr>
        <w:t>c</w:t>
      </w:r>
      <w:r w:rsidRPr="00155AC6">
        <w:rPr>
          <w:rFonts w:ascii="Times New Roman" w:hAnsi="Times New Roman"/>
          <w:color w:val="000000" w:themeColor="text1"/>
          <w:sz w:val="24"/>
          <w:szCs w:val="24"/>
        </w:rPr>
        <w:t>));</w:t>
      </w:r>
    </w:p>
    <w:p w14:paraId="31314B0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for</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0;i</w:t>
      </w:r>
      <w:proofErr w:type="gramEnd"/>
      <w:r w:rsidRPr="00155AC6">
        <w:rPr>
          <w:rFonts w:ascii="Times New Roman" w:hAnsi="Times New Roman"/>
          <w:color w:val="000000" w:themeColor="text1"/>
          <w:sz w:val="24"/>
          <w:szCs w:val="24"/>
        </w:rPr>
        <w:t>&lt;=</w:t>
      </w:r>
      <w:proofErr w:type="spellStart"/>
      <w:r w:rsidRPr="00155AC6">
        <w:rPr>
          <w:rFonts w:ascii="Times New Roman" w:hAnsi="Times New Roman"/>
          <w:color w:val="000000" w:themeColor="text1"/>
          <w:sz w:val="24"/>
          <w:szCs w:val="24"/>
        </w:rPr>
        <w:t>k;i</w:t>
      </w:r>
      <w:proofErr w:type="spellEnd"/>
      <w:r w:rsidRPr="00155AC6">
        <w:rPr>
          <w:rFonts w:ascii="Times New Roman" w:hAnsi="Times New Roman"/>
          <w:color w:val="000000" w:themeColor="text1"/>
          <w:sz w:val="24"/>
          <w:szCs w:val="24"/>
        </w:rPr>
        <w:t>++)</w:t>
      </w:r>
    </w:p>
    <w:p w14:paraId="4B17D53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6C5B3CA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[i]==1)</w:t>
      </w:r>
    </w:p>
    <w:p w14:paraId="0332A9D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roofErr w:type="spellStart"/>
      <w:r w:rsidRPr="00155AC6">
        <w:rPr>
          <w:rFonts w:ascii="Times New Roman" w:hAnsi="Times New Roman"/>
          <w:color w:val="000000" w:themeColor="text1"/>
          <w:sz w:val="24"/>
          <w:szCs w:val="24"/>
        </w:rPr>
        <w:t>System.</w:t>
      </w:r>
      <w:r w:rsidRPr="00155AC6">
        <w:rPr>
          <w:rFonts w:ascii="Times New Roman" w:hAnsi="Times New Roman"/>
          <w:b/>
          <w:bCs/>
          <w:i/>
          <w:iCs/>
          <w:color w:val="000000" w:themeColor="text1"/>
          <w:sz w:val="24"/>
          <w:szCs w:val="24"/>
        </w:rPr>
        <w:t>out</w:t>
      </w:r>
      <w:r w:rsidRPr="00155AC6">
        <w:rPr>
          <w:rFonts w:ascii="Times New Roman" w:hAnsi="Times New Roman"/>
          <w:color w:val="000000" w:themeColor="text1"/>
          <w:sz w:val="24"/>
          <w:szCs w:val="24"/>
        </w:rPr>
        <w:t>.println</w:t>
      </w:r>
      <w:proofErr w:type="spellEnd"/>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i</w:t>
      </w:r>
      <w:proofErr w:type="spellEnd"/>
      <w:r w:rsidRPr="00155AC6">
        <w:rPr>
          <w:rFonts w:ascii="Times New Roman" w:hAnsi="Times New Roman"/>
          <w:color w:val="000000" w:themeColor="text1"/>
          <w:sz w:val="24"/>
          <w:szCs w:val="24"/>
        </w:rPr>
        <w:t>]);</w:t>
      </w:r>
    </w:p>
    <w:p w14:paraId="49A94DA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7F13F4C0"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return</w:t>
      </w:r>
      <w:r w:rsidRPr="00155AC6">
        <w:rPr>
          <w:rFonts w:ascii="Times New Roman" w:hAnsi="Times New Roman"/>
          <w:color w:val="000000" w:themeColor="text1"/>
          <w:sz w:val="24"/>
          <w:szCs w:val="24"/>
        </w:rPr>
        <w:t>;</w:t>
      </w:r>
    </w:p>
    <w:p w14:paraId="3BA163B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397BF20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63018C86"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wsf+</w:t>
      </w:r>
      <w:r w:rsidRPr="00155AC6">
        <w:rPr>
          <w:rFonts w:ascii="Times New Roman" w:hAnsi="Times New Roman"/>
          <w:i/>
          <w:iCs/>
          <w:color w:val="000000" w:themeColor="text1"/>
          <w:sz w:val="24"/>
          <w:szCs w:val="24"/>
        </w:rPr>
        <w:t>w</w:t>
      </w:r>
      <w:proofErr w:type="spellEnd"/>
      <w:r w:rsidRPr="00155AC6">
        <w:rPr>
          <w:rFonts w:ascii="Times New Roman" w:hAnsi="Times New Roman"/>
          <w:color w:val="000000" w:themeColor="text1"/>
          <w:sz w:val="24"/>
          <w:szCs w:val="24"/>
        </w:rPr>
        <w:t>[k]+</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w:t>
      </w:r>
      <w:proofErr w:type="gramStart"/>
      <w:r w:rsidRPr="00155AC6">
        <w:rPr>
          <w:rFonts w:ascii="Times New Roman" w:hAnsi="Times New Roman"/>
          <w:color w:val="000000" w:themeColor="text1"/>
          <w:sz w:val="24"/>
          <w:szCs w:val="24"/>
        </w:rPr>
        <w:t>1]&lt;</w:t>
      </w:r>
      <w:proofErr w:type="gramEnd"/>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14:paraId="4D78EC8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subset</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wsf+</w:t>
      </w:r>
      <w:r w:rsidRPr="00155AC6">
        <w:rPr>
          <w:rFonts w:ascii="Times New Roman" w:hAnsi="Times New Roman"/>
          <w:i/>
          <w:iCs/>
          <w:color w:val="000000" w:themeColor="text1"/>
          <w:sz w:val="24"/>
          <w:szCs w:val="24"/>
        </w:rPr>
        <w:t>w</w:t>
      </w:r>
      <w:proofErr w:type="spellEnd"/>
      <w:r w:rsidRPr="00155AC6">
        <w:rPr>
          <w:rFonts w:ascii="Times New Roman" w:hAnsi="Times New Roman"/>
          <w:color w:val="000000" w:themeColor="text1"/>
          <w:sz w:val="24"/>
          <w:szCs w:val="24"/>
        </w:rPr>
        <w:t>[k</w:t>
      </w:r>
      <w:proofErr w:type="gramStart"/>
      <w:r w:rsidRPr="00155AC6">
        <w:rPr>
          <w:rFonts w:ascii="Times New Roman" w:hAnsi="Times New Roman"/>
          <w:color w:val="000000" w:themeColor="text1"/>
          <w:sz w:val="24"/>
          <w:szCs w:val="24"/>
        </w:rPr>
        <w:t>],k</w:t>
      </w:r>
      <w:proofErr w:type="gramEnd"/>
      <w:r w:rsidRPr="00155AC6">
        <w:rPr>
          <w:rFonts w:ascii="Times New Roman" w:hAnsi="Times New Roman"/>
          <w:color w:val="000000" w:themeColor="text1"/>
          <w:sz w:val="24"/>
          <w:szCs w:val="24"/>
        </w:rPr>
        <w:t>+1,trw-</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w:t>
      </w:r>
    </w:p>
    <w:p w14:paraId="3317274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p>
    <w:p w14:paraId="1A4A8AA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b/>
          <w:bCs/>
          <w:color w:val="000000" w:themeColor="text1"/>
          <w:sz w:val="24"/>
          <w:szCs w:val="24"/>
        </w:rPr>
        <w:t>if</w:t>
      </w:r>
      <w:r w:rsidRPr="00155AC6">
        <w:rPr>
          <w:rFonts w:ascii="Times New Roman" w:hAnsi="Times New Roman"/>
          <w:color w:val="000000" w:themeColor="text1"/>
          <w:sz w:val="24"/>
          <w:szCs w:val="24"/>
        </w:rPr>
        <w:t>((</w:t>
      </w:r>
      <w:proofErr w:type="spellStart"/>
      <w:r w:rsidRPr="00155AC6">
        <w:rPr>
          <w:rFonts w:ascii="Times New Roman" w:hAnsi="Times New Roman"/>
          <w:color w:val="000000" w:themeColor="text1"/>
          <w:sz w:val="24"/>
          <w:szCs w:val="24"/>
        </w:rPr>
        <w:t>wsf+trw-</w:t>
      </w:r>
      <w:r w:rsidRPr="00155AC6">
        <w:rPr>
          <w:rFonts w:ascii="Times New Roman" w:hAnsi="Times New Roman"/>
          <w:i/>
          <w:iCs/>
          <w:color w:val="000000" w:themeColor="text1"/>
          <w:sz w:val="24"/>
          <w:szCs w:val="24"/>
        </w:rPr>
        <w:t>w</w:t>
      </w:r>
      <w:proofErr w:type="spellEnd"/>
      <w:r w:rsidRPr="00155AC6">
        <w:rPr>
          <w:rFonts w:ascii="Times New Roman" w:hAnsi="Times New Roman"/>
          <w:color w:val="000000" w:themeColor="text1"/>
          <w:sz w:val="24"/>
          <w:szCs w:val="24"/>
        </w:rPr>
        <w:t>[k]&gt;=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 &amp;&amp; (</w:t>
      </w:r>
      <w:proofErr w:type="spellStart"/>
      <w:r w:rsidRPr="00155AC6">
        <w:rPr>
          <w:rFonts w:ascii="Times New Roman" w:hAnsi="Times New Roman"/>
          <w:color w:val="000000" w:themeColor="text1"/>
          <w:sz w:val="24"/>
          <w:szCs w:val="24"/>
        </w:rPr>
        <w:t>wsf+</w:t>
      </w:r>
      <w:r w:rsidRPr="00155AC6">
        <w:rPr>
          <w:rFonts w:ascii="Times New Roman" w:hAnsi="Times New Roman"/>
          <w:i/>
          <w:iCs/>
          <w:color w:val="000000" w:themeColor="text1"/>
          <w:sz w:val="24"/>
          <w:szCs w:val="24"/>
        </w:rPr>
        <w:t>w</w:t>
      </w:r>
      <w:proofErr w:type="spellEnd"/>
      <w:r w:rsidRPr="00155AC6">
        <w:rPr>
          <w:rFonts w:ascii="Times New Roman" w:hAnsi="Times New Roman"/>
          <w:color w:val="000000" w:themeColor="text1"/>
          <w:sz w:val="24"/>
          <w:szCs w:val="24"/>
        </w:rPr>
        <w:t>[k+</w:t>
      </w:r>
      <w:proofErr w:type="gramStart"/>
      <w:r w:rsidRPr="00155AC6">
        <w:rPr>
          <w:rFonts w:ascii="Times New Roman" w:hAnsi="Times New Roman"/>
          <w:color w:val="000000" w:themeColor="text1"/>
          <w:sz w:val="24"/>
          <w:szCs w:val="24"/>
        </w:rPr>
        <w:t>1]&lt;</w:t>
      </w:r>
      <w:proofErr w:type="gramEnd"/>
      <w:r w:rsidRPr="00155AC6">
        <w:rPr>
          <w:rFonts w:ascii="Times New Roman" w:hAnsi="Times New Roman"/>
          <w:color w:val="000000" w:themeColor="text1"/>
          <w:sz w:val="24"/>
          <w:szCs w:val="24"/>
        </w:rPr>
        <w:t>=</w:t>
      </w:r>
      <w:r w:rsidRPr="00155AC6">
        <w:rPr>
          <w:rFonts w:ascii="Times New Roman" w:hAnsi="Times New Roman"/>
          <w:i/>
          <w:iCs/>
          <w:color w:val="000000" w:themeColor="text1"/>
          <w:sz w:val="24"/>
          <w:szCs w:val="24"/>
        </w:rPr>
        <w:t>d</w:t>
      </w:r>
      <w:r w:rsidRPr="00155AC6">
        <w:rPr>
          <w:rFonts w:ascii="Times New Roman" w:hAnsi="Times New Roman"/>
          <w:color w:val="000000" w:themeColor="text1"/>
          <w:sz w:val="24"/>
          <w:szCs w:val="24"/>
        </w:rPr>
        <w:t>))</w:t>
      </w:r>
    </w:p>
    <w:p w14:paraId="38B6544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45CB19C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x</w:t>
      </w:r>
      <w:r w:rsidRPr="00155AC6">
        <w:rPr>
          <w:rFonts w:ascii="Times New Roman" w:hAnsi="Times New Roman"/>
          <w:color w:val="000000" w:themeColor="text1"/>
          <w:sz w:val="24"/>
          <w:szCs w:val="24"/>
        </w:rPr>
        <w:t>[k]=0;</w:t>
      </w:r>
    </w:p>
    <w:p w14:paraId="1BA9C5A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r>
      <w:r w:rsidRPr="00155AC6">
        <w:rPr>
          <w:rFonts w:ascii="Times New Roman" w:hAnsi="Times New Roman"/>
          <w:i/>
          <w:iCs/>
          <w:color w:val="000000" w:themeColor="text1"/>
          <w:sz w:val="24"/>
          <w:szCs w:val="24"/>
        </w:rPr>
        <w:t>subset</w:t>
      </w:r>
      <w:r w:rsidRPr="00155AC6">
        <w:rPr>
          <w:rFonts w:ascii="Times New Roman" w:hAnsi="Times New Roman"/>
          <w:color w:val="000000" w:themeColor="text1"/>
          <w:sz w:val="24"/>
          <w:szCs w:val="24"/>
        </w:rPr>
        <w:t>(</w:t>
      </w:r>
      <w:proofErr w:type="gramStart"/>
      <w:r w:rsidRPr="00155AC6">
        <w:rPr>
          <w:rFonts w:ascii="Times New Roman" w:hAnsi="Times New Roman"/>
          <w:color w:val="000000" w:themeColor="text1"/>
          <w:sz w:val="24"/>
          <w:szCs w:val="24"/>
        </w:rPr>
        <w:t>wsf,k</w:t>
      </w:r>
      <w:proofErr w:type="gramEnd"/>
      <w:r w:rsidRPr="00155AC6">
        <w:rPr>
          <w:rFonts w:ascii="Times New Roman" w:hAnsi="Times New Roman"/>
          <w:color w:val="000000" w:themeColor="text1"/>
          <w:sz w:val="24"/>
          <w:szCs w:val="24"/>
        </w:rPr>
        <w:t>+1,trw-</w:t>
      </w:r>
      <w:r w:rsidRPr="00155AC6">
        <w:rPr>
          <w:rFonts w:ascii="Times New Roman" w:hAnsi="Times New Roman"/>
          <w:i/>
          <w:iCs/>
          <w:color w:val="000000" w:themeColor="text1"/>
          <w:sz w:val="24"/>
          <w:szCs w:val="24"/>
        </w:rPr>
        <w:t>w</w:t>
      </w:r>
      <w:r w:rsidRPr="00155AC6">
        <w:rPr>
          <w:rFonts w:ascii="Times New Roman" w:hAnsi="Times New Roman"/>
          <w:color w:val="000000" w:themeColor="text1"/>
          <w:sz w:val="24"/>
          <w:szCs w:val="24"/>
        </w:rPr>
        <w:t>[k]);</w:t>
      </w:r>
    </w:p>
    <w:p w14:paraId="5B10A55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r>
      <w:r w:rsidRPr="00155AC6">
        <w:rPr>
          <w:rFonts w:ascii="Times New Roman" w:hAnsi="Times New Roman"/>
          <w:color w:val="000000" w:themeColor="text1"/>
          <w:sz w:val="24"/>
          <w:szCs w:val="24"/>
        </w:rPr>
        <w:tab/>
        <w:t>}</w:t>
      </w:r>
    </w:p>
    <w:p w14:paraId="28A4806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ab/>
        <w:t>}</w:t>
      </w:r>
    </w:p>
    <w:p w14:paraId="49DEE24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w:t>
      </w:r>
    </w:p>
    <w:p w14:paraId="069BCF7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2272732E" w14:textId="77777777" w:rsidR="00EC6324" w:rsidRPr="00155AC6" w:rsidRDefault="00EC6324" w:rsidP="00EC6324">
      <w:pPr>
        <w:autoSpaceDE w:val="0"/>
        <w:autoSpaceDN w:val="0"/>
        <w:adjustRightInd w:val="0"/>
        <w:spacing w:after="0" w:line="240" w:lineRule="auto"/>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lastRenderedPageBreak/>
        <w:t>OUTPUT</w:t>
      </w:r>
    </w:p>
    <w:p w14:paraId="1BB95D9E"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number of elements:</w:t>
      </w:r>
    </w:p>
    <w:p w14:paraId="314928D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14:paraId="5EB009DB"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elements in increasing order:</w:t>
      </w:r>
    </w:p>
    <w:p w14:paraId="22770348"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1 2 3 4 5</w:t>
      </w:r>
    </w:p>
    <w:p w14:paraId="4AC5AA2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Enter the value of d:</w:t>
      </w:r>
    </w:p>
    <w:p w14:paraId="1C1CD76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6</w:t>
      </w:r>
    </w:p>
    <w:p w14:paraId="198090B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SUM=15</w:t>
      </w:r>
    </w:p>
    <w:p w14:paraId="743B9CF5"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Subset solution=1</w:t>
      </w:r>
    </w:p>
    <w:p w14:paraId="2E0147DC"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022E894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4E555823"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3</w:t>
      </w:r>
    </w:p>
    <w:p w14:paraId="3B230D69"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Subset solution=2</w:t>
      </w:r>
    </w:p>
    <w:p w14:paraId="4AC645B1"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1</w:t>
      </w:r>
    </w:p>
    <w:p w14:paraId="336C7B4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5</w:t>
      </w:r>
    </w:p>
    <w:p w14:paraId="63C1524A"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Subset solution=3</w:t>
      </w:r>
    </w:p>
    <w:p w14:paraId="0A7ECD62"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2</w:t>
      </w:r>
    </w:p>
    <w:p w14:paraId="3D99DCAD"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r w:rsidRPr="00155AC6">
        <w:rPr>
          <w:rFonts w:ascii="Times New Roman" w:hAnsi="Times New Roman"/>
          <w:color w:val="000000" w:themeColor="text1"/>
          <w:sz w:val="24"/>
          <w:szCs w:val="24"/>
        </w:rPr>
        <w:t>4</w:t>
      </w:r>
    </w:p>
    <w:p w14:paraId="52B3BBE7"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543C6BB4" w14:textId="77777777" w:rsidR="00EC6324" w:rsidRPr="00155AC6" w:rsidRDefault="00EC6324" w:rsidP="00EC6324">
      <w:pPr>
        <w:autoSpaceDE w:val="0"/>
        <w:autoSpaceDN w:val="0"/>
        <w:adjustRightInd w:val="0"/>
        <w:spacing w:after="0" w:line="240" w:lineRule="auto"/>
        <w:rPr>
          <w:rFonts w:ascii="Times New Roman" w:hAnsi="Times New Roman"/>
          <w:color w:val="000000" w:themeColor="text1"/>
          <w:sz w:val="24"/>
          <w:szCs w:val="24"/>
        </w:rPr>
      </w:pPr>
    </w:p>
    <w:p w14:paraId="2CFCA99D" w14:textId="77777777" w:rsidR="00EC6324" w:rsidRPr="00155AC6" w:rsidRDefault="00EC6324" w:rsidP="00EC6324">
      <w:pPr>
        <w:pStyle w:val="NoSpacing"/>
        <w:rPr>
          <w:rFonts w:ascii="Times New Roman" w:hAnsi="Times New Roman"/>
          <w:b/>
          <w:color w:val="000000" w:themeColor="text1"/>
          <w:sz w:val="32"/>
          <w:szCs w:val="24"/>
        </w:rPr>
      </w:pPr>
    </w:p>
    <w:p w14:paraId="7403C1FA" w14:textId="77777777" w:rsidR="00AE640E" w:rsidRPr="00155AC6" w:rsidRDefault="00AE640E" w:rsidP="00AE640E">
      <w:pPr>
        <w:ind w:right="389"/>
        <w:rPr>
          <w:rFonts w:ascii="Times New Roman" w:hAnsi="Times New Roman"/>
          <w:b/>
          <w:color w:val="000000" w:themeColor="text1"/>
          <w:sz w:val="24"/>
          <w:szCs w:val="24"/>
        </w:rPr>
      </w:pPr>
      <w:r w:rsidRPr="00155AC6">
        <w:rPr>
          <w:rFonts w:ascii="Times New Roman" w:hAnsi="Times New Roman"/>
          <w:b/>
          <w:color w:val="000000" w:themeColor="text1"/>
          <w:sz w:val="24"/>
          <w:szCs w:val="24"/>
        </w:rPr>
        <w:t xml:space="preserve">12 .Design and implement the presence of Hamiltonian Cycle in an undirected           Graph G of </w:t>
      </w:r>
      <w:r w:rsidRPr="00155AC6">
        <w:rPr>
          <w:rFonts w:ascii="Times New Roman" w:hAnsi="Times New Roman"/>
          <w:b/>
          <w:i/>
          <w:color w:val="000000" w:themeColor="text1"/>
          <w:sz w:val="24"/>
          <w:szCs w:val="24"/>
        </w:rPr>
        <w:t>n</w:t>
      </w:r>
      <w:r w:rsidRPr="00155AC6">
        <w:rPr>
          <w:rFonts w:ascii="Times New Roman" w:hAnsi="Times New Roman"/>
          <w:b/>
          <w:color w:val="000000" w:themeColor="text1"/>
          <w:sz w:val="24"/>
          <w:szCs w:val="24"/>
        </w:rPr>
        <w:t xml:space="preserve"> vertices.</w:t>
      </w:r>
    </w:p>
    <w:p w14:paraId="4F357AC5" w14:textId="77777777"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import </w:t>
      </w:r>
      <w:proofErr w:type="spellStart"/>
      <w:r w:rsidRPr="00155AC6">
        <w:rPr>
          <w:rFonts w:ascii="Times New Roman" w:eastAsia="Courier New" w:hAnsi="Times New Roman"/>
          <w:color w:val="000000" w:themeColor="text1"/>
          <w:sz w:val="24"/>
          <w:szCs w:val="24"/>
        </w:rPr>
        <w:t>java.util</w:t>
      </w:r>
      <w:proofErr w:type="spellEnd"/>
      <w:r w:rsidRPr="00155AC6">
        <w:rPr>
          <w:rFonts w:ascii="Times New Roman" w:eastAsia="Courier New" w:hAnsi="Times New Roman"/>
          <w:color w:val="000000" w:themeColor="text1"/>
          <w:sz w:val="24"/>
          <w:szCs w:val="24"/>
        </w:rPr>
        <w:t>.*;</w:t>
      </w:r>
    </w:p>
    <w:p w14:paraId="51B3C795" w14:textId="77777777"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class </w:t>
      </w:r>
      <w:proofErr w:type="spellStart"/>
      <w:r w:rsidRPr="00155AC6">
        <w:rPr>
          <w:rFonts w:ascii="Times New Roman" w:eastAsia="Courier New" w:hAnsi="Times New Roman"/>
          <w:color w:val="000000" w:themeColor="text1"/>
          <w:sz w:val="24"/>
          <w:szCs w:val="24"/>
        </w:rPr>
        <w:t>Hamiltoniancycle</w:t>
      </w:r>
      <w:proofErr w:type="spellEnd"/>
    </w:p>
    <w:p w14:paraId="78FC8E2B" w14:textId="77777777"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0BE70F2B" w14:textId="77777777" w:rsidR="00016863" w:rsidRDefault="00016863" w:rsidP="00016863">
      <w:pPr>
        <w:spacing w:after="0"/>
        <w:ind w:left="84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private int </w:t>
      </w:r>
      <w:proofErr w:type="gramStart"/>
      <w:r>
        <w:rPr>
          <w:rFonts w:ascii="Times New Roman" w:eastAsia="Courier New" w:hAnsi="Times New Roman"/>
          <w:color w:val="000000" w:themeColor="text1"/>
          <w:sz w:val="24"/>
          <w:szCs w:val="24"/>
        </w:rPr>
        <w:t>a</w:t>
      </w:r>
      <w:r w:rsidRPr="00155AC6">
        <w:rPr>
          <w:rFonts w:ascii="Times New Roman" w:eastAsia="Courier New" w:hAnsi="Times New Roman"/>
          <w:color w:val="000000" w:themeColor="text1"/>
          <w:sz w:val="24"/>
          <w:szCs w:val="24"/>
        </w:rPr>
        <w:t>[</w:t>
      </w:r>
      <w:proofErr w:type="gramEnd"/>
      <w:r w:rsidRPr="00155AC6">
        <w:rPr>
          <w:rFonts w:ascii="Times New Roman" w:eastAsia="Courier New" w:hAnsi="Times New Roman"/>
          <w:color w:val="000000" w:themeColor="text1"/>
          <w:sz w:val="24"/>
          <w:szCs w:val="24"/>
        </w:rPr>
        <w:t>][]</w:t>
      </w:r>
      <w:r>
        <w:rPr>
          <w:rFonts w:ascii="Times New Roman" w:eastAsia="Courier New" w:hAnsi="Times New Roman"/>
          <w:color w:val="000000" w:themeColor="text1"/>
          <w:sz w:val="24"/>
          <w:szCs w:val="24"/>
        </w:rPr>
        <w:t>=new int[10][10];</w:t>
      </w:r>
    </w:p>
    <w:p w14:paraId="3A3DAEBA" w14:textId="77777777" w:rsidR="00016863" w:rsidRDefault="00016863" w:rsidP="00016863">
      <w:pPr>
        <w:spacing w:after="0"/>
        <w:ind w:left="840"/>
        <w:rPr>
          <w:rFonts w:ascii="Times New Roman" w:eastAsia="Courier New" w:hAnsi="Times New Roman"/>
          <w:color w:val="000000" w:themeColor="text1"/>
          <w:sz w:val="24"/>
          <w:szCs w:val="24"/>
        </w:rPr>
      </w:pPr>
      <w:r>
        <w:rPr>
          <w:rFonts w:ascii="Times New Roman" w:eastAsia="Courier New" w:hAnsi="Times New Roman"/>
          <w:b/>
          <w:color w:val="000000" w:themeColor="text1"/>
          <w:sz w:val="24"/>
          <w:szCs w:val="24"/>
        </w:rPr>
        <w:t xml:space="preserve">int </w:t>
      </w:r>
      <w:proofErr w:type="gramStart"/>
      <w:r w:rsidRPr="00155AC6">
        <w:rPr>
          <w:rFonts w:ascii="Times New Roman" w:eastAsia="Courier New" w:hAnsi="Times New Roman"/>
          <w:color w:val="000000" w:themeColor="text1"/>
          <w:sz w:val="24"/>
          <w:szCs w:val="24"/>
        </w:rPr>
        <w:t>x[</w:t>
      </w:r>
      <w:proofErr w:type="gramEnd"/>
      <w:r w:rsidRPr="00155AC6">
        <w:rPr>
          <w:rFonts w:ascii="Times New Roman" w:eastAsia="Courier New" w:hAnsi="Times New Roman"/>
          <w:color w:val="000000" w:themeColor="text1"/>
          <w:sz w:val="24"/>
          <w:szCs w:val="24"/>
        </w:rPr>
        <w:t>]</w:t>
      </w:r>
      <w:r>
        <w:rPr>
          <w:rFonts w:ascii="Times New Roman" w:eastAsia="Courier New" w:hAnsi="Times New Roman"/>
          <w:color w:val="000000" w:themeColor="text1"/>
          <w:sz w:val="24"/>
          <w:szCs w:val="24"/>
        </w:rPr>
        <w:t>=new int[10];</w:t>
      </w:r>
    </w:p>
    <w:p w14:paraId="6B64E1B2" w14:textId="77777777" w:rsidR="00016863" w:rsidRDefault="00016863" w:rsidP="00016863">
      <w:pPr>
        <w:spacing w:after="0"/>
        <w:ind w:left="840"/>
        <w:rPr>
          <w:rFonts w:ascii="Times New Roman" w:eastAsia="Courier New" w:hAnsi="Times New Roman"/>
          <w:color w:val="000000" w:themeColor="text1"/>
          <w:sz w:val="24"/>
          <w:szCs w:val="24"/>
        </w:rPr>
      </w:pPr>
      <w:r w:rsidRPr="00C11C24">
        <w:rPr>
          <w:rFonts w:ascii="Times New Roman" w:eastAsia="Courier New" w:hAnsi="Times New Roman"/>
          <w:b/>
          <w:color w:val="000000" w:themeColor="text1"/>
          <w:sz w:val="24"/>
          <w:szCs w:val="24"/>
        </w:rPr>
        <w:t xml:space="preserve">int </w:t>
      </w:r>
      <w:r w:rsidRPr="00155AC6">
        <w:rPr>
          <w:rFonts w:ascii="Times New Roman" w:eastAsia="Courier New" w:hAnsi="Times New Roman"/>
          <w:color w:val="000000" w:themeColor="text1"/>
          <w:sz w:val="24"/>
          <w:szCs w:val="24"/>
        </w:rPr>
        <w:t>n;</w:t>
      </w:r>
    </w:p>
    <w:p w14:paraId="1833587C" w14:textId="77777777" w:rsidR="00016863" w:rsidRPr="00155AC6" w:rsidRDefault="00016863" w:rsidP="00016863">
      <w:pPr>
        <w:spacing w:after="0"/>
        <w:ind w:left="840"/>
        <w:rPr>
          <w:rFonts w:ascii="Times New Roman" w:eastAsia="Courier New" w:hAnsi="Times New Roman"/>
          <w:color w:val="000000" w:themeColor="text1"/>
          <w:sz w:val="24"/>
          <w:szCs w:val="24"/>
        </w:rPr>
      </w:pPr>
    </w:p>
    <w:p w14:paraId="04D65967" w14:textId="77777777" w:rsidR="00016863" w:rsidRPr="00155AC6" w:rsidRDefault="00016863" w:rsidP="00016863">
      <w:pPr>
        <w:spacing w:after="0"/>
        <w:ind w:left="84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public </w:t>
      </w:r>
      <w:proofErr w:type="spellStart"/>
      <w:proofErr w:type="gramStart"/>
      <w:r w:rsidRPr="00155AC6">
        <w:rPr>
          <w:rFonts w:ascii="Times New Roman" w:eastAsia="Courier New" w:hAnsi="Times New Roman"/>
          <w:color w:val="000000" w:themeColor="text1"/>
          <w:sz w:val="24"/>
          <w:szCs w:val="24"/>
        </w:rPr>
        <w:t>Hamiltoniancycle</w:t>
      </w:r>
      <w:proofErr w:type="spellEnd"/>
      <w:r w:rsidRPr="00155AC6">
        <w:rPr>
          <w:rFonts w:ascii="Times New Roman" w:eastAsia="Courier New" w:hAnsi="Times New Roman"/>
          <w:color w:val="000000" w:themeColor="text1"/>
          <w:sz w:val="24"/>
          <w:szCs w:val="24"/>
        </w:rPr>
        <w:t>(</w:t>
      </w:r>
      <w:proofErr w:type="gramEnd"/>
      <w:r w:rsidRPr="00155AC6">
        <w:rPr>
          <w:rFonts w:ascii="Times New Roman" w:eastAsia="Courier New" w:hAnsi="Times New Roman"/>
          <w:color w:val="000000" w:themeColor="text1"/>
          <w:sz w:val="24"/>
          <w:szCs w:val="24"/>
        </w:rPr>
        <w:t>)</w:t>
      </w:r>
    </w:p>
    <w:p w14:paraId="2E307B6B" w14:textId="77777777" w:rsidR="00016863" w:rsidRPr="00155AC6" w:rsidRDefault="00016863" w:rsidP="00016863">
      <w:pPr>
        <w:spacing w:after="0"/>
        <w:ind w:left="84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14FB77CA" w14:textId="77777777" w:rsidR="00016863" w:rsidRPr="00155AC6" w:rsidRDefault="00016863" w:rsidP="00016863">
      <w:pPr>
        <w:spacing w:after="0"/>
        <w:ind w:left="960" w:firstLine="4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 xml:space="preserve">Scanner </w:t>
      </w:r>
      <w:proofErr w:type="spellStart"/>
      <w:r w:rsidRPr="00155AC6">
        <w:rPr>
          <w:rFonts w:ascii="Times New Roman" w:eastAsia="Courier New" w:hAnsi="Times New Roman"/>
          <w:color w:val="000000" w:themeColor="text1"/>
          <w:sz w:val="24"/>
          <w:szCs w:val="24"/>
          <w:u w:val="single"/>
        </w:rPr>
        <w:t>src</w:t>
      </w:r>
      <w:proofErr w:type="spellEnd"/>
      <w:r w:rsidRPr="00155AC6">
        <w:rPr>
          <w:rFonts w:ascii="Times New Roman" w:eastAsia="Courier New" w:hAnsi="Times New Roman"/>
          <w:color w:val="000000" w:themeColor="text1"/>
          <w:sz w:val="24"/>
          <w:szCs w:val="24"/>
        </w:rPr>
        <w:t xml:space="preserve"> = </w:t>
      </w:r>
      <w:r w:rsidRPr="00155AC6">
        <w:rPr>
          <w:rFonts w:ascii="Times New Roman" w:eastAsia="Courier New" w:hAnsi="Times New Roman"/>
          <w:b/>
          <w:color w:val="000000" w:themeColor="text1"/>
          <w:sz w:val="24"/>
          <w:szCs w:val="24"/>
        </w:rPr>
        <w:t>new</w:t>
      </w:r>
      <w:r w:rsidRPr="00155AC6">
        <w:rPr>
          <w:rFonts w:ascii="Times New Roman" w:eastAsia="Courier New" w:hAnsi="Times New Roman"/>
          <w:color w:val="000000" w:themeColor="text1"/>
          <w:sz w:val="24"/>
          <w:szCs w:val="24"/>
        </w:rPr>
        <w:t xml:space="preserve"> </w:t>
      </w:r>
      <w:proofErr w:type="gramStart"/>
      <w:r w:rsidRPr="00155AC6">
        <w:rPr>
          <w:rFonts w:ascii="Times New Roman" w:eastAsia="Courier New" w:hAnsi="Times New Roman"/>
          <w:color w:val="000000" w:themeColor="text1"/>
          <w:sz w:val="24"/>
          <w:szCs w:val="24"/>
        </w:rPr>
        <w:t>Scanner(</w:t>
      </w:r>
      <w:proofErr w:type="gramEnd"/>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in</w:t>
      </w:r>
      <w:r w:rsidRPr="00155AC6">
        <w:rPr>
          <w:rFonts w:ascii="Times New Roman" w:eastAsia="Courier New" w:hAnsi="Times New Roman"/>
          <w:color w:val="000000" w:themeColor="text1"/>
          <w:sz w:val="24"/>
          <w:szCs w:val="24"/>
        </w:rPr>
        <w:t>);</w:t>
      </w:r>
    </w:p>
    <w:p w14:paraId="0E2F318A" w14:textId="77777777" w:rsidR="00016863" w:rsidRPr="00155AC6" w:rsidRDefault="00016863" w:rsidP="00016863">
      <w:pPr>
        <w:spacing w:after="0"/>
        <w:ind w:left="960" w:firstLine="480"/>
        <w:rPr>
          <w:rFonts w:ascii="Times New Roman" w:eastAsia="Courier New" w:hAnsi="Times New Roman"/>
          <w:color w:val="000000" w:themeColor="text1"/>
          <w:sz w:val="24"/>
          <w:szCs w:val="24"/>
        </w:rPr>
      </w:pPr>
      <w:proofErr w:type="spellStart"/>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out</w:t>
      </w:r>
      <w:r w:rsidRPr="00155AC6">
        <w:rPr>
          <w:rFonts w:ascii="Times New Roman" w:eastAsia="Courier New" w:hAnsi="Times New Roman"/>
          <w:color w:val="000000" w:themeColor="text1"/>
          <w:sz w:val="24"/>
          <w:szCs w:val="24"/>
        </w:rPr>
        <w:t>.println</w:t>
      </w:r>
      <w:proofErr w:type="spellEnd"/>
      <w:r w:rsidRPr="00155AC6">
        <w:rPr>
          <w:rFonts w:ascii="Times New Roman" w:eastAsia="Courier New" w:hAnsi="Times New Roman"/>
          <w:color w:val="000000" w:themeColor="text1"/>
          <w:sz w:val="24"/>
          <w:szCs w:val="24"/>
        </w:rPr>
        <w:t>("Enter the number of nodes");</w:t>
      </w:r>
    </w:p>
    <w:p w14:paraId="438C349A" w14:textId="77777777" w:rsidR="00016863" w:rsidRDefault="00016863" w:rsidP="00016863">
      <w:pPr>
        <w:spacing w:after="0"/>
        <w:ind w:left="960" w:firstLine="4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n=</w:t>
      </w:r>
      <w:proofErr w:type="spellStart"/>
      <w:proofErr w:type="gramStart"/>
      <w:r w:rsidRPr="00155AC6">
        <w:rPr>
          <w:rFonts w:ascii="Times New Roman" w:eastAsia="Courier New" w:hAnsi="Times New Roman"/>
          <w:color w:val="000000" w:themeColor="text1"/>
          <w:sz w:val="24"/>
          <w:szCs w:val="24"/>
        </w:rPr>
        <w:t>src.nextInt</w:t>
      </w:r>
      <w:proofErr w:type="spellEnd"/>
      <w:proofErr w:type="gramEnd"/>
      <w:r w:rsidRPr="00155AC6">
        <w:rPr>
          <w:rFonts w:ascii="Times New Roman" w:eastAsia="Courier New" w:hAnsi="Times New Roman"/>
          <w:color w:val="000000" w:themeColor="text1"/>
          <w:sz w:val="24"/>
          <w:szCs w:val="24"/>
        </w:rPr>
        <w:t>();</w:t>
      </w:r>
    </w:p>
    <w:p w14:paraId="74CADDFF" w14:textId="77777777" w:rsidR="00016863" w:rsidRPr="00155AC6" w:rsidRDefault="00016863" w:rsidP="00016863">
      <w:pPr>
        <w:spacing w:after="0"/>
        <w:ind w:left="960" w:firstLine="480"/>
        <w:rPr>
          <w:rFonts w:ascii="Times New Roman" w:eastAsia="Courier New" w:hAnsi="Times New Roman"/>
          <w:color w:val="000000" w:themeColor="text1"/>
          <w:sz w:val="24"/>
          <w:szCs w:val="24"/>
        </w:rPr>
      </w:pPr>
    </w:p>
    <w:p w14:paraId="25B3689D" w14:textId="77777777" w:rsidR="00016863" w:rsidRPr="009B66AA" w:rsidRDefault="00016863" w:rsidP="00016863">
      <w:pPr>
        <w:spacing w:after="0"/>
        <w:ind w:left="720" w:firstLine="720"/>
        <w:rPr>
          <w:rFonts w:ascii="Times New Roman" w:eastAsia="Courier New" w:hAnsi="Times New Roman"/>
          <w:b/>
          <w:color w:val="000000" w:themeColor="text1"/>
          <w:sz w:val="24"/>
          <w:szCs w:val="24"/>
        </w:rPr>
      </w:pPr>
      <w:proofErr w:type="gramStart"/>
      <w:r>
        <w:rPr>
          <w:rFonts w:ascii="Times New Roman" w:eastAsia="Courier New" w:hAnsi="Times New Roman"/>
          <w:color w:val="000000" w:themeColor="text1"/>
          <w:sz w:val="24"/>
          <w:szCs w:val="24"/>
        </w:rPr>
        <w:t>x[</w:t>
      </w:r>
      <w:proofErr w:type="gramEnd"/>
      <w:r>
        <w:rPr>
          <w:rFonts w:ascii="Times New Roman" w:eastAsia="Courier New" w:hAnsi="Times New Roman"/>
          <w:color w:val="000000" w:themeColor="text1"/>
          <w:sz w:val="24"/>
          <w:szCs w:val="24"/>
        </w:rPr>
        <w:t>1]=1</w:t>
      </w:r>
      <w:r w:rsidRPr="00155AC6">
        <w:rPr>
          <w:rFonts w:ascii="Times New Roman" w:eastAsia="Courier New" w:hAnsi="Times New Roman"/>
          <w:color w:val="000000" w:themeColor="text1"/>
          <w:sz w:val="24"/>
          <w:szCs w:val="24"/>
        </w:rPr>
        <w:t>;</w:t>
      </w:r>
      <w:r>
        <w:rPr>
          <w:rFonts w:ascii="Times New Roman" w:eastAsia="Courier New" w:hAnsi="Times New Roman"/>
          <w:color w:val="000000" w:themeColor="text1"/>
          <w:sz w:val="24"/>
          <w:szCs w:val="24"/>
        </w:rPr>
        <w:t xml:space="preserve">  // </w:t>
      </w:r>
      <w:r w:rsidRPr="009B66AA">
        <w:rPr>
          <w:rFonts w:ascii="Times New Roman" w:eastAsia="Courier New" w:hAnsi="Times New Roman"/>
          <w:b/>
          <w:color w:val="000000" w:themeColor="text1"/>
          <w:sz w:val="24"/>
          <w:szCs w:val="24"/>
        </w:rPr>
        <w:t>the cycle starts from vertex 1</w:t>
      </w:r>
    </w:p>
    <w:p w14:paraId="6EC114F1" w14:textId="77777777" w:rsidR="00016863" w:rsidRPr="00155AC6" w:rsidRDefault="00016863" w:rsidP="00016863">
      <w:pPr>
        <w:spacing w:after="0"/>
        <w:ind w:left="1200" w:firstLine="240"/>
        <w:rPr>
          <w:rFonts w:ascii="Times New Roman" w:eastAsia="Courier New" w:hAnsi="Times New Roman"/>
          <w:b/>
          <w:color w:val="000000" w:themeColor="text1"/>
          <w:sz w:val="24"/>
          <w:szCs w:val="24"/>
        </w:rPr>
      </w:pPr>
    </w:p>
    <w:p w14:paraId="004D4D74" w14:textId="77777777" w:rsidR="00016863" w:rsidRPr="00155AC6" w:rsidRDefault="00016863" w:rsidP="00016863">
      <w:pPr>
        <w:spacing w:after="0"/>
        <w:ind w:left="1200" w:firstLine="24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for </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 xml:space="preserve">int </w:t>
      </w:r>
      <w:proofErr w:type="spellStart"/>
      <w:r>
        <w:rPr>
          <w:rFonts w:ascii="Times New Roman" w:eastAsia="Courier New" w:hAnsi="Times New Roman"/>
          <w:color w:val="000000" w:themeColor="text1"/>
          <w:sz w:val="24"/>
          <w:szCs w:val="24"/>
        </w:rPr>
        <w:t>i</w:t>
      </w:r>
      <w:proofErr w:type="spellEnd"/>
      <w:r>
        <w:rPr>
          <w:rFonts w:ascii="Times New Roman" w:eastAsia="Courier New" w:hAnsi="Times New Roman"/>
          <w:color w:val="000000" w:themeColor="text1"/>
          <w:sz w:val="24"/>
          <w:szCs w:val="24"/>
        </w:rPr>
        <w:t>=</w:t>
      </w:r>
      <w:proofErr w:type="gramStart"/>
      <w:r>
        <w:rPr>
          <w:rFonts w:ascii="Times New Roman" w:eastAsia="Courier New" w:hAnsi="Times New Roman"/>
          <w:color w:val="000000" w:themeColor="text1"/>
          <w:sz w:val="24"/>
          <w:szCs w:val="24"/>
        </w:rPr>
        <w:t>2</w:t>
      </w:r>
      <w:r w:rsidRPr="00155AC6">
        <w:rPr>
          <w:rFonts w:ascii="Times New Roman" w:eastAsia="Courier New" w:hAnsi="Times New Roman"/>
          <w:color w:val="000000" w:themeColor="text1"/>
          <w:sz w:val="24"/>
          <w:szCs w:val="24"/>
        </w:rPr>
        <w:t>;i</w:t>
      </w:r>
      <w:proofErr w:type="gramEnd"/>
      <w:r w:rsidRPr="00155AC6">
        <w:rPr>
          <w:rFonts w:ascii="Times New Roman" w:eastAsia="Courier New" w:hAnsi="Times New Roman"/>
          <w:color w:val="000000" w:themeColor="text1"/>
          <w:sz w:val="24"/>
          <w:szCs w:val="24"/>
        </w:rPr>
        <w:t>&lt;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 xml:space="preserve">n; </w:t>
      </w:r>
      <w:proofErr w:type="spellStart"/>
      <w:r w:rsidRPr="00155AC6">
        <w:rPr>
          <w:rFonts w:ascii="Times New Roman" w:eastAsia="Courier New" w:hAnsi="Times New Roman"/>
          <w:color w:val="000000" w:themeColor="text1"/>
          <w:sz w:val="24"/>
          <w:szCs w:val="24"/>
        </w:rPr>
        <w:t>i</w:t>
      </w:r>
      <w:proofErr w:type="spellEnd"/>
      <w:r w:rsidRPr="00155AC6">
        <w:rPr>
          <w:rFonts w:ascii="Times New Roman" w:eastAsia="Courier New" w:hAnsi="Times New Roman"/>
          <w:color w:val="000000" w:themeColor="text1"/>
          <w:sz w:val="24"/>
          <w:szCs w:val="24"/>
        </w:rPr>
        <w:t>++)</w:t>
      </w:r>
    </w:p>
    <w:p w14:paraId="30A0FDD5" w14:textId="77777777" w:rsidR="00016863" w:rsidRDefault="00016863" w:rsidP="00016863">
      <w:pPr>
        <w:spacing w:after="0"/>
        <w:ind w:left="1920" w:firstLine="24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x[i]=0</w:t>
      </w:r>
      <w:r w:rsidRPr="00155AC6">
        <w:rPr>
          <w:rFonts w:ascii="Times New Roman" w:eastAsia="Courier New" w:hAnsi="Times New Roman"/>
          <w:color w:val="000000" w:themeColor="text1"/>
          <w:sz w:val="24"/>
          <w:szCs w:val="24"/>
        </w:rPr>
        <w:t>;</w:t>
      </w:r>
    </w:p>
    <w:p w14:paraId="2B36B20B" w14:textId="77777777" w:rsidR="00016863" w:rsidRPr="00155AC6" w:rsidRDefault="00016863" w:rsidP="00016863">
      <w:pPr>
        <w:spacing w:after="0"/>
        <w:ind w:left="1920" w:firstLine="240"/>
        <w:rPr>
          <w:rFonts w:ascii="Times New Roman" w:eastAsia="Courier New" w:hAnsi="Times New Roman"/>
          <w:color w:val="000000" w:themeColor="text1"/>
          <w:sz w:val="24"/>
          <w:szCs w:val="24"/>
        </w:rPr>
      </w:pPr>
    </w:p>
    <w:p w14:paraId="6C5913CE" w14:textId="77777777" w:rsidR="00016863" w:rsidRPr="00155AC6" w:rsidRDefault="00016863" w:rsidP="00016863">
      <w:pPr>
        <w:spacing w:after="0"/>
        <w:ind w:left="960" w:firstLine="24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 xml:space="preserve">    </w:t>
      </w:r>
      <w:proofErr w:type="spellStart"/>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out</w:t>
      </w:r>
      <w:r w:rsidRPr="00155AC6">
        <w:rPr>
          <w:rFonts w:ascii="Times New Roman" w:eastAsia="Courier New" w:hAnsi="Times New Roman"/>
          <w:color w:val="000000" w:themeColor="text1"/>
          <w:sz w:val="24"/>
          <w:szCs w:val="24"/>
        </w:rPr>
        <w:t>.println</w:t>
      </w:r>
      <w:proofErr w:type="spellEnd"/>
      <w:r w:rsidRPr="00155AC6">
        <w:rPr>
          <w:rFonts w:ascii="Times New Roman" w:eastAsia="Courier New" w:hAnsi="Times New Roman"/>
          <w:color w:val="000000" w:themeColor="text1"/>
          <w:sz w:val="24"/>
          <w:szCs w:val="24"/>
        </w:rPr>
        <w:t xml:space="preserve">("Enter the adjacency matrix"); </w:t>
      </w:r>
    </w:p>
    <w:p w14:paraId="3059AE70" w14:textId="77777777" w:rsidR="00016863" w:rsidRPr="00155AC6" w:rsidRDefault="00016863" w:rsidP="00016863">
      <w:pPr>
        <w:spacing w:after="0"/>
        <w:ind w:left="960" w:right="2189" w:firstLine="480"/>
        <w:rPr>
          <w:rFonts w:ascii="Times New Roman" w:eastAsia="Courier New" w:hAnsi="Times New Roman"/>
          <w:b/>
          <w:color w:val="000000" w:themeColor="text1"/>
          <w:sz w:val="24"/>
          <w:szCs w:val="24"/>
        </w:rPr>
      </w:pPr>
    </w:p>
    <w:p w14:paraId="7B85C80A" w14:textId="77777777" w:rsidR="00016863" w:rsidRPr="00155AC6" w:rsidRDefault="00016863" w:rsidP="00016863">
      <w:pPr>
        <w:spacing w:after="0"/>
        <w:ind w:left="960" w:right="2189" w:firstLine="48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lastRenderedPageBreak/>
        <w:t xml:space="preserve">for </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 xml:space="preserve">int </w:t>
      </w:r>
      <w:proofErr w:type="spellStart"/>
      <w:r>
        <w:rPr>
          <w:rFonts w:ascii="Times New Roman" w:eastAsia="Courier New" w:hAnsi="Times New Roman"/>
          <w:color w:val="000000" w:themeColor="text1"/>
          <w:sz w:val="24"/>
          <w:szCs w:val="24"/>
        </w:rPr>
        <w:t>i</w:t>
      </w:r>
      <w:proofErr w:type="spellEnd"/>
      <w:r>
        <w:rPr>
          <w:rFonts w:ascii="Times New Roman" w:eastAsia="Courier New" w:hAnsi="Times New Roman"/>
          <w:color w:val="000000" w:themeColor="text1"/>
          <w:sz w:val="24"/>
          <w:szCs w:val="24"/>
        </w:rPr>
        <w:t>=</w:t>
      </w:r>
      <w:proofErr w:type="gramStart"/>
      <w:r>
        <w:rPr>
          <w:rFonts w:ascii="Times New Roman" w:eastAsia="Courier New" w:hAnsi="Times New Roman"/>
          <w:color w:val="000000" w:themeColor="text1"/>
          <w:sz w:val="24"/>
          <w:szCs w:val="24"/>
        </w:rPr>
        <w:t>1;</w:t>
      </w:r>
      <w:r w:rsidRPr="00155AC6">
        <w:rPr>
          <w:rFonts w:ascii="Times New Roman" w:eastAsia="Courier New" w:hAnsi="Times New Roman"/>
          <w:color w:val="000000" w:themeColor="text1"/>
          <w:sz w:val="24"/>
          <w:szCs w:val="24"/>
        </w:rPr>
        <w:t>i</w:t>
      </w:r>
      <w:proofErr w:type="gramEnd"/>
      <w:r w:rsidRPr="00155AC6">
        <w:rPr>
          <w:rFonts w:ascii="Times New Roman" w:eastAsia="Courier New" w:hAnsi="Times New Roman"/>
          <w:color w:val="000000" w:themeColor="text1"/>
          <w:sz w:val="24"/>
          <w:szCs w:val="24"/>
        </w:rPr>
        <w:t>&lt;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 xml:space="preserve">n; </w:t>
      </w:r>
      <w:proofErr w:type="spellStart"/>
      <w:r w:rsidRPr="00155AC6">
        <w:rPr>
          <w:rFonts w:ascii="Times New Roman" w:eastAsia="Courier New" w:hAnsi="Times New Roman"/>
          <w:color w:val="000000" w:themeColor="text1"/>
          <w:sz w:val="24"/>
          <w:szCs w:val="24"/>
        </w:rPr>
        <w:t>i</w:t>
      </w:r>
      <w:proofErr w:type="spellEnd"/>
      <w:r w:rsidRPr="00155AC6">
        <w:rPr>
          <w:rFonts w:ascii="Times New Roman" w:eastAsia="Courier New" w:hAnsi="Times New Roman"/>
          <w:color w:val="000000" w:themeColor="text1"/>
          <w:sz w:val="24"/>
          <w:szCs w:val="24"/>
        </w:rPr>
        <w:t>++)</w:t>
      </w:r>
    </w:p>
    <w:p w14:paraId="5658212A" w14:textId="77777777" w:rsidR="00016863" w:rsidRPr="00155AC6" w:rsidRDefault="00016863" w:rsidP="00016863">
      <w:pPr>
        <w:spacing w:after="0"/>
        <w:ind w:left="120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    </w:t>
      </w:r>
      <w:r w:rsidRPr="00155AC6">
        <w:rPr>
          <w:rFonts w:ascii="Times New Roman" w:eastAsia="Courier New" w:hAnsi="Times New Roman"/>
          <w:b/>
          <w:color w:val="000000" w:themeColor="text1"/>
          <w:sz w:val="24"/>
          <w:szCs w:val="24"/>
        </w:rPr>
        <w:tab/>
        <w:t xml:space="preserve">for </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 xml:space="preserve">int </w:t>
      </w:r>
      <w:r>
        <w:rPr>
          <w:rFonts w:ascii="Times New Roman" w:eastAsia="Courier New" w:hAnsi="Times New Roman"/>
          <w:color w:val="000000" w:themeColor="text1"/>
          <w:sz w:val="24"/>
          <w:szCs w:val="24"/>
        </w:rPr>
        <w:t>j=1</w:t>
      </w:r>
      <w:r w:rsidRPr="00155AC6">
        <w:rPr>
          <w:rFonts w:ascii="Times New Roman" w:eastAsia="Courier New" w:hAnsi="Times New Roman"/>
          <w:color w:val="000000" w:themeColor="text1"/>
          <w:sz w:val="24"/>
          <w:szCs w:val="24"/>
        </w:rPr>
        <w:t>; j&lt;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 xml:space="preserve">n; </w:t>
      </w:r>
      <w:proofErr w:type="spellStart"/>
      <w:r w:rsidRPr="00155AC6">
        <w:rPr>
          <w:rFonts w:ascii="Times New Roman" w:eastAsia="Courier New" w:hAnsi="Times New Roman"/>
          <w:color w:val="000000" w:themeColor="text1"/>
          <w:sz w:val="24"/>
          <w:szCs w:val="24"/>
        </w:rPr>
        <w:t>j++</w:t>
      </w:r>
      <w:proofErr w:type="spellEnd"/>
      <w:r w:rsidRPr="00155AC6">
        <w:rPr>
          <w:rFonts w:ascii="Times New Roman" w:eastAsia="Courier New" w:hAnsi="Times New Roman"/>
          <w:color w:val="000000" w:themeColor="text1"/>
          <w:sz w:val="24"/>
          <w:szCs w:val="24"/>
        </w:rPr>
        <w:t>)</w:t>
      </w:r>
    </w:p>
    <w:p w14:paraId="0DFD3A14" w14:textId="77777777" w:rsidR="00016863" w:rsidRPr="00155AC6" w:rsidRDefault="00016863" w:rsidP="00016863">
      <w:pPr>
        <w:spacing w:after="0"/>
        <w:ind w:left="2160" w:firstLine="72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a</w:t>
      </w:r>
      <w:r w:rsidRPr="00155AC6">
        <w:rPr>
          <w:rFonts w:ascii="Times New Roman" w:eastAsia="Courier New" w:hAnsi="Times New Roman"/>
          <w:color w:val="000000" w:themeColor="text1"/>
          <w:sz w:val="24"/>
          <w:szCs w:val="24"/>
        </w:rPr>
        <w:t>[</w:t>
      </w:r>
      <w:proofErr w:type="spellStart"/>
      <w:r w:rsidRPr="00155AC6">
        <w:rPr>
          <w:rFonts w:ascii="Times New Roman" w:eastAsia="Courier New" w:hAnsi="Times New Roman"/>
          <w:color w:val="000000" w:themeColor="text1"/>
          <w:sz w:val="24"/>
          <w:szCs w:val="24"/>
        </w:rPr>
        <w:t>i</w:t>
      </w:r>
      <w:proofErr w:type="spellEnd"/>
      <w:r w:rsidRPr="00155AC6">
        <w:rPr>
          <w:rFonts w:ascii="Times New Roman" w:eastAsia="Courier New" w:hAnsi="Times New Roman"/>
          <w:color w:val="000000" w:themeColor="text1"/>
          <w:sz w:val="24"/>
          <w:szCs w:val="24"/>
        </w:rPr>
        <w:t>][</w:t>
      </w:r>
      <w:proofErr w:type="gramStart"/>
      <w:r w:rsidRPr="00155AC6">
        <w:rPr>
          <w:rFonts w:ascii="Times New Roman" w:eastAsia="Courier New" w:hAnsi="Times New Roman"/>
          <w:color w:val="000000" w:themeColor="text1"/>
          <w:sz w:val="24"/>
          <w:szCs w:val="24"/>
        </w:rPr>
        <w:t>j]=</w:t>
      </w:r>
      <w:proofErr w:type="spellStart"/>
      <w:proofErr w:type="gramEnd"/>
      <w:r w:rsidRPr="00155AC6">
        <w:rPr>
          <w:rFonts w:ascii="Times New Roman" w:eastAsia="Courier New" w:hAnsi="Times New Roman"/>
          <w:color w:val="000000" w:themeColor="text1"/>
          <w:sz w:val="24"/>
          <w:szCs w:val="24"/>
        </w:rPr>
        <w:t>src.nextInt</w:t>
      </w:r>
      <w:proofErr w:type="spellEnd"/>
      <w:r w:rsidRPr="00155AC6">
        <w:rPr>
          <w:rFonts w:ascii="Times New Roman" w:eastAsia="Courier New" w:hAnsi="Times New Roman"/>
          <w:color w:val="000000" w:themeColor="text1"/>
          <w:sz w:val="24"/>
          <w:szCs w:val="24"/>
        </w:rPr>
        <w:t>();</w:t>
      </w:r>
    </w:p>
    <w:p w14:paraId="46A9C15F" w14:textId="77777777" w:rsidR="00016863" w:rsidRPr="00155AC6" w:rsidRDefault="00016863" w:rsidP="00016863">
      <w:pPr>
        <w:spacing w:after="0"/>
        <w:ind w:left="84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796C2483" w14:textId="77777777" w:rsidR="00016863" w:rsidRPr="00155AC6" w:rsidRDefault="00016863" w:rsidP="00016863">
      <w:pPr>
        <w:spacing w:after="0"/>
        <w:rPr>
          <w:rFonts w:ascii="Times New Roman" w:hAnsi="Times New Roman"/>
          <w:color w:val="000000" w:themeColor="text1"/>
          <w:sz w:val="24"/>
          <w:szCs w:val="24"/>
        </w:rPr>
      </w:pPr>
    </w:p>
    <w:p w14:paraId="44C1AEF9" w14:textId="77777777" w:rsidR="00016863" w:rsidRPr="00155AC6" w:rsidRDefault="00016863" w:rsidP="00016863">
      <w:pPr>
        <w:spacing w:after="0"/>
        <w:ind w:left="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public void </w:t>
      </w:r>
      <w:proofErr w:type="spellStart"/>
      <w:r>
        <w:rPr>
          <w:rFonts w:ascii="Times New Roman" w:eastAsia="Courier New" w:hAnsi="Times New Roman"/>
          <w:color w:val="000000" w:themeColor="text1"/>
          <w:sz w:val="24"/>
          <w:szCs w:val="24"/>
        </w:rPr>
        <w:t>nextVertex</w:t>
      </w:r>
      <w:proofErr w:type="spellEnd"/>
      <w:r w:rsidRPr="00155AC6">
        <w:rPr>
          <w:rFonts w:ascii="Times New Roman" w:eastAsia="Courier New" w:hAnsi="Times New Roman"/>
          <w:color w:val="000000" w:themeColor="text1"/>
          <w:sz w:val="24"/>
          <w:szCs w:val="24"/>
        </w:rPr>
        <w:t xml:space="preserve"> (</w:t>
      </w:r>
      <w:r w:rsidRPr="00155AC6">
        <w:rPr>
          <w:rFonts w:ascii="Times New Roman" w:eastAsia="Courier New" w:hAnsi="Times New Roman"/>
          <w:b/>
          <w:color w:val="000000" w:themeColor="text1"/>
          <w:sz w:val="24"/>
          <w:szCs w:val="24"/>
        </w:rPr>
        <w:t xml:space="preserve">int </w:t>
      </w:r>
      <w:r w:rsidRPr="00155AC6">
        <w:rPr>
          <w:rFonts w:ascii="Times New Roman" w:eastAsia="Courier New" w:hAnsi="Times New Roman"/>
          <w:color w:val="000000" w:themeColor="text1"/>
          <w:sz w:val="24"/>
          <w:szCs w:val="24"/>
        </w:rPr>
        <w:t>k)</w:t>
      </w:r>
    </w:p>
    <w:p w14:paraId="55626A30" w14:textId="77777777" w:rsidR="00016863" w:rsidRPr="00155AC6" w:rsidRDefault="00016863" w:rsidP="00016863">
      <w:pPr>
        <w:spacing w:after="0"/>
        <w:ind w:left="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3B908436" w14:textId="77777777" w:rsidR="00016863" w:rsidRPr="00155AC6"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int </w:t>
      </w:r>
      <w:r>
        <w:rPr>
          <w:rFonts w:ascii="Times New Roman" w:eastAsia="Courier New" w:hAnsi="Times New Roman"/>
          <w:color w:val="000000" w:themeColor="text1"/>
          <w:sz w:val="24"/>
          <w:szCs w:val="24"/>
        </w:rPr>
        <w:t>j=1</w:t>
      </w:r>
      <w:r w:rsidRPr="00155AC6">
        <w:rPr>
          <w:rFonts w:ascii="Times New Roman" w:eastAsia="Courier New" w:hAnsi="Times New Roman"/>
          <w:color w:val="000000" w:themeColor="text1"/>
          <w:sz w:val="24"/>
          <w:szCs w:val="24"/>
        </w:rPr>
        <w:t>;</w:t>
      </w:r>
    </w:p>
    <w:p w14:paraId="322CDE1D" w14:textId="77777777" w:rsidR="00016863" w:rsidRPr="00155AC6" w:rsidRDefault="00016863" w:rsidP="00016863">
      <w:pPr>
        <w:spacing w:after="0"/>
        <w:ind w:left="840" w:firstLine="600"/>
        <w:rPr>
          <w:rFonts w:ascii="Times New Roman" w:eastAsia="Courier New" w:hAnsi="Times New Roman"/>
          <w:b/>
          <w:color w:val="000000" w:themeColor="text1"/>
          <w:sz w:val="24"/>
          <w:szCs w:val="24"/>
        </w:rPr>
      </w:pPr>
    </w:p>
    <w:p w14:paraId="7E51D7D9" w14:textId="77777777" w:rsidR="00016863" w:rsidRPr="00155AC6" w:rsidRDefault="00016863" w:rsidP="00016863">
      <w:pPr>
        <w:spacing w:after="0"/>
        <w:ind w:left="840" w:firstLine="60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while</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true</w:t>
      </w:r>
      <w:r w:rsidRPr="00155AC6">
        <w:rPr>
          <w:rFonts w:ascii="Times New Roman" w:eastAsia="Courier New" w:hAnsi="Times New Roman"/>
          <w:color w:val="000000" w:themeColor="text1"/>
          <w:sz w:val="24"/>
          <w:szCs w:val="24"/>
        </w:rPr>
        <w:t>)</w:t>
      </w:r>
    </w:p>
    <w:p w14:paraId="24D28D74" w14:textId="77777777" w:rsidR="00016863"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3C896B17" w14:textId="77777777" w:rsidR="00016863" w:rsidRPr="00155AC6" w:rsidRDefault="00016863" w:rsidP="00016863">
      <w:pPr>
        <w:spacing w:after="0"/>
        <w:ind w:left="720" w:firstLine="720"/>
        <w:rPr>
          <w:rFonts w:ascii="Times New Roman" w:eastAsia="Courier New" w:hAnsi="Times New Roman"/>
          <w:color w:val="000000" w:themeColor="text1"/>
          <w:sz w:val="24"/>
          <w:szCs w:val="24"/>
        </w:rPr>
      </w:pPr>
    </w:p>
    <w:p w14:paraId="7EDE23EC" w14:textId="77777777" w:rsidR="00016863" w:rsidRDefault="00016863" w:rsidP="00016863">
      <w:pPr>
        <w:spacing w:after="0"/>
        <w:ind w:right="4950" w:firstLine="720"/>
        <w:jc w:val="center"/>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 xml:space="preserve">            </w:t>
      </w:r>
      <w:r w:rsidRPr="00155AC6">
        <w:rPr>
          <w:rFonts w:ascii="Times New Roman" w:eastAsia="Courier New" w:hAnsi="Times New Roman"/>
          <w:color w:val="000000" w:themeColor="text1"/>
          <w:sz w:val="24"/>
          <w:szCs w:val="24"/>
        </w:rPr>
        <w:t>x[k]=</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x[k]+</w:t>
      </w:r>
      <w:proofErr w:type="gramStart"/>
      <w:r w:rsidRPr="00155AC6">
        <w:rPr>
          <w:rFonts w:ascii="Times New Roman" w:eastAsia="Courier New" w:hAnsi="Times New Roman"/>
          <w:color w:val="000000" w:themeColor="text1"/>
          <w:sz w:val="24"/>
          <w:szCs w:val="24"/>
        </w:rPr>
        <w:t>1</w:t>
      </w:r>
      <w:r>
        <w:rPr>
          <w:rFonts w:ascii="Times New Roman" w:eastAsia="Courier New" w:hAnsi="Times New Roman"/>
          <w:color w:val="000000" w:themeColor="text1"/>
          <w:sz w:val="24"/>
          <w:szCs w:val="24"/>
        </w:rPr>
        <w:t>)%</w:t>
      </w:r>
      <w:proofErr w:type="gramEnd"/>
      <w:r>
        <w:rPr>
          <w:rFonts w:ascii="Times New Roman" w:eastAsia="Courier New" w:hAnsi="Times New Roman"/>
          <w:color w:val="000000" w:themeColor="text1"/>
          <w:sz w:val="24"/>
          <w:szCs w:val="24"/>
        </w:rPr>
        <w:t>(n+1)</w:t>
      </w:r>
      <w:r w:rsidRPr="00155AC6">
        <w:rPr>
          <w:rFonts w:ascii="Times New Roman" w:eastAsia="Courier New" w:hAnsi="Times New Roman"/>
          <w:color w:val="000000" w:themeColor="text1"/>
          <w:sz w:val="24"/>
          <w:szCs w:val="24"/>
        </w:rPr>
        <w:t>;</w:t>
      </w:r>
    </w:p>
    <w:p w14:paraId="2B151B62" w14:textId="77777777" w:rsidR="00016863" w:rsidRPr="00155AC6" w:rsidRDefault="00016863" w:rsidP="00016863">
      <w:pPr>
        <w:spacing w:after="0"/>
        <w:ind w:right="4950" w:firstLine="720"/>
        <w:jc w:val="center"/>
        <w:rPr>
          <w:rFonts w:ascii="Times New Roman" w:eastAsia="Courier New" w:hAnsi="Times New Roman"/>
          <w:color w:val="000000" w:themeColor="text1"/>
          <w:sz w:val="24"/>
          <w:szCs w:val="24"/>
        </w:rPr>
      </w:pPr>
    </w:p>
    <w:p w14:paraId="63C841CF" w14:textId="77777777" w:rsidR="00016863" w:rsidRPr="00155AC6" w:rsidRDefault="00016863" w:rsidP="00016863">
      <w:pPr>
        <w:spacing w:after="0"/>
        <w:ind w:left="720" w:right="5760"/>
        <w:jc w:val="center"/>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         </w:t>
      </w:r>
      <w:r>
        <w:rPr>
          <w:rFonts w:ascii="Times New Roman" w:eastAsia="Courier New" w:hAnsi="Times New Roman"/>
          <w:b/>
          <w:color w:val="000000" w:themeColor="text1"/>
          <w:sz w:val="24"/>
          <w:szCs w:val="24"/>
        </w:rPr>
        <w:t xml:space="preserve"> </w:t>
      </w:r>
      <w:r w:rsidRPr="00155AC6">
        <w:rPr>
          <w:rFonts w:ascii="Times New Roman" w:eastAsia="Courier New" w:hAnsi="Times New Roman"/>
          <w:b/>
          <w:color w:val="000000" w:themeColor="text1"/>
          <w:sz w:val="24"/>
          <w:szCs w:val="24"/>
        </w:rPr>
        <w:t xml:space="preserve">if </w:t>
      </w:r>
      <w:r>
        <w:rPr>
          <w:rFonts w:ascii="Times New Roman" w:eastAsia="Courier New" w:hAnsi="Times New Roman"/>
          <w:color w:val="000000" w:themeColor="text1"/>
          <w:sz w:val="24"/>
          <w:szCs w:val="24"/>
        </w:rPr>
        <w:t>(x[k]==0</w:t>
      </w:r>
      <w:r w:rsidRPr="00155AC6">
        <w:rPr>
          <w:rFonts w:ascii="Times New Roman" w:eastAsia="Courier New" w:hAnsi="Times New Roman"/>
          <w:color w:val="000000" w:themeColor="text1"/>
          <w:sz w:val="24"/>
          <w:szCs w:val="24"/>
        </w:rPr>
        <w:t>)</w:t>
      </w:r>
    </w:p>
    <w:p w14:paraId="14919FC8" w14:textId="77777777" w:rsidR="00016863" w:rsidRPr="00155AC6" w:rsidRDefault="00016863" w:rsidP="00016863">
      <w:pPr>
        <w:spacing w:after="0"/>
        <w:ind w:left="96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                      return</w:t>
      </w:r>
      <w:r w:rsidRPr="00155AC6">
        <w:rPr>
          <w:rFonts w:ascii="Times New Roman" w:eastAsia="Courier New" w:hAnsi="Times New Roman"/>
          <w:color w:val="000000" w:themeColor="text1"/>
          <w:sz w:val="24"/>
          <w:szCs w:val="24"/>
        </w:rPr>
        <w:t>;</w:t>
      </w:r>
    </w:p>
    <w:p w14:paraId="31AB7F9E" w14:textId="77777777" w:rsidR="00016863" w:rsidRDefault="00016863" w:rsidP="00016863">
      <w:pPr>
        <w:spacing w:after="0"/>
        <w:ind w:left="960"/>
        <w:rPr>
          <w:rFonts w:ascii="Times New Roman" w:eastAsia="Courier New" w:hAnsi="Times New Roman"/>
          <w:b/>
          <w:color w:val="000000" w:themeColor="text1"/>
          <w:sz w:val="24"/>
          <w:szCs w:val="24"/>
        </w:rPr>
      </w:pPr>
    </w:p>
    <w:p w14:paraId="1B4BA093" w14:textId="77777777" w:rsidR="00016863" w:rsidRDefault="00016863" w:rsidP="00016863">
      <w:pPr>
        <w:spacing w:after="0"/>
        <w:ind w:left="960"/>
        <w:rPr>
          <w:rFonts w:ascii="Times New Roman" w:eastAsia="Courier New" w:hAnsi="Times New Roman"/>
          <w:b/>
          <w:color w:val="000000" w:themeColor="text1"/>
          <w:sz w:val="24"/>
          <w:szCs w:val="24"/>
        </w:rPr>
      </w:pPr>
    </w:p>
    <w:p w14:paraId="3F5BE884" w14:textId="77777777" w:rsidR="00016863" w:rsidRPr="00155AC6" w:rsidRDefault="00016863" w:rsidP="00016863">
      <w:pPr>
        <w:spacing w:after="0"/>
        <w:ind w:left="96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t xml:space="preserve"> </w:t>
      </w:r>
      <w:r w:rsidRPr="00155AC6">
        <w:rPr>
          <w:rFonts w:ascii="Times New Roman" w:eastAsia="Courier New" w:hAnsi="Times New Roman"/>
          <w:b/>
          <w:color w:val="000000" w:themeColor="text1"/>
          <w:sz w:val="24"/>
          <w:szCs w:val="24"/>
        </w:rPr>
        <w:tab/>
        <w:t xml:space="preserve">      </w:t>
      </w:r>
    </w:p>
    <w:p w14:paraId="43F3E3DF" w14:textId="77777777" w:rsidR="00016863" w:rsidRDefault="00016863" w:rsidP="00016863">
      <w:pPr>
        <w:spacing w:after="0"/>
        <w:ind w:left="168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t xml:space="preserve">   if </w:t>
      </w:r>
      <w:r>
        <w:rPr>
          <w:rFonts w:ascii="Times New Roman" w:eastAsia="Courier New" w:hAnsi="Times New Roman"/>
          <w:color w:val="000000" w:themeColor="text1"/>
          <w:sz w:val="24"/>
          <w:szCs w:val="24"/>
        </w:rPr>
        <w:t>(a</w:t>
      </w:r>
      <w:r w:rsidRPr="00155AC6">
        <w:rPr>
          <w:rFonts w:ascii="Times New Roman" w:eastAsia="Courier New" w:hAnsi="Times New Roman"/>
          <w:color w:val="000000" w:themeColor="text1"/>
          <w:sz w:val="24"/>
          <w:szCs w:val="24"/>
        </w:rPr>
        <w:t>[x[k-1</w:t>
      </w:r>
      <w:proofErr w:type="gramStart"/>
      <w:r w:rsidRPr="00155AC6">
        <w:rPr>
          <w:rFonts w:ascii="Times New Roman" w:eastAsia="Courier New" w:hAnsi="Times New Roman"/>
          <w:color w:val="000000" w:themeColor="text1"/>
          <w:sz w:val="24"/>
          <w:szCs w:val="24"/>
        </w:rPr>
        <w:t>]][</w:t>
      </w:r>
      <w:proofErr w:type="gramEnd"/>
      <w:r w:rsidRPr="00155AC6">
        <w:rPr>
          <w:rFonts w:ascii="Times New Roman" w:eastAsia="Courier New" w:hAnsi="Times New Roman"/>
          <w:color w:val="000000" w:themeColor="text1"/>
          <w:sz w:val="24"/>
          <w:szCs w:val="24"/>
        </w:rPr>
        <w:t>x[k]]==1)</w:t>
      </w:r>
      <w:r>
        <w:rPr>
          <w:rFonts w:ascii="Times New Roman" w:eastAsia="Courier New" w:hAnsi="Times New Roman"/>
          <w:color w:val="000000" w:themeColor="text1"/>
          <w:sz w:val="24"/>
          <w:szCs w:val="24"/>
        </w:rPr>
        <w:t xml:space="preserve">  </w:t>
      </w:r>
      <w:r w:rsidRPr="00266F81">
        <w:rPr>
          <w:rFonts w:ascii="Times New Roman" w:eastAsia="Courier New" w:hAnsi="Times New Roman"/>
          <w:b/>
          <w:color w:val="000000" w:themeColor="text1"/>
          <w:sz w:val="24"/>
          <w:szCs w:val="24"/>
        </w:rPr>
        <w:t xml:space="preserve">//there exists a </w:t>
      </w:r>
      <w:proofErr w:type="spellStart"/>
      <w:r w:rsidRPr="00266F81">
        <w:rPr>
          <w:rFonts w:ascii="Times New Roman" w:eastAsia="Courier New" w:hAnsi="Times New Roman"/>
          <w:b/>
          <w:color w:val="000000" w:themeColor="text1"/>
          <w:sz w:val="24"/>
          <w:szCs w:val="24"/>
        </w:rPr>
        <w:t>edge</w:t>
      </w:r>
      <w:proofErr w:type="spellEnd"/>
      <w:r w:rsidRPr="00266F81">
        <w:rPr>
          <w:rFonts w:ascii="Times New Roman" w:eastAsia="Courier New" w:hAnsi="Times New Roman"/>
          <w:b/>
          <w:color w:val="000000" w:themeColor="text1"/>
          <w:sz w:val="24"/>
          <w:szCs w:val="24"/>
        </w:rPr>
        <w:t xml:space="preserve"> between k and (k-1) vertex</w:t>
      </w:r>
    </w:p>
    <w:p w14:paraId="7E79CCA2" w14:textId="77777777" w:rsidR="00016863" w:rsidRPr="00155AC6" w:rsidRDefault="00016863" w:rsidP="00016863">
      <w:pPr>
        <w:spacing w:after="0"/>
        <w:ind w:left="180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for </w:t>
      </w:r>
      <w:r>
        <w:rPr>
          <w:rFonts w:ascii="Times New Roman" w:eastAsia="Courier New" w:hAnsi="Times New Roman"/>
          <w:color w:val="000000" w:themeColor="text1"/>
          <w:sz w:val="24"/>
          <w:szCs w:val="24"/>
        </w:rPr>
        <w:t>(j=1; j</w:t>
      </w:r>
      <w:r w:rsidRPr="00155AC6">
        <w:rPr>
          <w:rFonts w:ascii="Times New Roman" w:eastAsia="Courier New" w:hAnsi="Times New Roman"/>
          <w:color w:val="000000" w:themeColor="text1"/>
          <w:sz w:val="24"/>
          <w:szCs w:val="24"/>
        </w:rPr>
        <w:t>&lt;k;</w:t>
      </w:r>
      <w:r>
        <w:rPr>
          <w:rFonts w:ascii="Times New Roman" w:eastAsia="Courier New" w:hAnsi="Times New Roman"/>
          <w:color w:val="000000" w:themeColor="text1"/>
          <w:sz w:val="24"/>
          <w:szCs w:val="24"/>
        </w:rPr>
        <w:t xml:space="preserve"> </w:t>
      </w:r>
      <w:proofErr w:type="gramStart"/>
      <w:r>
        <w:rPr>
          <w:rFonts w:ascii="Times New Roman" w:eastAsia="Courier New" w:hAnsi="Times New Roman"/>
          <w:color w:val="000000" w:themeColor="text1"/>
          <w:sz w:val="24"/>
          <w:szCs w:val="24"/>
        </w:rPr>
        <w:t>j</w:t>
      </w:r>
      <w:r w:rsidRPr="00155AC6">
        <w:rPr>
          <w:rFonts w:ascii="Times New Roman" w:eastAsia="Courier New" w:hAnsi="Times New Roman"/>
          <w:color w:val="000000" w:themeColor="text1"/>
          <w:sz w:val="24"/>
          <w:szCs w:val="24"/>
        </w:rPr>
        <w:t>++)</w:t>
      </w:r>
      <w:r>
        <w:rPr>
          <w:rFonts w:ascii="Times New Roman" w:eastAsia="Courier New" w:hAnsi="Times New Roman"/>
          <w:color w:val="000000" w:themeColor="text1"/>
          <w:sz w:val="24"/>
          <w:szCs w:val="24"/>
        </w:rPr>
        <w:t xml:space="preserve">  </w:t>
      </w:r>
      <w:r w:rsidRPr="00266F81">
        <w:rPr>
          <w:rFonts w:ascii="Times New Roman" w:eastAsia="Courier New" w:hAnsi="Times New Roman"/>
          <w:b/>
          <w:color w:val="000000" w:themeColor="text1"/>
          <w:sz w:val="24"/>
          <w:szCs w:val="24"/>
        </w:rPr>
        <w:t>/</w:t>
      </w:r>
      <w:proofErr w:type="gramEnd"/>
      <w:r w:rsidRPr="00266F81">
        <w:rPr>
          <w:rFonts w:ascii="Times New Roman" w:eastAsia="Courier New" w:hAnsi="Times New Roman"/>
          <w:b/>
          <w:color w:val="000000" w:themeColor="text1"/>
          <w:sz w:val="24"/>
          <w:szCs w:val="24"/>
        </w:rPr>
        <w:t>/ check whether the vertices are distinct</w:t>
      </w:r>
    </w:p>
    <w:p w14:paraId="21AC4EE6" w14:textId="77777777" w:rsidR="00016863" w:rsidRPr="00155AC6" w:rsidRDefault="00016863" w:rsidP="00016863">
      <w:pPr>
        <w:spacing w:after="0"/>
        <w:ind w:left="180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if </w:t>
      </w:r>
      <w:r>
        <w:rPr>
          <w:rFonts w:ascii="Times New Roman" w:eastAsia="Courier New" w:hAnsi="Times New Roman"/>
          <w:color w:val="000000" w:themeColor="text1"/>
          <w:sz w:val="24"/>
          <w:szCs w:val="24"/>
        </w:rPr>
        <w:t>(x[j</w:t>
      </w:r>
      <w:r w:rsidRPr="00155AC6">
        <w:rPr>
          <w:rFonts w:ascii="Times New Roman" w:eastAsia="Courier New" w:hAnsi="Times New Roman"/>
          <w:color w:val="000000" w:themeColor="text1"/>
          <w:sz w:val="24"/>
          <w:szCs w:val="24"/>
        </w:rPr>
        <w:t>]==x[k])</w:t>
      </w:r>
    </w:p>
    <w:p w14:paraId="6A5BA4B2" w14:textId="77777777" w:rsidR="00016863" w:rsidRDefault="00016863" w:rsidP="00016863">
      <w:pPr>
        <w:spacing w:after="0"/>
        <w:ind w:left="2880" w:firstLine="36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break</w:t>
      </w:r>
      <w:r w:rsidRPr="00155AC6">
        <w:rPr>
          <w:rFonts w:ascii="Times New Roman" w:eastAsia="Courier New" w:hAnsi="Times New Roman"/>
          <w:color w:val="000000" w:themeColor="text1"/>
          <w:sz w:val="24"/>
          <w:szCs w:val="24"/>
        </w:rPr>
        <w:t>;</w:t>
      </w:r>
    </w:p>
    <w:p w14:paraId="58CA2405" w14:textId="77777777" w:rsidR="00016863" w:rsidRPr="00155AC6" w:rsidRDefault="00016863" w:rsidP="00016863">
      <w:pPr>
        <w:spacing w:after="0"/>
        <w:ind w:left="2880" w:firstLine="360"/>
        <w:rPr>
          <w:rFonts w:ascii="Times New Roman" w:eastAsia="Courier New" w:hAnsi="Times New Roman"/>
          <w:color w:val="000000" w:themeColor="text1"/>
          <w:sz w:val="24"/>
          <w:szCs w:val="24"/>
        </w:rPr>
      </w:pPr>
    </w:p>
    <w:p w14:paraId="5DD4A81C" w14:textId="77777777" w:rsidR="00016863" w:rsidRPr="00155AC6" w:rsidRDefault="00016863" w:rsidP="00016863">
      <w:pPr>
        <w:spacing w:after="0"/>
        <w:ind w:left="108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if </w:t>
      </w:r>
      <w:r>
        <w:rPr>
          <w:rFonts w:ascii="Times New Roman" w:eastAsia="Courier New" w:hAnsi="Times New Roman"/>
          <w:color w:val="000000" w:themeColor="text1"/>
          <w:sz w:val="24"/>
          <w:szCs w:val="24"/>
        </w:rPr>
        <w:t>(j</w:t>
      </w:r>
      <w:r w:rsidRPr="00155AC6">
        <w:rPr>
          <w:rFonts w:ascii="Times New Roman" w:eastAsia="Courier New" w:hAnsi="Times New Roman"/>
          <w:color w:val="000000" w:themeColor="text1"/>
          <w:sz w:val="24"/>
          <w:szCs w:val="24"/>
        </w:rPr>
        <w:t>==k)</w:t>
      </w:r>
      <w:r w:rsidRPr="00266F81">
        <w:rPr>
          <w:rFonts w:ascii="Times New Roman" w:eastAsia="Courier New" w:hAnsi="Times New Roman"/>
          <w:b/>
          <w:color w:val="000000" w:themeColor="text1"/>
          <w:sz w:val="24"/>
          <w:szCs w:val="24"/>
        </w:rPr>
        <w:t xml:space="preserve"> // if there is distinction </w:t>
      </w:r>
    </w:p>
    <w:p w14:paraId="42422146" w14:textId="77777777" w:rsidR="00016863" w:rsidRPr="00155AC6" w:rsidRDefault="00016863" w:rsidP="00016863">
      <w:pPr>
        <w:spacing w:after="0"/>
        <w:ind w:left="144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if </w:t>
      </w:r>
      <w:r>
        <w:rPr>
          <w:rFonts w:ascii="Times New Roman" w:eastAsia="Courier New" w:hAnsi="Times New Roman"/>
          <w:color w:val="000000" w:themeColor="text1"/>
          <w:sz w:val="24"/>
          <w:szCs w:val="24"/>
        </w:rPr>
        <w:t>(k&lt;n</w:t>
      </w:r>
      <w:r w:rsidRPr="00155AC6">
        <w:rPr>
          <w:rFonts w:ascii="Times New Roman" w:eastAsia="Courier New" w:hAnsi="Times New Roman"/>
          <w:color w:val="000000" w:themeColor="text1"/>
          <w:sz w:val="24"/>
          <w:szCs w:val="24"/>
        </w:rPr>
        <w:t xml:space="preserve"> || </w:t>
      </w:r>
      <w:r>
        <w:rPr>
          <w:rFonts w:ascii="Times New Roman" w:eastAsia="Courier New" w:hAnsi="Times New Roman"/>
          <w:color w:val="000000" w:themeColor="text1"/>
          <w:sz w:val="24"/>
          <w:szCs w:val="24"/>
        </w:rPr>
        <w:t>(k==n</w:t>
      </w:r>
      <w:r w:rsidRPr="00155AC6">
        <w:rPr>
          <w:rFonts w:ascii="Times New Roman" w:eastAsia="Courier New" w:hAnsi="Times New Roman"/>
          <w:color w:val="000000" w:themeColor="text1"/>
          <w:sz w:val="24"/>
          <w:szCs w:val="24"/>
        </w:rPr>
        <w:t xml:space="preserve"> &amp;&amp;</w:t>
      </w:r>
      <w:r w:rsidRPr="00155AC6">
        <w:rPr>
          <w:rFonts w:ascii="Times New Roman" w:eastAsia="Courier New" w:hAnsi="Times New Roman"/>
          <w:b/>
          <w:color w:val="000000" w:themeColor="text1"/>
          <w:sz w:val="24"/>
          <w:szCs w:val="24"/>
        </w:rPr>
        <w:t xml:space="preserve"> </w:t>
      </w:r>
      <w:r>
        <w:rPr>
          <w:rFonts w:ascii="Times New Roman" w:eastAsia="Courier New" w:hAnsi="Times New Roman"/>
          <w:color w:val="000000" w:themeColor="text1"/>
          <w:sz w:val="24"/>
          <w:szCs w:val="24"/>
        </w:rPr>
        <w:t>a[x[n]][</w:t>
      </w:r>
      <w:proofErr w:type="gramStart"/>
      <w:r>
        <w:rPr>
          <w:rFonts w:ascii="Times New Roman" w:eastAsia="Courier New" w:hAnsi="Times New Roman"/>
          <w:color w:val="000000" w:themeColor="text1"/>
          <w:sz w:val="24"/>
          <w:szCs w:val="24"/>
        </w:rPr>
        <w:t>1</w:t>
      </w:r>
      <w:r w:rsidRPr="00155AC6">
        <w:rPr>
          <w:rFonts w:ascii="Times New Roman" w:eastAsia="Courier New" w:hAnsi="Times New Roman"/>
          <w:color w:val="000000" w:themeColor="text1"/>
          <w:sz w:val="24"/>
          <w:szCs w:val="24"/>
        </w:rPr>
        <w:t>]=</w:t>
      </w:r>
      <w:proofErr w:type="gramEnd"/>
      <w:r w:rsidRPr="00155AC6">
        <w:rPr>
          <w:rFonts w:ascii="Times New Roman" w:eastAsia="Courier New" w:hAnsi="Times New Roman"/>
          <w:color w:val="000000" w:themeColor="text1"/>
          <w:sz w:val="24"/>
          <w:szCs w:val="24"/>
        </w:rPr>
        <w:t>=1)</w:t>
      </w:r>
      <w:r>
        <w:rPr>
          <w:rFonts w:ascii="Times New Roman" w:eastAsia="Courier New" w:hAnsi="Times New Roman"/>
          <w:color w:val="000000" w:themeColor="text1"/>
          <w:sz w:val="24"/>
          <w:szCs w:val="24"/>
        </w:rPr>
        <w:t>)</w:t>
      </w:r>
    </w:p>
    <w:p w14:paraId="7E0351DE" w14:textId="77777777" w:rsidR="00016863" w:rsidRPr="00155AC6" w:rsidRDefault="00016863" w:rsidP="00016863">
      <w:pPr>
        <w:spacing w:after="0"/>
        <w:ind w:left="216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return</w:t>
      </w:r>
      <w:r w:rsidRPr="00155AC6">
        <w:rPr>
          <w:rFonts w:ascii="Times New Roman" w:eastAsia="Courier New" w:hAnsi="Times New Roman"/>
          <w:color w:val="000000" w:themeColor="text1"/>
          <w:sz w:val="24"/>
          <w:szCs w:val="24"/>
        </w:rPr>
        <w:t>;</w:t>
      </w:r>
    </w:p>
    <w:p w14:paraId="6068B0E0" w14:textId="77777777" w:rsidR="00016863" w:rsidRPr="00266F81" w:rsidRDefault="00016863" w:rsidP="00016863">
      <w:pPr>
        <w:spacing w:after="0"/>
        <w:ind w:left="720" w:firstLine="72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266F81">
        <w:rPr>
          <w:rFonts w:ascii="Times New Roman" w:eastAsia="Courier New" w:hAnsi="Times New Roman"/>
          <w:b/>
          <w:color w:val="000000" w:themeColor="text1"/>
          <w:sz w:val="24"/>
          <w:szCs w:val="24"/>
        </w:rPr>
        <w:t>//end of while</w:t>
      </w:r>
    </w:p>
    <w:p w14:paraId="2B566BB3" w14:textId="77777777" w:rsidR="00016863" w:rsidRPr="00266F81" w:rsidRDefault="00016863" w:rsidP="00016863">
      <w:pPr>
        <w:spacing w:after="0"/>
        <w:ind w:left="72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266F81">
        <w:rPr>
          <w:rFonts w:ascii="Times New Roman" w:eastAsia="Courier New" w:hAnsi="Times New Roman"/>
          <w:b/>
          <w:color w:val="000000" w:themeColor="text1"/>
          <w:sz w:val="24"/>
          <w:szCs w:val="24"/>
        </w:rPr>
        <w:t>// end of the method</w:t>
      </w:r>
    </w:p>
    <w:p w14:paraId="2D6E8234" w14:textId="77777777" w:rsidR="00016863" w:rsidRDefault="00016863" w:rsidP="00016863">
      <w:pPr>
        <w:spacing w:after="0"/>
        <w:rPr>
          <w:rFonts w:ascii="Times New Roman" w:eastAsia="Courier New" w:hAnsi="Times New Roman"/>
          <w:color w:val="000000" w:themeColor="text1"/>
          <w:sz w:val="24"/>
          <w:szCs w:val="24"/>
        </w:rPr>
      </w:pPr>
    </w:p>
    <w:p w14:paraId="0385C602" w14:textId="77777777"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public void </w:t>
      </w:r>
      <w:proofErr w:type="spellStart"/>
      <w:proofErr w:type="gramStart"/>
      <w:r w:rsidRPr="00155AC6">
        <w:rPr>
          <w:rFonts w:ascii="Times New Roman" w:eastAsia="Courier New" w:hAnsi="Times New Roman"/>
          <w:color w:val="000000" w:themeColor="text1"/>
          <w:sz w:val="24"/>
          <w:szCs w:val="24"/>
        </w:rPr>
        <w:t>getHCycle</w:t>
      </w:r>
      <w:proofErr w:type="spellEnd"/>
      <w:r w:rsidRPr="00155AC6">
        <w:rPr>
          <w:rFonts w:ascii="Times New Roman" w:eastAsia="Courier New" w:hAnsi="Times New Roman"/>
          <w:color w:val="000000" w:themeColor="text1"/>
          <w:sz w:val="24"/>
          <w:szCs w:val="24"/>
        </w:rPr>
        <w:t>(</w:t>
      </w:r>
      <w:proofErr w:type="gramEnd"/>
      <w:r w:rsidRPr="00155AC6">
        <w:rPr>
          <w:rFonts w:ascii="Times New Roman" w:eastAsia="Courier New" w:hAnsi="Times New Roman"/>
          <w:b/>
          <w:color w:val="000000" w:themeColor="text1"/>
          <w:sz w:val="24"/>
          <w:szCs w:val="24"/>
        </w:rPr>
        <w:t xml:space="preserve">int </w:t>
      </w:r>
      <w:r w:rsidRPr="00155AC6">
        <w:rPr>
          <w:rFonts w:ascii="Times New Roman" w:eastAsia="Courier New" w:hAnsi="Times New Roman"/>
          <w:color w:val="000000" w:themeColor="text1"/>
          <w:sz w:val="24"/>
          <w:szCs w:val="24"/>
        </w:rPr>
        <w:t>k)</w:t>
      </w:r>
    </w:p>
    <w:p w14:paraId="3E09E849" w14:textId="77777777"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1D20FCC8" w14:textId="77777777" w:rsidR="00016863" w:rsidRPr="00155AC6"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while</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true</w:t>
      </w:r>
      <w:r w:rsidRPr="00155AC6">
        <w:rPr>
          <w:rFonts w:ascii="Times New Roman" w:eastAsia="Courier New" w:hAnsi="Times New Roman"/>
          <w:color w:val="000000" w:themeColor="text1"/>
          <w:sz w:val="24"/>
          <w:szCs w:val="24"/>
        </w:rPr>
        <w:t>)</w:t>
      </w:r>
    </w:p>
    <w:p w14:paraId="158E4A58" w14:textId="77777777" w:rsidR="00016863" w:rsidRPr="00155AC6"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0EC6C29A" w14:textId="77777777" w:rsidR="00016863" w:rsidRPr="00155AC6" w:rsidRDefault="00016863" w:rsidP="00016863">
      <w:pPr>
        <w:spacing w:after="0"/>
        <w:ind w:left="720" w:right="5549" w:firstLine="720"/>
        <w:jc w:val="center"/>
        <w:rPr>
          <w:rFonts w:ascii="Times New Roman" w:eastAsia="Courier New" w:hAnsi="Times New Roman"/>
          <w:color w:val="000000" w:themeColor="text1"/>
          <w:sz w:val="24"/>
          <w:szCs w:val="24"/>
        </w:rPr>
      </w:pPr>
      <w:proofErr w:type="spellStart"/>
      <w:r>
        <w:rPr>
          <w:rFonts w:ascii="Times New Roman" w:eastAsia="Courier New" w:hAnsi="Times New Roman"/>
          <w:color w:val="000000" w:themeColor="text1"/>
          <w:sz w:val="24"/>
          <w:szCs w:val="24"/>
        </w:rPr>
        <w:t>nextVertex</w:t>
      </w:r>
      <w:proofErr w:type="spellEnd"/>
      <w:r w:rsidRPr="00155AC6">
        <w:rPr>
          <w:rFonts w:ascii="Times New Roman" w:eastAsia="Courier New" w:hAnsi="Times New Roman"/>
          <w:color w:val="000000" w:themeColor="text1"/>
          <w:sz w:val="24"/>
          <w:szCs w:val="24"/>
        </w:rPr>
        <w:t>(k);</w:t>
      </w:r>
    </w:p>
    <w:p w14:paraId="7A243CFF" w14:textId="77777777" w:rsidR="00016863" w:rsidRPr="00155AC6" w:rsidRDefault="00016863" w:rsidP="00016863">
      <w:pPr>
        <w:spacing w:after="0"/>
        <w:ind w:left="720" w:right="5549" w:firstLine="720"/>
        <w:jc w:val="center"/>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if </w:t>
      </w:r>
      <w:r>
        <w:rPr>
          <w:rFonts w:ascii="Times New Roman" w:eastAsia="Courier New" w:hAnsi="Times New Roman"/>
          <w:color w:val="000000" w:themeColor="text1"/>
          <w:sz w:val="24"/>
          <w:szCs w:val="24"/>
        </w:rPr>
        <w:t>(x[k]==0</w:t>
      </w:r>
      <w:r w:rsidRPr="00155AC6">
        <w:rPr>
          <w:rFonts w:ascii="Times New Roman" w:eastAsia="Courier New" w:hAnsi="Times New Roman"/>
          <w:color w:val="000000" w:themeColor="text1"/>
          <w:sz w:val="24"/>
          <w:szCs w:val="24"/>
        </w:rPr>
        <w:t>)</w:t>
      </w:r>
    </w:p>
    <w:p w14:paraId="5B450589" w14:textId="77777777" w:rsidR="00016863" w:rsidRPr="00155AC6" w:rsidRDefault="00016863" w:rsidP="00016863">
      <w:pPr>
        <w:spacing w:after="0"/>
        <w:ind w:left="960" w:right="5789" w:firstLine="720"/>
        <w:jc w:val="center"/>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return</w:t>
      </w:r>
      <w:r w:rsidRPr="00155AC6">
        <w:rPr>
          <w:rFonts w:ascii="Times New Roman" w:eastAsia="Courier New" w:hAnsi="Times New Roman"/>
          <w:color w:val="000000" w:themeColor="text1"/>
          <w:sz w:val="24"/>
          <w:szCs w:val="24"/>
        </w:rPr>
        <w:t>;</w:t>
      </w:r>
    </w:p>
    <w:p w14:paraId="01F23F33" w14:textId="77777777" w:rsidR="00016863" w:rsidRPr="00155AC6" w:rsidRDefault="00016863" w:rsidP="00016863">
      <w:pPr>
        <w:spacing w:after="0"/>
        <w:ind w:left="168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     if </w:t>
      </w:r>
      <w:r>
        <w:rPr>
          <w:rFonts w:ascii="Times New Roman" w:eastAsia="Courier New" w:hAnsi="Times New Roman"/>
          <w:color w:val="000000" w:themeColor="text1"/>
          <w:sz w:val="24"/>
          <w:szCs w:val="24"/>
        </w:rPr>
        <w:t>(k==n</w:t>
      </w:r>
      <w:r w:rsidRPr="00155AC6">
        <w:rPr>
          <w:rFonts w:ascii="Times New Roman" w:eastAsia="Courier New" w:hAnsi="Times New Roman"/>
          <w:color w:val="000000" w:themeColor="text1"/>
          <w:sz w:val="24"/>
          <w:szCs w:val="24"/>
        </w:rPr>
        <w:t>)</w:t>
      </w:r>
    </w:p>
    <w:p w14:paraId="456F469E" w14:textId="77777777" w:rsidR="00016863" w:rsidRPr="00155AC6" w:rsidRDefault="00016863" w:rsidP="00016863">
      <w:pPr>
        <w:spacing w:after="0"/>
        <w:ind w:left="168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 xml:space="preserve">    {</w:t>
      </w:r>
    </w:p>
    <w:p w14:paraId="58F4F2FE" w14:textId="77777777" w:rsidR="00016863" w:rsidRPr="00155AC6" w:rsidRDefault="00016863" w:rsidP="00016863">
      <w:pPr>
        <w:spacing w:after="0"/>
        <w:ind w:left="2040" w:firstLine="360"/>
        <w:rPr>
          <w:rFonts w:ascii="Times New Roman" w:eastAsia="Courier New" w:hAnsi="Times New Roman"/>
          <w:color w:val="000000" w:themeColor="text1"/>
          <w:sz w:val="24"/>
          <w:szCs w:val="24"/>
        </w:rPr>
      </w:pPr>
      <w:proofErr w:type="spellStart"/>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out</w:t>
      </w:r>
      <w:r w:rsidRPr="00155AC6">
        <w:rPr>
          <w:rFonts w:ascii="Times New Roman" w:eastAsia="Courier New" w:hAnsi="Times New Roman"/>
          <w:color w:val="000000" w:themeColor="text1"/>
          <w:sz w:val="24"/>
          <w:szCs w:val="24"/>
        </w:rPr>
        <w:t>.println</w:t>
      </w:r>
      <w:proofErr w:type="spellEnd"/>
      <w:r w:rsidRPr="00155AC6">
        <w:rPr>
          <w:rFonts w:ascii="Times New Roman" w:eastAsia="Courier New" w:hAnsi="Times New Roman"/>
          <w:color w:val="000000" w:themeColor="text1"/>
          <w:sz w:val="24"/>
          <w:szCs w:val="24"/>
        </w:rPr>
        <w:t>("\</w:t>
      </w:r>
      <w:proofErr w:type="spellStart"/>
      <w:proofErr w:type="gramStart"/>
      <w:r w:rsidRPr="00155AC6">
        <w:rPr>
          <w:rFonts w:ascii="Times New Roman" w:eastAsia="Courier New" w:hAnsi="Times New Roman"/>
          <w:color w:val="000000" w:themeColor="text1"/>
          <w:sz w:val="24"/>
          <w:szCs w:val="24"/>
        </w:rPr>
        <w:t>nSolution</w:t>
      </w:r>
      <w:proofErr w:type="spellEnd"/>
      <w:r w:rsidRPr="00155AC6">
        <w:rPr>
          <w:rFonts w:ascii="Times New Roman" w:eastAsia="Courier New" w:hAnsi="Times New Roman"/>
          <w:color w:val="000000" w:themeColor="text1"/>
          <w:sz w:val="24"/>
          <w:szCs w:val="24"/>
        </w:rPr>
        <w:t xml:space="preserve"> :</w:t>
      </w:r>
      <w:proofErr w:type="gramEnd"/>
      <w:r w:rsidRPr="00155AC6">
        <w:rPr>
          <w:rFonts w:ascii="Times New Roman" w:eastAsia="Courier New" w:hAnsi="Times New Roman"/>
          <w:color w:val="000000" w:themeColor="text1"/>
          <w:sz w:val="24"/>
          <w:szCs w:val="24"/>
        </w:rPr>
        <w:t xml:space="preserve"> ");</w:t>
      </w:r>
    </w:p>
    <w:p w14:paraId="481AD1B7" w14:textId="77777777" w:rsidR="00016863" w:rsidRPr="00155AC6" w:rsidRDefault="00016863" w:rsidP="00016863">
      <w:pPr>
        <w:spacing w:after="0"/>
        <w:ind w:left="240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for </w:t>
      </w:r>
      <w:r w:rsidRPr="00155AC6">
        <w:rPr>
          <w:rFonts w:ascii="Times New Roman" w:eastAsia="Courier New" w:hAnsi="Times New Roman"/>
          <w:color w:val="000000" w:themeColor="text1"/>
          <w:sz w:val="24"/>
          <w:szCs w:val="24"/>
        </w:rPr>
        <w:t>(</w:t>
      </w:r>
      <w:r w:rsidRPr="00155AC6">
        <w:rPr>
          <w:rFonts w:ascii="Times New Roman" w:eastAsia="Courier New" w:hAnsi="Times New Roman"/>
          <w:b/>
          <w:color w:val="000000" w:themeColor="text1"/>
          <w:sz w:val="24"/>
          <w:szCs w:val="24"/>
        </w:rPr>
        <w:t xml:space="preserve">int </w:t>
      </w:r>
      <w:proofErr w:type="spellStart"/>
      <w:r>
        <w:rPr>
          <w:rFonts w:ascii="Times New Roman" w:eastAsia="Courier New" w:hAnsi="Times New Roman"/>
          <w:color w:val="000000" w:themeColor="text1"/>
          <w:sz w:val="24"/>
          <w:szCs w:val="24"/>
        </w:rPr>
        <w:t>i</w:t>
      </w:r>
      <w:proofErr w:type="spellEnd"/>
      <w:r>
        <w:rPr>
          <w:rFonts w:ascii="Times New Roman" w:eastAsia="Courier New" w:hAnsi="Times New Roman"/>
          <w:color w:val="000000" w:themeColor="text1"/>
          <w:sz w:val="24"/>
          <w:szCs w:val="24"/>
        </w:rPr>
        <w:t>=1</w:t>
      </w:r>
      <w:r w:rsidRPr="00155AC6">
        <w:rPr>
          <w:rFonts w:ascii="Times New Roman" w:eastAsia="Courier New" w:hAnsi="Times New Roman"/>
          <w:color w:val="000000" w:themeColor="text1"/>
          <w:sz w:val="24"/>
          <w:szCs w:val="24"/>
        </w:rPr>
        <w:t xml:space="preserve">; </w:t>
      </w:r>
      <w:proofErr w:type="spellStart"/>
      <w:r w:rsidRPr="00155AC6">
        <w:rPr>
          <w:rFonts w:ascii="Times New Roman" w:eastAsia="Courier New" w:hAnsi="Times New Roman"/>
          <w:color w:val="000000" w:themeColor="text1"/>
          <w:sz w:val="24"/>
          <w:szCs w:val="24"/>
        </w:rPr>
        <w:t>i</w:t>
      </w:r>
      <w:proofErr w:type="spellEnd"/>
      <w:r w:rsidRPr="00155AC6">
        <w:rPr>
          <w:rFonts w:ascii="Times New Roman" w:eastAsia="Courier New" w:hAnsi="Times New Roman"/>
          <w:color w:val="000000" w:themeColor="text1"/>
          <w:sz w:val="24"/>
          <w:szCs w:val="24"/>
        </w:rPr>
        <w:t>&lt;</w:t>
      </w:r>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 xml:space="preserve">n; </w:t>
      </w:r>
      <w:proofErr w:type="spellStart"/>
      <w:r w:rsidRPr="00155AC6">
        <w:rPr>
          <w:rFonts w:ascii="Times New Roman" w:eastAsia="Courier New" w:hAnsi="Times New Roman"/>
          <w:color w:val="000000" w:themeColor="text1"/>
          <w:sz w:val="24"/>
          <w:szCs w:val="24"/>
        </w:rPr>
        <w:t>i</w:t>
      </w:r>
      <w:proofErr w:type="spellEnd"/>
      <w:r w:rsidRPr="00155AC6">
        <w:rPr>
          <w:rFonts w:ascii="Times New Roman" w:eastAsia="Courier New" w:hAnsi="Times New Roman"/>
          <w:color w:val="000000" w:themeColor="text1"/>
          <w:sz w:val="24"/>
          <w:szCs w:val="24"/>
        </w:rPr>
        <w:t>++)</w:t>
      </w:r>
    </w:p>
    <w:p w14:paraId="47EC3258" w14:textId="77777777" w:rsidR="00016863" w:rsidRPr="00155AC6" w:rsidRDefault="00016863" w:rsidP="00016863">
      <w:pPr>
        <w:spacing w:after="0"/>
        <w:ind w:left="2280" w:firstLine="120"/>
        <w:rPr>
          <w:rFonts w:ascii="Times New Roman" w:eastAsia="Courier New" w:hAnsi="Times New Roman"/>
          <w:color w:val="000000" w:themeColor="text1"/>
          <w:sz w:val="24"/>
          <w:szCs w:val="24"/>
        </w:rPr>
      </w:pPr>
      <w:proofErr w:type="spellStart"/>
      <w:r w:rsidRPr="00155AC6">
        <w:rPr>
          <w:rFonts w:ascii="Times New Roman" w:eastAsia="Courier New" w:hAnsi="Times New Roman"/>
          <w:color w:val="000000" w:themeColor="text1"/>
          <w:sz w:val="24"/>
          <w:szCs w:val="24"/>
        </w:rPr>
        <w:lastRenderedPageBreak/>
        <w:t>System.</w:t>
      </w:r>
      <w:r w:rsidRPr="00155AC6">
        <w:rPr>
          <w:rFonts w:ascii="Times New Roman" w:eastAsia="Courier New" w:hAnsi="Times New Roman"/>
          <w:i/>
          <w:color w:val="000000" w:themeColor="text1"/>
          <w:sz w:val="24"/>
          <w:szCs w:val="24"/>
        </w:rPr>
        <w:t>out</w:t>
      </w:r>
      <w:r>
        <w:rPr>
          <w:rFonts w:ascii="Times New Roman" w:eastAsia="Courier New" w:hAnsi="Times New Roman"/>
          <w:color w:val="000000" w:themeColor="text1"/>
          <w:sz w:val="24"/>
          <w:szCs w:val="24"/>
        </w:rPr>
        <w:t>.print</w:t>
      </w:r>
      <w:proofErr w:type="spellEnd"/>
      <w:r>
        <w:rPr>
          <w:rFonts w:ascii="Times New Roman" w:eastAsia="Courier New" w:hAnsi="Times New Roman"/>
          <w:color w:val="000000" w:themeColor="text1"/>
          <w:sz w:val="24"/>
          <w:szCs w:val="24"/>
        </w:rPr>
        <w:t>(x[</w:t>
      </w:r>
      <w:proofErr w:type="spellStart"/>
      <w:r>
        <w:rPr>
          <w:rFonts w:ascii="Times New Roman" w:eastAsia="Courier New" w:hAnsi="Times New Roman"/>
          <w:color w:val="000000" w:themeColor="text1"/>
          <w:sz w:val="24"/>
          <w:szCs w:val="24"/>
        </w:rPr>
        <w:t>i</w:t>
      </w:r>
      <w:proofErr w:type="spellEnd"/>
      <w:r>
        <w:rPr>
          <w:rFonts w:ascii="Times New Roman" w:eastAsia="Courier New" w:hAnsi="Times New Roman"/>
          <w:color w:val="000000" w:themeColor="text1"/>
          <w:sz w:val="24"/>
          <w:szCs w:val="24"/>
        </w:rPr>
        <w:t>]</w:t>
      </w:r>
      <w:r w:rsidRPr="00155AC6">
        <w:rPr>
          <w:rFonts w:ascii="Times New Roman" w:eastAsia="Courier New" w:hAnsi="Times New Roman"/>
          <w:color w:val="000000" w:themeColor="text1"/>
          <w:sz w:val="24"/>
          <w:szCs w:val="24"/>
        </w:rPr>
        <w:t>+" ");</w:t>
      </w:r>
    </w:p>
    <w:p w14:paraId="4B544424" w14:textId="77777777" w:rsidR="00016863" w:rsidRPr="00155AC6" w:rsidRDefault="00016863" w:rsidP="00016863">
      <w:pPr>
        <w:spacing w:after="0"/>
        <w:ind w:left="1920" w:firstLine="480"/>
        <w:rPr>
          <w:rFonts w:ascii="Times New Roman" w:eastAsia="Courier New" w:hAnsi="Times New Roman"/>
          <w:color w:val="000000" w:themeColor="text1"/>
          <w:sz w:val="24"/>
          <w:szCs w:val="24"/>
        </w:rPr>
      </w:pPr>
      <w:proofErr w:type="spellStart"/>
      <w:r w:rsidRPr="00155AC6">
        <w:rPr>
          <w:rFonts w:ascii="Times New Roman" w:eastAsia="Courier New" w:hAnsi="Times New Roman"/>
          <w:color w:val="000000" w:themeColor="text1"/>
          <w:sz w:val="24"/>
          <w:szCs w:val="24"/>
        </w:rPr>
        <w:t>System.</w:t>
      </w:r>
      <w:r w:rsidRPr="00155AC6">
        <w:rPr>
          <w:rFonts w:ascii="Times New Roman" w:eastAsia="Courier New" w:hAnsi="Times New Roman"/>
          <w:i/>
          <w:color w:val="000000" w:themeColor="text1"/>
          <w:sz w:val="24"/>
          <w:szCs w:val="24"/>
        </w:rPr>
        <w:t>out</w:t>
      </w:r>
      <w:r w:rsidRPr="00155AC6">
        <w:rPr>
          <w:rFonts w:ascii="Times New Roman" w:eastAsia="Courier New" w:hAnsi="Times New Roman"/>
          <w:color w:val="000000" w:themeColor="text1"/>
          <w:sz w:val="24"/>
          <w:szCs w:val="24"/>
        </w:rPr>
        <w:t>.println</w:t>
      </w:r>
      <w:proofErr w:type="spellEnd"/>
      <w:r w:rsidRPr="00155AC6">
        <w:rPr>
          <w:rFonts w:ascii="Times New Roman" w:eastAsia="Courier New" w:hAnsi="Times New Roman"/>
          <w:color w:val="000000" w:themeColor="text1"/>
          <w:sz w:val="24"/>
          <w:szCs w:val="24"/>
        </w:rPr>
        <w:t>(1);</w:t>
      </w:r>
    </w:p>
    <w:p w14:paraId="7AC701AD" w14:textId="77777777" w:rsidR="00016863" w:rsidRPr="00155AC6" w:rsidRDefault="00016863" w:rsidP="00016863">
      <w:pPr>
        <w:spacing w:after="0"/>
        <w:ind w:left="24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 xml:space="preserve">                             }</w:t>
      </w:r>
    </w:p>
    <w:p w14:paraId="3F983991" w14:textId="77777777" w:rsidR="00016863" w:rsidRPr="00155AC6" w:rsidRDefault="00016863" w:rsidP="00016863">
      <w:pPr>
        <w:spacing w:after="0"/>
        <w:ind w:left="240"/>
        <w:rPr>
          <w:rFonts w:ascii="Times New Roman" w:eastAsia="Courier New" w:hAnsi="Times New Roman"/>
          <w:b/>
          <w:color w:val="000000" w:themeColor="text1"/>
          <w:sz w:val="24"/>
          <w:szCs w:val="24"/>
        </w:rPr>
      </w:pPr>
      <w:r w:rsidRPr="00155AC6">
        <w:rPr>
          <w:rFonts w:ascii="Times New Roman" w:eastAsia="Courier New" w:hAnsi="Times New Roman"/>
          <w:b/>
          <w:color w:val="000000" w:themeColor="text1"/>
          <w:sz w:val="24"/>
          <w:szCs w:val="24"/>
        </w:rPr>
        <w:t xml:space="preserve">                             else </w:t>
      </w:r>
    </w:p>
    <w:p w14:paraId="4DE542EC" w14:textId="77777777" w:rsidR="00016863" w:rsidRPr="00155AC6" w:rsidRDefault="00016863" w:rsidP="00016863">
      <w:pPr>
        <w:spacing w:after="0"/>
        <w:ind w:left="1920" w:firstLine="480"/>
        <w:rPr>
          <w:rFonts w:ascii="Times New Roman" w:eastAsia="Courier New" w:hAnsi="Times New Roman"/>
          <w:color w:val="000000" w:themeColor="text1"/>
          <w:sz w:val="24"/>
          <w:szCs w:val="24"/>
        </w:rPr>
      </w:pPr>
      <w:proofErr w:type="spellStart"/>
      <w:r w:rsidRPr="00155AC6">
        <w:rPr>
          <w:rFonts w:ascii="Times New Roman" w:eastAsia="Courier New" w:hAnsi="Times New Roman"/>
          <w:color w:val="000000" w:themeColor="text1"/>
          <w:sz w:val="24"/>
          <w:szCs w:val="24"/>
        </w:rPr>
        <w:t>getHCycle</w:t>
      </w:r>
      <w:proofErr w:type="spellEnd"/>
      <w:r w:rsidRPr="00155AC6">
        <w:rPr>
          <w:rFonts w:ascii="Times New Roman" w:eastAsia="Courier New" w:hAnsi="Times New Roman"/>
          <w:color w:val="000000" w:themeColor="text1"/>
          <w:sz w:val="24"/>
          <w:szCs w:val="24"/>
        </w:rPr>
        <w:t>(k+1);</w:t>
      </w:r>
    </w:p>
    <w:p w14:paraId="6F452A01" w14:textId="77777777" w:rsidR="00016863" w:rsidRPr="00155AC6" w:rsidRDefault="00016863" w:rsidP="00016863">
      <w:pPr>
        <w:spacing w:after="0"/>
        <w:ind w:left="720"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4B695323" w14:textId="77777777" w:rsidR="00016863" w:rsidRPr="00266F81" w:rsidRDefault="00016863" w:rsidP="00016863">
      <w:pPr>
        <w:spacing w:after="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266F81">
        <w:rPr>
          <w:rFonts w:ascii="Times New Roman" w:eastAsia="Courier New" w:hAnsi="Times New Roman"/>
          <w:b/>
          <w:color w:val="000000" w:themeColor="text1"/>
          <w:sz w:val="24"/>
          <w:szCs w:val="24"/>
        </w:rPr>
        <w:t>//end of while</w:t>
      </w:r>
    </w:p>
    <w:p w14:paraId="22A73969" w14:textId="77777777" w:rsidR="00016863" w:rsidRPr="009B66AA" w:rsidRDefault="00016863" w:rsidP="00016863">
      <w:pPr>
        <w:spacing w:after="0"/>
        <w:rPr>
          <w:rFonts w:ascii="Times New Roman" w:eastAsia="Courier New" w:hAnsi="Times New Roman"/>
          <w:b/>
          <w:color w:val="000000" w:themeColor="text1"/>
          <w:sz w:val="24"/>
          <w:szCs w:val="24"/>
        </w:rPr>
      </w:pPr>
      <w:r w:rsidRPr="00155AC6">
        <w:rPr>
          <w:rFonts w:ascii="Times New Roman" w:eastAsia="Courier New" w:hAnsi="Times New Roman"/>
          <w:color w:val="000000" w:themeColor="text1"/>
          <w:sz w:val="24"/>
          <w:szCs w:val="24"/>
        </w:rPr>
        <w:t>}</w:t>
      </w:r>
      <w:r w:rsidRPr="009B66AA">
        <w:rPr>
          <w:rFonts w:ascii="Times New Roman" w:eastAsia="Courier New" w:hAnsi="Times New Roman"/>
          <w:b/>
          <w:color w:val="000000" w:themeColor="text1"/>
          <w:sz w:val="24"/>
          <w:szCs w:val="24"/>
        </w:rPr>
        <w:t xml:space="preserve">//end of class </w:t>
      </w:r>
      <w:proofErr w:type="spellStart"/>
      <w:r w:rsidRPr="009B66AA">
        <w:rPr>
          <w:rFonts w:ascii="Times New Roman" w:eastAsia="Courier New" w:hAnsi="Times New Roman"/>
          <w:b/>
          <w:color w:val="000000" w:themeColor="text1"/>
          <w:sz w:val="24"/>
          <w:szCs w:val="24"/>
        </w:rPr>
        <w:t>Hamiltoniancycle</w:t>
      </w:r>
      <w:proofErr w:type="spellEnd"/>
    </w:p>
    <w:p w14:paraId="045246DE" w14:textId="77777777" w:rsidR="00016863" w:rsidRPr="00155AC6" w:rsidRDefault="00016863" w:rsidP="00016863">
      <w:pPr>
        <w:spacing w:after="0"/>
        <w:rPr>
          <w:rFonts w:ascii="Times New Roman" w:hAnsi="Times New Roman"/>
          <w:color w:val="000000" w:themeColor="text1"/>
          <w:sz w:val="24"/>
          <w:szCs w:val="24"/>
        </w:rPr>
      </w:pPr>
    </w:p>
    <w:p w14:paraId="63755E54" w14:textId="77777777" w:rsidR="00016863" w:rsidRPr="00155AC6" w:rsidRDefault="00016863" w:rsidP="00016863">
      <w:pPr>
        <w:spacing w:after="0"/>
        <w:rPr>
          <w:rFonts w:ascii="Times New Roman" w:eastAsia="Courier New" w:hAnsi="Times New Roman"/>
          <w:color w:val="000000" w:themeColor="text1"/>
          <w:sz w:val="24"/>
          <w:szCs w:val="24"/>
        </w:rPr>
      </w:pPr>
      <w:r>
        <w:rPr>
          <w:rFonts w:ascii="Times New Roman" w:eastAsia="Courier New" w:hAnsi="Times New Roman"/>
          <w:b/>
          <w:color w:val="000000" w:themeColor="text1"/>
          <w:sz w:val="24"/>
          <w:szCs w:val="24"/>
        </w:rPr>
        <w:t xml:space="preserve">public </w:t>
      </w:r>
      <w:r w:rsidRPr="00155AC6">
        <w:rPr>
          <w:rFonts w:ascii="Times New Roman" w:eastAsia="Courier New" w:hAnsi="Times New Roman"/>
          <w:b/>
          <w:color w:val="000000" w:themeColor="text1"/>
          <w:sz w:val="24"/>
          <w:szCs w:val="24"/>
        </w:rPr>
        <w:t xml:space="preserve">class </w:t>
      </w:r>
      <w:proofErr w:type="spellStart"/>
      <w:r w:rsidRPr="00155AC6">
        <w:rPr>
          <w:rFonts w:ascii="Times New Roman" w:eastAsia="Courier New" w:hAnsi="Times New Roman"/>
          <w:color w:val="000000" w:themeColor="text1"/>
          <w:sz w:val="24"/>
          <w:szCs w:val="24"/>
        </w:rPr>
        <w:t>HamiltoniancycleExp</w:t>
      </w:r>
      <w:proofErr w:type="spellEnd"/>
    </w:p>
    <w:p w14:paraId="28B0B8C0" w14:textId="77777777"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1EAC575F" w14:textId="77777777" w:rsidR="00016863" w:rsidRPr="00155AC6" w:rsidRDefault="00016863" w:rsidP="00016863">
      <w:pPr>
        <w:spacing w:after="0"/>
        <w:ind w:firstLine="720"/>
        <w:rPr>
          <w:rFonts w:ascii="Times New Roman" w:eastAsia="Courier New" w:hAnsi="Times New Roman"/>
          <w:color w:val="000000" w:themeColor="text1"/>
          <w:sz w:val="24"/>
          <w:szCs w:val="24"/>
        </w:rPr>
      </w:pPr>
      <w:r w:rsidRPr="00155AC6">
        <w:rPr>
          <w:rFonts w:ascii="Times New Roman" w:eastAsia="Courier New" w:hAnsi="Times New Roman"/>
          <w:b/>
          <w:color w:val="000000" w:themeColor="text1"/>
          <w:sz w:val="24"/>
          <w:szCs w:val="24"/>
        </w:rPr>
        <w:t xml:space="preserve">public static void </w:t>
      </w:r>
      <w:proofErr w:type="gramStart"/>
      <w:r w:rsidRPr="00155AC6">
        <w:rPr>
          <w:rFonts w:ascii="Times New Roman" w:eastAsia="Courier New" w:hAnsi="Times New Roman"/>
          <w:color w:val="000000" w:themeColor="text1"/>
          <w:sz w:val="24"/>
          <w:szCs w:val="24"/>
        </w:rPr>
        <w:t>main(</w:t>
      </w:r>
      <w:proofErr w:type="gramEnd"/>
      <w:r w:rsidRPr="00155AC6">
        <w:rPr>
          <w:rFonts w:ascii="Times New Roman" w:eastAsia="Courier New" w:hAnsi="Times New Roman"/>
          <w:color w:val="000000" w:themeColor="text1"/>
          <w:sz w:val="24"/>
          <w:szCs w:val="24"/>
        </w:rPr>
        <w:t xml:space="preserve">String </w:t>
      </w:r>
      <w:proofErr w:type="spellStart"/>
      <w:r w:rsidRPr="00155AC6">
        <w:rPr>
          <w:rFonts w:ascii="Times New Roman" w:eastAsia="Courier New" w:hAnsi="Times New Roman"/>
          <w:color w:val="000000" w:themeColor="text1"/>
          <w:sz w:val="24"/>
          <w:szCs w:val="24"/>
        </w:rPr>
        <w:t>args</w:t>
      </w:r>
      <w:proofErr w:type="spellEnd"/>
      <w:r w:rsidRPr="00155AC6">
        <w:rPr>
          <w:rFonts w:ascii="Times New Roman" w:eastAsia="Courier New" w:hAnsi="Times New Roman"/>
          <w:color w:val="000000" w:themeColor="text1"/>
          <w:sz w:val="24"/>
          <w:szCs w:val="24"/>
        </w:rPr>
        <w:t>[])</w:t>
      </w:r>
    </w:p>
    <w:p w14:paraId="54A0A523" w14:textId="77777777" w:rsidR="00016863" w:rsidRPr="00155AC6" w:rsidRDefault="00016863" w:rsidP="00016863">
      <w:pPr>
        <w:spacing w:after="0"/>
        <w:rPr>
          <w:rFonts w:ascii="Times New Roman" w:eastAsia="Courier New" w:hAnsi="Times New Roman"/>
          <w:color w:val="000000" w:themeColor="text1"/>
          <w:sz w:val="24"/>
          <w:szCs w:val="24"/>
        </w:rPr>
      </w:pPr>
      <w:r>
        <w:rPr>
          <w:rFonts w:ascii="Times New Roman" w:eastAsia="Courier New" w:hAnsi="Times New Roman"/>
          <w:color w:val="000000" w:themeColor="text1"/>
          <w:sz w:val="24"/>
          <w:szCs w:val="24"/>
        </w:rPr>
        <w:t xml:space="preserve">   </w:t>
      </w:r>
      <w:r w:rsidRPr="00155AC6">
        <w:rPr>
          <w:rFonts w:ascii="Times New Roman" w:eastAsia="Courier New" w:hAnsi="Times New Roman"/>
          <w:color w:val="000000" w:themeColor="text1"/>
          <w:sz w:val="24"/>
          <w:szCs w:val="24"/>
        </w:rPr>
        <w:t xml:space="preserve">        {</w:t>
      </w:r>
    </w:p>
    <w:p w14:paraId="31EC1073" w14:textId="77777777" w:rsidR="00016863" w:rsidRPr="00155AC6" w:rsidRDefault="00016863" w:rsidP="00016863">
      <w:pPr>
        <w:spacing w:after="0"/>
        <w:ind w:left="1440" w:right="1820"/>
        <w:rPr>
          <w:rFonts w:ascii="Times New Roman" w:eastAsia="Courier New" w:hAnsi="Times New Roman"/>
          <w:color w:val="000000" w:themeColor="text1"/>
          <w:sz w:val="24"/>
          <w:szCs w:val="24"/>
        </w:rPr>
      </w:pPr>
      <w:proofErr w:type="spellStart"/>
      <w:r w:rsidRPr="00155AC6">
        <w:rPr>
          <w:rFonts w:ascii="Times New Roman" w:eastAsia="Courier New" w:hAnsi="Times New Roman"/>
          <w:color w:val="000000" w:themeColor="text1"/>
          <w:sz w:val="24"/>
          <w:szCs w:val="24"/>
        </w:rPr>
        <w:t>Hamiltoniancycle</w:t>
      </w:r>
      <w:proofErr w:type="spellEnd"/>
      <w:r w:rsidRPr="00155AC6">
        <w:rPr>
          <w:rFonts w:ascii="Times New Roman" w:eastAsia="Courier New" w:hAnsi="Times New Roman"/>
          <w:color w:val="000000" w:themeColor="text1"/>
          <w:sz w:val="24"/>
          <w:szCs w:val="24"/>
        </w:rPr>
        <w:t xml:space="preserve"> obj=</w:t>
      </w:r>
      <w:r w:rsidRPr="00155AC6">
        <w:rPr>
          <w:rFonts w:ascii="Times New Roman" w:eastAsia="Courier New" w:hAnsi="Times New Roman"/>
          <w:b/>
          <w:color w:val="000000" w:themeColor="text1"/>
          <w:sz w:val="24"/>
          <w:szCs w:val="24"/>
        </w:rPr>
        <w:t>new</w:t>
      </w:r>
      <w:r w:rsidRPr="00155AC6">
        <w:rPr>
          <w:rFonts w:ascii="Times New Roman" w:eastAsia="Courier New" w:hAnsi="Times New Roman"/>
          <w:color w:val="000000" w:themeColor="text1"/>
          <w:sz w:val="24"/>
          <w:szCs w:val="24"/>
        </w:rPr>
        <w:t xml:space="preserve"> </w:t>
      </w:r>
      <w:proofErr w:type="spellStart"/>
      <w:proofErr w:type="gramStart"/>
      <w:r w:rsidRPr="00155AC6">
        <w:rPr>
          <w:rFonts w:ascii="Times New Roman" w:eastAsia="Courier New" w:hAnsi="Times New Roman"/>
          <w:color w:val="000000" w:themeColor="text1"/>
          <w:sz w:val="24"/>
          <w:szCs w:val="24"/>
        </w:rPr>
        <w:t>Ham</w:t>
      </w:r>
      <w:r>
        <w:rPr>
          <w:rFonts w:ascii="Times New Roman" w:eastAsia="Courier New" w:hAnsi="Times New Roman"/>
          <w:color w:val="000000" w:themeColor="text1"/>
          <w:sz w:val="24"/>
          <w:szCs w:val="24"/>
        </w:rPr>
        <w:t>iltoniancycle</w:t>
      </w:r>
      <w:proofErr w:type="spellEnd"/>
      <w:r>
        <w:rPr>
          <w:rFonts w:ascii="Times New Roman" w:eastAsia="Courier New" w:hAnsi="Times New Roman"/>
          <w:color w:val="000000" w:themeColor="text1"/>
          <w:sz w:val="24"/>
          <w:szCs w:val="24"/>
        </w:rPr>
        <w:t>(</w:t>
      </w:r>
      <w:proofErr w:type="gramEnd"/>
      <w:r>
        <w:rPr>
          <w:rFonts w:ascii="Times New Roman" w:eastAsia="Courier New" w:hAnsi="Times New Roman"/>
          <w:color w:val="000000" w:themeColor="text1"/>
          <w:sz w:val="24"/>
          <w:szCs w:val="24"/>
        </w:rPr>
        <w:t xml:space="preserve">); </w:t>
      </w:r>
      <w:proofErr w:type="spellStart"/>
      <w:r>
        <w:rPr>
          <w:rFonts w:ascii="Times New Roman" w:eastAsia="Courier New" w:hAnsi="Times New Roman"/>
          <w:color w:val="000000" w:themeColor="text1"/>
          <w:sz w:val="24"/>
          <w:szCs w:val="24"/>
        </w:rPr>
        <w:t>obj.getHCycle</w:t>
      </w:r>
      <w:proofErr w:type="spellEnd"/>
      <w:r>
        <w:rPr>
          <w:rFonts w:ascii="Times New Roman" w:eastAsia="Courier New" w:hAnsi="Times New Roman"/>
          <w:color w:val="000000" w:themeColor="text1"/>
          <w:sz w:val="24"/>
          <w:szCs w:val="24"/>
        </w:rPr>
        <w:t>(2</w:t>
      </w:r>
      <w:r w:rsidRPr="00155AC6">
        <w:rPr>
          <w:rFonts w:ascii="Times New Roman" w:eastAsia="Courier New" w:hAnsi="Times New Roman"/>
          <w:color w:val="000000" w:themeColor="text1"/>
          <w:sz w:val="24"/>
          <w:szCs w:val="24"/>
        </w:rPr>
        <w:t>);</w:t>
      </w:r>
    </w:p>
    <w:p w14:paraId="483FD25C" w14:textId="77777777" w:rsidR="00016863" w:rsidRPr="00155AC6" w:rsidRDefault="00016863" w:rsidP="00016863">
      <w:pPr>
        <w:spacing w:after="0"/>
        <w:ind w:firstLine="72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5375F14E" w14:textId="77777777" w:rsidR="00016863" w:rsidRPr="00155AC6" w:rsidRDefault="00016863" w:rsidP="00016863">
      <w:pPr>
        <w:spacing w:after="0"/>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w:t>
      </w:r>
    </w:p>
    <w:p w14:paraId="6EB72E07" w14:textId="77777777" w:rsidR="00016863" w:rsidRPr="00155AC6" w:rsidRDefault="00016863" w:rsidP="00016863">
      <w:pPr>
        <w:rPr>
          <w:rFonts w:ascii="Times New Roman" w:hAnsi="Times New Roman"/>
          <w:color w:val="000000" w:themeColor="text1"/>
          <w:sz w:val="24"/>
          <w:szCs w:val="24"/>
        </w:rPr>
      </w:pPr>
    </w:p>
    <w:p w14:paraId="046DA394" w14:textId="77777777" w:rsidR="00016863" w:rsidRPr="00155AC6" w:rsidRDefault="00016863" w:rsidP="00016863">
      <w:pPr>
        <w:rPr>
          <w:rFonts w:ascii="Times New Roman" w:hAnsi="Times New Roman"/>
          <w:color w:val="000000" w:themeColor="text1"/>
          <w:sz w:val="24"/>
          <w:szCs w:val="24"/>
        </w:rPr>
      </w:pPr>
    </w:p>
    <w:p w14:paraId="7D2920EE" w14:textId="77777777" w:rsidR="00AE640E" w:rsidRPr="00155AC6" w:rsidRDefault="00AE640E" w:rsidP="00AE640E">
      <w:pPr>
        <w:rPr>
          <w:rFonts w:ascii="Times New Roman" w:hAnsi="Times New Roman"/>
          <w:b/>
          <w:color w:val="000000" w:themeColor="text1"/>
          <w:sz w:val="24"/>
          <w:szCs w:val="24"/>
          <w:u w:val="single"/>
        </w:rPr>
      </w:pPr>
      <w:r w:rsidRPr="00155AC6">
        <w:rPr>
          <w:rFonts w:ascii="Times New Roman" w:hAnsi="Times New Roman"/>
          <w:b/>
          <w:color w:val="000000" w:themeColor="text1"/>
          <w:sz w:val="24"/>
          <w:szCs w:val="24"/>
          <w:u w:val="single"/>
        </w:rPr>
        <w:t>OUTPUT</w:t>
      </w:r>
    </w:p>
    <w:p w14:paraId="2DE14532"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Enter the number of nodes</w:t>
      </w:r>
    </w:p>
    <w:p w14:paraId="36285705"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6</w:t>
      </w:r>
    </w:p>
    <w:p w14:paraId="449F3C13"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Enter the adjacency matrix</w:t>
      </w:r>
    </w:p>
    <w:p w14:paraId="2BD075E7"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0 1 1 1 0 0</w:t>
      </w:r>
    </w:p>
    <w:p w14:paraId="7747DFF4"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1 0 1 0 0 1</w:t>
      </w:r>
    </w:p>
    <w:p w14:paraId="1B6786F5"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1 1 0 1 1 0</w:t>
      </w:r>
    </w:p>
    <w:p w14:paraId="6DB12D75"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1 0 1 0 1 0</w:t>
      </w:r>
    </w:p>
    <w:p w14:paraId="4129D425"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0 0 1 1 0 1</w:t>
      </w:r>
    </w:p>
    <w:p w14:paraId="7CBC65FB"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0 1 0 0 1 0</w:t>
      </w:r>
    </w:p>
    <w:p w14:paraId="62A14684"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p>
    <w:p w14:paraId="601B2B5D" w14:textId="77777777"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14:paraId="0D5B80D4"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1 2 6 5 3 4 1</w:t>
      </w:r>
    </w:p>
    <w:p w14:paraId="0A6A0A07" w14:textId="77777777"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14:paraId="210F6D2F"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1 2 6 5 4 3 1</w:t>
      </w:r>
    </w:p>
    <w:p w14:paraId="67DC7837" w14:textId="77777777"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14:paraId="0FFCD583"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1 3 2 6 5 4 1</w:t>
      </w:r>
    </w:p>
    <w:p w14:paraId="7197BBE8" w14:textId="77777777"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14:paraId="6510B1C2"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1 3 4 5 6 2 1</w:t>
      </w:r>
    </w:p>
    <w:p w14:paraId="4C8050B1" w14:textId="77777777" w:rsidR="009E3DDA"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14:paraId="71A481BF"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1 4 3 5 6 2 1</w:t>
      </w:r>
    </w:p>
    <w:p w14:paraId="4F12685C" w14:textId="77777777" w:rsidR="009E3DDA" w:rsidRPr="00155AC6" w:rsidRDefault="009E3DDA"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Solution:</w:t>
      </w:r>
    </w:p>
    <w:p w14:paraId="103A6186"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r w:rsidRPr="00155AC6">
        <w:rPr>
          <w:rFonts w:ascii="Times New Roman" w:eastAsia="Courier New" w:hAnsi="Times New Roman"/>
          <w:color w:val="000000" w:themeColor="text1"/>
          <w:sz w:val="24"/>
          <w:szCs w:val="24"/>
        </w:rPr>
        <w:t>1 4 5 6 2 3 1</w:t>
      </w:r>
    </w:p>
    <w:p w14:paraId="2ABC0BD3" w14:textId="77777777" w:rsidR="00AE640E" w:rsidRPr="00155AC6" w:rsidRDefault="00AE640E" w:rsidP="00AE640E">
      <w:pPr>
        <w:spacing w:after="0" w:line="240" w:lineRule="auto"/>
        <w:rPr>
          <w:rFonts w:ascii="Times New Roman" w:eastAsia="Courier New" w:hAnsi="Times New Roman"/>
          <w:color w:val="000000" w:themeColor="text1"/>
          <w:sz w:val="24"/>
          <w:szCs w:val="24"/>
        </w:rPr>
      </w:pPr>
    </w:p>
    <w:p w14:paraId="0B1E75B2" w14:textId="77777777" w:rsidR="00AE640E" w:rsidRPr="00155AC6" w:rsidRDefault="00AE640E" w:rsidP="00AE640E">
      <w:pPr>
        <w:spacing w:after="0" w:line="240" w:lineRule="auto"/>
        <w:rPr>
          <w:rFonts w:ascii="Times New Roman" w:hAnsi="Times New Roman"/>
          <w:color w:val="000000" w:themeColor="text1"/>
          <w:sz w:val="24"/>
          <w:szCs w:val="24"/>
        </w:rPr>
      </w:pPr>
    </w:p>
    <w:p w14:paraId="2A95F18D" w14:textId="77777777" w:rsidR="00AE640E" w:rsidRPr="00155AC6" w:rsidRDefault="00AE640E" w:rsidP="00EC6324">
      <w:pPr>
        <w:pStyle w:val="NoSpacing"/>
        <w:rPr>
          <w:rFonts w:ascii="Times New Roman" w:hAnsi="Times New Roman"/>
          <w:b/>
          <w:color w:val="000000" w:themeColor="text1"/>
          <w:sz w:val="32"/>
          <w:szCs w:val="24"/>
        </w:rPr>
      </w:pPr>
    </w:p>
    <w:sectPr w:rsidR="00AE640E" w:rsidRPr="00155AC6" w:rsidSect="00B517E7">
      <w:headerReference w:type="even" r:id="rId14"/>
      <w:headerReference w:type="default" r:id="rId15"/>
      <w:footerReference w:type="default" r:id="rId16"/>
      <w:headerReference w:type="first" r:id="rId17"/>
      <w:pgSz w:w="12240" w:h="15840"/>
      <w:pgMar w:top="6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7"/>
      <w:cols w:space="720" w:equalWidth="0">
        <w:col w:w="936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35B1A" w14:textId="77777777" w:rsidR="00BE354C" w:rsidRDefault="00BE354C" w:rsidP="001028CD">
      <w:pPr>
        <w:spacing w:after="0" w:line="240" w:lineRule="auto"/>
      </w:pPr>
      <w:r>
        <w:separator/>
      </w:r>
    </w:p>
  </w:endnote>
  <w:endnote w:type="continuationSeparator" w:id="0">
    <w:p w14:paraId="23571391" w14:textId="77777777" w:rsidR="00BE354C" w:rsidRDefault="00BE354C" w:rsidP="0010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charset w:val="00"/>
    <w:family w:val="swiss"/>
    <w:pitch w:val="variable"/>
  </w:font>
  <w:font w:name="DejaVu Sans">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73DF" w14:textId="77777777" w:rsidR="00B517E7" w:rsidRDefault="00B517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897CE" w14:textId="77777777" w:rsidR="00B517E7" w:rsidRDefault="00B517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30A54" w14:textId="77777777" w:rsidR="00B517E7" w:rsidRDefault="00B517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D8606" w14:textId="77777777" w:rsidR="002C60EE" w:rsidRDefault="002C6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43CA9" w14:textId="77777777" w:rsidR="00BE354C" w:rsidRDefault="00BE354C" w:rsidP="001028CD">
      <w:pPr>
        <w:spacing w:after="0" w:line="240" w:lineRule="auto"/>
      </w:pPr>
      <w:r>
        <w:separator/>
      </w:r>
    </w:p>
  </w:footnote>
  <w:footnote w:type="continuationSeparator" w:id="0">
    <w:p w14:paraId="6FC8AF42" w14:textId="77777777" w:rsidR="00BE354C" w:rsidRDefault="00BE354C" w:rsidP="0010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5601" w14:textId="77777777" w:rsidR="00B517E7" w:rsidRDefault="00B517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08D5A" w14:textId="77777777" w:rsidR="00B517E7" w:rsidRDefault="00B517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C1B10" w14:textId="77777777" w:rsidR="00B517E7" w:rsidRDefault="00B517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C3006" w14:textId="2400391C" w:rsidR="002C60EE" w:rsidRDefault="002C60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31957" w14:textId="37BB9BD2" w:rsidR="002C60EE" w:rsidRPr="00155AC6" w:rsidRDefault="00B517E7" w:rsidP="003D3C91">
    <w:pPr>
      <w:pStyle w:val="Header"/>
      <w:pBdr>
        <w:bottom w:val="thickThinSmallGap" w:sz="24" w:space="1" w:color="622423"/>
      </w:pBdr>
      <w:jc w:val="right"/>
      <w:rPr>
        <w:rFonts w:ascii="Cambria" w:hAnsi="Cambria"/>
        <w:b/>
        <w:sz w:val="32"/>
        <w:szCs w:val="32"/>
      </w:rPr>
    </w:pPr>
    <w:r>
      <w:rPr>
        <w:rFonts w:ascii="Cambria" w:hAnsi="Cambria"/>
        <w:b/>
        <w:i/>
      </w:rPr>
      <w:t xml:space="preserve">Edited by </w:t>
    </w:r>
    <w:proofErr w:type="spellStart"/>
    <w:r>
      <w:rPr>
        <w:rFonts w:ascii="Cambria" w:hAnsi="Cambria"/>
        <w:b/>
        <w:i/>
      </w:rPr>
      <w:t>dj</w:t>
    </w:r>
    <w:proofErr w:type="spellEnd"/>
    <w:r>
      <w:rPr>
        <w:rFonts w:ascii="Cambria" w:hAnsi="Cambria"/>
        <w:b/>
        <w:i/>
      </w:rPr>
      <w:t xml:space="preserve"> </w:t>
    </w:r>
    <w:r w:rsidR="002C60EE" w:rsidRPr="00155AC6">
      <w:rPr>
        <w:rFonts w:ascii="Cambria" w:hAnsi="Cambria"/>
        <w:b/>
        <w:i/>
      </w:rPr>
      <w:t>Design and Analysis of Algorithm</w:t>
    </w:r>
    <w:r w:rsidR="002C60EE">
      <w:rPr>
        <w:rFonts w:ascii="Cambria" w:hAnsi="Cambria"/>
        <w:b/>
        <w:i/>
      </w:rPr>
      <w:t xml:space="preserve">s Laboratory </w:t>
    </w:r>
    <w:r w:rsidR="002C60EE" w:rsidRPr="00155AC6">
      <w:rPr>
        <w:rFonts w:ascii="Cambria" w:hAnsi="Cambria"/>
        <w:b/>
        <w:i/>
      </w:rPr>
      <w:t>[1</w:t>
    </w:r>
    <w:r>
      <w:rPr>
        <w:rFonts w:ascii="Cambria" w:hAnsi="Cambria"/>
        <w:b/>
        <w:i/>
      </w:rPr>
      <w:t>8</w:t>
    </w:r>
    <w:r w:rsidR="002C60EE" w:rsidRPr="00155AC6">
      <w:rPr>
        <w:rFonts w:ascii="Cambria" w:hAnsi="Cambria"/>
        <w:b/>
        <w:i/>
      </w:rPr>
      <w:t>CSL47]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3128A" w14:textId="6DEFCFB5" w:rsidR="002C60EE" w:rsidRDefault="002C6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48E709B"/>
    <w:multiLevelType w:val="hybridMultilevel"/>
    <w:tmpl w:val="5C823D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364983"/>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C227E"/>
    <w:multiLevelType w:val="hybridMultilevel"/>
    <w:tmpl w:val="D26898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1F33F3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73F73"/>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9945D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63A63"/>
    <w:multiLevelType w:val="hybridMultilevel"/>
    <w:tmpl w:val="BBA06F0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D3083"/>
    <w:multiLevelType w:val="hybridMultilevel"/>
    <w:tmpl w:val="1414AD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A2D9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E17CC0"/>
    <w:multiLevelType w:val="hybridMultilevel"/>
    <w:tmpl w:val="E4B20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04A85"/>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F26DC8"/>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818D5"/>
    <w:multiLevelType w:val="hybridMultilevel"/>
    <w:tmpl w:val="9F4805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F12C0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2E2F0A"/>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A31EF7"/>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141DB"/>
    <w:multiLevelType w:val="hybridMultilevel"/>
    <w:tmpl w:val="85D4B24C"/>
    <w:lvl w:ilvl="0" w:tplc="C3E483B0">
      <w:start w:val="1"/>
      <w:numFmt w:val="decimal"/>
      <w:lvlText w:val="PEO%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9162D0"/>
    <w:multiLevelType w:val="hybridMultilevel"/>
    <w:tmpl w:val="1D28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F22D1"/>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35500"/>
    <w:multiLevelType w:val="hybridMultilevel"/>
    <w:tmpl w:val="39864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ED627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A5B4B"/>
    <w:multiLevelType w:val="hybridMultilevel"/>
    <w:tmpl w:val="CCC06AAA"/>
    <w:lvl w:ilvl="0" w:tplc="04090001">
      <w:start w:val="1"/>
      <w:numFmt w:val="bullet"/>
      <w:lvlText w:val=""/>
      <w:lvlJc w:val="left"/>
      <w:pPr>
        <w:tabs>
          <w:tab w:val="num" w:pos="360"/>
        </w:tabs>
        <w:ind w:left="360" w:hanging="360"/>
      </w:pPr>
      <w:rPr>
        <w:rFonts w:ascii="Symbol" w:hAnsi="Symbol" w:hint="default"/>
      </w:rPr>
    </w:lvl>
    <w:lvl w:ilvl="1" w:tplc="CAA82C9A">
      <w:start w:val="1"/>
      <w:numFmt w:val="bullet"/>
      <w:lvlText w:val=""/>
      <w:lvlJc w:val="left"/>
      <w:pPr>
        <w:tabs>
          <w:tab w:val="num" w:pos="1080"/>
        </w:tabs>
        <w:ind w:left="1080" w:hanging="360"/>
      </w:pPr>
      <w:rPr>
        <w:rFonts w:ascii="Wingdings" w:hAnsi="Wingdings" w:hint="default"/>
      </w:rPr>
    </w:lvl>
    <w:lvl w:ilvl="2" w:tplc="82768272" w:tentative="1">
      <w:start w:val="1"/>
      <w:numFmt w:val="bullet"/>
      <w:lvlText w:val=""/>
      <w:lvlJc w:val="left"/>
      <w:pPr>
        <w:tabs>
          <w:tab w:val="num" w:pos="1800"/>
        </w:tabs>
        <w:ind w:left="1800" w:hanging="360"/>
      </w:pPr>
      <w:rPr>
        <w:rFonts w:ascii="Wingdings" w:hAnsi="Wingdings" w:hint="default"/>
      </w:rPr>
    </w:lvl>
    <w:lvl w:ilvl="3" w:tplc="F8D49CDA" w:tentative="1">
      <w:start w:val="1"/>
      <w:numFmt w:val="bullet"/>
      <w:lvlText w:val=""/>
      <w:lvlJc w:val="left"/>
      <w:pPr>
        <w:tabs>
          <w:tab w:val="num" w:pos="2520"/>
        </w:tabs>
        <w:ind w:left="2520" w:hanging="360"/>
      </w:pPr>
      <w:rPr>
        <w:rFonts w:ascii="Wingdings" w:hAnsi="Wingdings" w:hint="default"/>
      </w:rPr>
    </w:lvl>
    <w:lvl w:ilvl="4" w:tplc="CC78C24A" w:tentative="1">
      <w:start w:val="1"/>
      <w:numFmt w:val="bullet"/>
      <w:lvlText w:val=""/>
      <w:lvlJc w:val="left"/>
      <w:pPr>
        <w:tabs>
          <w:tab w:val="num" w:pos="3240"/>
        </w:tabs>
        <w:ind w:left="3240" w:hanging="360"/>
      </w:pPr>
      <w:rPr>
        <w:rFonts w:ascii="Wingdings" w:hAnsi="Wingdings" w:hint="default"/>
      </w:rPr>
    </w:lvl>
    <w:lvl w:ilvl="5" w:tplc="1ABE757A" w:tentative="1">
      <w:start w:val="1"/>
      <w:numFmt w:val="bullet"/>
      <w:lvlText w:val=""/>
      <w:lvlJc w:val="left"/>
      <w:pPr>
        <w:tabs>
          <w:tab w:val="num" w:pos="3960"/>
        </w:tabs>
        <w:ind w:left="3960" w:hanging="360"/>
      </w:pPr>
      <w:rPr>
        <w:rFonts w:ascii="Wingdings" w:hAnsi="Wingdings" w:hint="default"/>
      </w:rPr>
    </w:lvl>
    <w:lvl w:ilvl="6" w:tplc="2B1C4EE4" w:tentative="1">
      <w:start w:val="1"/>
      <w:numFmt w:val="bullet"/>
      <w:lvlText w:val=""/>
      <w:lvlJc w:val="left"/>
      <w:pPr>
        <w:tabs>
          <w:tab w:val="num" w:pos="4680"/>
        </w:tabs>
        <w:ind w:left="4680" w:hanging="360"/>
      </w:pPr>
      <w:rPr>
        <w:rFonts w:ascii="Wingdings" w:hAnsi="Wingdings" w:hint="default"/>
      </w:rPr>
    </w:lvl>
    <w:lvl w:ilvl="7" w:tplc="15BE959E" w:tentative="1">
      <w:start w:val="1"/>
      <w:numFmt w:val="bullet"/>
      <w:lvlText w:val=""/>
      <w:lvlJc w:val="left"/>
      <w:pPr>
        <w:tabs>
          <w:tab w:val="num" w:pos="5400"/>
        </w:tabs>
        <w:ind w:left="5400" w:hanging="360"/>
      </w:pPr>
      <w:rPr>
        <w:rFonts w:ascii="Wingdings" w:hAnsi="Wingdings" w:hint="default"/>
      </w:rPr>
    </w:lvl>
    <w:lvl w:ilvl="8" w:tplc="5A72633E"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A1766AF"/>
    <w:multiLevelType w:val="hybridMultilevel"/>
    <w:tmpl w:val="E26CE6F4"/>
    <w:lvl w:ilvl="0" w:tplc="88247408">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1D0DB2"/>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D01945"/>
    <w:multiLevelType w:val="hybridMultilevel"/>
    <w:tmpl w:val="5C2A3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1943469"/>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A822D0"/>
    <w:multiLevelType w:val="hybridMultilevel"/>
    <w:tmpl w:val="29D66A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947DD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8A0134"/>
    <w:multiLevelType w:val="hybridMultilevel"/>
    <w:tmpl w:val="497EE9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971E74"/>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D50916"/>
    <w:multiLevelType w:val="hybridMultilevel"/>
    <w:tmpl w:val="0E2602E6"/>
    <w:lvl w:ilvl="0" w:tplc="8824740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D62853"/>
    <w:multiLevelType w:val="hybridMultilevel"/>
    <w:tmpl w:val="7FE013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6D64DB1"/>
    <w:multiLevelType w:val="hybridMultilevel"/>
    <w:tmpl w:val="CCEC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9E7464"/>
    <w:multiLevelType w:val="hybridMultilevel"/>
    <w:tmpl w:val="DF765D32"/>
    <w:lvl w:ilvl="0" w:tplc="345621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34"/>
  </w:num>
  <w:num w:numId="3">
    <w:abstractNumId w:val="27"/>
  </w:num>
  <w:num w:numId="4">
    <w:abstractNumId w:val="33"/>
  </w:num>
  <w:num w:numId="5">
    <w:abstractNumId w:val="25"/>
  </w:num>
  <w:num w:numId="6">
    <w:abstractNumId w:val="3"/>
  </w:num>
  <w:num w:numId="7">
    <w:abstractNumId w:val="22"/>
  </w:num>
  <w:num w:numId="8">
    <w:abstractNumId w:val="5"/>
  </w:num>
  <w:num w:numId="9">
    <w:abstractNumId w:val="31"/>
  </w:num>
  <w:num w:numId="10">
    <w:abstractNumId w:val="29"/>
  </w:num>
  <w:num w:numId="11">
    <w:abstractNumId w:val="36"/>
  </w:num>
  <w:num w:numId="12">
    <w:abstractNumId w:val="0"/>
  </w:num>
  <w:num w:numId="13">
    <w:abstractNumId w:val="1"/>
  </w:num>
  <w:num w:numId="14">
    <w:abstractNumId w:val="2"/>
  </w:num>
  <w:num w:numId="15">
    <w:abstractNumId w:val="11"/>
  </w:num>
  <w:num w:numId="16">
    <w:abstractNumId w:val="17"/>
  </w:num>
  <w:num w:numId="17">
    <w:abstractNumId w:val="14"/>
  </w:num>
  <w:num w:numId="18">
    <w:abstractNumId w:val="21"/>
  </w:num>
  <w:num w:numId="19">
    <w:abstractNumId w:val="23"/>
  </w:num>
  <w:num w:numId="20">
    <w:abstractNumId w:val="30"/>
  </w:num>
  <w:num w:numId="21">
    <w:abstractNumId w:val="4"/>
  </w:num>
  <w:num w:numId="22">
    <w:abstractNumId w:val="35"/>
  </w:num>
  <w:num w:numId="23">
    <w:abstractNumId w:val="16"/>
  </w:num>
  <w:num w:numId="24">
    <w:abstractNumId w:val="6"/>
  </w:num>
  <w:num w:numId="25">
    <w:abstractNumId w:val="18"/>
  </w:num>
  <w:num w:numId="26">
    <w:abstractNumId w:val="28"/>
  </w:num>
  <w:num w:numId="27">
    <w:abstractNumId w:val="8"/>
  </w:num>
  <w:num w:numId="28">
    <w:abstractNumId w:val="32"/>
  </w:num>
  <w:num w:numId="29">
    <w:abstractNumId w:val="13"/>
  </w:num>
  <w:num w:numId="30">
    <w:abstractNumId w:val="26"/>
  </w:num>
  <w:num w:numId="31">
    <w:abstractNumId w:val="7"/>
  </w:num>
  <w:num w:numId="32">
    <w:abstractNumId w:val="20"/>
  </w:num>
  <w:num w:numId="33">
    <w:abstractNumId w:val="24"/>
  </w:num>
  <w:num w:numId="34">
    <w:abstractNumId w:val="19"/>
  </w:num>
  <w:num w:numId="35">
    <w:abstractNumId w:val="10"/>
  </w:num>
  <w:num w:numId="36">
    <w:abstractNumId w:val="9"/>
  </w:num>
  <w:num w:numId="37">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E133B"/>
    <w:rsid w:val="00001E58"/>
    <w:rsid w:val="00006C4F"/>
    <w:rsid w:val="00016863"/>
    <w:rsid w:val="00027F23"/>
    <w:rsid w:val="000528C0"/>
    <w:rsid w:val="0005790B"/>
    <w:rsid w:val="00070402"/>
    <w:rsid w:val="00096CD3"/>
    <w:rsid w:val="000D772A"/>
    <w:rsid w:val="001028CD"/>
    <w:rsid w:val="00104F8B"/>
    <w:rsid w:val="00123460"/>
    <w:rsid w:val="001272D9"/>
    <w:rsid w:val="00153558"/>
    <w:rsid w:val="00155AC6"/>
    <w:rsid w:val="001752A4"/>
    <w:rsid w:val="001863DB"/>
    <w:rsid w:val="001D686A"/>
    <w:rsid w:val="001F12D4"/>
    <w:rsid w:val="002A38FA"/>
    <w:rsid w:val="002C60EE"/>
    <w:rsid w:val="002F4B7A"/>
    <w:rsid w:val="003061F0"/>
    <w:rsid w:val="0034045F"/>
    <w:rsid w:val="00344BD2"/>
    <w:rsid w:val="00346A56"/>
    <w:rsid w:val="003676F3"/>
    <w:rsid w:val="003823EC"/>
    <w:rsid w:val="003C2EE9"/>
    <w:rsid w:val="003D3C91"/>
    <w:rsid w:val="004078AB"/>
    <w:rsid w:val="004132EB"/>
    <w:rsid w:val="00421FDA"/>
    <w:rsid w:val="004435F1"/>
    <w:rsid w:val="004652B3"/>
    <w:rsid w:val="00476930"/>
    <w:rsid w:val="004945AD"/>
    <w:rsid w:val="004A24F9"/>
    <w:rsid w:val="004B057F"/>
    <w:rsid w:val="004E45DB"/>
    <w:rsid w:val="004F51F6"/>
    <w:rsid w:val="00536EE7"/>
    <w:rsid w:val="00545A38"/>
    <w:rsid w:val="00562354"/>
    <w:rsid w:val="00567335"/>
    <w:rsid w:val="00582F8F"/>
    <w:rsid w:val="005A662E"/>
    <w:rsid w:val="005B02D4"/>
    <w:rsid w:val="005F03AD"/>
    <w:rsid w:val="0060479F"/>
    <w:rsid w:val="0062620E"/>
    <w:rsid w:val="0063115D"/>
    <w:rsid w:val="00635138"/>
    <w:rsid w:val="00637B13"/>
    <w:rsid w:val="00691207"/>
    <w:rsid w:val="00691D7B"/>
    <w:rsid w:val="006A3726"/>
    <w:rsid w:val="006C042E"/>
    <w:rsid w:val="006D5FAA"/>
    <w:rsid w:val="007042BB"/>
    <w:rsid w:val="007462E4"/>
    <w:rsid w:val="007621E5"/>
    <w:rsid w:val="00773B8C"/>
    <w:rsid w:val="0079643F"/>
    <w:rsid w:val="007A1083"/>
    <w:rsid w:val="007F00C8"/>
    <w:rsid w:val="00821212"/>
    <w:rsid w:val="008259E0"/>
    <w:rsid w:val="00866410"/>
    <w:rsid w:val="00866560"/>
    <w:rsid w:val="00870A4F"/>
    <w:rsid w:val="00886A02"/>
    <w:rsid w:val="008A6560"/>
    <w:rsid w:val="008A749A"/>
    <w:rsid w:val="008D1C88"/>
    <w:rsid w:val="00910C4D"/>
    <w:rsid w:val="00917448"/>
    <w:rsid w:val="0092232D"/>
    <w:rsid w:val="009264FB"/>
    <w:rsid w:val="009332DB"/>
    <w:rsid w:val="00943FAD"/>
    <w:rsid w:val="00946120"/>
    <w:rsid w:val="00987609"/>
    <w:rsid w:val="009922F0"/>
    <w:rsid w:val="00993AE7"/>
    <w:rsid w:val="009B15A9"/>
    <w:rsid w:val="009C4F84"/>
    <w:rsid w:val="009E133B"/>
    <w:rsid w:val="009E336E"/>
    <w:rsid w:val="009E3DDA"/>
    <w:rsid w:val="00A0070D"/>
    <w:rsid w:val="00A1277A"/>
    <w:rsid w:val="00A32C6B"/>
    <w:rsid w:val="00A33A2E"/>
    <w:rsid w:val="00A461B3"/>
    <w:rsid w:val="00A77A8D"/>
    <w:rsid w:val="00AA26A0"/>
    <w:rsid w:val="00AD36F7"/>
    <w:rsid w:val="00AD4401"/>
    <w:rsid w:val="00AE640E"/>
    <w:rsid w:val="00B04326"/>
    <w:rsid w:val="00B4659D"/>
    <w:rsid w:val="00B50E28"/>
    <w:rsid w:val="00B517E7"/>
    <w:rsid w:val="00B6189E"/>
    <w:rsid w:val="00B67CFB"/>
    <w:rsid w:val="00B74059"/>
    <w:rsid w:val="00BA0565"/>
    <w:rsid w:val="00BB24EF"/>
    <w:rsid w:val="00BC305A"/>
    <w:rsid w:val="00BE16BF"/>
    <w:rsid w:val="00BE354C"/>
    <w:rsid w:val="00BF3144"/>
    <w:rsid w:val="00C07294"/>
    <w:rsid w:val="00C138A9"/>
    <w:rsid w:val="00C46C55"/>
    <w:rsid w:val="00C56C06"/>
    <w:rsid w:val="00C80394"/>
    <w:rsid w:val="00C9397D"/>
    <w:rsid w:val="00CB2927"/>
    <w:rsid w:val="00CD3192"/>
    <w:rsid w:val="00CF61F7"/>
    <w:rsid w:val="00D02D69"/>
    <w:rsid w:val="00D2032B"/>
    <w:rsid w:val="00D614A7"/>
    <w:rsid w:val="00DA384A"/>
    <w:rsid w:val="00DD2DE2"/>
    <w:rsid w:val="00DD67AE"/>
    <w:rsid w:val="00E267AF"/>
    <w:rsid w:val="00E50C31"/>
    <w:rsid w:val="00E6083D"/>
    <w:rsid w:val="00E763DC"/>
    <w:rsid w:val="00E94448"/>
    <w:rsid w:val="00EB14D5"/>
    <w:rsid w:val="00EC0BA1"/>
    <w:rsid w:val="00EC6324"/>
    <w:rsid w:val="00F1521B"/>
    <w:rsid w:val="00F22202"/>
    <w:rsid w:val="00F41261"/>
    <w:rsid w:val="00F44C54"/>
    <w:rsid w:val="00F50A99"/>
    <w:rsid w:val="00F741A9"/>
    <w:rsid w:val="00F93346"/>
    <w:rsid w:val="00F93D1A"/>
    <w:rsid w:val="00FB5264"/>
    <w:rsid w:val="00FE3CAE"/>
    <w:rsid w:val="00FF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B2C4D6"/>
  <w15:docId w15:val="{3F27372C-B238-4142-9E28-CF9C2642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E7"/>
  </w:style>
  <w:style w:type="paragraph" w:styleId="Heading1">
    <w:name w:val="heading 1"/>
    <w:basedOn w:val="Normal"/>
    <w:next w:val="Normal"/>
    <w:link w:val="Heading1Char"/>
    <w:uiPriority w:val="9"/>
    <w:qFormat/>
    <w:rsid w:val="00B517E7"/>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B517E7"/>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B517E7"/>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B517E7"/>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517E7"/>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517E7"/>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517E7"/>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517E7"/>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517E7"/>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86A02"/>
    <w:rPr>
      <w:color w:val="0000FF"/>
      <w:u w:val="single"/>
    </w:rPr>
  </w:style>
  <w:style w:type="character" w:customStyle="1" w:styleId="go">
    <w:name w:val="go"/>
    <w:basedOn w:val="DefaultParagraphFont"/>
    <w:rsid w:val="00886A02"/>
  </w:style>
  <w:style w:type="paragraph" w:styleId="BalloonText">
    <w:name w:val="Balloon Text"/>
    <w:basedOn w:val="Normal"/>
    <w:link w:val="BalloonTextChar"/>
    <w:unhideWhenUsed/>
    <w:rsid w:val="001028CD"/>
    <w:pPr>
      <w:spacing w:after="0" w:line="240" w:lineRule="auto"/>
    </w:pPr>
    <w:rPr>
      <w:rFonts w:ascii="Tahoma" w:hAnsi="Tahoma"/>
      <w:sz w:val="16"/>
      <w:szCs w:val="16"/>
    </w:rPr>
  </w:style>
  <w:style w:type="character" w:customStyle="1" w:styleId="BalloonTextChar">
    <w:name w:val="Balloon Text Char"/>
    <w:link w:val="BalloonText"/>
    <w:rsid w:val="001028CD"/>
    <w:rPr>
      <w:rFonts w:ascii="Tahoma" w:hAnsi="Tahoma" w:cs="Tahoma"/>
      <w:sz w:val="16"/>
      <w:szCs w:val="16"/>
    </w:rPr>
  </w:style>
  <w:style w:type="paragraph" w:styleId="Header">
    <w:name w:val="header"/>
    <w:basedOn w:val="Normal"/>
    <w:link w:val="HeaderChar"/>
    <w:uiPriority w:val="99"/>
    <w:unhideWhenUsed/>
    <w:rsid w:val="00F93D1A"/>
    <w:pPr>
      <w:tabs>
        <w:tab w:val="center" w:pos="4680"/>
        <w:tab w:val="right" w:pos="9360"/>
      </w:tabs>
    </w:pPr>
  </w:style>
  <w:style w:type="character" w:customStyle="1" w:styleId="HeaderChar">
    <w:name w:val="Header Char"/>
    <w:link w:val="Header"/>
    <w:uiPriority w:val="99"/>
    <w:rsid w:val="00F93D1A"/>
    <w:rPr>
      <w:sz w:val="22"/>
      <w:szCs w:val="22"/>
    </w:rPr>
  </w:style>
  <w:style w:type="paragraph" w:styleId="Footer">
    <w:name w:val="footer"/>
    <w:basedOn w:val="Normal"/>
    <w:link w:val="FooterChar"/>
    <w:uiPriority w:val="99"/>
    <w:unhideWhenUsed/>
    <w:rsid w:val="00F93D1A"/>
    <w:pPr>
      <w:tabs>
        <w:tab w:val="center" w:pos="4680"/>
        <w:tab w:val="right" w:pos="9360"/>
      </w:tabs>
    </w:pPr>
  </w:style>
  <w:style w:type="character" w:customStyle="1" w:styleId="FooterChar">
    <w:name w:val="Footer Char"/>
    <w:link w:val="Footer"/>
    <w:uiPriority w:val="99"/>
    <w:rsid w:val="00F93D1A"/>
    <w:rPr>
      <w:sz w:val="22"/>
      <w:szCs w:val="22"/>
    </w:rPr>
  </w:style>
  <w:style w:type="paragraph" w:styleId="ListParagraph">
    <w:name w:val="List Paragraph"/>
    <w:basedOn w:val="Normal"/>
    <w:uiPriority w:val="34"/>
    <w:qFormat/>
    <w:rsid w:val="00CB2927"/>
    <w:pPr>
      <w:ind w:left="720"/>
      <w:contextualSpacing/>
    </w:pPr>
  </w:style>
  <w:style w:type="character" w:customStyle="1" w:styleId="Absatz-Standardschriftart">
    <w:name w:val="Absatz-Standardschriftart"/>
    <w:rsid w:val="001863DB"/>
  </w:style>
  <w:style w:type="character" w:customStyle="1" w:styleId="NoSpacingChar">
    <w:name w:val="No Spacing Char"/>
    <w:basedOn w:val="DefaultParagraphFont"/>
    <w:rsid w:val="001863DB"/>
    <w:rPr>
      <w:rFonts w:eastAsia="Calibri"/>
      <w:sz w:val="22"/>
      <w:szCs w:val="22"/>
      <w:lang w:val="en-US" w:eastAsia="ar-SA" w:bidi="ar-SA"/>
    </w:rPr>
  </w:style>
  <w:style w:type="character" w:customStyle="1" w:styleId="PlainTextChar">
    <w:name w:val="Plain Text Char"/>
    <w:basedOn w:val="DefaultParagraphFont"/>
    <w:rsid w:val="001863DB"/>
    <w:rPr>
      <w:rFonts w:ascii="Consolas" w:eastAsia="Calibri" w:hAnsi="Consolas"/>
      <w:sz w:val="21"/>
      <w:szCs w:val="21"/>
    </w:rPr>
  </w:style>
  <w:style w:type="paragraph" w:customStyle="1" w:styleId="Heading">
    <w:name w:val="Heading"/>
    <w:basedOn w:val="Normal"/>
    <w:next w:val="BodyText"/>
    <w:rsid w:val="001863DB"/>
    <w:pPr>
      <w:keepNext/>
      <w:suppressAutoHyphens/>
      <w:spacing w:before="240" w:after="120"/>
    </w:pPr>
    <w:rPr>
      <w:rFonts w:ascii="Liberation Sans" w:eastAsia="DejaVu Sans" w:hAnsi="Liberation Sans" w:cs="DejaVu Sans"/>
      <w:sz w:val="28"/>
      <w:szCs w:val="28"/>
      <w:lang w:eastAsia="ar-SA"/>
    </w:rPr>
  </w:style>
  <w:style w:type="paragraph" w:styleId="BodyText">
    <w:name w:val="Body Text"/>
    <w:basedOn w:val="Normal"/>
    <w:link w:val="BodyTextChar"/>
    <w:semiHidden/>
    <w:rsid w:val="001863DB"/>
    <w:pPr>
      <w:suppressAutoHyphens/>
      <w:spacing w:after="120"/>
    </w:pPr>
    <w:rPr>
      <w:rFonts w:cs="Calibri"/>
      <w:lang w:eastAsia="ar-SA"/>
    </w:rPr>
  </w:style>
  <w:style w:type="character" w:customStyle="1" w:styleId="BodyTextChar">
    <w:name w:val="Body Text Char"/>
    <w:basedOn w:val="DefaultParagraphFont"/>
    <w:link w:val="BodyText"/>
    <w:semiHidden/>
    <w:rsid w:val="001863DB"/>
    <w:rPr>
      <w:rFonts w:cs="Calibri"/>
      <w:sz w:val="22"/>
      <w:szCs w:val="22"/>
      <w:lang w:eastAsia="ar-SA"/>
    </w:rPr>
  </w:style>
  <w:style w:type="paragraph" w:styleId="Caption">
    <w:name w:val="caption"/>
    <w:basedOn w:val="Normal"/>
    <w:next w:val="Normal"/>
    <w:uiPriority w:val="35"/>
    <w:unhideWhenUsed/>
    <w:qFormat/>
    <w:rsid w:val="00B517E7"/>
    <w:pPr>
      <w:spacing w:line="240" w:lineRule="auto"/>
    </w:pPr>
    <w:rPr>
      <w:b/>
      <w:bCs/>
      <w:smallCaps/>
      <w:color w:val="595959" w:themeColor="text1" w:themeTint="A6"/>
    </w:rPr>
  </w:style>
  <w:style w:type="paragraph" w:customStyle="1" w:styleId="Index">
    <w:name w:val="Index"/>
    <w:basedOn w:val="Normal"/>
    <w:rsid w:val="001863DB"/>
    <w:pPr>
      <w:suppressLineNumbers/>
      <w:suppressAutoHyphens/>
    </w:pPr>
    <w:rPr>
      <w:rFonts w:cs="Calibri"/>
      <w:lang w:eastAsia="ar-SA"/>
    </w:rPr>
  </w:style>
  <w:style w:type="paragraph" w:styleId="NoSpacing">
    <w:name w:val="No Spacing"/>
    <w:uiPriority w:val="1"/>
    <w:qFormat/>
    <w:rsid w:val="00B517E7"/>
    <w:pPr>
      <w:spacing w:after="0" w:line="240" w:lineRule="auto"/>
    </w:pPr>
  </w:style>
  <w:style w:type="paragraph" w:customStyle="1" w:styleId="3A5B8D0E64CA4985BBFCEFDF165F36CC">
    <w:name w:val="3A5B8D0E64CA4985BBFCEFDF165F36CC"/>
    <w:rsid w:val="001863DB"/>
    <w:pPr>
      <w:suppressAutoHyphens/>
    </w:pPr>
    <w:rPr>
      <w:rFonts w:eastAsia="Arial" w:cs="Calibri"/>
      <w:sz w:val="22"/>
      <w:szCs w:val="22"/>
      <w:lang w:eastAsia="ar-SA"/>
    </w:rPr>
  </w:style>
  <w:style w:type="paragraph" w:styleId="PlainText">
    <w:name w:val="Plain Text"/>
    <w:basedOn w:val="Normal"/>
    <w:link w:val="PlainTextChar1"/>
    <w:rsid w:val="001863DB"/>
    <w:pPr>
      <w:suppressAutoHyphens/>
      <w:spacing w:after="0" w:line="240" w:lineRule="auto"/>
    </w:pPr>
    <w:rPr>
      <w:rFonts w:ascii="Consolas" w:eastAsia="Calibri" w:hAnsi="Consolas" w:cs="Calibri"/>
      <w:lang w:eastAsia="ar-SA"/>
    </w:rPr>
  </w:style>
  <w:style w:type="character" w:customStyle="1" w:styleId="PlainTextChar1">
    <w:name w:val="Plain Text Char1"/>
    <w:basedOn w:val="DefaultParagraphFont"/>
    <w:link w:val="PlainText"/>
    <w:rsid w:val="001863DB"/>
    <w:rPr>
      <w:rFonts w:ascii="Consolas" w:eastAsia="Calibri" w:hAnsi="Consolas" w:cs="Calibri"/>
      <w:sz w:val="21"/>
      <w:szCs w:val="21"/>
      <w:lang w:eastAsia="ar-SA"/>
    </w:rPr>
  </w:style>
  <w:style w:type="character" w:customStyle="1" w:styleId="HTMLPreformattedChar">
    <w:name w:val="HTML Preformatted Char"/>
    <w:basedOn w:val="DefaultParagraphFont"/>
    <w:link w:val="HTMLPreformatted"/>
    <w:uiPriority w:val="99"/>
    <w:semiHidden/>
    <w:rsid w:val="001863DB"/>
    <w:rPr>
      <w:rFonts w:ascii="Courier New" w:hAnsi="Courier New" w:cs="Courier New"/>
      <w:lang w:val="en-IN" w:eastAsia="en-IN"/>
    </w:rPr>
  </w:style>
  <w:style w:type="paragraph" w:styleId="HTMLPreformatted">
    <w:name w:val="HTML Preformatted"/>
    <w:basedOn w:val="Normal"/>
    <w:link w:val="HTMLPreformattedChar"/>
    <w:uiPriority w:val="99"/>
    <w:semiHidden/>
    <w:unhideWhenUsed/>
    <w:rsid w:val="0018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txt1">
    <w:name w:val="html_txt1"/>
    <w:basedOn w:val="DefaultParagraphFont"/>
    <w:rsid w:val="001863DB"/>
    <w:rPr>
      <w:color w:val="000000"/>
    </w:rPr>
  </w:style>
  <w:style w:type="character" w:customStyle="1" w:styleId="htmltag1">
    <w:name w:val="html_tag1"/>
    <w:basedOn w:val="DefaultParagraphFont"/>
    <w:rsid w:val="001863DB"/>
    <w:rPr>
      <w:color w:val="0000FF"/>
    </w:rPr>
  </w:style>
  <w:style w:type="character" w:customStyle="1" w:styleId="htmlelm1">
    <w:name w:val="html_elm1"/>
    <w:basedOn w:val="DefaultParagraphFont"/>
    <w:rsid w:val="001863DB"/>
    <w:rPr>
      <w:color w:val="800000"/>
    </w:rPr>
  </w:style>
  <w:style w:type="character" w:customStyle="1" w:styleId="htmlatr1">
    <w:name w:val="html_atr1"/>
    <w:basedOn w:val="DefaultParagraphFont"/>
    <w:rsid w:val="001863DB"/>
    <w:rPr>
      <w:color w:val="FF0000"/>
    </w:rPr>
  </w:style>
  <w:style w:type="character" w:customStyle="1" w:styleId="htmlval1">
    <w:name w:val="html_val1"/>
    <w:basedOn w:val="DefaultParagraphFont"/>
    <w:rsid w:val="001863DB"/>
    <w:rPr>
      <w:color w:val="0000FF"/>
    </w:rPr>
  </w:style>
  <w:style w:type="character" w:customStyle="1" w:styleId="htmlcom1">
    <w:name w:val="html_com1"/>
    <w:basedOn w:val="DefaultParagraphFont"/>
    <w:rsid w:val="001863DB"/>
    <w:rPr>
      <w:color w:val="008000"/>
    </w:rPr>
  </w:style>
  <w:style w:type="character" w:customStyle="1" w:styleId="jstxt1">
    <w:name w:val="js_txt1"/>
    <w:basedOn w:val="DefaultParagraphFont"/>
    <w:rsid w:val="001863DB"/>
    <w:rPr>
      <w:color w:val="000000"/>
    </w:rPr>
  </w:style>
  <w:style w:type="character" w:customStyle="1" w:styleId="jskey1">
    <w:name w:val="js_key1"/>
    <w:basedOn w:val="DefaultParagraphFont"/>
    <w:rsid w:val="001863DB"/>
    <w:rPr>
      <w:color w:val="0000FF"/>
    </w:rPr>
  </w:style>
  <w:style w:type="character" w:customStyle="1" w:styleId="jsnum1">
    <w:name w:val="js_num1"/>
    <w:basedOn w:val="DefaultParagraphFont"/>
    <w:rsid w:val="001863DB"/>
    <w:rPr>
      <w:color w:val="FF0000"/>
    </w:rPr>
  </w:style>
  <w:style w:type="character" w:customStyle="1" w:styleId="jsstr1">
    <w:name w:val="js_str1"/>
    <w:basedOn w:val="DefaultParagraphFont"/>
    <w:rsid w:val="001863DB"/>
    <w:rPr>
      <w:color w:val="800000"/>
    </w:rPr>
  </w:style>
  <w:style w:type="paragraph" w:customStyle="1" w:styleId="Default">
    <w:name w:val="Default"/>
    <w:rsid w:val="001863DB"/>
    <w:pPr>
      <w:autoSpaceDE w:val="0"/>
      <w:autoSpaceDN w:val="0"/>
      <w:adjustRightInd w:val="0"/>
    </w:pPr>
    <w:rPr>
      <w:rFonts w:ascii="Times New Roman" w:hAnsi="Times New Roman"/>
      <w:color w:val="000000"/>
      <w:sz w:val="24"/>
      <w:szCs w:val="24"/>
      <w:lang w:val="en-IN"/>
    </w:rPr>
  </w:style>
  <w:style w:type="paragraph" w:styleId="NormalWeb">
    <w:name w:val="Normal (Web)"/>
    <w:basedOn w:val="Normal"/>
    <w:uiPriority w:val="99"/>
    <w:unhideWhenUsed/>
    <w:rsid w:val="00476930"/>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rsid w:val="004769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17E7"/>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B517E7"/>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B517E7"/>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B517E7"/>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517E7"/>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517E7"/>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517E7"/>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517E7"/>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517E7"/>
    <w:rPr>
      <w:rFonts w:asciiTheme="majorHAnsi" w:eastAsiaTheme="majorEastAsia" w:hAnsiTheme="majorHAnsi" w:cstheme="majorBidi"/>
      <w:i/>
      <w:iCs/>
      <w:color w:val="F79646" w:themeColor="accent6"/>
      <w:sz w:val="20"/>
      <w:szCs w:val="20"/>
    </w:rPr>
  </w:style>
  <w:style w:type="paragraph" w:styleId="Title">
    <w:name w:val="Title"/>
    <w:basedOn w:val="Normal"/>
    <w:next w:val="Normal"/>
    <w:link w:val="TitleChar"/>
    <w:uiPriority w:val="10"/>
    <w:qFormat/>
    <w:rsid w:val="00B517E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517E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517E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7E7"/>
    <w:rPr>
      <w:rFonts w:asciiTheme="majorHAnsi" w:eastAsiaTheme="majorEastAsia" w:hAnsiTheme="majorHAnsi" w:cstheme="majorBidi"/>
      <w:sz w:val="30"/>
      <w:szCs w:val="30"/>
    </w:rPr>
  </w:style>
  <w:style w:type="character" w:styleId="Strong">
    <w:name w:val="Strong"/>
    <w:basedOn w:val="DefaultParagraphFont"/>
    <w:uiPriority w:val="22"/>
    <w:qFormat/>
    <w:rsid w:val="00B517E7"/>
    <w:rPr>
      <w:b/>
      <w:bCs/>
    </w:rPr>
  </w:style>
  <w:style w:type="character" w:styleId="Emphasis">
    <w:name w:val="Emphasis"/>
    <w:basedOn w:val="DefaultParagraphFont"/>
    <w:uiPriority w:val="20"/>
    <w:qFormat/>
    <w:rsid w:val="00B517E7"/>
    <w:rPr>
      <w:i/>
      <w:iCs/>
      <w:color w:val="F79646" w:themeColor="accent6"/>
    </w:rPr>
  </w:style>
  <w:style w:type="paragraph" w:styleId="Quote">
    <w:name w:val="Quote"/>
    <w:basedOn w:val="Normal"/>
    <w:next w:val="Normal"/>
    <w:link w:val="QuoteChar"/>
    <w:uiPriority w:val="29"/>
    <w:qFormat/>
    <w:rsid w:val="00B517E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517E7"/>
    <w:rPr>
      <w:i/>
      <w:iCs/>
      <w:color w:val="262626" w:themeColor="text1" w:themeTint="D9"/>
    </w:rPr>
  </w:style>
  <w:style w:type="paragraph" w:styleId="IntenseQuote">
    <w:name w:val="Intense Quote"/>
    <w:basedOn w:val="Normal"/>
    <w:next w:val="Normal"/>
    <w:link w:val="IntenseQuoteChar"/>
    <w:uiPriority w:val="30"/>
    <w:qFormat/>
    <w:rsid w:val="00B517E7"/>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517E7"/>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517E7"/>
    <w:rPr>
      <w:i/>
      <w:iCs/>
    </w:rPr>
  </w:style>
  <w:style w:type="character" w:styleId="IntenseEmphasis">
    <w:name w:val="Intense Emphasis"/>
    <w:basedOn w:val="DefaultParagraphFont"/>
    <w:uiPriority w:val="21"/>
    <w:qFormat/>
    <w:rsid w:val="00B517E7"/>
    <w:rPr>
      <w:b/>
      <w:bCs/>
      <w:i/>
      <w:iCs/>
    </w:rPr>
  </w:style>
  <w:style w:type="character" w:styleId="SubtleReference">
    <w:name w:val="Subtle Reference"/>
    <w:basedOn w:val="DefaultParagraphFont"/>
    <w:uiPriority w:val="31"/>
    <w:qFormat/>
    <w:rsid w:val="00B517E7"/>
    <w:rPr>
      <w:smallCaps/>
      <w:color w:val="595959" w:themeColor="text1" w:themeTint="A6"/>
    </w:rPr>
  </w:style>
  <w:style w:type="character" w:styleId="IntenseReference">
    <w:name w:val="Intense Reference"/>
    <w:basedOn w:val="DefaultParagraphFont"/>
    <w:uiPriority w:val="32"/>
    <w:qFormat/>
    <w:rsid w:val="00B517E7"/>
    <w:rPr>
      <w:b/>
      <w:bCs/>
      <w:smallCaps/>
      <w:color w:val="F79646" w:themeColor="accent6"/>
    </w:rPr>
  </w:style>
  <w:style w:type="character" w:styleId="BookTitle">
    <w:name w:val="Book Title"/>
    <w:basedOn w:val="DefaultParagraphFont"/>
    <w:uiPriority w:val="33"/>
    <w:qFormat/>
    <w:rsid w:val="00B517E7"/>
    <w:rPr>
      <w:b/>
      <w:bCs/>
      <w:caps w:val="0"/>
      <w:smallCaps/>
      <w:spacing w:val="7"/>
      <w:sz w:val="21"/>
      <w:szCs w:val="21"/>
    </w:rPr>
  </w:style>
  <w:style w:type="paragraph" w:styleId="TOCHeading">
    <w:name w:val="TOC Heading"/>
    <w:basedOn w:val="Heading1"/>
    <w:next w:val="Normal"/>
    <w:uiPriority w:val="39"/>
    <w:semiHidden/>
    <w:unhideWhenUsed/>
    <w:qFormat/>
    <w:rsid w:val="00B517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1688">
      <w:bodyDiv w:val="1"/>
      <w:marLeft w:val="0"/>
      <w:marRight w:val="0"/>
      <w:marTop w:val="0"/>
      <w:marBottom w:val="0"/>
      <w:divBdr>
        <w:top w:val="none" w:sz="0" w:space="0" w:color="auto"/>
        <w:left w:val="none" w:sz="0" w:space="0" w:color="auto"/>
        <w:bottom w:val="none" w:sz="0" w:space="0" w:color="auto"/>
        <w:right w:val="none" w:sz="0" w:space="0" w:color="auto"/>
      </w:divBdr>
      <w:divsChild>
        <w:div w:id="40371766">
          <w:marLeft w:val="0"/>
          <w:marRight w:val="0"/>
          <w:marTop w:val="0"/>
          <w:marBottom w:val="0"/>
          <w:divBdr>
            <w:top w:val="none" w:sz="0" w:space="0" w:color="auto"/>
            <w:left w:val="none" w:sz="0" w:space="0" w:color="auto"/>
            <w:bottom w:val="none" w:sz="0" w:space="0" w:color="auto"/>
            <w:right w:val="none" w:sz="0" w:space="0" w:color="auto"/>
          </w:divBdr>
        </w:div>
        <w:div w:id="66734567">
          <w:marLeft w:val="0"/>
          <w:marRight w:val="0"/>
          <w:marTop w:val="0"/>
          <w:marBottom w:val="0"/>
          <w:divBdr>
            <w:top w:val="none" w:sz="0" w:space="0" w:color="auto"/>
            <w:left w:val="none" w:sz="0" w:space="0" w:color="auto"/>
            <w:bottom w:val="none" w:sz="0" w:space="0" w:color="auto"/>
            <w:right w:val="none" w:sz="0" w:space="0" w:color="auto"/>
          </w:divBdr>
        </w:div>
        <w:div w:id="233858297">
          <w:marLeft w:val="0"/>
          <w:marRight w:val="0"/>
          <w:marTop w:val="0"/>
          <w:marBottom w:val="0"/>
          <w:divBdr>
            <w:top w:val="none" w:sz="0" w:space="0" w:color="auto"/>
            <w:left w:val="none" w:sz="0" w:space="0" w:color="auto"/>
            <w:bottom w:val="none" w:sz="0" w:space="0" w:color="auto"/>
            <w:right w:val="none" w:sz="0" w:space="0" w:color="auto"/>
          </w:divBdr>
        </w:div>
        <w:div w:id="285089319">
          <w:marLeft w:val="0"/>
          <w:marRight w:val="0"/>
          <w:marTop w:val="0"/>
          <w:marBottom w:val="0"/>
          <w:divBdr>
            <w:top w:val="none" w:sz="0" w:space="0" w:color="auto"/>
            <w:left w:val="none" w:sz="0" w:space="0" w:color="auto"/>
            <w:bottom w:val="none" w:sz="0" w:space="0" w:color="auto"/>
            <w:right w:val="none" w:sz="0" w:space="0" w:color="auto"/>
          </w:divBdr>
        </w:div>
        <w:div w:id="357779299">
          <w:marLeft w:val="0"/>
          <w:marRight w:val="0"/>
          <w:marTop w:val="0"/>
          <w:marBottom w:val="0"/>
          <w:divBdr>
            <w:top w:val="none" w:sz="0" w:space="0" w:color="auto"/>
            <w:left w:val="none" w:sz="0" w:space="0" w:color="auto"/>
            <w:bottom w:val="none" w:sz="0" w:space="0" w:color="auto"/>
            <w:right w:val="none" w:sz="0" w:space="0" w:color="auto"/>
          </w:divBdr>
        </w:div>
        <w:div w:id="407073436">
          <w:marLeft w:val="0"/>
          <w:marRight w:val="0"/>
          <w:marTop w:val="0"/>
          <w:marBottom w:val="0"/>
          <w:divBdr>
            <w:top w:val="none" w:sz="0" w:space="0" w:color="auto"/>
            <w:left w:val="none" w:sz="0" w:space="0" w:color="auto"/>
            <w:bottom w:val="none" w:sz="0" w:space="0" w:color="auto"/>
            <w:right w:val="none" w:sz="0" w:space="0" w:color="auto"/>
          </w:divBdr>
        </w:div>
        <w:div w:id="447508055">
          <w:marLeft w:val="0"/>
          <w:marRight w:val="0"/>
          <w:marTop w:val="0"/>
          <w:marBottom w:val="0"/>
          <w:divBdr>
            <w:top w:val="none" w:sz="0" w:space="0" w:color="auto"/>
            <w:left w:val="none" w:sz="0" w:space="0" w:color="auto"/>
            <w:bottom w:val="none" w:sz="0" w:space="0" w:color="auto"/>
            <w:right w:val="none" w:sz="0" w:space="0" w:color="auto"/>
          </w:divBdr>
        </w:div>
        <w:div w:id="530458531">
          <w:marLeft w:val="0"/>
          <w:marRight w:val="0"/>
          <w:marTop w:val="0"/>
          <w:marBottom w:val="0"/>
          <w:divBdr>
            <w:top w:val="none" w:sz="0" w:space="0" w:color="auto"/>
            <w:left w:val="none" w:sz="0" w:space="0" w:color="auto"/>
            <w:bottom w:val="none" w:sz="0" w:space="0" w:color="auto"/>
            <w:right w:val="none" w:sz="0" w:space="0" w:color="auto"/>
          </w:divBdr>
        </w:div>
        <w:div w:id="590427522">
          <w:marLeft w:val="0"/>
          <w:marRight w:val="0"/>
          <w:marTop w:val="0"/>
          <w:marBottom w:val="0"/>
          <w:divBdr>
            <w:top w:val="none" w:sz="0" w:space="0" w:color="auto"/>
            <w:left w:val="none" w:sz="0" w:space="0" w:color="auto"/>
            <w:bottom w:val="none" w:sz="0" w:space="0" w:color="auto"/>
            <w:right w:val="none" w:sz="0" w:space="0" w:color="auto"/>
          </w:divBdr>
        </w:div>
        <w:div w:id="897713529">
          <w:marLeft w:val="0"/>
          <w:marRight w:val="0"/>
          <w:marTop w:val="0"/>
          <w:marBottom w:val="0"/>
          <w:divBdr>
            <w:top w:val="none" w:sz="0" w:space="0" w:color="auto"/>
            <w:left w:val="none" w:sz="0" w:space="0" w:color="auto"/>
            <w:bottom w:val="none" w:sz="0" w:space="0" w:color="auto"/>
            <w:right w:val="none" w:sz="0" w:space="0" w:color="auto"/>
          </w:divBdr>
        </w:div>
        <w:div w:id="927928368">
          <w:marLeft w:val="0"/>
          <w:marRight w:val="0"/>
          <w:marTop w:val="0"/>
          <w:marBottom w:val="0"/>
          <w:divBdr>
            <w:top w:val="none" w:sz="0" w:space="0" w:color="auto"/>
            <w:left w:val="none" w:sz="0" w:space="0" w:color="auto"/>
            <w:bottom w:val="none" w:sz="0" w:space="0" w:color="auto"/>
            <w:right w:val="none" w:sz="0" w:space="0" w:color="auto"/>
          </w:divBdr>
        </w:div>
        <w:div w:id="1056704097">
          <w:marLeft w:val="0"/>
          <w:marRight w:val="0"/>
          <w:marTop w:val="0"/>
          <w:marBottom w:val="0"/>
          <w:divBdr>
            <w:top w:val="none" w:sz="0" w:space="0" w:color="auto"/>
            <w:left w:val="none" w:sz="0" w:space="0" w:color="auto"/>
            <w:bottom w:val="none" w:sz="0" w:space="0" w:color="auto"/>
            <w:right w:val="none" w:sz="0" w:space="0" w:color="auto"/>
          </w:divBdr>
        </w:div>
        <w:div w:id="1144666125">
          <w:marLeft w:val="0"/>
          <w:marRight w:val="0"/>
          <w:marTop w:val="0"/>
          <w:marBottom w:val="0"/>
          <w:divBdr>
            <w:top w:val="none" w:sz="0" w:space="0" w:color="auto"/>
            <w:left w:val="none" w:sz="0" w:space="0" w:color="auto"/>
            <w:bottom w:val="none" w:sz="0" w:space="0" w:color="auto"/>
            <w:right w:val="none" w:sz="0" w:space="0" w:color="auto"/>
          </w:divBdr>
        </w:div>
        <w:div w:id="1146361751">
          <w:marLeft w:val="0"/>
          <w:marRight w:val="0"/>
          <w:marTop w:val="0"/>
          <w:marBottom w:val="0"/>
          <w:divBdr>
            <w:top w:val="none" w:sz="0" w:space="0" w:color="auto"/>
            <w:left w:val="none" w:sz="0" w:space="0" w:color="auto"/>
            <w:bottom w:val="none" w:sz="0" w:space="0" w:color="auto"/>
            <w:right w:val="none" w:sz="0" w:space="0" w:color="auto"/>
          </w:divBdr>
        </w:div>
        <w:div w:id="1198815706">
          <w:marLeft w:val="0"/>
          <w:marRight w:val="0"/>
          <w:marTop w:val="0"/>
          <w:marBottom w:val="0"/>
          <w:divBdr>
            <w:top w:val="none" w:sz="0" w:space="0" w:color="auto"/>
            <w:left w:val="none" w:sz="0" w:space="0" w:color="auto"/>
            <w:bottom w:val="none" w:sz="0" w:space="0" w:color="auto"/>
            <w:right w:val="none" w:sz="0" w:space="0" w:color="auto"/>
          </w:divBdr>
        </w:div>
        <w:div w:id="1207645931">
          <w:marLeft w:val="0"/>
          <w:marRight w:val="0"/>
          <w:marTop w:val="0"/>
          <w:marBottom w:val="0"/>
          <w:divBdr>
            <w:top w:val="none" w:sz="0" w:space="0" w:color="auto"/>
            <w:left w:val="none" w:sz="0" w:space="0" w:color="auto"/>
            <w:bottom w:val="none" w:sz="0" w:space="0" w:color="auto"/>
            <w:right w:val="none" w:sz="0" w:space="0" w:color="auto"/>
          </w:divBdr>
        </w:div>
        <w:div w:id="1378238602">
          <w:marLeft w:val="0"/>
          <w:marRight w:val="0"/>
          <w:marTop w:val="0"/>
          <w:marBottom w:val="0"/>
          <w:divBdr>
            <w:top w:val="none" w:sz="0" w:space="0" w:color="auto"/>
            <w:left w:val="none" w:sz="0" w:space="0" w:color="auto"/>
            <w:bottom w:val="none" w:sz="0" w:space="0" w:color="auto"/>
            <w:right w:val="none" w:sz="0" w:space="0" w:color="auto"/>
          </w:divBdr>
        </w:div>
        <w:div w:id="1421870504">
          <w:marLeft w:val="0"/>
          <w:marRight w:val="0"/>
          <w:marTop w:val="0"/>
          <w:marBottom w:val="0"/>
          <w:divBdr>
            <w:top w:val="none" w:sz="0" w:space="0" w:color="auto"/>
            <w:left w:val="none" w:sz="0" w:space="0" w:color="auto"/>
            <w:bottom w:val="none" w:sz="0" w:space="0" w:color="auto"/>
            <w:right w:val="none" w:sz="0" w:space="0" w:color="auto"/>
          </w:divBdr>
        </w:div>
        <w:div w:id="1447042010">
          <w:marLeft w:val="0"/>
          <w:marRight w:val="0"/>
          <w:marTop w:val="0"/>
          <w:marBottom w:val="0"/>
          <w:divBdr>
            <w:top w:val="none" w:sz="0" w:space="0" w:color="auto"/>
            <w:left w:val="none" w:sz="0" w:space="0" w:color="auto"/>
            <w:bottom w:val="none" w:sz="0" w:space="0" w:color="auto"/>
            <w:right w:val="none" w:sz="0" w:space="0" w:color="auto"/>
          </w:divBdr>
        </w:div>
        <w:div w:id="1493334649">
          <w:marLeft w:val="0"/>
          <w:marRight w:val="0"/>
          <w:marTop w:val="0"/>
          <w:marBottom w:val="0"/>
          <w:divBdr>
            <w:top w:val="none" w:sz="0" w:space="0" w:color="auto"/>
            <w:left w:val="none" w:sz="0" w:space="0" w:color="auto"/>
            <w:bottom w:val="none" w:sz="0" w:space="0" w:color="auto"/>
            <w:right w:val="none" w:sz="0" w:space="0" w:color="auto"/>
          </w:divBdr>
        </w:div>
        <w:div w:id="1580826366">
          <w:marLeft w:val="0"/>
          <w:marRight w:val="0"/>
          <w:marTop w:val="0"/>
          <w:marBottom w:val="0"/>
          <w:divBdr>
            <w:top w:val="none" w:sz="0" w:space="0" w:color="auto"/>
            <w:left w:val="none" w:sz="0" w:space="0" w:color="auto"/>
            <w:bottom w:val="none" w:sz="0" w:space="0" w:color="auto"/>
            <w:right w:val="none" w:sz="0" w:space="0" w:color="auto"/>
          </w:divBdr>
        </w:div>
        <w:div w:id="1701585512">
          <w:marLeft w:val="0"/>
          <w:marRight w:val="0"/>
          <w:marTop w:val="0"/>
          <w:marBottom w:val="0"/>
          <w:divBdr>
            <w:top w:val="none" w:sz="0" w:space="0" w:color="auto"/>
            <w:left w:val="none" w:sz="0" w:space="0" w:color="auto"/>
            <w:bottom w:val="none" w:sz="0" w:space="0" w:color="auto"/>
            <w:right w:val="none" w:sz="0" w:space="0" w:color="auto"/>
          </w:divBdr>
        </w:div>
        <w:div w:id="1819036440">
          <w:marLeft w:val="0"/>
          <w:marRight w:val="0"/>
          <w:marTop w:val="0"/>
          <w:marBottom w:val="0"/>
          <w:divBdr>
            <w:top w:val="none" w:sz="0" w:space="0" w:color="auto"/>
            <w:left w:val="none" w:sz="0" w:space="0" w:color="auto"/>
            <w:bottom w:val="none" w:sz="0" w:space="0" w:color="auto"/>
            <w:right w:val="none" w:sz="0" w:space="0" w:color="auto"/>
          </w:divBdr>
        </w:div>
        <w:div w:id="1833178305">
          <w:marLeft w:val="0"/>
          <w:marRight w:val="0"/>
          <w:marTop w:val="0"/>
          <w:marBottom w:val="0"/>
          <w:divBdr>
            <w:top w:val="none" w:sz="0" w:space="0" w:color="auto"/>
            <w:left w:val="none" w:sz="0" w:space="0" w:color="auto"/>
            <w:bottom w:val="none" w:sz="0" w:space="0" w:color="auto"/>
            <w:right w:val="none" w:sz="0" w:space="0" w:color="auto"/>
          </w:divBdr>
        </w:div>
        <w:div w:id="1846825142">
          <w:marLeft w:val="0"/>
          <w:marRight w:val="0"/>
          <w:marTop w:val="0"/>
          <w:marBottom w:val="0"/>
          <w:divBdr>
            <w:top w:val="none" w:sz="0" w:space="0" w:color="auto"/>
            <w:left w:val="none" w:sz="0" w:space="0" w:color="auto"/>
            <w:bottom w:val="none" w:sz="0" w:space="0" w:color="auto"/>
            <w:right w:val="none" w:sz="0" w:space="0" w:color="auto"/>
          </w:divBdr>
        </w:div>
        <w:div w:id="1881284137">
          <w:marLeft w:val="0"/>
          <w:marRight w:val="0"/>
          <w:marTop w:val="0"/>
          <w:marBottom w:val="0"/>
          <w:divBdr>
            <w:top w:val="none" w:sz="0" w:space="0" w:color="auto"/>
            <w:left w:val="none" w:sz="0" w:space="0" w:color="auto"/>
            <w:bottom w:val="none" w:sz="0" w:space="0" w:color="auto"/>
            <w:right w:val="none" w:sz="0" w:space="0" w:color="auto"/>
          </w:divBdr>
        </w:div>
        <w:div w:id="1930191310">
          <w:marLeft w:val="0"/>
          <w:marRight w:val="0"/>
          <w:marTop w:val="0"/>
          <w:marBottom w:val="0"/>
          <w:divBdr>
            <w:top w:val="none" w:sz="0" w:space="0" w:color="auto"/>
            <w:left w:val="none" w:sz="0" w:space="0" w:color="auto"/>
            <w:bottom w:val="none" w:sz="0" w:space="0" w:color="auto"/>
            <w:right w:val="none" w:sz="0" w:space="0" w:color="auto"/>
          </w:divBdr>
        </w:div>
        <w:div w:id="1990742637">
          <w:marLeft w:val="0"/>
          <w:marRight w:val="0"/>
          <w:marTop w:val="0"/>
          <w:marBottom w:val="0"/>
          <w:divBdr>
            <w:top w:val="none" w:sz="0" w:space="0" w:color="auto"/>
            <w:left w:val="none" w:sz="0" w:space="0" w:color="auto"/>
            <w:bottom w:val="none" w:sz="0" w:space="0" w:color="auto"/>
            <w:right w:val="none" w:sz="0" w:space="0" w:color="auto"/>
          </w:divBdr>
        </w:div>
      </w:divsChild>
    </w:div>
    <w:div w:id="135800802">
      <w:bodyDiv w:val="1"/>
      <w:marLeft w:val="0"/>
      <w:marRight w:val="0"/>
      <w:marTop w:val="0"/>
      <w:marBottom w:val="0"/>
      <w:divBdr>
        <w:top w:val="none" w:sz="0" w:space="0" w:color="auto"/>
        <w:left w:val="none" w:sz="0" w:space="0" w:color="auto"/>
        <w:bottom w:val="none" w:sz="0" w:space="0" w:color="auto"/>
        <w:right w:val="none" w:sz="0" w:space="0" w:color="auto"/>
      </w:divBdr>
      <w:divsChild>
        <w:div w:id="993534632">
          <w:marLeft w:val="0"/>
          <w:marRight w:val="0"/>
          <w:marTop w:val="0"/>
          <w:marBottom w:val="0"/>
          <w:divBdr>
            <w:top w:val="none" w:sz="0" w:space="0" w:color="auto"/>
            <w:left w:val="none" w:sz="0" w:space="0" w:color="auto"/>
            <w:bottom w:val="none" w:sz="0" w:space="0" w:color="auto"/>
            <w:right w:val="none" w:sz="0" w:space="0" w:color="auto"/>
          </w:divBdr>
          <w:divsChild>
            <w:div w:id="623584961">
              <w:marLeft w:val="0"/>
              <w:marRight w:val="0"/>
              <w:marTop w:val="0"/>
              <w:marBottom w:val="0"/>
              <w:divBdr>
                <w:top w:val="none" w:sz="0" w:space="0" w:color="auto"/>
                <w:left w:val="none" w:sz="0" w:space="0" w:color="auto"/>
                <w:bottom w:val="none" w:sz="0" w:space="0" w:color="auto"/>
                <w:right w:val="none" w:sz="0" w:space="0" w:color="auto"/>
              </w:divBdr>
              <w:divsChild>
                <w:div w:id="104037489">
                  <w:marLeft w:val="0"/>
                  <w:marRight w:val="0"/>
                  <w:marTop w:val="0"/>
                  <w:marBottom w:val="0"/>
                  <w:divBdr>
                    <w:top w:val="none" w:sz="0" w:space="0" w:color="auto"/>
                    <w:left w:val="none" w:sz="0" w:space="0" w:color="auto"/>
                    <w:bottom w:val="none" w:sz="0" w:space="0" w:color="auto"/>
                    <w:right w:val="none" w:sz="0" w:space="0" w:color="auto"/>
                  </w:divBdr>
                </w:div>
                <w:div w:id="130441898">
                  <w:marLeft w:val="0"/>
                  <w:marRight w:val="0"/>
                  <w:marTop w:val="0"/>
                  <w:marBottom w:val="0"/>
                  <w:divBdr>
                    <w:top w:val="none" w:sz="0" w:space="0" w:color="auto"/>
                    <w:left w:val="none" w:sz="0" w:space="0" w:color="auto"/>
                    <w:bottom w:val="none" w:sz="0" w:space="0" w:color="auto"/>
                    <w:right w:val="none" w:sz="0" w:space="0" w:color="auto"/>
                  </w:divBdr>
                </w:div>
                <w:div w:id="162555675">
                  <w:marLeft w:val="0"/>
                  <w:marRight w:val="0"/>
                  <w:marTop w:val="0"/>
                  <w:marBottom w:val="0"/>
                  <w:divBdr>
                    <w:top w:val="none" w:sz="0" w:space="0" w:color="auto"/>
                    <w:left w:val="none" w:sz="0" w:space="0" w:color="auto"/>
                    <w:bottom w:val="none" w:sz="0" w:space="0" w:color="auto"/>
                    <w:right w:val="none" w:sz="0" w:space="0" w:color="auto"/>
                  </w:divBdr>
                </w:div>
                <w:div w:id="169175224">
                  <w:marLeft w:val="0"/>
                  <w:marRight w:val="0"/>
                  <w:marTop w:val="0"/>
                  <w:marBottom w:val="0"/>
                  <w:divBdr>
                    <w:top w:val="none" w:sz="0" w:space="0" w:color="auto"/>
                    <w:left w:val="none" w:sz="0" w:space="0" w:color="auto"/>
                    <w:bottom w:val="none" w:sz="0" w:space="0" w:color="auto"/>
                    <w:right w:val="none" w:sz="0" w:space="0" w:color="auto"/>
                  </w:divBdr>
                </w:div>
                <w:div w:id="234316270">
                  <w:marLeft w:val="0"/>
                  <w:marRight w:val="0"/>
                  <w:marTop w:val="0"/>
                  <w:marBottom w:val="0"/>
                  <w:divBdr>
                    <w:top w:val="none" w:sz="0" w:space="0" w:color="auto"/>
                    <w:left w:val="none" w:sz="0" w:space="0" w:color="auto"/>
                    <w:bottom w:val="none" w:sz="0" w:space="0" w:color="auto"/>
                    <w:right w:val="none" w:sz="0" w:space="0" w:color="auto"/>
                  </w:divBdr>
                </w:div>
                <w:div w:id="283540244">
                  <w:marLeft w:val="0"/>
                  <w:marRight w:val="0"/>
                  <w:marTop w:val="0"/>
                  <w:marBottom w:val="0"/>
                  <w:divBdr>
                    <w:top w:val="none" w:sz="0" w:space="0" w:color="auto"/>
                    <w:left w:val="none" w:sz="0" w:space="0" w:color="auto"/>
                    <w:bottom w:val="none" w:sz="0" w:space="0" w:color="auto"/>
                    <w:right w:val="none" w:sz="0" w:space="0" w:color="auto"/>
                  </w:divBdr>
                </w:div>
                <w:div w:id="295063328">
                  <w:marLeft w:val="0"/>
                  <w:marRight w:val="0"/>
                  <w:marTop w:val="0"/>
                  <w:marBottom w:val="0"/>
                  <w:divBdr>
                    <w:top w:val="none" w:sz="0" w:space="0" w:color="auto"/>
                    <w:left w:val="none" w:sz="0" w:space="0" w:color="auto"/>
                    <w:bottom w:val="none" w:sz="0" w:space="0" w:color="auto"/>
                    <w:right w:val="none" w:sz="0" w:space="0" w:color="auto"/>
                  </w:divBdr>
                </w:div>
                <w:div w:id="299070423">
                  <w:marLeft w:val="0"/>
                  <w:marRight w:val="0"/>
                  <w:marTop w:val="0"/>
                  <w:marBottom w:val="0"/>
                  <w:divBdr>
                    <w:top w:val="none" w:sz="0" w:space="0" w:color="auto"/>
                    <w:left w:val="none" w:sz="0" w:space="0" w:color="auto"/>
                    <w:bottom w:val="none" w:sz="0" w:space="0" w:color="auto"/>
                    <w:right w:val="none" w:sz="0" w:space="0" w:color="auto"/>
                  </w:divBdr>
                </w:div>
                <w:div w:id="306012452">
                  <w:marLeft w:val="0"/>
                  <w:marRight w:val="0"/>
                  <w:marTop w:val="0"/>
                  <w:marBottom w:val="0"/>
                  <w:divBdr>
                    <w:top w:val="none" w:sz="0" w:space="0" w:color="auto"/>
                    <w:left w:val="none" w:sz="0" w:space="0" w:color="auto"/>
                    <w:bottom w:val="none" w:sz="0" w:space="0" w:color="auto"/>
                    <w:right w:val="none" w:sz="0" w:space="0" w:color="auto"/>
                  </w:divBdr>
                </w:div>
                <w:div w:id="318311238">
                  <w:marLeft w:val="0"/>
                  <w:marRight w:val="0"/>
                  <w:marTop w:val="0"/>
                  <w:marBottom w:val="0"/>
                  <w:divBdr>
                    <w:top w:val="none" w:sz="0" w:space="0" w:color="auto"/>
                    <w:left w:val="none" w:sz="0" w:space="0" w:color="auto"/>
                    <w:bottom w:val="none" w:sz="0" w:space="0" w:color="auto"/>
                    <w:right w:val="none" w:sz="0" w:space="0" w:color="auto"/>
                  </w:divBdr>
                </w:div>
                <w:div w:id="341397266">
                  <w:marLeft w:val="0"/>
                  <w:marRight w:val="0"/>
                  <w:marTop w:val="0"/>
                  <w:marBottom w:val="0"/>
                  <w:divBdr>
                    <w:top w:val="none" w:sz="0" w:space="0" w:color="auto"/>
                    <w:left w:val="none" w:sz="0" w:space="0" w:color="auto"/>
                    <w:bottom w:val="none" w:sz="0" w:space="0" w:color="auto"/>
                    <w:right w:val="none" w:sz="0" w:space="0" w:color="auto"/>
                  </w:divBdr>
                </w:div>
                <w:div w:id="346173671">
                  <w:marLeft w:val="0"/>
                  <w:marRight w:val="0"/>
                  <w:marTop w:val="0"/>
                  <w:marBottom w:val="0"/>
                  <w:divBdr>
                    <w:top w:val="none" w:sz="0" w:space="0" w:color="auto"/>
                    <w:left w:val="none" w:sz="0" w:space="0" w:color="auto"/>
                    <w:bottom w:val="none" w:sz="0" w:space="0" w:color="auto"/>
                    <w:right w:val="none" w:sz="0" w:space="0" w:color="auto"/>
                  </w:divBdr>
                </w:div>
                <w:div w:id="363946779">
                  <w:marLeft w:val="0"/>
                  <w:marRight w:val="0"/>
                  <w:marTop w:val="0"/>
                  <w:marBottom w:val="0"/>
                  <w:divBdr>
                    <w:top w:val="none" w:sz="0" w:space="0" w:color="auto"/>
                    <w:left w:val="none" w:sz="0" w:space="0" w:color="auto"/>
                    <w:bottom w:val="none" w:sz="0" w:space="0" w:color="auto"/>
                    <w:right w:val="none" w:sz="0" w:space="0" w:color="auto"/>
                  </w:divBdr>
                </w:div>
                <w:div w:id="425077054">
                  <w:marLeft w:val="0"/>
                  <w:marRight w:val="0"/>
                  <w:marTop w:val="0"/>
                  <w:marBottom w:val="0"/>
                  <w:divBdr>
                    <w:top w:val="none" w:sz="0" w:space="0" w:color="auto"/>
                    <w:left w:val="none" w:sz="0" w:space="0" w:color="auto"/>
                    <w:bottom w:val="none" w:sz="0" w:space="0" w:color="auto"/>
                    <w:right w:val="none" w:sz="0" w:space="0" w:color="auto"/>
                  </w:divBdr>
                </w:div>
                <w:div w:id="434445142">
                  <w:marLeft w:val="0"/>
                  <w:marRight w:val="0"/>
                  <w:marTop w:val="0"/>
                  <w:marBottom w:val="0"/>
                  <w:divBdr>
                    <w:top w:val="none" w:sz="0" w:space="0" w:color="auto"/>
                    <w:left w:val="none" w:sz="0" w:space="0" w:color="auto"/>
                    <w:bottom w:val="none" w:sz="0" w:space="0" w:color="auto"/>
                    <w:right w:val="none" w:sz="0" w:space="0" w:color="auto"/>
                  </w:divBdr>
                </w:div>
                <w:div w:id="451747487">
                  <w:marLeft w:val="0"/>
                  <w:marRight w:val="0"/>
                  <w:marTop w:val="0"/>
                  <w:marBottom w:val="0"/>
                  <w:divBdr>
                    <w:top w:val="none" w:sz="0" w:space="0" w:color="auto"/>
                    <w:left w:val="none" w:sz="0" w:space="0" w:color="auto"/>
                    <w:bottom w:val="none" w:sz="0" w:space="0" w:color="auto"/>
                    <w:right w:val="none" w:sz="0" w:space="0" w:color="auto"/>
                  </w:divBdr>
                </w:div>
                <w:div w:id="457382970">
                  <w:marLeft w:val="0"/>
                  <w:marRight w:val="0"/>
                  <w:marTop w:val="0"/>
                  <w:marBottom w:val="0"/>
                  <w:divBdr>
                    <w:top w:val="none" w:sz="0" w:space="0" w:color="auto"/>
                    <w:left w:val="none" w:sz="0" w:space="0" w:color="auto"/>
                    <w:bottom w:val="none" w:sz="0" w:space="0" w:color="auto"/>
                    <w:right w:val="none" w:sz="0" w:space="0" w:color="auto"/>
                  </w:divBdr>
                </w:div>
                <w:div w:id="457653156">
                  <w:marLeft w:val="0"/>
                  <w:marRight w:val="0"/>
                  <w:marTop w:val="0"/>
                  <w:marBottom w:val="0"/>
                  <w:divBdr>
                    <w:top w:val="none" w:sz="0" w:space="0" w:color="auto"/>
                    <w:left w:val="none" w:sz="0" w:space="0" w:color="auto"/>
                    <w:bottom w:val="none" w:sz="0" w:space="0" w:color="auto"/>
                    <w:right w:val="none" w:sz="0" w:space="0" w:color="auto"/>
                  </w:divBdr>
                </w:div>
                <w:div w:id="481433746">
                  <w:marLeft w:val="0"/>
                  <w:marRight w:val="0"/>
                  <w:marTop w:val="0"/>
                  <w:marBottom w:val="0"/>
                  <w:divBdr>
                    <w:top w:val="none" w:sz="0" w:space="0" w:color="auto"/>
                    <w:left w:val="none" w:sz="0" w:space="0" w:color="auto"/>
                    <w:bottom w:val="none" w:sz="0" w:space="0" w:color="auto"/>
                    <w:right w:val="none" w:sz="0" w:space="0" w:color="auto"/>
                  </w:divBdr>
                </w:div>
                <w:div w:id="488863184">
                  <w:marLeft w:val="0"/>
                  <w:marRight w:val="0"/>
                  <w:marTop w:val="0"/>
                  <w:marBottom w:val="0"/>
                  <w:divBdr>
                    <w:top w:val="none" w:sz="0" w:space="0" w:color="auto"/>
                    <w:left w:val="none" w:sz="0" w:space="0" w:color="auto"/>
                    <w:bottom w:val="none" w:sz="0" w:space="0" w:color="auto"/>
                    <w:right w:val="none" w:sz="0" w:space="0" w:color="auto"/>
                  </w:divBdr>
                </w:div>
                <w:div w:id="506797849">
                  <w:marLeft w:val="0"/>
                  <w:marRight w:val="0"/>
                  <w:marTop w:val="0"/>
                  <w:marBottom w:val="0"/>
                  <w:divBdr>
                    <w:top w:val="none" w:sz="0" w:space="0" w:color="auto"/>
                    <w:left w:val="none" w:sz="0" w:space="0" w:color="auto"/>
                    <w:bottom w:val="none" w:sz="0" w:space="0" w:color="auto"/>
                    <w:right w:val="none" w:sz="0" w:space="0" w:color="auto"/>
                  </w:divBdr>
                </w:div>
                <w:div w:id="508642984">
                  <w:marLeft w:val="0"/>
                  <w:marRight w:val="0"/>
                  <w:marTop w:val="0"/>
                  <w:marBottom w:val="0"/>
                  <w:divBdr>
                    <w:top w:val="none" w:sz="0" w:space="0" w:color="auto"/>
                    <w:left w:val="none" w:sz="0" w:space="0" w:color="auto"/>
                    <w:bottom w:val="none" w:sz="0" w:space="0" w:color="auto"/>
                    <w:right w:val="none" w:sz="0" w:space="0" w:color="auto"/>
                  </w:divBdr>
                </w:div>
                <w:div w:id="531303723">
                  <w:marLeft w:val="0"/>
                  <w:marRight w:val="0"/>
                  <w:marTop w:val="0"/>
                  <w:marBottom w:val="0"/>
                  <w:divBdr>
                    <w:top w:val="none" w:sz="0" w:space="0" w:color="auto"/>
                    <w:left w:val="none" w:sz="0" w:space="0" w:color="auto"/>
                    <w:bottom w:val="none" w:sz="0" w:space="0" w:color="auto"/>
                    <w:right w:val="none" w:sz="0" w:space="0" w:color="auto"/>
                  </w:divBdr>
                </w:div>
                <w:div w:id="531309903">
                  <w:marLeft w:val="0"/>
                  <w:marRight w:val="0"/>
                  <w:marTop w:val="0"/>
                  <w:marBottom w:val="0"/>
                  <w:divBdr>
                    <w:top w:val="none" w:sz="0" w:space="0" w:color="auto"/>
                    <w:left w:val="none" w:sz="0" w:space="0" w:color="auto"/>
                    <w:bottom w:val="none" w:sz="0" w:space="0" w:color="auto"/>
                    <w:right w:val="none" w:sz="0" w:space="0" w:color="auto"/>
                  </w:divBdr>
                </w:div>
                <w:div w:id="557473379">
                  <w:marLeft w:val="0"/>
                  <w:marRight w:val="0"/>
                  <w:marTop w:val="0"/>
                  <w:marBottom w:val="0"/>
                  <w:divBdr>
                    <w:top w:val="none" w:sz="0" w:space="0" w:color="auto"/>
                    <w:left w:val="none" w:sz="0" w:space="0" w:color="auto"/>
                    <w:bottom w:val="none" w:sz="0" w:space="0" w:color="auto"/>
                    <w:right w:val="none" w:sz="0" w:space="0" w:color="auto"/>
                  </w:divBdr>
                </w:div>
                <w:div w:id="599411861">
                  <w:marLeft w:val="0"/>
                  <w:marRight w:val="0"/>
                  <w:marTop w:val="0"/>
                  <w:marBottom w:val="0"/>
                  <w:divBdr>
                    <w:top w:val="none" w:sz="0" w:space="0" w:color="auto"/>
                    <w:left w:val="none" w:sz="0" w:space="0" w:color="auto"/>
                    <w:bottom w:val="none" w:sz="0" w:space="0" w:color="auto"/>
                    <w:right w:val="none" w:sz="0" w:space="0" w:color="auto"/>
                  </w:divBdr>
                </w:div>
                <w:div w:id="605580033">
                  <w:marLeft w:val="0"/>
                  <w:marRight w:val="0"/>
                  <w:marTop w:val="0"/>
                  <w:marBottom w:val="0"/>
                  <w:divBdr>
                    <w:top w:val="none" w:sz="0" w:space="0" w:color="auto"/>
                    <w:left w:val="none" w:sz="0" w:space="0" w:color="auto"/>
                    <w:bottom w:val="none" w:sz="0" w:space="0" w:color="auto"/>
                    <w:right w:val="none" w:sz="0" w:space="0" w:color="auto"/>
                  </w:divBdr>
                </w:div>
                <w:div w:id="636105171">
                  <w:marLeft w:val="0"/>
                  <w:marRight w:val="0"/>
                  <w:marTop w:val="0"/>
                  <w:marBottom w:val="0"/>
                  <w:divBdr>
                    <w:top w:val="none" w:sz="0" w:space="0" w:color="auto"/>
                    <w:left w:val="none" w:sz="0" w:space="0" w:color="auto"/>
                    <w:bottom w:val="none" w:sz="0" w:space="0" w:color="auto"/>
                    <w:right w:val="none" w:sz="0" w:space="0" w:color="auto"/>
                  </w:divBdr>
                </w:div>
                <w:div w:id="648680492">
                  <w:marLeft w:val="0"/>
                  <w:marRight w:val="0"/>
                  <w:marTop w:val="0"/>
                  <w:marBottom w:val="0"/>
                  <w:divBdr>
                    <w:top w:val="none" w:sz="0" w:space="0" w:color="auto"/>
                    <w:left w:val="none" w:sz="0" w:space="0" w:color="auto"/>
                    <w:bottom w:val="none" w:sz="0" w:space="0" w:color="auto"/>
                    <w:right w:val="none" w:sz="0" w:space="0" w:color="auto"/>
                  </w:divBdr>
                </w:div>
                <w:div w:id="671683680">
                  <w:marLeft w:val="0"/>
                  <w:marRight w:val="0"/>
                  <w:marTop w:val="0"/>
                  <w:marBottom w:val="0"/>
                  <w:divBdr>
                    <w:top w:val="none" w:sz="0" w:space="0" w:color="auto"/>
                    <w:left w:val="none" w:sz="0" w:space="0" w:color="auto"/>
                    <w:bottom w:val="none" w:sz="0" w:space="0" w:color="auto"/>
                    <w:right w:val="none" w:sz="0" w:space="0" w:color="auto"/>
                  </w:divBdr>
                </w:div>
                <w:div w:id="743334875">
                  <w:marLeft w:val="0"/>
                  <w:marRight w:val="0"/>
                  <w:marTop w:val="0"/>
                  <w:marBottom w:val="0"/>
                  <w:divBdr>
                    <w:top w:val="none" w:sz="0" w:space="0" w:color="auto"/>
                    <w:left w:val="none" w:sz="0" w:space="0" w:color="auto"/>
                    <w:bottom w:val="none" w:sz="0" w:space="0" w:color="auto"/>
                    <w:right w:val="none" w:sz="0" w:space="0" w:color="auto"/>
                  </w:divBdr>
                </w:div>
                <w:div w:id="763301170">
                  <w:marLeft w:val="0"/>
                  <w:marRight w:val="0"/>
                  <w:marTop w:val="0"/>
                  <w:marBottom w:val="0"/>
                  <w:divBdr>
                    <w:top w:val="none" w:sz="0" w:space="0" w:color="auto"/>
                    <w:left w:val="none" w:sz="0" w:space="0" w:color="auto"/>
                    <w:bottom w:val="none" w:sz="0" w:space="0" w:color="auto"/>
                    <w:right w:val="none" w:sz="0" w:space="0" w:color="auto"/>
                  </w:divBdr>
                </w:div>
                <w:div w:id="795679519">
                  <w:marLeft w:val="0"/>
                  <w:marRight w:val="0"/>
                  <w:marTop w:val="0"/>
                  <w:marBottom w:val="0"/>
                  <w:divBdr>
                    <w:top w:val="none" w:sz="0" w:space="0" w:color="auto"/>
                    <w:left w:val="none" w:sz="0" w:space="0" w:color="auto"/>
                    <w:bottom w:val="none" w:sz="0" w:space="0" w:color="auto"/>
                    <w:right w:val="none" w:sz="0" w:space="0" w:color="auto"/>
                  </w:divBdr>
                </w:div>
                <w:div w:id="812256776">
                  <w:marLeft w:val="0"/>
                  <w:marRight w:val="0"/>
                  <w:marTop w:val="0"/>
                  <w:marBottom w:val="0"/>
                  <w:divBdr>
                    <w:top w:val="none" w:sz="0" w:space="0" w:color="auto"/>
                    <w:left w:val="none" w:sz="0" w:space="0" w:color="auto"/>
                    <w:bottom w:val="none" w:sz="0" w:space="0" w:color="auto"/>
                    <w:right w:val="none" w:sz="0" w:space="0" w:color="auto"/>
                  </w:divBdr>
                </w:div>
                <w:div w:id="843862512">
                  <w:marLeft w:val="0"/>
                  <w:marRight w:val="0"/>
                  <w:marTop w:val="0"/>
                  <w:marBottom w:val="0"/>
                  <w:divBdr>
                    <w:top w:val="none" w:sz="0" w:space="0" w:color="auto"/>
                    <w:left w:val="none" w:sz="0" w:space="0" w:color="auto"/>
                    <w:bottom w:val="none" w:sz="0" w:space="0" w:color="auto"/>
                    <w:right w:val="none" w:sz="0" w:space="0" w:color="auto"/>
                  </w:divBdr>
                </w:div>
                <w:div w:id="860512908">
                  <w:marLeft w:val="0"/>
                  <w:marRight w:val="0"/>
                  <w:marTop w:val="0"/>
                  <w:marBottom w:val="0"/>
                  <w:divBdr>
                    <w:top w:val="none" w:sz="0" w:space="0" w:color="auto"/>
                    <w:left w:val="none" w:sz="0" w:space="0" w:color="auto"/>
                    <w:bottom w:val="none" w:sz="0" w:space="0" w:color="auto"/>
                    <w:right w:val="none" w:sz="0" w:space="0" w:color="auto"/>
                  </w:divBdr>
                </w:div>
                <w:div w:id="886526561">
                  <w:marLeft w:val="0"/>
                  <w:marRight w:val="0"/>
                  <w:marTop w:val="0"/>
                  <w:marBottom w:val="0"/>
                  <w:divBdr>
                    <w:top w:val="none" w:sz="0" w:space="0" w:color="auto"/>
                    <w:left w:val="none" w:sz="0" w:space="0" w:color="auto"/>
                    <w:bottom w:val="none" w:sz="0" w:space="0" w:color="auto"/>
                    <w:right w:val="none" w:sz="0" w:space="0" w:color="auto"/>
                  </w:divBdr>
                </w:div>
                <w:div w:id="895897797">
                  <w:marLeft w:val="0"/>
                  <w:marRight w:val="0"/>
                  <w:marTop w:val="0"/>
                  <w:marBottom w:val="0"/>
                  <w:divBdr>
                    <w:top w:val="none" w:sz="0" w:space="0" w:color="auto"/>
                    <w:left w:val="none" w:sz="0" w:space="0" w:color="auto"/>
                    <w:bottom w:val="none" w:sz="0" w:space="0" w:color="auto"/>
                    <w:right w:val="none" w:sz="0" w:space="0" w:color="auto"/>
                  </w:divBdr>
                </w:div>
                <w:div w:id="907762315">
                  <w:marLeft w:val="0"/>
                  <w:marRight w:val="0"/>
                  <w:marTop w:val="0"/>
                  <w:marBottom w:val="0"/>
                  <w:divBdr>
                    <w:top w:val="none" w:sz="0" w:space="0" w:color="auto"/>
                    <w:left w:val="none" w:sz="0" w:space="0" w:color="auto"/>
                    <w:bottom w:val="none" w:sz="0" w:space="0" w:color="auto"/>
                    <w:right w:val="none" w:sz="0" w:space="0" w:color="auto"/>
                  </w:divBdr>
                </w:div>
                <w:div w:id="997465552">
                  <w:marLeft w:val="0"/>
                  <w:marRight w:val="0"/>
                  <w:marTop w:val="0"/>
                  <w:marBottom w:val="0"/>
                  <w:divBdr>
                    <w:top w:val="none" w:sz="0" w:space="0" w:color="auto"/>
                    <w:left w:val="none" w:sz="0" w:space="0" w:color="auto"/>
                    <w:bottom w:val="none" w:sz="0" w:space="0" w:color="auto"/>
                    <w:right w:val="none" w:sz="0" w:space="0" w:color="auto"/>
                  </w:divBdr>
                </w:div>
                <w:div w:id="1004476331">
                  <w:marLeft w:val="0"/>
                  <w:marRight w:val="0"/>
                  <w:marTop w:val="0"/>
                  <w:marBottom w:val="0"/>
                  <w:divBdr>
                    <w:top w:val="none" w:sz="0" w:space="0" w:color="auto"/>
                    <w:left w:val="none" w:sz="0" w:space="0" w:color="auto"/>
                    <w:bottom w:val="none" w:sz="0" w:space="0" w:color="auto"/>
                    <w:right w:val="none" w:sz="0" w:space="0" w:color="auto"/>
                  </w:divBdr>
                </w:div>
                <w:div w:id="1040324468">
                  <w:marLeft w:val="0"/>
                  <w:marRight w:val="0"/>
                  <w:marTop w:val="0"/>
                  <w:marBottom w:val="0"/>
                  <w:divBdr>
                    <w:top w:val="none" w:sz="0" w:space="0" w:color="auto"/>
                    <w:left w:val="none" w:sz="0" w:space="0" w:color="auto"/>
                    <w:bottom w:val="none" w:sz="0" w:space="0" w:color="auto"/>
                    <w:right w:val="none" w:sz="0" w:space="0" w:color="auto"/>
                  </w:divBdr>
                </w:div>
                <w:div w:id="1048725903">
                  <w:marLeft w:val="0"/>
                  <w:marRight w:val="0"/>
                  <w:marTop w:val="0"/>
                  <w:marBottom w:val="0"/>
                  <w:divBdr>
                    <w:top w:val="none" w:sz="0" w:space="0" w:color="auto"/>
                    <w:left w:val="none" w:sz="0" w:space="0" w:color="auto"/>
                    <w:bottom w:val="none" w:sz="0" w:space="0" w:color="auto"/>
                    <w:right w:val="none" w:sz="0" w:space="0" w:color="auto"/>
                  </w:divBdr>
                </w:div>
                <w:div w:id="1054282314">
                  <w:marLeft w:val="0"/>
                  <w:marRight w:val="0"/>
                  <w:marTop w:val="0"/>
                  <w:marBottom w:val="0"/>
                  <w:divBdr>
                    <w:top w:val="none" w:sz="0" w:space="0" w:color="auto"/>
                    <w:left w:val="none" w:sz="0" w:space="0" w:color="auto"/>
                    <w:bottom w:val="none" w:sz="0" w:space="0" w:color="auto"/>
                    <w:right w:val="none" w:sz="0" w:space="0" w:color="auto"/>
                  </w:divBdr>
                </w:div>
                <w:div w:id="1108769896">
                  <w:marLeft w:val="0"/>
                  <w:marRight w:val="0"/>
                  <w:marTop w:val="0"/>
                  <w:marBottom w:val="0"/>
                  <w:divBdr>
                    <w:top w:val="none" w:sz="0" w:space="0" w:color="auto"/>
                    <w:left w:val="none" w:sz="0" w:space="0" w:color="auto"/>
                    <w:bottom w:val="none" w:sz="0" w:space="0" w:color="auto"/>
                    <w:right w:val="none" w:sz="0" w:space="0" w:color="auto"/>
                  </w:divBdr>
                </w:div>
                <w:div w:id="1126241104">
                  <w:marLeft w:val="0"/>
                  <w:marRight w:val="0"/>
                  <w:marTop w:val="0"/>
                  <w:marBottom w:val="0"/>
                  <w:divBdr>
                    <w:top w:val="none" w:sz="0" w:space="0" w:color="auto"/>
                    <w:left w:val="none" w:sz="0" w:space="0" w:color="auto"/>
                    <w:bottom w:val="none" w:sz="0" w:space="0" w:color="auto"/>
                    <w:right w:val="none" w:sz="0" w:space="0" w:color="auto"/>
                  </w:divBdr>
                </w:div>
                <w:div w:id="1160072721">
                  <w:marLeft w:val="0"/>
                  <w:marRight w:val="0"/>
                  <w:marTop w:val="0"/>
                  <w:marBottom w:val="0"/>
                  <w:divBdr>
                    <w:top w:val="none" w:sz="0" w:space="0" w:color="auto"/>
                    <w:left w:val="none" w:sz="0" w:space="0" w:color="auto"/>
                    <w:bottom w:val="none" w:sz="0" w:space="0" w:color="auto"/>
                    <w:right w:val="none" w:sz="0" w:space="0" w:color="auto"/>
                  </w:divBdr>
                </w:div>
                <w:div w:id="1173254397">
                  <w:marLeft w:val="0"/>
                  <w:marRight w:val="0"/>
                  <w:marTop w:val="0"/>
                  <w:marBottom w:val="0"/>
                  <w:divBdr>
                    <w:top w:val="none" w:sz="0" w:space="0" w:color="auto"/>
                    <w:left w:val="none" w:sz="0" w:space="0" w:color="auto"/>
                    <w:bottom w:val="none" w:sz="0" w:space="0" w:color="auto"/>
                    <w:right w:val="none" w:sz="0" w:space="0" w:color="auto"/>
                  </w:divBdr>
                </w:div>
                <w:div w:id="1214660476">
                  <w:marLeft w:val="0"/>
                  <w:marRight w:val="0"/>
                  <w:marTop w:val="0"/>
                  <w:marBottom w:val="0"/>
                  <w:divBdr>
                    <w:top w:val="none" w:sz="0" w:space="0" w:color="auto"/>
                    <w:left w:val="none" w:sz="0" w:space="0" w:color="auto"/>
                    <w:bottom w:val="none" w:sz="0" w:space="0" w:color="auto"/>
                    <w:right w:val="none" w:sz="0" w:space="0" w:color="auto"/>
                  </w:divBdr>
                </w:div>
                <w:div w:id="1270162993">
                  <w:marLeft w:val="0"/>
                  <w:marRight w:val="0"/>
                  <w:marTop w:val="0"/>
                  <w:marBottom w:val="0"/>
                  <w:divBdr>
                    <w:top w:val="none" w:sz="0" w:space="0" w:color="auto"/>
                    <w:left w:val="none" w:sz="0" w:space="0" w:color="auto"/>
                    <w:bottom w:val="none" w:sz="0" w:space="0" w:color="auto"/>
                    <w:right w:val="none" w:sz="0" w:space="0" w:color="auto"/>
                  </w:divBdr>
                </w:div>
                <w:div w:id="1273706491">
                  <w:marLeft w:val="0"/>
                  <w:marRight w:val="0"/>
                  <w:marTop w:val="0"/>
                  <w:marBottom w:val="0"/>
                  <w:divBdr>
                    <w:top w:val="none" w:sz="0" w:space="0" w:color="auto"/>
                    <w:left w:val="none" w:sz="0" w:space="0" w:color="auto"/>
                    <w:bottom w:val="none" w:sz="0" w:space="0" w:color="auto"/>
                    <w:right w:val="none" w:sz="0" w:space="0" w:color="auto"/>
                  </w:divBdr>
                </w:div>
                <w:div w:id="1307052822">
                  <w:marLeft w:val="0"/>
                  <w:marRight w:val="0"/>
                  <w:marTop w:val="0"/>
                  <w:marBottom w:val="0"/>
                  <w:divBdr>
                    <w:top w:val="none" w:sz="0" w:space="0" w:color="auto"/>
                    <w:left w:val="none" w:sz="0" w:space="0" w:color="auto"/>
                    <w:bottom w:val="none" w:sz="0" w:space="0" w:color="auto"/>
                    <w:right w:val="none" w:sz="0" w:space="0" w:color="auto"/>
                  </w:divBdr>
                </w:div>
                <w:div w:id="1383285811">
                  <w:marLeft w:val="0"/>
                  <w:marRight w:val="0"/>
                  <w:marTop w:val="0"/>
                  <w:marBottom w:val="0"/>
                  <w:divBdr>
                    <w:top w:val="none" w:sz="0" w:space="0" w:color="auto"/>
                    <w:left w:val="none" w:sz="0" w:space="0" w:color="auto"/>
                    <w:bottom w:val="none" w:sz="0" w:space="0" w:color="auto"/>
                    <w:right w:val="none" w:sz="0" w:space="0" w:color="auto"/>
                  </w:divBdr>
                </w:div>
                <w:div w:id="143578198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505168726">
                  <w:marLeft w:val="0"/>
                  <w:marRight w:val="0"/>
                  <w:marTop w:val="0"/>
                  <w:marBottom w:val="0"/>
                  <w:divBdr>
                    <w:top w:val="none" w:sz="0" w:space="0" w:color="auto"/>
                    <w:left w:val="none" w:sz="0" w:space="0" w:color="auto"/>
                    <w:bottom w:val="none" w:sz="0" w:space="0" w:color="auto"/>
                    <w:right w:val="none" w:sz="0" w:space="0" w:color="auto"/>
                  </w:divBdr>
                </w:div>
                <w:div w:id="1657303071">
                  <w:marLeft w:val="0"/>
                  <w:marRight w:val="0"/>
                  <w:marTop w:val="0"/>
                  <w:marBottom w:val="0"/>
                  <w:divBdr>
                    <w:top w:val="none" w:sz="0" w:space="0" w:color="auto"/>
                    <w:left w:val="none" w:sz="0" w:space="0" w:color="auto"/>
                    <w:bottom w:val="none" w:sz="0" w:space="0" w:color="auto"/>
                    <w:right w:val="none" w:sz="0" w:space="0" w:color="auto"/>
                  </w:divBdr>
                </w:div>
                <w:div w:id="1686705669">
                  <w:marLeft w:val="0"/>
                  <w:marRight w:val="0"/>
                  <w:marTop w:val="0"/>
                  <w:marBottom w:val="0"/>
                  <w:divBdr>
                    <w:top w:val="none" w:sz="0" w:space="0" w:color="auto"/>
                    <w:left w:val="none" w:sz="0" w:space="0" w:color="auto"/>
                    <w:bottom w:val="none" w:sz="0" w:space="0" w:color="auto"/>
                    <w:right w:val="none" w:sz="0" w:space="0" w:color="auto"/>
                  </w:divBdr>
                </w:div>
                <w:div w:id="1701974101">
                  <w:marLeft w:val="0"/>
                  <w:marRight w:val="0"/>
                  <w:marTop w:val="0"/>
                  <w:marBottom w:val="0"/>
                  <w:divBdr>
                    <w:top w:val="none" w:sz="0" w:space="0" w:color="auto"/>
                    <w:left w:val="none" w:sz="0" w:space="0" w:color="auto"/>
                    <w:bottom w:val="none" w:sz="0" w:space="0" w:color="auto"/>
                    <w:right w:val="none" w:sz="0" w:space="0" w:color="auto"/>
                  </w:divBdr>
                </w:div>
                <w:div w:id="1895851436">
                  <w:marLeft w:val="0"/>
                  <w:marRight w:val="0"/>
                  <w:marTop w:val="0"/>
                  <w:marBottom w:val="0"/>
                  <w:divBdr>
                    <w:top w:val="none" w:sz="0" w:space="0" w:color="auto"/>
                    <w:left w:val="none" w:sz="0" w:space="0" w:color="auto"/>
                    <w:bottom w:val="none" w:sz="0" w:space="0" w:color="auto"/>
                    <w:right w:val="none" w:sz="0" w:space="0" w:color="auto"/>
                  </w:divBdr>
                </w:div>
                <w:div w:id="1975331074">
                  <w:marLeft w:val="0"/>
                  <w:marRight w:val="0"/>
                  <w:marTop w:val="0"/>
                  <w:marBottom w:val="0"/>
                  <w:divBdr>
                    <w:top w:val="none" w:sz="0" w:space="0" w:color="auto"/>
                    <w:left w:val="none" w:sz="0" w:space="0" w:color="auto"/>
                    <w:bottom w:val="none" w:sz="0" w:space="0" w:color="auto"/>
                    <w:right w:val="none" w:sz="0" w:space="0" w:color="auto"/>
                  </w:divBdr>
                </w:div>
                <w:div w:id="1977643023">
                  <w:marLeft w:val="0"/>
                  <w:marRight w:val="0"/>
                  <w:marTop w:val="0"/>
                  <w:marBottom w:val="0"/>
                  <w:divBdr>
                    <w:top w:val="none" w:sz="0" w:space="0" w:color="auto"/>
                    <w:left w:val="none" w:sz="0" w:space="0" w:color="auto"/>
                    <w:bottom w:val="none" w:sz="0" w:space="0" w:color="auto"/>
                    <w:right w:val="none" w:sz="0" w:space="0" w:color="auto"/>
                  </w:divBdr>
                </w:div>
                <w:div w:id="1978948775">
                  <w:marLeft w:val="0"/>
                  <w:marRight w:val="0"/>
                  <w:marTop w:val="0"/>
                  <w:marBottom w:val="0"/>
                  <w:divBdr>
                    <w:top w:val="none" w:sz="0" w:space="0" w:color="auto"/>
                    <w:left w:val="none" w:sz="0" w:space="0" w:color="auto"/>
                    <w:bottom w:val="none" w:sz="0" w:space="0" w:color="auto"/>
                    <w:right w:val="none" w:sz="0" w:space="0" w:color="auto"/>
                  </w:divBdr>
                </w:div>
                <w:div w:id="2052144935">
                  <w:marLeft w:val="0"/>
                  <w:marRight w:val="0"/>
                  <w:marTop w:val="0"/>
                  <w:marBottom w:val="0"/>
                  <w:divBdr>
                    <w:top w:val="none" w:sz="0" w:space="0" w:color="auto"/>
                    <w:left w:val="none" w:sz="0" w:space="0" w:color="auto"/>
                    <w:bottom w:val="none" w:sz="0" w:space="0" w:color="auto"/>
                    <w:right w:val="none" w:sz="0" w:space="0" w:color="auto"/>
                  </w:divBdr>
                </w:div>
                <w:div w:id="20945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2212">
          <w:marLeft w:val="0"/>
          <w:marRight w:val="0"/>
          <w:marTop w:val="0"/>
          <w:marBottom w:val="0"/>
          <w:divBdr>
            <w:top w:val="none" w:sz="0" w:space="0" w:color="auto"/>
            <w:left w:val="none" w:sz="0" w:space="0" w:color="auto"/>
            <w:bottom w:val="none" w:sz="0" w:space="0" w:color="auto"/>
            <w:right w:val="none" w:sz="0" w:space="0" w:color="auto"/>
          </w:divBdr>
          <w:divsChild>
            <w:div w:id="1877548816">
              <w:marLeft w:val="0"/>
              <w:marRight w:val="0"/>
              <w:marTop w:val="0"/>
              <w:marBottom w:val="0"/>
              <w:divBdr>
                <w:top w:val="none" w:sz="0" w:space="0" w:color="auto"/>
                <w:left w:val="none" w:sz="0" w:space="0" w:color="auto"/>
                <w:bottom w:val="none" w:sz="0" w:space="0" w:color="auto"/>
                <w:right w:val="none" w:sz="0" w:space="0" w:color="auto"/>
              </w:divBdr>
              <w:divsChild>
                <w:div w:id="50933229">
                  <w:marLeft w:val="0"/>
                  <w:marRight w:val="0"/>
                  <w:marTop w:val="0"/>
                  <w:marBottom w:val="0"/>
                  <w:divBdr>
                    <w:top w:val="none" w:sz="0" w:space="0" w:color="auto"/>
                    <w:left w:val="none" w:sz="0" w:space="0" w:color="auto"/>
                    <w:bottom w:val="none" w:sz="0" w:space="0" w:color="auto"/>
                    <w:right w:val="none" w:sz="0" w:space="0" w:color="auto"/>
                  </w:divBdr>
                </w:div>
                <w:div w:id="85153059">
                  <w:marLeft w:val="0"/>
                  <w:marRight w:val="0"/>
                  <w:marTop w:val="0"/>
                  <w:marBottom w:val="0"/>
                  <w:divBdr>
                    <w:top w:val="none" w:sz="0" w:space="0" w:color="auto"/>
                    <w:left w:val="none" w:sz="0" w:space="0" w:color="auto"/>
                    <w:bottom w:val="none" w:sz="0" w:space="0" w:color="auto"/>
                    <w:right w:val="none" w:sz="0" w:space="0" w:color="auto"/>
                  </w:divBdr>
                </w:div>
                <w:div w:id="242377169">
                  <w:marLeft w:val="0"/>
                  <w:marRight w:val="0"/>
                  <w:marTop w:val="0"/>
                  <w:marBottom w:val="0"/>
                  <w:divBdr>
                    <w:top w:val="none" w:sz="0" w:space="0" w:color="auto"/>
                    <w:left w:val="none" w:sz="0" w:space="0" w:color="auto"/>
                    <w:bottom w:val="none" w:sz="0" w:space="0" w:color="auto"/>
                    <w:right w:val="none" w:sz="0" w:space="0" w:color="auto"/>
                  </w:divBdr>
                </w:div>
                <w:div w:id="331883035">
                  <w:marLeft w:val="0"/>
                  <w:marRight w:val="0"/>
                  <w:marTop w:val="0"/>
                  <w:marBottom w:val="0"/>
                  <w:divBdr>
                    <w:top w:val="none" w:sz="0" w:space="0" w:color="auto"/>
                    <w:left w:val="none" w:sz="0" w:space="0" w:color="auto"/>
                    <w:bottom w:val="none" w:sz="0" w:space="0" w:color="auto"/>
                    <w:right w:val="none" w:sz="0" w:space="0" w:color="auto"/>
                  </w:divBdr>
                </w:div>
                <w:div w:id="390422778">
                  <w:marLeft w:val="0"/>
                  <w:marRight w:val="0"/>
                  <w:marTop w:val="0"/>
                  <w:marBottom w:val="0"/>
                  <w:divBdr>
                    <w:top w:val="none" w:sz="0" w:space="0" w:color="auto"/>
                    <w:left w:val="none" w:sz="0" w:space="0" w:color="auto"/>
                    <w:bottom w:val="none" w:sz="0" w:space="0" w:color="auto"/>
                    <w:right w:val="none" w:sz="0" w:space="0" w:color="auto"/>
                  </w:divBdr>
                </w:div>
                <w:div w:id="412749107">
                  <w:marLeft w:val="0"/>
                  <w:marRight w:val="0"/>
                  <w:marTop w:val="0"/>
                  <w:marBottom w:val="0"/>
                  <w:divBdr>
                    <w:top w:val="none" w:sz="0" w:space="0" w:color="auto"/>
                    <w:left w:val="none" w:sz="0" w:space="0" w:color="auto"/>
                    <w:bottom w:val="none" w:sz="0" w:space="0" w:color="auto"/>
                    <w:right w:val="none" w:sz="0" w:space="0" w:color="auto"/>
                  </w:divBdr>
                </w:div>
                <w:div w:id="457072699">
                  <w:marLeft w:val="0"/>
                  <w:marRight w:val="0"/>
                  <w:marTop w:val="0"/>
                  <w:marBottom w:val="0"/>
                  <w:divBdr>
                    <w:top w:val="none" w:sz="0" w:space="0" w:color="auto"/>
                    <w:left w:val="none" w:sz="0" w:space="0" w:color="auto"/>
                    <w:bottom w:val="none" w:sz="0" w:space="0" w:color="auto"/>
                    <w:right w:val="none" w:sz="0" w:space="0" w:color="auto"/>
                  </w:divBdr>
                </w:div>
                <w:div w:id="505825528">
                  <w:marLeft w:val="0"/>
                  <w:marRight w:val="0"/>
                  <w:marTop w:val="0"/>
                  <w:marBottom w:val="0"/>
                  <w:divBdr>
                    <w:top w:val="none" w:sz="0" w:space="0" w:color="auto"/>
                    <w:left w:val="none" w:sz="0" w:space="0" w:color="auto"/>
                    <w:bottom w:val="none" w:sz="0" w:space="0" w:color="auto"/>
                    <w:right w:val="none" w:sz="0" w:space="0" w:color="auto"/>
                  </w:divBdr>
                </w:div>
                <w:div w:id="520509476">
                  <w:marLeft w:val="0"/>
                  <w:marRight w:val="0"/>
                  <w:marTop w:val="0"/>
                  <w:marBottom w:val="0"/>
                  <w:divBdr>
                    <w:top w:val="none" w:sz="0" w:space="0" w:color="auto"/>
                    <w:left w:val="none" w:sz="0" w:space="0" w:color="auto"/>
                    <w:bottom w:val="none" w:sz="0" w:space="0" w:color="auto"/>
                    <w:right w:val="none" w:sz="0" w:space="0" w:color="auto"/>
                  </w:divBdr>
                </w:div>
                <w:div w:id="527303589">
                  <w:marLeft w:val="0"/>
                  <w:marRight w:val="0"/>
                  <w:marTop w:val="0"/>
                  <w:marBottom w:val="0"/>
                  <w:divBdr>
                    <w:top w:val="none" w:sz="0" w:space="0" w:color="auto"/>
                    <w:left w:val="none" w:sz="0" w:space="0" w:color="auto"/>
                    <w:bottom w:val="none" w:sz="0" w:space="0" w:color="auto"/>
                    <w:right w:val="none" w:sz="0" w:space="0" w:color="auto"/>
                  </w:divBdr>
                </w:div>
                <w:div w:id="578445833">
                  <w:marLeft w:val="0"/>
                  <w:marRight w:val="0"/>
                  <w:marTop w:val="0"/>
                  <w:marBottom w:val="0"/>
                  <w:divBdr>
                    <w:top w:val="none" w:sz="0" w:space="0" w:color="auto"/>
                    <w:left w:val="none" w:sz="0" w:space="0" w:color="auto"/>
                    <w:bottom w:val="none" w:sz="0" w:space="0" w:color="auto"/>
                    <w:right w:val="none" w:sz="0" w:space="0" w:color="auto"/>
                  </w:divBdr>
                </w:div>
                <w:div w:id="627669097">
                  <w:marLeft w:val="0"/>
                  <w:marRight w:val="0"/>
                  <w:marTop w:val="0"/>
                  <w:marBottom w:val="0"/>
                  <w:divBdr>
                    <w:top w:val="none" w:sz="0" w:space="0" w:color="auto"/>
                    <w:left w:val="none" w:sz="0" w:space="0" w:color="auto"/>
                    <w:bottom w:val="none" w:sz="0" w:space="0" w:color="auto"/>
                    <w:right w:val="none" w:sz="0" w:space="0" w:color="auto"/>
                  </w:divBdr>
                </w:div>
                <w:div w:id="632179236">
                  <w:marLeft w:val="0"/>
                  <w:marRight w:val="0"/>
                  <w:marTop w:val="0"/>
                  <w:marBottom w:val="0"/>
                  <w:divBdr>
                    <w:top w:val="none" w:sz="0" w:space="0" w:color="auto"/>
                    <w:left w:val="none" w:sz="0" w:space="0" w:color="auto"/>
                    <w:bottom w:val="none" w:sz="0" w:space="0" w:color="auto"/>
                    <w:right w:val="none" w:sz="0" w:space="0" w:color="auto"/>
                  </w:divBdr>
                </w:div>
                <w:div w:id="679090616">
                  <w:marLeft w:val="0"/>
                  <w:marRight w:val="0"/>
                  <w:marTop w:val="0"/>
                  <w:marBottom w:val="0"/>
                  <w:divBdr>
                    <w:top w:val="none" w:sz="0" w:space="0" w:color="auto"/>
                    <w:left w:val="none" w:sz="0" w:space="0" w:color="auto"/>
                    <w:bottom w:val="none" w:sz="0" w:space="0" w:color="auto"/>
                    <w:right w:val="none" w:sz="0" w:space="0" w:color="auto"/>
                  </w:divBdr>
                </w:div>
                <w:div w:id="708802509">
                  <w:marLeft w:val="0"/>
                  <w:marRight w:val="0"/>
                  <w:marTop w:val="0"/>
                  <w:marBottom w:val="0"/>
                  <w:divBdr>
                    <w:top w:val="none" w:sz="0" w:space="0" w:color="auto"/>
                    <w:left w:val="none" w:sz="0" w:space="0" w:color="auto"/>
                    <w:bottom w:val="none" w:sz="0" w:space="0" w:color="auto"/>
                    <w:right w:val="none" w:sz="0" w:space="0" w:color="auto"/>
                  </w:divBdr>
                </w:div>
                <w:div w:id="751973090">
                  <w:marLeft w:val="0"/>
                  <w:marRight w:val="0"/>
                  <w:marTop w:val="0"/>
                  <w:marBottom w:val="0"/>
                  <w:divBdr>
                    <w:top w:val="none" w:sz="0" w:space="0" w:color="auto"/>
                    <w:left w:val="none" w:sz="0" w:space="0" w:color="auto"/>
                    <w:bottom w:val="none" w:sz="0" w:space="0" w:color="auto"/>
                    <w:right w:val="none" w:sz="0" w:space="0" w:color="auto"/>
                  </w:divBdr>
                </w:div>
                <w:div w:id="786891443">
                  <w:marLeft w:val="0"/>
                  <w:marRight w:val="0"/>
                  <w:marTop w:val="0"/>
                  <w:marBottom w:val="0"/>
                  <w:divBdr>
                    <w:top w:val="none" w:sz="0" w:space="0" w:color="auto"/>
                    <w:left w:val="none" w:sz="0" w:space="0" w:color="auto"/>
                    <w:bottom w:val="none" w:sz="0" w:space="0" w:color="auto"/>
                    <w:right w:val="none" w:sz="0" w:space="0" w:color="auto"/>
                  </w:divBdr>
                </w:div>
                <w:div w:id="819813427">
                  <w:marLeft w:val="0"/>
                  <w:marRight w:val="0"/>
                  <w:marTop w:val="0"/>
                  <w:marBottom w:val="0"/>
                  <w:divBdr>
                    <w:top w:val="none" w:sz="0" w:space="0" w:color="auto"/>
                    <w:left w:val="none" w:sz="0" w:space="0" w:color="auto"/>
                    <w:bottom w:val="none" w:sz="0" w:space="0" w:color="auto"/>
                    <w:right w:val="none" w:sz="0" w:space="0" w:color="auto"/>
                  </w:divBdr>
                </w:div>
                <w:div w:id="967973955">
                  <w:marLeft w:val="0"/>
                  <w:marRight w:val="0"/>
                  <w:marTop w:val="0"/>
                  <w:marBottom w:val="0"/>
                  <w:divBdr>
                    <w:top w:val="none" w:sz="0" w:space="0" w:color="auto"/>
                    <w:left w:val="none" w:sz="0" w:space="0" w:color="auto"/>
                    <w:bottom w:val="none" w:sz="0" w:space="0" w:color="auto"/>
                    <w:right w:val="none" w:sz="0" w:space="0" w:color="auto"/>
                  </w:divBdr>
                </w:div>
                <w:div w:id="1000498628">
                  <w:marLeft w:val="0"/>
                  <w:marRight w:val="0"/>
                  <w:marTop w:val="0"/>
                  <w:marBottom w:val="0"/>
                  <w:divBdr>
                    <w:top w:val="none" w:sz="0" w:space="0" w:color="auto"/>
                    <w:left w:val="none" w:sz="0" w:space="0" w:color="auto"/>
                    <w:bottom w:val="none" w:sz="0" w:space="0" w:color="auto"/>
                    <w:right w:val="none" w:sz="0" w:space="0" w:color="auto"/>
                  </w:divBdr>
                </w:div>
                <w:div w:id="1031419206">
                  <w:marLeft w:val="0"/>
                  <w:marRight w:val="0"/>
                  <w:marTop w:val="0"/>
                  <w:marBottom w:val="0"/>
                  <w:divBdr>
                    <w:top w:val="none" w:sz="0" w:space="0" w:color="auto"/>
                    <w:left w:val="none" w:sz="0" w:space="0" w:color="auto"/>
                    <w:bottom w:val="none" w:sz="0" w:space="0" w:color="auto"/>
                    <w:right w:val="none" w:sz="0" w:space="0" w:color="auto"/>
                  </w:divBdr>
                </w:div>
                <w:div w:id="1036543805">
                  <w:marLeft w:val="0"/>
                  <w:marRight w:val="0"/>
                  <w:marTop w:val="0"/>
                  <w:marBottom w:val="0"/>
                  <w:divBdr>
                    <w:top w:val="none" w:sz="0" w:space="0" w:color="auto"/>
                    <w:left w:val="none" w:sz="0" w:space="0" w:color="auto"/>
                    <w:bottom w:val="none" w:sz="0" w:space="0" w:color="auto"/>
                    <w:right w:val="none" w:sz="0" w:space="0" w:color="auto"/>
                  </w:divBdr>
                </w:div>
                <w:div w:id="1043405848">
                  <w:marLeft w:val="0"/>
                  <w:marRight w:val="0"/>
                  <w:marTop w:val="0"/>
                  <w:marBottom w:val="0"/>
                  <w:divBdr>
                    <w:top w:val="none" w:sz="0" w:space="0" w:color="auto"/>
                    <w:left w:val="none" w:sz="0" w:space="0" w:color="auto"/>
                    <w:bottom w:val="none" w:sz="0" w:space="0" w:color="auto"/>
                    <w:right w:val="none" w:sz="0" w:space="0" w:color="auto"/>
                  </w:divBdr>
                </w:div>
                <w:div w:id="1078557125">
                  <w:marLeft w:val="0"/>
                  <w:marRight w:val="0"/>
                  <w:marTop w:val="0"/>
                  <w:marBottom w:val="0"/>
                  <w:divBdr>
                    <w:top w:val="none" w:sz="0" w:space="0" w:color="auto"/>
                    <w:left w:val="none" w:sz="0" w:space="0" w:color="auto"/>
                    <w:bottom w:val="none" w:sz="0" w:space="0" w:color="auto"/>
                    <w:right w:val="none" w:sz="0" w:space="0" w:color="auto"/>
                  </w:divBdr>
                </w:div>
                <w:div w:id="1122654070">
                  <w:marLeft w:val="0"/>
                  <w:marRight w:val="0"/>
                  <w:marTop w:val="0"/>
                  <w:marBottom w:val="0"/>
                  <w:divBdr>
                    <w:top w:val="none" w:sz="0" w:space="0" w:color="auto"/>
                    <w:left w:val="none" w:sz="0" w:space="0" w:color="auto"/>
                    <w:bottom w:val="none" w:sz="0" w:space="0" w:color="auto"/>
                    <w:right w:val="none" w:sz="0" w:space="0" w:color="auto"/>
                  </w:divBdr>
                </w:div>
                <w:div w:id="1149710863">
                  <w:marLeft w:val="0"/>
                  <w:marRight w:val="0"/>
                  <w:marTop w:val="0"/>
                  <w:marBottom w:val="0"/>
                  <w:divBdr>
                    <w:top w:val="none" w:sz="0" w:space="0" w:color="auto"/>
                    <w:left w:val="none" w:sz="0" w:space="0" w:color="auto"/>
                    <w:bottom w:val="none" w:sz="0" w:space="0" w:color="auto"/>
                    <w:right w:val="none" w:sz="0" w:space="0" w:color="auto"/>
                  </w:divBdr>
                </w:div>
                <w:div w:id="1171334834">
                  <w:marLeft w:val="0"/>
                  <w:marRight w:val="0"/>
                  <w:marTop w:val="0"/>
                  <w:marBottom w:val="0"/>
                  <w:divBdr>
                    <w:top w:val="none" w:sz="0" w:space="0" w:color="auto"/>
                    <w:left w:val="none" w:sz="0" w:space="0" w:color="auto"/>
                    <w:bottom w:val="none" w:sz="0" w:space="0" w:color="auto"/>
                    <w:right w:val="none" w:sz="0" w:space="0" w:color="auto"/>
                  </w:divBdr>
                </w:div>
                <w:div w:id="1217737738">
                  <w:marLeft w:val="0"/>
                  <w:marRight w:val="0"/>
                  <w:marTop w:val="0"/>
                  <w:marBottom w:val="0"/>
                  <w:divBdr>
                    <w:top w:val="none" w:sz="0" w:space="0" w:color="auto"/>
                    <w:left w:val="none" w:sz="0" w:space="0" w:color="auto"/>
                    <w:bottom w:val="none" w:sz="0" w:space="0" w:color="auto"/>
                    <w:right w:val="none" w:sz="0" w:space="0" w:color="auto"/>
                  </w:divBdr>
                </w:div>
                <w:div w:id="1327828760">
                  <w:marLeft w:val="0"/>
                  <w:marRight w:val="0"/>
                  <w:marTop w:val="0"/>
                  <w:marBottom w:val="0"/>
                  <w:divBdr>
                    <w:top w:val="none" w:sz="0" w:space="0" w:color="auto"/>
                    <w:left w:val="none" w:sz="0" w:space="0" w:color="auto"/>
                    <w:bottom w:val="none" w:sz="0" w:space="0" w:color="auto"/>
                    <w:right w:val="none" w:sz="0" w:space="0" w:color="auto"/>
                  </w:divBdr>
                </w:div>
                <w:div w:id="1337197292">
                  <w:marLeft w:val="0"/>
                  <w:marRight w:val="0"/>
                  <w:marTop w:val="0"/>
                  <w:marBottom w:val="0"/>
                  <w:divBdr>
                    <w:top w:val="none" w:sz="0" w:space="0" w:color="auto"/>
                    <w:left w:val="none" w:sz="0" w:space="0" w:color="auto"/>
                    <w:bottom w:val="none" w:sz="0" w:space="0" w:color="auto"/>
                    <w:right w:val="none" w:sz="0" w:space="0" w:color="auto"/>
                  </w:divBdr>
                </w:div>
                <w:div w:id="1422794236">
                  <w:marLeft w:val="0"/>
                  <w:marRight w:val="0"/>
                  <w:marTop w:val="0"/>
                  <w:marBottom w:val="0"/>
                  <w:divBdr>
                    <w:top w:val="none" w:sz="0" w:space="0" w:color="auto"/>
                    <w:left w:val="none" w:sz="0" w:space="0" w:color="auto"/>
                    <w:bottom w:val="none" w:sz="0" w:space="0" w:color="auto"/>
                    <w:right w:val="none" w:sz="0" w:space="0" w:color="auto"/>
                  </w:divBdr>
                </w:div>
                <w:div w:id="1441223852">
                  <w:marLeft w:val="0"/>
                  <w:marRight w:val="0"/>
                  <w:marTop w:val="0"/>
                  <w:marBottom w:val="0"/>
                  <w:divBdr>
                    <w:top w:val="none" w:sz="0" w:space="0" w:color="auto"/>
                    <w:left w:val="none" w:sz="0" w:space="0" w:color="auto"/>
                    <w:bottom w:val="none" w:sz="0" w:space="0" w:color="auto"/>
                    <w:right w:val="none" w:sz="0" w:space="0" w:color="auto"/>
                  </w:divBdr>
                </w:div>
                <w:div w:id="1480265631">
                  <w:marLeft w:val="0"/>
                  <w:marRight w:val="0"/>
                  <w:marTop w:val="0"/>
                  <w:marBottom w:val="0"/>
                  <w:divBdr>
                    <w:top w:val="none" w:sz="0" w:space="0" w:color="auto"/>
                    <w:left w:val="none" w:sz="0" w:space="0" w:color="auto"/>
                    <w:bottom w:val="none" w:sz="0" w:space="0" w:color="auto"/>
                    <w:right w:val="none" w:sz="0" w:space="0" w:color="auto"/>
                  </w:divBdr>
                </w:div>
                <w:div w:id="1487669650">
                  <w:marLeft w:val="0"/>
                  <w:marRight w:val="0"/>
                  <w:marTop w:val="0"/>
                  <w:marBottom w:val="0"/>
                  <w:divBdr>
                    <w:top w:val="none" w:sz="0" w:space="0" w:color="auto"/>
                    <w:left w:val="none" w:sz="0" w:space="0" w:color="auto"/>
                    <w:bottom w:val="none" w:sz="0" w:space="0" w:color="auto"/>
                    <w:right w:val="none" w:sz="0" w:space="0" w:color="auto"/>
                  </w:divBdr>
                </w:div>
                <w:div w:id="1566522704">
                  <w:marLeft w:val="0"/>
                  <w:marRight w:val="0"/>
                  <w:marTop w:val="0"/>
                  <w:marBottom w:val="0"/>
                  <w:divBdr>
                    <w:top w:val="none" w:sz="0" w:space="0" w:color="auto"/>
                    <w:left w:val="none" w:sz="0" w:space="0" w:color="auto"/>
                    <w:bottom w:val="none" w:sz="0" w:space="0" w:color="auto"/>
                    <w:right w:val="none" w:sz="0" w:space="0" w:color="auto"/>
                  </w:divBdr>
                </w:div>
                <w:div w:id="1574582294">
                  <w:marLeft w:val="0"/>
                  <w:marRight w:val="0"/>
                  <w:marTop w:val="0"/>
                  <w:marBottom w:val="0"/>
                  <w:divBdr>
                    <w:top w:val="none" w:sz="0" w:space="0" w:color="auto"/>
                    <w:left w:val="none" w:sz="0" w:space="0" w:color="auto"/>
                    <w:bottom w:val="none" w:sz="0" w:space="0" w:color="auto"/>
                    <w:right w:val="none" w:sz="0" w:space="0" w:color="auto"/>
                  </w:divBdr>
                </w:div>
                <w:div w:id="1609971405">
                  <w:marLeft w:val="0"/>
                  <w:marRight w:val="0"/>
                  <w:marTop w:val="0"/>
                  <w:marBottom w:val="0"/>
                  <w:divBdr>
                    <w:top w:val="none" w:sz="0" w:space="0" w:color="auto"/>
                    <w:left w:val="none" w:sz="0" w:space="0" w:color="auto"/>
                    <w:bottom w:val="none" w:sz="0" w:space="0" w:color="auto"/>
                    <w:right w:val="none" w:sz="0" w:space="0" w:color="auto"/>
                  </w:divBdr>
                </w:div>
                <w:div w:id="1642154197">
                  <w:marLeft w:val="0"/>
                  <w:marRight w:val="0"/>
                  <w:marTop w:val="0"/>
                  <w:marBottom w:val="0"/>
                  <w:divBdr>
                    <w:top w:val="none" w:sz="0" w:space="0" w:color="auto"/>
                    <w:left w:val="none" w:sz="0" w:space="0" w:color="auto"/>
                    <w:bottom w:val="none" w:sz="0" w:space="0" w:color="auto"/>
                    <w:right w:val="none" w:sz="0" w:space="0" w:color="auto"/>
                  </w:divBdr>
                </w:div>
                <w:div w:id="1657299514">
                  <w:marLeft w:val="0"/>
                  <w:marRight w:val="0"/>
                  <w:marTop w:val="0"/>
                  <w:marBottom w:val="0"/>
                  <w:divBdr>
                    <w:top w:val="none" w:sz="0" w:space="0" w:color="auto"/>
                    <w:left w:val="none" w:sz="0" w:space="0" w:color="auto"/>
                    <w:bottom w:val="none" w:sz="0" w:space="0" w:color="auto"/>
                    <w:right w:val="none" w:sz="0" w:space="0" w:color="auto"/>
                  </w:divBdr>
                </w:div>
                <w:div w:id="1660620638">
                  <w:marLeft w:val="0"/>
                  <w:marRight w:val="0"/>
                  <w:marTop w:val="0"/>
                  <w:marBottom w:val="0"/>
                  <w:divBdr>
                    <w:top w:val="none" w:sz="0" w:space="0" w:color="auto"/>
                    <w:left w:val="none" w:sz="0" w:space="0" w:color="auto"/>
                    <w:bottom w:val="none" w:sz="0" w:space="0" w:color="auto"/>
                    <w:right w:val="none" w:sz="0" w:space="0" w:color="auto"/>
                  </w:divBdr>
                </w:div>
                <w:div w:id="1683580270">
                  <w:marLeft w:val="0"/>
                  <w:marRight w:val="0"/>
                  <w:marTop w:val="0"/>
                  <w:marBottom w:val="0"/>
                  <w:divBdr>
                    <w:top w:val="none" w:sz="0" w:space="0" w:color="auto"/>
                    <w:left w:val="none" w:sz="0" w:space="0" w:color="auto"/>
                    <w:bottom w:val="none" w:sz="0" w:space="0" w:color="auto"/>
                    <w:right w:val="none" w:sz="0" w:space="0" w:color="auto"/>
                  </w:divBdr>
                </w:div>
                <w:div w:id="1687293070">
                  <w:marLeft w:val="0"/>
                  <w:marRight w:val="0"/>
                  <w:marTop w:val="0"/>
                  <w:marBottom w:val="0"/>
                  <w:divBdr>
                    <w:top w:val="none" w:sz="0" w:space="0" w:color="auto"/>
                    <w:left w:val="none" w:sz="0" w:space="0" w:color="auto"/>
                    <w:bottom w:val="none" w:sz="0" w:space="0" w:color="auto"/>
                    <w:right w:val="none" w:sz="0" w:space="0" w:color="auto"/>
                  </w:divBdr>
                </w:div>
                <w:div w:id="1730305207">
                  <w:marLeft w:val="0"/>
                  <w:marRight w:val="0"/>
                  <w:marTop w:val="0"/>
                  <w:marBottom w:val="0"/>
                  <w:divBdr>
                    <w:top w:val="none" w:sz="0" w:space="0" w:color="auto"/>
                    <w:left w:val="none" w:sz="0" w:space="0" w:color="auto"/>
                    <w:bottom w:val="none" w:sz="0" w:space="0" w:color="auto"/>
                    <w:right w:val="none" w:sz="0" w:space="0" w:color="auto"/>
                  </w:divBdr>
                </w:div>
                <w:div w:id="1733312575">
                  <w:marLeft w:val="0"/>
                  <w:marRight w:val="0"/>
                  <w:marTop w:val="0"/>
                  <w:marBottom w:val="0"/>
                  <w:divBdr>
                    <w:top w:val="none" w:sz="0" w:space="0" w:color="auto"/>
                    <w:left w:val="none" w:sz="0" w:space="0" w:color="auto"/>
                    <w:bottom w:val="none" w:sz="0" w:space="0" w:color="auto"/>
                    <w:right w:val="none" w:sz="0" w:space="0" w:color="auto"/>
                  </w:divBdr>
                </w:div>
                <w:div w:id="1801537428">
                  <w:marLeft w:val="0"/>
                  <w:marRight w:val="0"/>
                  <w:marTop w:val="0"/>
                  <w:marBottom w:val="0"/>
                  <w:divBdr>
                    <w:top w:val="none" w:sz="0" w:space="0" w:color="auto"/>
                    <w:left w:val="none" w:sz="0" w:space="0" w:color="auto"/>
                    <w:bottom w:val="none" w:sz="0" w:space="0" w:color="auto"/>
                    <w:right w:val="none" w:sz="0" w:space="0" w:color="auto"/>
                  </w:divBdr>
                </w:div>
                <w:div w:id="1914510608">
                  <w:marLeft w:val="0"/>
                  <w:marRight w:val="0"/>
                  <w:marTop w:val="0"/>
                  <w:marBottom w:val="0"/>
                  <w:divBdr>
                    <w:top w:val="none" w:sz="0" w:space="0" w:color="auto"/>
                    <w:left w:val="none" w:sz="0" w:space="0" w:color="auto"/>
                    <w:bottom w:val="none" w:sz="0" w:space="0" w:color="auto"/>
                    <w:right w:val="none" w:sz="0" w:space="0" w:color="auto"/>
                  </w:divBdr>
                </w:div>
                <w:div w:id="1920402854">
                  <w:marLeft w:val="0"/>
                  <w:marRight w:val="0"/>
                  <w:marTop w:val="0"/>
                  <w:marBottom w:val="0"/>
                  <w:divBdr>
                    <w:top w:val="none" w:sz="0" w:space="0" w:color="auto"/>
                    <w:left w:val="none" w:sz="0" w:space="0" w:color="auto"/>
                    <w:bottom w:val="none" w:sz="0" w:space="0" w:color="auto"/>
                    <w:right w:val="none" w:sz="0" w:space="0" w:color="auto"/>
                  </w:divBdr>
                </w:div>
                <w:div w:id="1959145138">
                  <w:marLeft w:val="0"/>
                  <w:marRight w:val="0"/>
                  <w:marTop w:val="0"/>
                  <w:marBottom w:val="0"/>
                  <w:divBdr>
                    <w:top w:val="none" w:sz="0" w:space="0" w:color="auto"/>
                    <w:left w:val="none" w:sz="0" w:space="0" w:color="auto"/>
                    <w:bottom w:val="none" w:sz="0" w:space="0" w:color="auto"/>
                    <w:right w:val="none" w:sz="0" w:space="0" w:color="auto"/>
                  </w:divBdr>
                </w:div>
                <w:div w:id="2003701041">
                  <w:marLeft w:val="0"/>
                  <w:marRight w:val="0"/>
                  <w:marTop w:val="0"/>
                  <w:marBottom w:val="0"/>
                  <w:divBdr>
                    <w:top w:val="none" w:sz="0" w:space="0" w:color="auto"/>
                    <w:left w:val="none" w:sz="0" w:space="0" w:color="auto"/>
                    <w:bottom w:val="none" w:sz="0" w:space="0" w:color="auto"/>
                    <w:right w:val="none" w:sz="0" w:space="0" w:color="auto"/>
                  </w:divBdr>
                </w:div>
                <w:div w:id="2005745675">
                  <w:marLeft w:val="0"/>
                  <w:marRight w:val="0"/>
                  <w:marTop w:val="0"/>
                  <w:marBottom w:val="0"/>
                  <w:divBdr>
                    <w:top w:val="none" w:sz="0" w:space="0" w:color="auto"/>
                    <w:left w:val="none" w:sz="0" w:space="0" w:color="auto"/>
                    <w:bottom w:val="none" w:sz="0" w:space="0" w:color="auto"/>
                    <w:right w:val="none" w:sz="0" w:space="0" w:color="auto"/>
                  </w:divBdr>
                </w:div>
                <w:div w:id="2012642392">
                  <w:marLeft w:val="0"/>
                  <w:marRight w:val="0"/>
                  <w:marTop w:val="0"/>
                  <w:marBottom w:val="0"/>
                  <w:divBdr>
                    <w:top w:val="none" w:sz="0" w:space="0" w:color="auto"/>
                    <w:left w:val="none" w:sz="0" w:space="0" w:color="auto"/>
                    <w:bottom w:val="none" w:sz="0" w:space="0" w:color="auto"/>
                    <w:right w:val="none" w:sz="0" w:space="0" w:color="auto"/>
                  </w:divBdr>
                </w:div>
                <w:div w:id="2017464706">
                  <w:marLeft w:val="0"/>
                  <w:marRight w:val="0"/>
                  <w:marTop w:val="0"/>
                  <w:marBottom w:val="0"/>
                  <w:divBdr>
                    <w:top w:val="none" w:sz="0" w:space="0" w:color="auto"/>
                    <w:left w:val="none" w:sz="0" w:space="0" w:color="auto"/>
                    <w:bottom w:val="none" w:sz="0" w:space="0" w:color="auto"/>
                    <w:right w:val="none" w:sz="0" w:space="0" w:color="auto"/>
                  </w:divBdr>
                </w:div>
                <w:div w:id="2042195400">
                  <w:marLeft w:val="0"/>
                  <w:marRight w:val="0"/>
                  <w:marTop w:val="0"/>
                  <w:marBottom w:val="0"/>
                  <w:divBdr>
                    <w:top w:val="none" w:sz="0" w:space="0" w:color="auto"/>
                    <w:left w:val="none" w:sz="0" w:space="0" w:color="auto"/>
                    <w:bottom w:val="none" w:sz="0" w:space="0" w:color="auto"/>
                    <w:right w:val="none" w:sz="0" w:space="0" w:color="auto"/>
                  </w:divBdr>
                </w:div>
                <w:div w:id="2071414706">
                  <w:marLeft w:val="0"/>
                  <w:marRight w:val="0"/>
                  <w:marTop w:val="0"/>
                  <w:marBottom w:val="0"/>
                  <w:divBdr>
                    <w:top w:val="none" w:sz="0" w:space="0" w:color="auto"/>
                    <w:left w:val="none" w:sz="0" w:space="0" w:color="auto"/>
                    <w:bottom w:val="none" w:sz="0" w:space="0" w:color="auto"/>
                    <w:right w:val="none" w:sz="0" w:space="0" w:color="auto"/>
                  </w:divBdr>
                </w:div>
                <w:div w:id="2079207186">
                  <w:marLeft w:val="0"/>
                  <w:marRight w:val="0"/>
                  <w:marTop w:val="0"/>
                  <w:marBottom w:val="0"/>
                  <w:divBdr>
                    <w:top w:val="none" w:sz="0" w:space="0" w:color="auto"/>
                    <w:left w:val="none" w:sz="0" w:space="0" w:color="auto"/>
                    <w:bottom w:val="none" w:sz="0" w:space="0" w:color="auto"/>
                    <w:right w:val="none" w:sz="0" w:space="0" w:color="auto"/>
                  </w:divBdr>
                </w:div>
                <w:div w:id="20937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985">
      <w:bodyDiv w:val="1"/>
      <w:marLeft w:val="0"/>
      <w:marRight w:val="0"/>
      <w:marTop w:val="0"/>
      <w:marBottom w:val="0"/>
      <w:divBdr>
        <w:top w:val="none" w:sz="0" w:space="0" w:color="auto"/>
        <w:left w:val="none" w:sz="0" w:space="0" w:color="auto"/>
        <w:bottom w:val="none" w:sz="0" w:space="0" w:color="auto"/>
        <w:right w:val="none" w:sz="0" w:space="0" w:color="auto"/>
      </w:divBdr>
      <w:divsChild>
        <w:div w:id="1019046883">
          <w:marLeft w:val="0"/>
          <w:marRight w:val="0"/>
          <w:marTop w:val="0"/>
          <w:marBottom w:val="0"/>
          <w:divBdr>
            <w:top w:val="none" w:sz="0" w:space="0" w:color="auto"/>
            <w:left w:val="none" w:sz="0" w:space="0" w:color="auto"/>
            <w:bottom w:val="none" w:sz="0" w:space="0" w:color="auto"/>
            <w:right w:val="none" w:sz="0" w:space="0" w:color="auto"/>
          </w:divBdr>
          <w:divsChild>
            <w:div w:id="218978745">
              <w:marLeft w:val="0"/>
              <w:marRight w:val="0"/>
              <w:marTop w:val="0"/>
              <w:marBottom w:val="0"/>
              <w:divBdr>
                <w:top w:val="none" w:sz="0" w:space="0" w:color="auto"/>
                <w:left w:val="none" w:sz="0" w:space="0" w:color="auto"/>
                <w:bottom w:val="none" w:sz="0" w:space="0" w:color="auto"/>
                <w:right w:val="none" w:sz="0" w:space="0" w:color="auto"/>
              </w:divBdr>
              <w:divsChild>
                <w:div w:id="3090796">
                  <w:marLeft w:val="0"/>
                  <w:marRight w:val="0"/>
                  <w:marTop w:val="0"/>
                  <w:marBottom w:val="0"/>
                  <w:divBdr>
                    <w:top w:val="none" w:sz="0" w:space="0" w:color="auto"/>
                    <w:left w:val="none" w:sz="0" w:space="0" w:color="auto"/>
                    <w:bottom w:val="none" w:sz="0" w:space="0" w:color="auto"/>
                    <w:right w:val="none" w:sz="0" w:space="0" w:color="auto"/>
                  </w:divBdr>
                </w:div>
                <w:div w:id="3093561">
                  <w:marLeft w:val="0"/>
                  <w:marRight w:val="0"/>
                  <w:marTop w:val="0"/>
                  <w:marBottom w:val="0"/>
                  <w:divBdr>
                    <w:top w:val="none" w:sz="0" w:space="0" w:color="auto"/>
                    <w:left w:val="none" w:sz="0" w:space="0" w:color="auto"/>
                    <w:bottom w:val="none" w:sz="0" w:space="0" w:color="auto"/>
                    <w:right w:val="none" w:sz="0" w:space="0" w:color="auto"/>
                  </w:divBdr>
                </w:div>
                <w:div w:id="52513347">
                  <w:marLeft w:val="0"/>
                  <w:marRight w:val="0"/>
                  <w:marTop w:val="0"/>
                  <w:marBottom w:val="0"/>
                  <w:divBdr>
                    <w:top w:val="none" w:sz="0" w:space="0" w:color="auto"/>
                    <w:left w:val="none" w:sz="0" w:space="0" w:color="auto"/>
                    <w:bottom w:val="none" w:sz="0" w:space="0" w:color="auto"/>
                    <w:right w:val="none" w:sz="0" w:space="0" w:color="auto"/>
                  </w:divBdr>
                </w:div>
                <w:div w:id="64422070">
                  <w:marLeft w:val="0"/>
                  <w:marRight w:val="0"/>
                  <w:marTop w:val="0"/>
                  <w:marBottom w:val="0"/>
                  <w:divBdr>
                    <w:top w:val="none" w:sz="0" w:space="0" w:color="auto"/>
                    <w:left w:val="none" w:sz="0" w:space="0" w:color="auto"/>
                    <w:bottom w:val="none" w:sz="0" w:space="0" w:color="auto"/>
                    <w:right w:val="none" w:sz="0" w:space="0" w:color="auto"/>
                  </w:divBdr>
                </w:div>
                <w:div w:id="144981308">
                  <w:marLeft w:val="0"/>
                  <w:marRight w:val="0"/>
                  <w:marTop w:val="0"/>
                  <w:marBottom w:val="0"/>
                  <w:divBdr>
                    <w:top w:val="none" w:sz="0" w:space="0" w:color="auto"/>
                    <w:left w:val="none" w:sz="0" w:space="0" w:color="auto"/>
                    <w:bottom w:val="none" w:sz="0" w:space="0" w:color="auto"/>
                    <w:right w:val="none" w:sz="0" w:space="0" w:color="auto"/>
                  </w:divBdr>
                </w:div>
                <w:div w:id="227424269">
                  <w:marLeft w:val="0"/>
                  <w:marRight w:val="0"/>
                  <w:marTop w:val="0"/>
                  <w:marBottom w:val="0"/>
                  <w:divBdr>
                    <w:top w:val="none" w:sz="0" w:space="0" w:color="auto"/>
                    <w:left w:val="none" w:sz="0" w:space="0" w:color="auto"/>
                    <w:bottom w:val="none" w:sz="0" w:space="0" w:color="auto"/>
                    <w:right w:val="none" w:sz="0" w:space="0" w:color="auto"/>
                  </w:divBdr>
                </w:div>
                <w:div w:id="268465593">
                  <w:marLeft w:val="0"/>
                  <w:marRight w:val="0"/>
                  <w:marTop w:val="0"/>
                  <w:marBottom w:val="0"/>
                  <w:divBdr>
                    <w:top w:val="none" w:sz="0" w:space="0" w:color="auto"/>
                    <w:left w:val="none" w:sz="0" w:space="0" w:color="auto"/>
                    <w:bottom w:val="none" w:sz="0" w:space="0" w:color="auto"/>
                    <w:right w:val="none" w:sz="0" w:space="0" w:color="auto"/>
                  </w:divBdr>
                </w:div>
                <w:div w:id="298462342">
                  <w:marLeft w:val="0"/>
                  <w:marRight w:val="0"/>
                  <w:marTop w:val="0"/>
                  <w:marBottom w:val="0"/>
                  <w:divBdr>
                    <w:top w:val="none" w:sz="0" w:space="0" w:color="auto"/>
                    <w:left w:val="none" w:sz="0" w:space="0" w:color="auto"/>
                    <w:bottom w:val="none" w:sz="0" w:space="0" w:color="auto"/>
                    <w:right w:val="none" w:sz="0" w:space="0" w:color="auto"/>
                  </w:divBdr>
                </w:div>
                <w:div w:id="421410535">
                  <w:marLeft w:val="0"/>
                  <w:marRight w:val="0"/>
                  <w:marTop w:val="0"/>
                  <w:marBottom w:val="0"/>
                  <w:divBdr>
                    <w:top w:val="none" w:sz="0" w:space="0" w:color="auto"/>
                    <w:left w:val="none" w:sz="0" w:space="0" w:color="auto"/>
                    <w:bottom w:val="none" w:sz="0" w:space="0" w:color="auto"/>
                    <w:right w:val="none" w:sz="0" w:space="0" w:color="auto"/>
                  </w:divBdr>
                </w:div>
                <w:div w:id="454444779">
                  <w:marLeft w:val="0"/>
                  <w:marRight w:val="0"/>
                  <w:marTop w:val="0"/>
                  <w:marBottom w:val="0"/>
                  <w:divBdr>
                    <w:top w:val="none" w:sz="0" w:space="0" w:color="auto"/>
                    <w:left w:val="none" w:sz="0" w:space="0" w:color="auto"/>
                    <w:bottom w:val="none" w:sz="0" w:space="0" w:color="auto"/>
                    <w:right w:val="none" w:sz="0" w:space="0" w:color="auto"/>
                  </w:divBdr>
                </w:div>
                <w:div w:id="571889358">
                  <w:marLeft w:val="0"/>
                  <w:marRight w:val="0"/>
                  <w:marTop w:val="0"/>
                  <w:marBottom w:val="0"/>
                  <w:divBdr>
                    <w:top w:val="none" w:sz="0" w:space="0" w:color="auto"/>
                    <w:left w:val="none" w:sz="0" w:space="0" w:color="auto"/>
                    <w:bottom w:val="none" w:sz="0" w:space="0" w:color="auto"/>
                    <w:right w:val="none" w:sz="0" w:space="0" w:color="auto"/>
                  </w:divBdr>
                </w:div>
                <w:div w:id="661392559">
                  <w:marLeft w:val="0"/>
                  <w:marRight w:val="0"/>
                  <w:marTop w:val="0"/>
                  <w:marBottom w:val="0"/>
                  <w:divBdr>
                    <w:top w:val="none" w:sz="0" w:space="0" w:color="auto"/>
                    <w:left w:val="none" w:sz="0" w:space="0" w:color="auto"/>
                    <w:bottom w:val="none" w:sz="0" w:space="0" w:color="auto"/>
                    <w:right w:val="none" w:sz="0" w:space="0" w:color="auto"/>
                  </w:divBdr>
                </w:div>
                <w:div w:id="670255419">
                  <w:marLeft w:val="0"/>
                  <w:marRight w:val="0"/>
                  <w:marTop w:val="0"/>
                  <w:marBottom w:val="0"/>
                  <w:divBdr>
                    <w:top w:val="none" w:sz="0" w:space="0" w:color="auto"/>
                    <w:left w:val="none" w:sz="0" w:space="0" w:color="auto"/>
                    <w:bottom w:val="none" w:sz="0" w:space="0" w:color="auto"/>
                    <w:right w:val="none" w:sz="0" w:space="0" w:color="auto"/>
                  </w:divBdr>
                </w:div>
                <w:div w:id="682631291">
                  <w:marLeft w:val="0"/>
                  <w:marRight w:val="0"/>
                  <w:marTop w:val="0"/>
                  <w:marBottom w:val="0"/>
                  <w:divBdr>
                    <w:top w:val="none" w:sz="0" w:space="0" w:color="auto"/>
                    <w:left w:val="none" w:sz="0" w:space="0" w:color="auto"/>
                    <w:bottom w:val="none" w:sz="0" w:space="0" w:color="auto"/>
                    <w:right w:val="none" w:sz="0" w:space="0" w:color="auto"/>
                  </w:divBdr>
                </w:div>
                <w:div w:id="711273730">
                  <w:marLeft w:val="0"/>
                  <w:marRight w:val="0"/>
                  <w:marTop w:val="0"/>
                  <w:marBottom w:val="0"/>
                  <w:divBdr>
                    <w:top w:val="none" w:sz="0" w:space="0" w:color="auto"/>
                    <w:left w:val="none" w:sz="0" w:space="0" w:color="auto"/>
                    <w:bottom w:val="none" w:sz="0" w:space="0" w:color="auto"/>
                    <w:right w:val="none" w:sz="0" w:space="0" w:color="auto"/>
                  </w:divBdr>
                </w:div>
                <w:div w:id="756948061">
                  <w:marLeft w:val="0"/>
                  <w:marRight w:val="0"/>
                  <w:marTop w:val="0"/>
                  <w:marBottom w:val="0"/>
                  <w:divBdr>
                    <w:top w:val="none" w:sz="0" w:space="0" w:color="auto"/>
                    <w:left w:val="none" w:sz="0" w:space="0" w:color="auto"/>
                    <w:bottom w:val="none" w:sz="0" w:space="0" w:color="auto"/>
                    <w:right w:val="none" w:sz="0" w:space="0" w:color="auto"/>
                  </w:divBdr>
                </w:div>
                <w:div w:id="775100900">
                  <w:marLeft w:val="0"/>
                  <w:marRight w:val="0"/>
                  <w:marTop w:val="0"/>
                  <w:marBottom w:val="0"/>
                  <w:divBdr>
                    <w:top w:val="none" w:sz="0" w:space="0" w:color="auto"/>
                    <w:left w:val="none" w:sz="0" w:space="0" w:color="auto"/>
                    <w:bottom w:val="none" w:sz="0" w:space="0" w:color="auto"/>
                    <w:right w:val="none" w:sz="0" w:space="0" w:color="auto"/>
                  </w:divBdr>
                </w:div>
                <w:div w:id="788741349">
                  <w:marLeft w:val="0"/>
                  <w:marRight w:val="0"/>
                  <w:marTop w:val="0"/>
                  <w:marBottom w:val="0"/>
                  <w:divBdr>
                    <w:top w:val="none" w:sz="0" w:space="0" w:color="auto"/>
                    <w:left w:val="none" w:sz="0" w:space="0" w:color="auto"/>
                    <w:bottom w:val="none" w:sz="0" w:space="0" w:color="auto"/>
                    <w:right w:val="none" w:sz="0" w:space="0" w:color="auto"/>
                  </w:divBdr>
                </w:div>
                <w:div w:id="890114876">
                  <w:marLeft w:val="0"/>
                  <w:marRight w:val="0"/>
                  <w:marTop w:val="0"/>
                  <w:marBottom w:val="0"/>
                  <w:divBdr>
                    <w:top w:val="none" w:sz="0" w:space="0" w:color="auto"/>
                    <w:left w:val="none" w:sz="0" w:space="0" w:color="auto"/>
                    <w:bottom w:val="none" w:sz="0" w:space="0" w:color="auto"/>
                    <w:right w:val="none" w:sz="0" w:space="0" w:color="auto"/>
                  </w:divBdr>
                </w:div>
                <w:div w:id="890504738">
                  <w:marLeft w:val="0"/>
                  <w:marRight w:val="0"/>
                  <w:marTop w:val="0"/>
                  <w:marBottom w:val="0"/>
                  <w:divBdr>
                    <w:top w:val="none" w:sz="0" w:space="0" w:color="auto"/>
                    <w:left w:val="none" w:sz="0" w:space="0" w:color="auto"/>
                    <w:bottom w:val="none" w:sz="0" w:space="0" w:color="auto"/>
                    <w:right w:val="none" w:sz="0" w:space="0" w:color="auto"/>
                  </w:divBdr>
                </w:div>
                <w:div w:id="890922454">
                  <w:marLeft w:val="0"/>
                  <w:marRight w:val="0"/>
                  <w:marTop w:val="0"/>
                  <w:marBottom w:val="0"/>
                  <w:divBdr>
                    <w:top w:val="none" w:sz="0" w:space="0" w:color="auto"/>
                    <w:left w:val="none" w:sz="0" w:space="0" w:color="auto"/>
                    <w:bottom w:val="none" w:sz="0" w:space="0" w:color="auto"/>
                    <w:right w:val="none" w:sz="0" w:space="0" w:color="auto"/>
                  </w:divBdr>
                </w:div>
                <w:div w:id="939482914">
                  <w:marLeft w:val="0"/>
                  <w:marRight w:val="0"/>
                  <w:marTop w:val="0"/>
                  <w:marBottom w:val="0"/>
                  <w:divBdr>
                    <w:top w:val="none" w:sz="0" w:space="0" w:color="auto"/>
                    <w:left w:val="none" w:sz="0" w:space="0" w:color="auto"/>
                    <w:bottom w:val="none" w:sz="0" w:space="0" w:color="auto"/>
                    <w:right w:val="none" w:sz="0" w:space="0" w:color="auto"/>
                  </w:divBdr>
                </w:div>
                <w:div w:id="958992487">
                  <w:marLeft w:val="0"/>
                  <w:marRight w:val="0"/>
                  <w:marTop w:val="0"/>
                  <w:marBottom w:val="0"/>
                  <w:divBdr>
                    <w:top w:val="none" w:sz="0" w:space="0" w:color="auto"/>
                    <w:left w:val="none" w:sz="0" w:space="0" w:color="auto"/>
                    <w:bottom w:val="none" w:sz="0" w:space="0" w:color="auto"/>
                    <w:right w:val="none" w:sz="0" w:space="0" w:color="auto"/>
                  </w:divBdr>
                </w:div>
                <w:div w:id="967201102">
                  <w:marLeft w:val="0"/>
                  <w:marRight w:val="0"/>
                  <w:marTop w:val="0"/>
                  <w:marBottom w:val="0"/>
                  <w:divBdr>
                    <w:top w:val="none" w:sz="0" w:space="0" w:color="auto"/>
                    <w:left w:val="none" w:sz="0" w:space="0" w:color="auto"/>
                    <w:bottom w:val="none" w:sz="0" w:space="0" w:color="auto"/>
                    <w:right w:val="none" w:sz="0" w:space="0" w:color="auto"/>
                  </w:divBdr>
                </w:div>
                <w:div w:id="1005477095">
                  <w:marLeft w:val="0"/>
                  <w:marRight w:val="0"/>
                  <w:marTop w:val="0"/>
                  <w:marBottom w:val="0"/>
                  <w:divBdr>
                    <w:top w:val="none" w:sz="0" w:space="0" w:color="auto"/>
                    <w:left w:val="none" w:sz="0" w:space="0" w:color="auto"/>
                    <w:bottom w:val="none" w:sz="0" w:space="0" w:color="auto"/>
                    <w:right w:val="none" w:sz="0" w:space="0" w:color="auto"/>
                  </w:divBdr>
                </w:div>
                <w:div w:id="1022970437">
                  <w:marLeft w:val="0"/>
                  <w:marRight w:val="0"/>
                  <w:marTop w:val="0"/>
                  <w:marBottom w:val="0"/>
                  <w:divBdr>
                    <w:top w:val="none" w:sz="0" w:space="0" w:color="auto"/>
                    <w:left w:val="none" w:sz="0" w:space="0" w:color="auto"/>
                    <w:bottom w:val="none" w:sz="0" w:space="0" w:color="auto"/>
                    <w:right w:val="none" w:sz="0" w:space="0" w:color="auto"/>
                  </w:divBdr>
                </w:div>
                <w:div w:id="1054816839">
                  <w:marLeft w:val="0"/>
                  <w:marRight w:val="0"/>
                  <w:marTop w:val="0"/>
                  <w:marBottom w:val="0"/>
                  <w:divBdr>
                    <w:top w:val="none" w:sz="0" w:space="0" w:color="auto"/>
                    <w:left w:val="none" w:sz="0" w:space="0" w:color="auto"/>
                    <w:bottom w:val="none" w:sz="0" w:space="0" w:color="auto"/>
                    <w:right w:val="none" w:sz="0" w:space="0" w:color="auto"/>
                  </w:divBdr>
                </w:div>
                <w:div w:id="1055353562">
                  <w:marLeft w:val="0"/>
                  <w:marRight w:val="0"/>
                  <w:marTop w:val="0"/>
                  <w:marBottom w:val="0"/>
                  <w:divBdr>
                    <w:top w:val="none" w:sz="0" w:space="0" w:color="auto"/>
                    <w:left w:val="none" w:sz="0" w:space="0" w:color="auto"/>
                    <w:bottom w:val="none" w:sz="0" w:space="0" w:color="auto"/>
                    <w:right w:val="none" w:sz="0" w:space="0" w:color="auto"/>
                  </w:divBdr>
                </w:div>
                <w:div w:id="1063530066">
                  <w:marLeft w:val="0"/>
                  <w:marRight w:val="0"/>
                  <w:marTop w:val="0"/>
                  <w:marBottom w:val="0"/>
                  <w:divBdr>
                    <w:top w:val="none" w:sz="0" w:space="0" w:color="auto"/>
                    <w:left w:val="none" w:sz="0" w:space="0" w:color="auto"/>
                    <w:bottom w:val="none" w:sz="0" w:space="0" w:color="auto"/>
                    <w:right w:val="none" w:sz="0" w:space="0" w:color="auto"/>
                  </w:divBdr>
                </w:div>
                <w:div w:id="1074821108">
                  <w:marLeft w:val="0"/>
                  <w:marRight w:val="0"/>
                  <w:marTop w:val="0"/>
                  <w:marBottom w:val="0"/>
                  <w:divBdr>
                    <w:top w:val="none" w:sz="0" w:space="0" w:color="auto"/>
                    <w:left w:val="none" w:sz="0" w:space="0" w:color="auto"/>
                    <w:bottom w:val="none" w:sz="0" w:space="0" w:color="auto"/>
                    <w:right w:val="none" w:sz="0" w:space="0" w:color="auto"/>
                  </w:divBdr>
                </w:div>
                <w:div w:id="1118986966">
                  <w:marLeft w:val="0"/>
                  <w:marRight w:val="0"/>
                  <w:marTop w:val="0"/>
                  <w:marBottom w:val="0"/>
                  <w:divBdr>
                    <w:top w:val="none" w:sz="0" w:space="0" w:color="auto"/>
                    <w:left w:val="none" w:sz="0" w:space="0" w:color="auto"/>
                    <w:bottom w:val="none" w:sz="0" w:space="0" w:color="auto"/>
                    <w:right w:val="none" w:sz="0" w:space="0" w:color="auto"/>
                  </w:divBdr>
                </w:div>
                <w:div w:id="1226181613">
                  <w:marLeft w:val="0"/>
                  <w:marRight w:val="0"/>
                  <w:marTop w:val="0"/>
                  <w:marBottom w:val="0"/>
                  <w:divBdr>
                    <w:top w:val="none" w:sz="0" w:space="0" w:color="auto"/>
                    <w:left w:val="none" w:sz="0" w:space="0" w:color="auto"/>
                    <w:bottom w:val="none" w:sz="0" w:space="0" w:color="auto"/>
                    <w:right w:val="none" w:sz="0" w:space="0" w:color="auto"/>
                  </w:divBdr>
                </w:div>
                <w:div w:id="1228151092">
                  <w:marLeft w:val="0"/>
                  <w:marRight w:val="0"/>
                  <w:marTop w:val="0"/>
                  <w:marBottom w:val="0"/>
                  <w:divBdr>
                    <w:top w:val="none" w:sz="0" w:space="0" w:color="auto"/>
                    <w:left w:val="none" w:sz="0" w:space="0" w:color="auto"/>
                    <w:bottom w:val="none" w:sz="0" w:space="0" w:color="auto"/>
                    <w:right w:val="none" w:sz="0" w:space="0" w:color="auto"/>
                  </w:divBdr>
                </w:div>
                <w:div w:id="1230966967">
                  <w:marLeft w:val="0"/>
                  <w:marRight w:val="0"/>
                  <w:marTop w:val="0"/>
                  <w:marBottom w:val="0"/>
                  <w:divBdr>
                    <w:top w:val="none" w:sz="0" w:space="0" w:color="auto"/>
                    <w:left w:val="none" w:sz="0" w:space="0" w:color="auto"/>
                    <w:bottom w:val="none" w:sz="0" w:space="0" w:color="auto"/>
                    <w:right w:val="none" w:sz="0" w:space="0" w:color="auto"/>
                  </w:divBdr>
                </w:div>
                <w:div w:id="1233466847">
                  <w:marLeft w:val="0"/>
                  <w:marRight w:val="0"/>
                  <w:marTop w:val="0"/>
                  <w:marBottom w:val="0"/>
                  <w:divBdr>
                    <w:top w:val="none" w:sz="0" w:space="0" w:color="auto"/>
                    <w:left w:val="none" w:sz="0" w:space="0" w:color="auto"/>
                    <w:bottom w:val="none" w:sz="0" w:space="0" w:color="auto"/>
                    <w:right w:val="none" w:sz="0" w:space="0" w:color="auto"/>
                  </w:divBdr>
                </w:div>
                <w:div w:id="1300652969">
                  <w:marLeft w:val="0"/>
                  <w:marRight w:val="0"/>
                  <w:marTop w:val="0"/>
                  <w:marBottom w:val="0"/>
                  <w:divBdr>
                    <w:top w:val="none" w:sz="0" w:space="0" w:color="auto"/>
                    <w:left w:val="none" w:sz="0" w:space="0" w:color="auto"/>
                    <w:bottom w:val="none" w:sz="0" w:space="0" w:color="auto"/>
                    <w:right w:val="none" w:sz="0" w:space="0" w:color="auto"/>
                  </w:divBdr>
                </w:div>
                <w:div w:id="1366826116">
                  <w:marLeft w:val="0"/>
                  <w:marRight w:val="0"/>
                  <w:marTop w:val="0"/>
                  <w:marBottom w:val="0"/>
                  <w:divBdr>
                    <w:top w:val="none" w:sz="0" w:space="0" w:color="auto"/>
                    <w:left w:val="none" w:sz="0" w:space="0" w:color="auto"/>
                    <w:bottom w:val="none" w:sz="0" w:space="0" w:color="auto"/>
                    <w:right w:val="none" w:sz="0" w:space="0" w:color="auto"/>
                  </w:divBdr>
                </w:div>
                <w:div w:id="1371346289">
                  <w:marLeft w:val="0"/>
                  <w:marRight w:val="0"/>
                  <w:marTop w:val="0"/>
                  <w:marBottom w:val="0"/>
                  <w:divBdr>
                    <w:top w:val="none" w:sz="0" w:space="0" w:color="auto"/>
                    <w:left w:val="none" w:sz="0" w:space="0" w:color="auto"/>
                    <w:bottom w:val="none" w:sz="0" w:space="0" w:color="auto"/>
                    <w:right w:val="none" w:sz="0" w:space="0" w:color="auto"/>
                  </w:divBdr>
                </w:div>
                <w:div w:id="1374115559">
                  <w:marLeft w:val="0"/>
                  <w:marRight w:val="0"/>
                  <w:marTop w:val="0"/>
                  <w:marBottom w:val="0"/>
                  <w:divBdr>
                    <w:top w:val="none" w:sz="0" w:space="0" w:color="auto"/>
                    <w:left w:val="none" w:sz="0" w:space="0" w:color="auto"/>
                    <w:bottom w:val="none" w:sz="0" w:space="0" w:color="auto"/>
                    <w:right w:val="none" w:sz="0" w:space="0" w:color="auto"/>
                  </w:divBdr>
                </w:div>
                <w:div w:id="1393697335">
                  <w:marLeft w:val="0"/>
                  <w:marRight w:val="0"/>
                  <w:marTop w:val="0"/>
                  <w:marBottom w:val="0"/>
                  <w:divBdr>
                    <w:top w:val="none" w:sz="0" w:space="0" w:color="auto"/>
                    <w:left w:val="none" w:sz="0" w:space="0" w:color="auto"/>
                    <w:bottom w:val="none" w:sz="0" w:space="0" w:color="auto"/>
                    <w:right w:val="none" w:sz="0" w:space="0" w:color="auto"/>
                  </w:divBdr>
                </w:div>
                <w:div w:id="1436091997">
                  <w:marLeft w:val="0"/>
                  <w:marRight w:val="0"/>
                  <w:marTop w:val="0"/>
                  <w:marBottom w:val="0"/>
                  <w:divBdr>
                    <w:top w:val="none" w:sz="0" w:space="0" w:color="auto"/>
                    <w:left w:val="none" w:sz="0" w:space="0" w:color="auto"/>
                    <w:bottom w:val="none" w:sz="0" w:space="0" w:color="auto"/>
                    <w:right w:val="none" w:sz="0" w:space="0" w:color="auto"/>
                  </w:divBdr>
                </w:div>
                <w:div w:id="1450122240">
                  <w:marLeft w:val="0"/>
                  <w:marRight w:val="0"/>
                  <w:marTop w:val="0"/>
                  <w:marBottom w:val="0"/>
                  <w:divBdr>
                    <w:top w:val="none" w:sz="0" w:space="0" w:color="auto"/>
                    <w:left w:val="none" w:sz="0" w:space="0" w:color="auto"/>
                    <w:bottom w:val="none" w:sz="0" w:space="0" w:color="auto"/>
                    <w:right w:val="none" w:sz="0" w:space="0" w:color="auto"/>
                  </w:divBdr>
                </w:div>
                <w:div w:id="1499997008">
                  <w:marLeft w:val="0"/>
                  <w:marRight w:val="0"/>
                  <w:marTop w:val="0"/>
                  <w:marBottom w:val="0"/>
                  <w:divBdr>
                    <w:top w:val="none" w:sz="0" w:space="0" w:color="auto"/>
                    <w:left w:val="none" w:sz="0" w:space="0" w:color="auto"/>
                    <w:bottom w:val="none" w:sz="0" w:space="0" w:color="auto"/>
                    <w:right w:val="none" w:sz="0" w:space="0" w:color="auto"/>
                  </w:divBdr>
                </w:div>
                <w:div w:id="1512598582">
                  <w:marLeft w:val="0"/>
                  <w:marRight w:val="0"/>
                  <w:marTop w:val="0"/>
                  <w:marBottom w:val="0"/>
                  <w:divBdr>
                    <w:top w:val="none" w:sz="0" w:space="0" w:color="auto"/>
                    <w:left w:val="none" w:sz="0" w:space="0" w:color="auto"/>
                    <w:bottom w:val="none" w:sz="0" w:space="0" w:color="auto"/>
                    <w:right w:val="none" w:sz="0" w:space="0" w:color="auto"/>
                  </w:divBdr>
                </w:div>
                <w:div w:id="1540508851">
                  <w:marLeft w:val="0"/>
                  <w:marRight w:val="0"/>
                  <w:marTop w:val="0"/>
                  <w:marBottom w:val="0"/>
                  <w:divBdr>
                    <w:top w:val="none" w:sz="0" w:space="0" w:color="auto"/>
                    <w:left w:val="none" w:sz="0" w:space="0" w:color="auto"/>
                    <w:bottom w:val="none" w:sz="0" w:space="0" w:color="auto"/>
                    <w:right w:val="none" w:sz="0" w:space="0" w:color="auto"/>
                  </w:divBdr>
                </w:div>
                <w:div w:id="1586768568">
                  <w:marLeft w:val="0"/>
                  <w:marRight w:val="0"/>
                  <w:marTop w:val="0"/>
                  <w:marBottom w:val="0"/>
                  <w:divBdr>
                    <w:top w:val="none" w:sz="0" w:space="0" w:color="auto"/>
                    <w:left w:val="none" w:sz="0" w:space="0" w:color="auto"/>
                    <w:bottom w:val="none" w:sz="0" w:space="0" w:color="auto"/>
                    <w:right w:val="none" w:sz="0" w:space="0" w:color="auto"/>
                  </w:divBdr>
                </w:div>
                <w:div w:id="1592473444">
                  <w:marLeft w:val="0"/>
                  <w:marRight w:val="0"/>
                  <w:marTop w:val="0"/>
                  <w:marBottom w:val="0"/>
                  <w:divBdr>
                    <w:top w:val="none" w:sz="0" w:space="0" w:color="auto"/>
                    <w:left w:val="none" w:sz="0" w:space="0" w:color="auto"/>
                    <w:bottom w:val="none" w:sz="0" w:space="0" w:color="auto"/>
                    <w:right w:val="none" w:sz="0" w:space="0" w:color="auto"/>
                  </w:divBdr>
                </w:div>
                <w:div w:id="1606572692">
                  <w:marLeft w:val="0"/>
                  <w:marRight w:val="0"/>
                  <w:marTop w:val="0"/>
                  <w:marBottom w:val="0"/>
                  <w:divBdr>
                    <w:top w:val="none" w:sz="0" w:space="0" w:color="auto"/>
                    <w:left w:val="none" w:sz="0" w:space="0" w:color="auto"/>
                    <w:bottom w:val="none" w:sz="0" w:space="0" w:color="auto"/>
                    <w:right w:val="none" w:sz="0" w:space="0" w:color="auto"/>
                  </w:divBdr>
                </w:div>
                <w:div w:id="1658067382">
                  <w:marLeft w:val="0"/>
                  <w:marRight w:val="0"/>
                  <w:marTop w:val="0"/>
                  <w:marBottom w:val="0"/>
                  <w:divBdr>
                    <w:top w:val="none" w:sz="0" w:space="0" w:color="auto"/>
                    <w:left w:val="none" w:sz="0" w:space="0" w:color="auto"/>
                    <w:bottom w:val="none" w:sz="0" w:space="0" w:color="auto"/>
                    <w:right w:val="none" w:sz="0" w:space="0" w:color="auto"/>
                  </w:divBdr>
                </w:div>
                <w:div w:id="1677998426">
                  <w:marLeft w:val="0"/>
                  <w:marRight w:val="0"/>
                  <w:marTop w:val="0"/>
                  <w:marBottom w:val="0"/>
                  <w:divBdr>
                    <w:top w:val="none" w:sz="0" w:space="0" w:color="auto"/>
                    <w:left w:val="none" w:sz="0" w:space="0" w:color="auto"/>
                    <w:bottom w:val="none" w:sz="0" w:space="0" w:color="auto"/>
                    <w:right w:val="none" w:sz="0" w:space="0" w:color="auto"/>
                  </w:divBdr>
                </w:div>
                <w:div w:id="1805074026">
                  <w:marLeft w:val="0"/>
                  <w:marRight w:val="0"/>
                  <w:marTop w:val="0"/>
                  <w:marBottom w:val="0"/>
                  <w:divBdr>
                    <w:top w:val="none" w:sz="0" w:space="0" w:color="auto"/>
                    <w:left w:val="none" w:sz="0" w:space="0" w:color="auto"/>
                    <w:bottom w:val="none" w:sz="0" w:space="0" w:color="auto"/>
                    <w:right w:val="none" w:sz="0" w:space="0" w:color="auto"/>
                  </w:divBdr>
                </w:div>
                <w:div w:id="1810202201">
                  <w:marLeft w:val="0"/>
                  <w:marRight w:val="0"/>
                  <w:marTop w:val="0"/>
                  <w:marBottom w:val="0"/>
                  <w:divBdr>
                    <w:top w:val="none" w:sz="0" w:space="0" w:color="auto"/>
                    <w:left w:val="none" w:sz="0" w:space="0" w:color="auto"/>
                    <w:bottom w:val="none" w:sz="0" w:space="0" w:color="auto"/>
                    <w:right w:val="none" w:sz="0" w:space="0" w:color="auto"/>
                  </w:divBdr>
                </w:div>
                <w:div w:id="1826974408">
                  <w:marLeft w:val="0"/>
                  <w:marRight w:val="0"/>
                  <w:marTop w:val="0"/>
                  <w:marBottom w:val="0"/>
                  <w:divBdr>
                    <w:top w:val="none" w:sz="0" w:space="0" w:color="auto"/>
                    <w:left w:val="none" w:sz="0" w:space="0" w:color="auto"/>
                    <w:bottom w:val="none" w:sz="0" w:space="0" w:color="auto"/>
                    <w:right w:val="none" w:sz="0" w:space="0" w:color="auto"/>
                  </w:divBdr>
                </w:div>
                <w:div w:id="1839804686">
                  <w:marLeft w:val="0"/>
                  <w:marRight w:val="0"/>
                  <w:marTop w:val="0"/>
                  <w:marBottom w:val="0"/>
                  <w:divBdr>
                    <w:top w:val="none" w:sz="0" w:space="0" w:color="auto"/>
                    <w:left w:val="none" w:sz="0" w:space="0" w:color="auto"/>
                    <w:bottom w:val="none" w:sz="0" w:space="0" w:color="auto"/>
                    <w:right w:val="none" w:sz="0" w:space="0" w:color="auto"/>
                  </w:divBdr>
                </w:div>
                <w:div w:id="1840922893">
                  <w:marLeft w:val="0"/>
                  <w:marRight w:val="0"/>
                  <w:marTop w:val="0"/>
                  <w:marBottom w:val="0"/>
                  <w:divBdr>
                    <w:top w:val="none" w:sz="0" w:space="0" w:color="auto"/>
                    <w:left w:val="none" w:sz="0" w:space="0" w:color="auto"/>
                    <w:bottom w:val="none" w:sz="0" w:space="0" w:color="auto"/>
                    <w:right w:val="none" w:sz="0" w:space="0" w:color="auto"/>
                  </w:divBdr>
                </w:div>
                <w:div w:id="1871647278">
                  <w:marLeft w:val="0"/>
                  <w:marRight w:val="0"/>
                  <w:marTop w:val="0"/>
                  <w:marBottom w:val="0"/>
                  <w:divBdr>
                    <w:top w:val="none" w:sz="0" w:space="0" w:color="auto"/>
                    <w:left w:val="none" w:sz="0" w:space="0" w:color="auto"/>
                    <w:bottom w:val="none" w:sz="0" w:space="0" w:color="auto"/>
                    <w:right w:val="none" w:sz="0" w:space="0" w:color="auto"/>
                  </w:divBdr>
                </w:div>
                <w:div w:id="1896894345">
                  <w:marLeft w:val="0"/>
                  <w:marRight w:val="0"/>
                  <w:marTop w:val="0"/>
                  <w:marBottom w:val="0"/>
                  <w:divBdr>
                    <w:top w:val="none" w:sz="0" w:space="0" w:color="auto"/>
                    <w:left w:val="none" w:sz="0" w:space="0" w:color="auto"/>
                    <w:bottom w:val="none" w:sz="0" w:space="0" w:color="auto"/>
                    <w:right w:val="none" w:sz="0" w:space="0" w:color="auto"/>
                  </w:divBdr>
                </w:div>
                <w:div w:id="2005160754">
                  <w:marLeft w:val="0"/>
                  <w:marRight w:val="0"/>
                  <w:marTop w:val="0"/>
                  <w:marBottom w:val="0"/>
                  <w:divBdr>
                    <w:top w:val="none" w:sz="0" w:space="0" w:color="auto"/>
                    <w:left w:val="none" w:sz="0" w:space="0" w:color="auto"/>
                    <w:bottom w:val="none" w:sz="0" w:space="0" w:color="auto"/>
                    <w:right w:val="none" w:sz="0" w:space="0" w:color="auto"/>
                  </w:divBdr>
                </w:div>
                <w:div w:id="2007436465">
                  <w:marLeft w:val="0"/>
                  <w:marRight w:val="0"/>
                  <w:marTop w:val="0"/>
                  <w:marBottom w:val="0"/>
                  <w:divBdr>
                    <w:top w:val="none" w:sz="0" w:space="0" w:color="auto"/>
                    <w:left w:val="none" w:sz="0" w:space="0" w:color="auto"/>
                    <w:bottom w:val="none" w:sz="0" w:space="0" w:color="auto"/>
                    <w:right w:val="none" w:sz="0" w:space="0" w:color="auto"/>
                  </w:divBdr>
                </w:div>
                <w:div w:id="2008556706">
                  <w:marLeft w:val="0"/>
                  <w:marRight w:val="0"/>
                  <w:marTop w:val="0"/>
                  <w:marBottom w:val="0"/>
                  <w:divBdr>
                    <w:top w:val="none" w:sz="0" w:space="0" w:color="auto"/>
                    <w:left w:val="none" w:sz="0" w:space="0" w:color="auto"/>
                    <w:bottom w:val="none" w:sz="0" w:space="0" w:color="auto"/>
                    <w:right w:val="none" w:sz="0" w:space="0" w:color="auto"/>
                  </w:divBdr>
                </w:div>
                <w:div w:id="2024360342">
                  <w:marLeft w:val="0"/>
                  <w:marRight w:val="0"/>
                  <w:marTop w:val="0"/>
                  <w:marBottom w:val="0"/>
                  <w:divBdr>
                    <w:top w:val="none" w:sz="0" w:space="0" w:color="auto"/>
                    <w:left w:val="none" w:sz="0" w:space="0" w:color="auto"/>
                    <w:bottom w:val="none" w:sz="0" w:space="0" w:color="auto"/>
                    <w:right w:val="none" w:sz="0" w:space="0" w:color="auto"/>
                  </w:divBdr>
                </w:div>
                <w:div w:id="2028483837">
                  <w:marLeft w:val="0"/>
                  <w:marRight w:val="0"/>
                  <w:marTop w:val="0"/>
                  <w:marBottom w:val="0"/>
                  <w:divBdr>
                    <w:top w:val="none" w:sz="0" w:space="0" w:color="auto"/>
                    <w:left w:val="none" w:sz="0" w:space="0" w:color="auto"/>
                    <w:bottom w:val="none" w:sz="0" w:space="0" w:color="auto"/>
                    <w:right w:val="none" w:sz="0" w:space="0" w:color="auto"/>
                  </w:divBdr>
                </w:div>
                <w:div w:id="2054191301">
                  <w:marLeft w:val="0"/>
                  <w:marRight w:val="0"/>
                  <w:marTop w:val="0"/>
                  <w:marBottom w:val="0"/>
                  <w:divBdr>
                    <w:top w:val="none" w:sz="0" w:space="0" w:color="auto"/>
                    <w:left w:val="none" w:sz="0" w:space="0" w:color="auto"/>
                    <w:bottom w:val="none" w:sz="0" w:space="0" w:color="auto"/>
                    <w:right w:val="none" w:sz="0" w:space="0" w:color="auto"/>
                  </w:divBdr>
                </w:div>
                <w:div w:id="2092850386">
                  <w:marLeft w:val="0"/>
                  <w:marRight w:val="0"/>
                  <w:marTop w:val="0"/>
                  <w:marBottom w:val="0"/>
                  <w:divBdr>
                    <w:top w:val="none" w:sz="0" w:space="0" w:color="auto"/>
                    <w:left w:val="none" w:sz="0" w:space="0" w:color="auto"/>
                    <w:bottom w:val="none" w:sz="0" w:space="0" w:color="auto"/>
                    <w:right w:val="none" w:sz="0" w:space="0" w:color="auto"/>
                  </w:divBdr>
                </w:div>
                <w:div w:id="21293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365">
          <w:marLeft w:val="0"/>
          <w:marRight w:val="0"/>
          <w:marTop w:val="0"/>
          <w:marBottom w:val="0"/>
          <w:divBdr>
            <w:top w:val="none" w:sz="0" w:space="0" w:color="auto"/>
            <w:left w:val="none" w:sz="0" w:space="0" w:color="auto"/>
            <w:bottom w:val="none" w:sz="0" w:space="0" w:color="auto"/>
            <w:right w:val="none" w:sz="0" w:space="0" w:color="auto"/>
          </w:divBdr>
          <w:divsChild>
            <w:div w:id="1892035061">
              <w:marLeft w:val="0"/>
              <w:marRight w:val="0"/>
              <w:marTop w:val="0"/>
              <w:marBottom w:val="0"/>
              <w:divBdr>
                <w:top w:val="none" w:sz="0" w:space="0" w:color="auto"/>
                <w:left w:val="none" w:sz="0" w:space="0" w:color="auto"/>
                <w:bottom w:val="none" w:sz="0" w:space="0" w:color="auto"/>
                <w:right w:val="none" w:sz="0" w:space="0" w:color="auto"/>
              </w:divBdr>
              <w:divsChild>
                <w:div w:id="164978477">
                  <w:marLeft w:val="0"/>
                  <w:marRight w:val="0"/>
                  <w:marTop w:val="0"/>
                  <w:marBottom w:val="0"/>
                  <w:divBdr>
                    <w:top w:val="none" w:sz="0" w:space="0" w:color="auto"/>
                    <w:left w:val="none" w:sz="0" w:space="0" w:color="auto"/>
                    <w:bottom w:val="none" w:sz="0" w:space="0" w:color="auto"/>
                    <w:right w:val="none" w:sz="0" w:space="0" w:color="auto"/>
                  </w:divBdr>
                </w:div>
                <w:div w:id="209919668">
                  <w:marLeft w:val="0"/>
                  <w:marRight w:val="0"/>
                  <w:marTop w:val="0"/>
                  <w:marBottom w:val="0"/>
                  <w:divBdr>
                    <w:top w:val="none" w:sz="0" w:space="0" w:color="auto"/>
                    <w:left w:val="none" w:sz="0" w:space="0" w:color="auto"/>
                    <w:bottom w:val="none" w:sz="0" w:space="0" w:color="auto"/>
                    <w:right w:val="none" w:sz="0" w:space="0" w:color="auto"/>
                  </w:divBdr>
                </w:div>
                <w:div w:id="243731629">
                  <w:marLeft w:val="0"/>
                  <w:marRight w:val="0"/>
                  <w:marTop w:val="0"/>
                  <w:marBottom w:val="0"/>
                  <w:divBdr>
                    <w:top w:val="none" w:sz="0" w:space="0" w:color="auto"/>
                    <w:left w:val="none" w:sz="0" w:space="0" w:color="auto"/>
                    <w:bottom w:val="none" w:sz="0" w:space="0" w:color="auto"/>
                    <w:right w:val="none" w:sz="0" w:space="0" w:color="auto"/>
                  </w:divBdr>
                </w:div>
                <w:div w:id="251017475">
                  <w:marLeft w:val="0"/>
                  <w:marRight w:val="0"/>
                  <w:marTop w:val="0"/>
                  <w:marBottom w:val="0"/>
                  <w:divBdr>
                    <w:top w:val="none" w:sz="0" w:space="0" w:color="auto"/>
                    <w:left w:val="none" w:sz="0" w:space="0" w:color="auto"/>
                    <w:bottom w:val="none" w:sz="0" w:space="0" w:color="auto"/>
                    <w:right w:val="none" w:sz="0" w:space="0" w:color="auto"/>
                  </w:divBdr>
                </w:div>
                <w:div w:id="378941618">
                  <w:marLeft w:val="0"/>
                  <w:marRight w:val="0"/>
                  <w:marTop w:val="0"/>
                  <w:marBottom w:val="0"/>
                  <w:divBdr>
                    <w:top w:val="none" w:sz="0" w:space="0" w:color="auto"/>
                    <w:left w:val="none" w:sz="0" w:space="0" w:color="auto"/>
                    <w:bottom w:val="none" w:sz="0" w:space="0" w:color="auto"/>
                    <w:right w:val="none" w:sz="0" w:space="0" w:color="auto"/>
                  </w:divBdr>
                </w:div>
                <w:div w:id="424306401">
                  <w:marLeft w:val="0"/>
                  <w:marRight w:val="0"/>
                  <w:marTop w:val="0"/>
                  <w:marBottom w:val="0"/>
                  <w:divBdr>
                    <w:top w:val="none" w:sz="0" w:space="0" w:color="auto"/>
                    <w:left w:val="none" w:sz="0" w:space="0" w:color="auto"/>
                    <w:bottom w:val="none" w:sz="0" w:space="0" w:color="auto"/>
                    <w:right w:val="none" w:sz="0" w:space="0" w:color="auto"/>
                  </w:divBdr>
                </w:div>
                <w:div w:id="519585522">
                  <w:marLeft w:val="0"/>
                  <w:marRight w:val="0"/>
                  <w:marTop w:val="0"/>
                  <w:marBottom w:val="0"/>
                  <w:divBdr>
                    <w:top w:val="none" w:sz="0" w:space="0" w:color="auto"/>
                    <w:left w:val="none" w:sz="0" w:space="0" w:color="auto"/>
                    <w:bottom w:val="none" w:sz="0" w:space="0" w:color="auto"/>
                    <w:right w:val="none" w:sz="0" w:space="0" w:color="auto"/>
                  </w:divBdr>
                </w:div>
                <w:div w:id="536238037">
                  <w:marLeft w:val="0"/>
                  <w:marRight w:val="0"/>
                  <w:marTop w:val="0"/>
                  <w:marBottom w:val="0"/>
                  <w:divBdr>
                    <w:top w:val="none" w:sz="0" w:space="0" w:color="auto"/>
                    <w:left w:val="none" w:sz="0" w:space="0" w:color="auto"/>
                    <w:bottom w:val="none" w:sz="0" w:space="0" w:color="auto"/>
                    <w:right w:val="none" w:sz="0" w:space="0" w:color="auto"/>
                  </w:divBdr>
                </w:div>
                <w:div w:id="566453319">
                  <w:marLeft w:val="0"/>
                  <w:marRight w:val="0"/>
                  <w:marTop w:val="0"/>
                  <w:marBottom w:val="0"/>
                  <w:divBdr>
                    <w:top w:val="none" w:sz="0" w:space="0" w:color="auto"/>
                    <w:left w:val="none" w:sz="0" w:space="0" w:color="auto"/>
                    <w:bottom w:val="none" w:sz="0" w:space="0" w:color="auto"/>
                    <w:right w:val="none" w:sz="0" w:space="0" w:color="auto"/>
                  </w:divBdr>
                </w:div>
                <w:div w:id="622199057">
                  <w:marLeft w:val="0"/>
                  <w:marRight w:val="0"/>
                  <w:marTop w:val="0"/>
                  <w:marBottom w:val="0"/>
                  <w:divBdr>
                    <w:top w:val="none" w:sz="0" w:space="0" w:color="auto"/>
                    <w:left w:val="none" w:sz="0" w:space="0" w:color="auto"/>
                    <w:bottom w:val="none" w:sz="0" w:space="0" w:color="auto"/>
                    <w:right w:val="none" w:sz="0" w:space="0" w:color="auto"/>
                  </w:divBdr>
                </w:div>
                <w:div w:id="648945521">
                  <w:marLeft w:val="0"/>
                  <w:marRight w:val="0"/>
                  <w:marTop w:val="0"/>
                  <w:marBottom w:val="0"/>
                  <w:divBdr>
                    <w:top w:val="none" w:sz="0" w:space="0" w:color="auto"/>
                    <w:left w:val="none" w:sz="0" w:space="0" w:color="auto"/>
                    <w:bottom w:val="none" w:sz="0" w:space="0" w:color="auto"/>
                    <w:right w:val="none" w:sz="0" w:space="0" w:color="auto"/>
                  </w:divBdr>
                </w:div>
                <w:div w:id="662514746">
                  <w:marLeft w:val="0"/>
                  <w:marRight w:val="0"/>
                  <w:marTop w:val="0"/>
                  <w:marBottom w:val="0"/>
                  <w:divBdr>
                    <w:top w:val="none" w:sz="0" w:space="0" w:color="auto"/>
                    <w:left w:val="none" w:sz="0" w:space="0" w:color="auto"/>
                    <w:bottom w:val="none" w:sz="0" w:space="0" w:color="auto"/>
                    <w:right w:val="none" w:sz="0" w:space="0" w:color="auto"/>
                  </w:divBdr>
                </w:div>
                <w:div w:id="667289366">
                  <w:marLeft w:val="0"/>
                  <w:marRight w:val="0"/>
                  <w:marTop w:val="0"/>
                  <w:marBottom w:val="0"/>
                  <w:divBdr>
                    <w:top w:val="none" w:sz="0" w:space="0" w:color="auto"/>
                    <w:left w:val="none" w:sz="0" w:space="0" w:color="auto"/>
                    <w:bottom w:val="none" w:sz="0" w:space="0" w:color="auto"/>
                    <w:right w:val="none" w:sz="0" w:space="0" w:color="auto"/>
                  </w:divBdr>
                </w:div>
                <w:div w:id="752049832">
                  <w:marLeft w:val="0"/>
                  <w:marRight w:val="0"/>
                  <w:marTop w:val="0"/>
                  <w:marBottom w:val="0"/>
                  <w:divBdr>
                    <w:top w:val="none" w:sz="0" w:space="0" w:color="auto"/>
                    <w:left w:val="none" w:sz="0" w:space="0" w:color="auto"/>
                    <w:bottom w:val="none" w:sz="0" w:space="0" w:color="auto"/>
                    <w:right w:val="none" w:sz="0" w:space="0" w:color="auto"/>
                  </w:divBdr>
                </w:div>
                <w:div w:id="825438146">
                  <w:marLeft w:val="0"/>
                  <w:marRight w:val="0"/>
                  <w:marTop w:val="0"/>
                  <w:marBottom w:val="0"/>
                  <w:divBdr>
                    <w:top w:val="none" w:sz="0" w:space="0" w:color="auto"/>
                    <w:left w:val="none" w:sz="0" w:space="0" w:color="auto"/>
                    <w:bottom w:val="none" w:sz="0" w:space="0" w:color="auto"/>
                    <w:right w:val="none" w:sz="0" w:space="0" w:color="auto"/>
                  </w:divBdr>
                </w:div>
                <w:div w:id="826945859">
                  <w:marLeft w:val="0"/>
                  <w:marRight w:val="0"/>
                  <w:marTop w:val="0"/>
                  <w:marBottom w:val="0"/>
                  <w:divBdr>
                    <w:top w:val="none" w:sz="0" w:space="0" w:color="auto"/>
                    <w:left w:val="none" w:sz="0" w:space="0" w:color="auto"/>
                    <w:bottom w:val="none" w:sz="0" w:space="0" w:color="auto"/>
                    <w:right w:val="none" w:sz="0" w:space="0" w:color="auto"/>
                  </w:divBdr>
                </w:div>
                <w:div w:id="871071197">
                  <w:marLeft w:val="0"/>
                  <w:marRight w:val="0"/>
                  <w:marTop w:val="0"/>
                  <w:marBottom w:val="0"/>
                  <w:divBdr>
                    <w:top w:val="none" w:sz="0" w:space="0" w:color="auto"/>
                    <w:left w:val="none" w:sz="0" w:space="0" w:color="auto"/>
                    <w:bottom w:val="none" w:sz="0" w:space="0" w:color="auto"/>
                    <w:right w:val="none" w:sz="0" w:space="0" w:color="auto"/>
                  </w:divBdr>
                </w:div>
                <w:div w:id="907614295">
                  <w:marLeft w:val="0"/>
                  <w:marRight w:val="0"/>
                  <w:marTop w:val="0"/>
                  <w:marBottom w:val="0"/>
                  <w:divBdr>
                    <w:top w:val="none" w:sz="0" w:space="0" w:color="auto"/>
                    <w:left w:val="none" w:sz="0" w:space="0" w:color="auto"/>
                    <w:bottom w:val="none" w:sz="0" w:space="0" w:color="auto"/>
                    <w:right w:val="none" w:sz="0" w:space="0" w:color="auto"/>
                  </w:divBdr>
                </w:div>
                <w:div w:id="938099769">
                  <w:marLeft w:val="0"/>
                  <w:marRight w:val="0"/>
                  <w:marTop w:val="0"/>
                  <w:marBottom w:val="0"/>
                  <w:divBdr>
                    <w:top w:val="none" w:sz="0" w:space="0" w:color="auto"/>
                    <w:left w:val="none" w:sz="0" w:space="0" w:color="auto"/>
                    <w:bottom w:val="none" w:sz="0" w:space="0" w:color="auto"/>
                    <w:right w:val="none" w:sz="0" w:space="0" w:color="auto"/>
                  </w:divBdr>
                </w:div>
                <w:div w:id="943539440">
                  <w:marLeft w:val="0"/>
                  <w:marRight w:val="0"/>
                  <w:marTop w:val="0"/>
                  <w:marBottom w:val="0"/>
                  <w:divBdr>
                    <w:top w:val="none" w:sz="0" w:space="0" w:color="auto"/>
                    <w:left w:val="none" w:sz="0" w:space="0" w:color="auto"/>
                    <w:bottom w:val="none" w:sz="0" w:space="0" w:color="auto"/>
                    <w:right w:val="none" w:sz="0" w:space="0" w:color="auto"/>
                  </w:divBdr>
                </w:div>
                <w:div w:id="954290891">
                  <w:marLeft w:val="0"/>
                  <w:marRight w:val="0"/>
                  <w:marTop w:val="0"/>
                  <w:marBottom w:val="0"/>
                  <w:divBdr>
                    <w:top w:val="none" w:sz="0" w:space="0" w:color="auto"/>
                    <w:left w:val="none" w:sz="0" w:space="0" w:color="auto"/>
                    <w:bottom w:val="none" w:sz="0" w:space="0" w:color="auto"/>
                    <w:right w:val="none" w:sz="0" w:space="0" w:color="auto"/>
                  </w:divBdr>
                </w:div>
                <w:div w:id="1019236856">
                  <w:marLeft w:val="0"/>
                  <w:marRight w:val="0"/>
                  <w:marTop w:val="0"/>
                  <w:marBottom w:val="0"/>
                  <w:divBdr>
                    <w:top w:val="none" w:sz="0" w:space="0" w:color="auto"/>
                    <w:left w:val="none" w:sz="0" w:space="0" w:color="auto"/>
                    <w:bottom w:val="none" w:sz="0" w:space="0" w:color="auto"/>
                    <w:right w:val="none" w:sz="0" w:space="0" w:color="auto"/>
                  </w:divBdr>
                </w:div>
                <w:div w:id="1051346161">
                  <w:marLeft w:val="0"/>
                  <w:marRight w:val="0"/>
                  <w:marTop w:val="0"/>
                  <w:marBottom w:val="0"/>
                  <w:divBdr>
                    <w:top w:val="none" w:sz="0" w:space="0" w:color="auto"/>
                    <w:left w:val="none" w:sz="0" w:space="0" w:color="auto"/>
                    <w:bottom w:val="none" w:sz="0" w:space="0" w:color="auto"/>
                    <w:right w:val="none" w:sz="0" w:space="0" w:color="auto"/>
                  </w:divBdr>
                </w:div>
                <w:div w:id="1070150972">
                  <w:marLeft w:val="0"/>
                  <w:marRight w:val="0"/>
                  <w:marTop w:val="0"/>
                  <w:marBottom w:val="0"/>
                  <w:divBdr>
                    <w:top w:val="none" w:sz="0" w:space="0" w:color="auto"/>
                    <w:left w:val="none" w:sz="0" w:space="0" w:color="auto"/>
                    <w:bottom w:val="none" w:sz="0" w:space="0" w:color="auto"/>
                    <w:right w:val="none" w:sz="0" w:space="0" w:color="auto"/>
                  </w:divBdr>
                </w:div>
                <w:div w:id="1124347743">
                  <w:marLeft w:val="0"/>
                  <w:marRight w:val="0"/>
                  <w:marTop w:val="0"/>
                  <w:marBottom w:val="0"/>
                  <w:divBdr>
                    <w:top w:val="none" w:sz="0" w:space="0" w:color="auto"/>
                    <w:left w:val="none" w:sz="0" w:space="0" w:color="auto"/>
                    <w:bottom w:val="none" w:sz="0" w:space="0" w:color="auto"/>
                    <w:right w:val="none" w:sz="0" w:space="0" w:color="auto"/>
                  </w:divBdr>
                </w:div>
                <w:div w:id="1229151866">
                  <w:marLeft w:val="0"/>
                  <w:marRight w:val="0"/>
                  <w:marTop w:val="0"/>
                  <w:marBottom w:val="0"/>
                  <w:divBdr>
                    <w:top w:val="none" w:sz="0" w:space="0" w:color="auto"/>
                    <w:left w:val="none" w:sz="0" w:space="0" w:color="auto"/>
                    <w:bottom w:val="none" w:sz="0" w:space="0" w:color="auto"/>
                    <w:right w:val="none" w:sz="0" w:space="0" w:color="auto"/>
                  </w:divBdr>
                </w:div>
                <w:div w:id="1314406994">
                  <w:marLeft w:val="0"/>
                  <w:marRight w:val="0"/>
                  <w:marTop w:val="0"/>
                  <w:marBottom w:val="0"/>
                  <w:divBdr>
                    <w:top w:val="none" w:sz="0" w:space="0" w:color="auto"/>
                    <w:left w:val="none" w:sz="0" w:space="0" w:color="auto"/>
                    <w:bottom w:val="none" w:sz="0" w:space="0" w:color="auto"/>
                    <w:right w:val="none" w:sz="0" w:space="0" w:color="auto"/>
                  </w:divBdr>
                </w:div>
                <w:div w:id="1352798793">
                  <w:marLeft w:val="0"/>
                  <w:marRight w:val="0"/>
                  <w:marTop w:val="0"/>
                  <w:marBottom w:val="0"/>
                  <w:divBdr>
                    <w:top w:val="none" w:sz="0" w:space="0" w:color="auto"/>
                    <w:left w:val="none" w:sz="0" w:space="0" w:color="auto"/>
                    <w:bottom w:val="none" w:sz="0" w:space="0" w:color="auto"/>
                    <w:right w:val="none" w:sz="0" w:space="0" w:color="auto"/>
                  </w:divBdr>
                </w:div>
                <w:div w:id="1368145369">
                  <w:marLeft w:val="0"/>
                  <w:marRight w:val="0"/>
                  <w:marTop w:val="0"/>
                  <w:marBottom w:val="0"/>
                  <w:divBdr>
                    <w:top w:val="none" w:sz="0" w:space="0" w:color="auto"/>
                    <w:left w:val="none" w:sz="0" w:space="0" w:color="auto"/>
                    <w:bottom w:val="none" w:sz="0" w:space="0" w:color="auto"/>
                    <w:right w:val="none" w:sz="0" w:space="0" w:color="auto"/>
                  </w:divBdr>
                </w:div>
                <w:div w:id="1435829940">
                  <w:marLeft w:val="0"/>
                  <w:marRight w:val="0"/>
                  <w:marTop w:val="0"/>
                  <w:marBottom w:val="0"/>
                  <w:divBdr>
                    <w:top w:val="none" w:sz="0" w:space="0" w:color="auto"/>
                    <w:left w:val="none" w:sz="0" w:space="0" w:color="auto"/>
                    <w:bottom w:val="none" w:sz="0" w:space="0" w:color="auto"/>
                    <w:right w:val="none" w:sz="0" w:space="0" w:color="auto"/>
                  </w:divBdr>
                </w:div>
                <w:div w:id="1454399301">
                  <w:marLeft w:val="0"/>
                  <w:marRight w:val="0"/>
                  <w:marTop w:val="0"/>
                  <w:marBottom w:val="0"/>
                  <w:divBdr>
                    <w:top w:val="none" w:sz="0" w:space="0" w:color="auto"/>
                    <w:left w:val="none" w:sz="0" w:space="0" w:color="auto"/>
                    <w:bottom w:val="none" w:sz="0" w:space="0" w:color="auto"/>
                    <w:right w:val="none" w:sz="0" w:space="0" w:color="auto"/>
                  </w:divBdr>
                </w:div>
                <w:div w:id="1460495305">
                  <w:marLeft w:val="0"/>
                  <w:marRight w:val="0"/>
                  <w:marTop w:val="0"/>
                  <w:marBottom w:val="0"/>
                  <w:divBdr>
                    <w:top w:val="none" w:sz="0" w:space="0" w:color="auto"/>
                    <w:left w:val="none" w:sz="0" w:space="0" w:color="auto"/>
                    <w:bottom w:val="none" w:sz="0" w:space="0" w:color="auto"/>
                    <w:right w:val="none" w:sz="0" w:space="0" w:color="auto"/>
                  </w:divBdr>
                </w:div>
                <w:div w:id="1484856087">
                  <w:marLeft w:val="0"/>
                  <w:marRight w:val="0"/>
                  <w:marTop w:val="0"/>
                  <w:marBottom w:val="0"/>
                  <w:divBdr>
                    <w:top w:val="none" w:sz="0" w:space="0" w:color="auto"/>
                    <w:left w:val="none" w:sz="0" w:space="0" w:color="auto"/>
                    <w:bottom w:val="none" w:sz="0" w:space="0" w:color="auto"/>
                    <w:right w:val="none" w:sz="0" w:space="0" w:color="auto"/>
                  </w:divBdr>
                </w:div>
                <w:div w:id="1495488823">
                  <w:marLeft w:val="0"/>
                  <w:marRight w:val="0"/>
                  <w:marTop w:val="0"/>
                  <w:marBottom w:val="0"/>
                  <w:divBdr>
                    <w:top w:val="none" w:sz="0" w:space="0" w:color="auto"/>
                    <w:left w:val="none" w:sz="0" w:space="0" w:color="auto"/>
                    <w:bottom w:val="none" w:sz="0" w:space="0" w:color="auto"/>
                    <w:right w:val="none" w:sz="0" w:space="0" w:color="auto"/>
                  </w:divBdr>
                </w:div>
                <w:div w:id="1504052910">
                  <w:marLeft w:val="0"/>
                  <w:marRight w:val="0"/>
                  <w:marTop w:val="0"/>
                  <w:marBottom w:val="0"/>
                  <w:divBdr>
                    <w:top w:val="none" w:sz="0" w:space="0" w:color="auto"/>
                    <w:left w:val="none" w:sz="0" w:space="0" w:color="auto"/>
                    <w:bottom w:val="none" w:sz="0" w:space="0" w:color="auto"/>
                    <w:right w:val="none" w:sz="0" w:space="0" w:color="auto"/>
                  </w:divBdr>
                </w:div>
                <w:div w:id="1508641085">
                  <w:marLeft w:val="0"/>
                  <w:marRight w:val="0"/>
                  <w:marTop w:val="0"/>
                  <w:marBottom w:val="0"/>
                  <w:divBdr>
                    <w:top w:val="none" w:sz="0" w:space="0" w:color="auto"/>
                    <w:left w:val="none" w:sz="0" w:space="0" w:color="auto"/>
                    <w:bottom w:val="none" w:sz="0" w:space="0" w:color="auto"/>
                    <w:right w:val="none" w:sz="0" w:space="0" w:color="auto"/>
                  </w:divBdr>
                </w:div>
                <w:div w:id="1575430428">
                  <w:marLeft w:val="0"/>
                  <w:marRight w:val="0"/>
                  <w:marTop w:val="0"/>
                  <w:marBottom w:val="0"/>
                  <w:divBdr>
                    <w:top w:val="none" w:sz="0" w:space="0" w:color="auto"/>
                    <w:left w:val="none" w:sz="0" w:space="0" w:color="auto"/>
                    <w:bottom w:val="none" w:sz="0" w:space="0" w:color="auto"/>
                    <w:right w:val="none" w:sz="0" w:space="0" w:color="auto"/>
                  </w:divBdr>
                </w:div>
                <w:div w:id="1589920269">
                  <w:marLeft w:val="0"/>
                  <w:marRight w:val="0"/>
                  <w:marTop w:val="0"/>
                  <w:marBottom w:val="0"/>
                  <w:divBdr>
                    <w:top w:val="none" w:sz="0" w:space="0" w:color="auto"/>
                    <w:left w:val="none" w:sz="0" w:space="0" w:color="auto"/>
                    <w:bottom w:val="none" w:sz="0" w:space="0" w:color="auto"/>
                    <w:right w:val="none" w:sz="0" w:space="0" w:color="auto"/>
                  </w:divBdr>
                </w:div>
                <w:div w:id="1604071413">
                  <w:marLeft w:val="0"/>
                  <w:marRight w:val="0"/>
                  <w:marTop w:val="0"/>
                  <w:marBottom w:val="0"/>
                  <w:divBdr>
                    <w:top w:val="none" w:sz="0" w:space="0" w:color="auto"/>
                    <w:left w:val="none" w:sz="0" w:space="0" w:color="auto"/>
                    <w:bottom w:val="none" w:sz="0" w:space="0" w:color="auto"/>
                    <w:right w:val="none" w:sz="0" w:space="0" w:color="auto"/>
                  </w:divBdr>
                </w:div>
                <w:div w:id="1606771488">
                  <w:marLeft w:val="0"/>
                  <w:marRight w:val="0"/>
                  <w:marTop w:val="0"/>
                  <w:marBottom w:val="0"/>
                  <w:divBdr>
                    <w:top w:val="none" w:sz="0" w:space="0" w:color="auto"/>
                    <w:left w:val="none" w:sz="0" w:space="0" w:color="auto"/>
                    <w:bottom w:val="none" w:sz="0" w:space="0" w:color="auto"/>
                    <w:right w:val="none" w:sz="0" w:space="0" w:color="auto"/>
                  </w:divBdr>
                </w:div>
                <w:div w:id="1626111977">
                  <w:marLeft w:val="0"/>
                  <w:marRight w:val="0"/>
                  <w:marTop w:val="0"/>
                  <w:marBottom w:val="0"/>
                  <w:divBdr>
                    <w:top w:val="none" w:sz="0" w:space="0" w:color="auto"/>
                    <w:left w:val="none" w:sz="0" w:space="0" w:color="auto"/>
                    <w:bottom w:val="none" w:sz="0" w:space="0" w:color="auto"/>
                    <w:right w:val="none" w:sz="0" w:space="0" w:color="auto"/>
                  </w:divBdr>
                </w:div>
                <w:div w:id="1626547576">
                  <w:marLeft w:val="0"/>
                  <w:marRight w:val="0"/>
                  <w:marTop w:val="0"/>
                  <w:marBottom w:val="0"/>
                  <w:divBdr>
                    <w:top w:val="none" w:sz="0" w:space="0" w:color="auto"/>
                    <w:left w:val="none" w:sz="0" w:space="0" w:color="auto"/>
                    <w:bottom w:val="none" w:sz="0" w:space="0" w:color="auto"/>
                    <w:right w:val="none" w:sz="0" w:space="0" w:color="auto"/>
                  </w:divBdr>
                </w:div>
                <w:div w:id="1658995691">
                  <w:marLeft w:val="0"/>
                  <w:marRight w:val="0"/>
                  <w:marTop w:val="0"/>
                  <w:marBottom w:val="0"/>
                  <w:divBdr>
                    <w:top w:val="none" w:sz="0" w:space="0" w:color="auto"/>
                    <w:left w:val="none" w:sz="0" w:space="0" w:color="auto"/>
                    <w:bottom w:val="none" w:sz="0" w:space="0" w:color="auto"/>
                    <w:right w:val="none" w:sz="0" w:space="0" w:color="auto"/>
                  </w:divBdr>
                </w:div>
                <w:div w:id="1731921033">
                  <w:marLeft w:val="0"/>
                  <w:marRight w:val="0"/>
                  <w:marTop w:val="0"/>
                  <w:marBottom w:val="0"/>
                  <w:divBdr>
                    <w:top w:val="none" w:sz="0" w:space="0" w:color="auto"/>
                    <w:left w:val="none" w:sz="0" w:space="0" w:color="auto"/>
                    <w:bottom w:val="none" w:sz="0" w:space="0" w:color="auto"/>
                    <w:right w:val="none" w:sz="0" w:space="0" w:color="auto"/>
                  </w:divBdr>
                </w:div>
                <w:div w:id="1763641609">
                  <w:marLeft w:val="0"/>
                  <w:marRight w:val="0"/>
                  <w:marTop w:val="0"/>
                  <w:marBottom w:val="0"/>
                  <w:divBdr>
                    <w:top w:val="none" w:sz="0" w:space="0" w:color="auto"/>
                    <w:left w:val="none" w:sz="0" w:space="0" w:color="auto"/>
                    <w:bottom w:val="none" w:sz="0" w:space="0" w:color="auto"/>
                    <w:right w:val="none" w:sz="0" w:space="0" w:color="auto"/>
                  </w:divBdr>
                </w:div>
                <w:div w:id="1769160381">
                  <w:marLeft w:val="0"/>
                  <w:marRight w:val="0"/>
                  <w:marTop w:val="0"/>
                  <w:marBottom w:val="0"/>
                  <w:divBdr>
                    <w:top w:val="none" w:sz="0" w:space="0" w:color="auto"/>
                    <w:left w:val="none" w:sz="0" w:space="0" w:color="auto"/>
                    <w:bottom w:val="none" w:sz="0" w:space="0" w:color="auto"/>
                    <w:right w:val="none" w:sz="0" w:space="0" w:color="auto"/>
                  </w:divBdr>
                </w:div>
                <w:div w:id="1800026212">
                  <w:marLeft w:val="0"/>
                  <w:marRight w:val="0"/>
                  <w:marTop w:val="0"/>
                  <w:marBottom w:val="0"/>
                  <w:divBdr>
                    <w:top w:val="none" w:sz="0" w:space="0" w:color="auto"/>
                    <w:left w:val="none" w:sz="0" w:space="0" w:color="auto"/>
                    <w:bottom w:val="none" w:sz="0" w:space="0" w:color="auto"/>
                    <w:right w:val="none" w:sz="0" w:space="0" w:color="auto"/>
                  </w:divBdr>
                </w:div>
                <w:div w:id="1813911884">
                  <w:marLeft w:val="0"/>
                  <w:marRight w:val="0"/>
                  <w:marTop w:val="0"/>
                  <w:marBottom w:val="0"/>
                  <w:divBdr>
                    <w:top w:val="none" w:sz="0" w:space="0" w:color="auto"/>
                    <w:left w:val="none" w:sz="0" w:space="0" w:color="auto"/>
                    <w:bottom w:val="none" w:sz="0" w:space="0" w:color="auto"/>
                    <w:right w:val="none" w:sz="0" w:space="0" w:color="auto"/>
                  </w:divBdr>
                </w:div>
                <w:div w:id="1824734453">
                  <w:marLeft w:val="0"/>
                  <w:marRight w:val="0"/>
                  <w:marTop w:val="0"/>
                  <w:marBottom w:val="0"/>
                  <w:divBdr>
                    <w:top w:val="none" w:sz="0" w:space="0" w:color="auto"/>
                    <w:left w:val="none" w:sz="0" w:space="0" w:color="auto"/>
                    <w:bottom w:val="none" w:sz="0" w:space="0" w:color="auto"/>
                    <w:right w:val="none" w:sz="0" w:space="0" w:color="auto"/>
                  </w:divBdr>
                </w:div>
                <w:div w:id="1847285822">
                  <w:marLeft w:val="0"/>
                  <w:marRight w:val="0"/>
                  <w:marTop w:val="0"/>
                  <w:marBottom w:val="0"/>
                  <w:divBdr>
                    <w:top w:val="none" w:sz="0" w:space="0" w:color="auto"/>
                    <w:left w:val="none" w:sz="0" w:space="0" w:color="auto"/>
                    <w:bottom w:val="none" w:sz="0" w:space="0" w:color="auto"/>
                    <w:right w:val="none" w:sz="0" w:space="0" w:color="auto"/>
                  </w:divBdr>
                </w:div>
                <w:div w:id="1921672366">
                  <w:marLeft w:val="0"/>
                  <w:marRight w:val="0"/>
                  <w:marTop w:val="0"/>
                  <w:marBottom w:val="0"/>
                  <w:divBdr>
                    <w:top w:val="none" w:sz="0" w:space="0" w:color="auto"/>
                    <w:left w:val="none" w:sz="0" w:space="0" w:color="auto"/>
                    <w:bottom w:val="none" w:sz="0" w:space="0" w:color="auto"/>
                    <w:right w:val="none" w:sz="0" w:space="0" w:color="auto"/>
                  </w:divBdr>
                </w:div>
                <w:div w:id="1937321457">
                  <w:marLeft w:val="0"/>
                  <w:marRight w:val="0"/>
                  <w:marTop w:val="0"/>
                  <w:marBottom w:val="0"/>
                  <w:divBdr>
                    <w:top w:val="none" w:sz="0" w:space="0" w:color="auto"/>
                    <w:left w:val="none" w:sz="0" w:space="0" w:color="auto"/>
                    <w:bottom w:val="none" w:sz="0" w:space="0" w:color="auto"/>
                    <w:right w:val="none" w:sz="0" w:space="0" w:color="auto"/>
                  </w:divBdr>
                </w:div>
                <w:div w:id="2026443530">
                  <w:marLeft w:val="0"/>
                  <w:marRight w:val="0"/>
                  <w:marTop w:val="0"/>
                  <w:marBottom w:val="0"/>
                  <w:divBdr>
                    <w:top w:val="none" w:sz="0" w:space="0" w:color="auto"/>
                    <w:left w:val="none" w:sz="0" w:space="0" w:color="auto"/>
                    <w:bottom w:val="none" w:sz="0" w:space="0" w:color="auto"/>
                    <w:right w:val="none" w:sz="0" w:space="0" w:color="auto"/>
                  </w:divBdr>
                </w:div>
                <w:div w:id="2088914801">
                  <w:marLeft w:val="0"/>
                  <w:marRight w:val="0"/>
                  <w:marTop w:val="0"/>
                  <w:marBottom w:val="0"/>
                  <w:divBdr>
                    <w:top w:val="none" w:sz="0" w:space="0" w:color="auto"/>
                    <w:left w:val="none" w:sz="0" w:space="0" w:color="auto"/>
                    <w:bottom w:val="none" w:sz="0" w:space="0" w:color="auto"/>
                    <w:right w:val="none" w:sz="0" w:space="0" w:color="auto"/>
                  </w:divBdr>
                </w:div>
                <w:div w:id="2102531359">
                  <w:marLeft w:val="0"/>
                  <w:marRight w:val="0"/>
                  <w:marTop w:val="0"/>
                  <w:marBottom w:val="0"/>
                  <w:divBdr>
                    <w:top w:val="none" w:sz="0" w:space="0" w:color="auto"/>
                    <w:left w:val="none" w:sz="0" w:space="0" w:color="auto"/>
                    <w:bottom w:val="none" w:sz="0" w:space="0" w:color="auto"/>
                    <w:right w:val="none" w:sz="0" w:space="0" w:color="auto"/>
                  </w:divBdr>
                </w:div>
                <w:div w:id="21378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8657">
      <w:bodyDiv w:val="1"/>
      <w:marLeft w:val="0"/>
      <w:marRight w:val="0"/>
      <w:marTop w:val="0"/>
      <w:marBottom w:val="0"/>
      <w:divBdr>
        <w:top w:val="none" w:sz="0" w:space="0" w:color="auto"/>
        <w:left w:val="none" w:sz="0" w:space="0" w:color="auto"/>
        <w:bottom w:val="none" w:sz="0" w:space="0" w:color="auto"/>
        <w:right w:val="none" w:sz="0" w:space="0" w:color="auto"/>
      </w:divBdr>
      <w:divsChild>
        <w:div w:id="726605901">
          <w:marLeft w:val="0"/>
          <w:marRight w:val="0"/>
          <w:marTop w:val="0"/>
          <w:marBottom w:val="0"/>
          <w:divBdr>
            <w:top w:val="none" w:sz="0" w:space="0" w:color="auto"/>
            <w:left w:val="none" w:sz="0" w:space="0" w:color="auto"/>
            <w:bottom w:val="none" w:sz="0" w:space="0" w:color="auto"/>
            <w:right w:val="none" w:sz="0" w:space="0" w:color="auto"/>
          </w:divBdr>
          <w:divsChild>
            <w:div w:id="537085691">
              <w:marLeft w:val="0"/>
              <w:marRight w:val="0"/>
              <w:marTop w:val="0"/>
              <w:marBottom w:val="0"/>
              <w:divBdr>
                <w:top w:val="none" w:sz="0" w:space="0" w:color="auto"/>
                <w:left w:val="none" w:sz="0" w:space="0" w:color="auto"/>
                <w:bottom w:val="none" w:sz="0" w:space="0" w:color="auto"/>
                <w:right w:val="none" w:sz="0" w:space="0" w:color="auto"/>
              </w:divBdr>
              <w:divsChild>
                <w:div w:id="71853376">
                  <w:marLeft w:val="0"/>
                  <w:marRight w:val="0"/>
                  <w:marTop w:val="0"/>
                  <w:marBottom w:val="0"/>
                  <w:divBdr>
                    <w:top w:val="none" w:sz="0" w:space="0" w:color="auto"/>
                    <w:left w:val="none" w:sz="0" w:space="0" w:color="auto"/>
                    <w:bottom w:val="none" w:sz="0" w:space="0" w:color="auto"/>
                    <w:right w:val="none" w:sz="0" w:space="0" w:color="auto"/>
                  </w:divBdr>
                </w:div>
                <w:div w:id="107742279">
                  <w:marLeft w:val="0"/>
                  <w:marRight w:val="0"/>
                  <w:marTop w:val="0"/>
                  <w:marBottom w:val="0"/>
                  <w:divBdr>
                    <w:top w:val="none" w:sz="0" w:space="0" w:color="auto"/>
                    <w:left w:val="none" w:sz="0" w:space="0" w:color="auto"/>
                    <w:bottom w:val="none" w:sz="0" w:space="0" w:color="auto"/>
                    <w:right w:val="none" w:sz="0" w:space="0" w:color="auto"/>
                  </w:divBdr>
                </w:div>
                <w:div w:id="108939761">
                  <w:marLeft w:val="0"/>
                  <w:marRight w:val="0"/>
                  <w:marTop w:val="0"/>
                  <w:marBottom w:val="0"/>
                  <w:divBdr>
                    <w:top w:val="none" w:sz="0" w:space="0" w:color="auto"/>
                    <w:left w:val="none" w:sz="0" w:space="0" w:color="auto"/>
                    <w:bottom w:val="none" w:sz="0" w:space="0" w:color="auto"/>
                    <w:right w:val="none" w:sz="0" w:space="0" w:color="auto"/>
                  </w:divBdr>
                </w:div>
                <w:div w:id="118689773">
                  <w:marLeft w:val="0"/>
                  <w:marRight w:val="0"/>
                  <w:marTop w:val="0"/>
                  <w:marBottom w:val="0"/>
                  <w:divBdr>
                    <w:top w:val="none" w:sz="0" w:space="0" w:color="auto"/>
                    <w:left w:val="none" w:sz="0" w:space="0" w:color="auto"/>
                    <w:bottom w:val="none" w:sz="0" w:space="0" w:color="auto"/>
                    <w:right w:val="none" w:sz="0" w:space="0" w:color="auto"/>
                  </w:divBdr>
                </w:div>
                <w:div w:id="133181489">
                  <w:marLeft w:val="0"/>
                  <w:marRight w:val="0"/>
                  <w:marTop w:val="0"/>
                  <w:marBottom w:val="0"/>
                  <w:divBdr>
                    <w:top w:val="none" w:sz="0" w:space="0" w:color="auto"/>
                    <w:left w:val="none" w:sz="0" w:space="0" w:color="auto"/>
                    <w:bottom w:val="none" w:sz="0" w:space="0" w:color="auto"/>
                    <w:right w:val="none" w:sz="0" w:space="0" w:color="auto"/>
                  </w:divBdr>
                </w:div>
                <w:div w:id="167982150">
                  <w:marLeft w:val="0"/>
                  <w:marRight w:val="0"/>
                  <w:marTop w:val="0"/>
                  <w:marBottom w:val="0"/>
                  <w:divBdr>
                    <w:top w:val="none" w:sz="0" w:space="0" w:color="auto"/>
                    <w:left w:val="none" w:sz="0" w:space="0" w:color="auto"/>
                    <w:bottom w:val="none" w:sz="0" w:space="0" w:color="auto"/>
                    <w:right w:val="none" w:sz="0" w:space="0" w:color="auto"/>
                  </w:divBdr>
                </w:div>
                <w:div w:id="234895922">
                  <w:marLeft w:val="0"/>
                  <w:marRight w:val="0"/>
                  <w:marTop w:val="0"/>
                  <w:marBottom w:val="0"/>
                  <w:divBdr>
                    <w:top w:val="none" w:sz="0" w:space="0" w:color="auto"/>
                    <w:left w:val="none" w:sz="0" w:space="0" w:color="auto"/>
                    <w:bottom w:val="none" w:sz="0" w:space="0" w:color="auto"/>
                    <w:right w:val="none" w:sz="0" w:space="0" w:color="auto"/>
                  </w:divBdr>
                </w:div>
                <w:div w:id="236519801">
                  <w:marLeft w:val="0"/>
                  <w:marRight w:val="0"/>
                  <w:marTop w:val="0"/>
                  <w:marBottom w:val="0"/>
                  <w:divBdr>
                    <w:top w:val="none" w:sz="0" w:space="0" w:color="auto"/>
                    <w:left w:val="none" w:sz="0" w:space="0" w:color="auto"/>
                    <w:bottom w:val="none" w:sz="0" w:space="0" w:color="auto"/>
                    <w:right w:val="none" w:sz="0" w:space="0" w:color="auto"/>
                  </w:divBdr>
                </w:div>
                <w:div w:id="249127033">
                  <w:marLeft w:val="0"/>
                  <w:marRight w:val="0"/>
                  <w:marTop w:val="0"/>
                  <w:marBottom w:val="0"/>
                  <w:divBdr>
                    <w:top w:val="none" w:sz="0" w:space="0" w:color="auto"/>
                    <w:left w:val="none" w:sz="0" w:space="0" w:color="auto"/>
                    <w:bottom w:val="none" w:sz="0" w:space="0" w:color="auto"/>
                    <w:right w:val="none" w:sz="0" w:space="0" w:color="auto"/>
                  </w:divBdr>
                </w:div>
                <w:div w:id="252014829">
                  <w:marLeft w:val="0"/>
                  <w:marRight w:val="0"/>
                  <w:marTop w:val="0"/>
                  <w:marBottom w:val="0"/>
                  <w:divBdr>
                    <w:top w:val="none" w:sz="0" w:space="0" w:color="auto"/>
                    <w:left w:val="none" w:sz="0" w:space="0" w:color="auto"/>
                    <w:bottom w:val="none" w:sz="0" w:space="0" w:color="auto"/>
                    <w:right w:val="none" w:sz="0" w:space="0" w:color="auto"/>
                  </w:divBdr>
                </w:div>
                <w:div w:id="255788744">
                  <w:marLeft w:val="0"/>
                  <w:marRight w:val="0"/>
                  <w:marTop w:val="0"/>
                  <w:marBottom w:val="0"/>
                  <w:divBdr>
                    <w:top w:val="none" w:sz="0" w:space="0" w:color="auto"/>
                    <w:left w:val="none" w:sz="0" w:space="0" w:color="auto"/>
                    <w:bottom w:val="none" w:sz="0" w:space="0" w:color="auto"/>
                    <w:right w:val="none" w:sz="0" w:space="0" w:color="auto"/>
                  </w:divBdr>
                </w:div>
                <w:div w:id="299843452">
                  <w:marLeft w:val="0"/>
                  <w:marRight w:val="0"/>
                  <w:marTop w:val="0"/>
                  <w:marBottom w:val="0"/>
                  <w:divBdr>
                    <w:top w:val="none" w:sz="0" w:space="0" w:color="auto"/>
                    <w:left w:val="none" w:sz="0" w:space="0" w:color="auto"/>
                    <w:bottom w:val="none" w:sz="0" w:space="0" w:color="auto"/>
                    <w:right w:val="none" w:sz="0" w:space="0" w:color="auto"/>
                  </w:divBdr>
                </w:div>
                <w:div w:id="333459411">
                  <w:marLeft w:val="0"/>
                  <w:marRight w:val="0"/>
                  <w:marTop w:val="0"/>
                  <w:marBottom w:val="0"/>
                  <w:divBdr>
                    <w:top w:val="none" w:sz="0" w:space="0" w:color="auto"/>
                    <w:left w:val="none" w:sz="0" w:space="0" w:color="auto"/>
                    <w:bottom w:val="none" w:sz="0" w:space="0" w:color="auto"/>
                    <w:right w:val="none" w:sz="0" w:space="0" w:color="auto"/>
                  </w:divBdr>
                </w:div>
                <w:div w:id="396249867">
                  <w:marLeft w:val="0"/>
                  <w:marRight w:val="0"/>
                  <w:marTop w:val="0"/>
                  <w:marBottom w:val="0"/>
                  <w:divBdr>
                    <w:top w:val="none" w:sz="0" w:space="0" w:color="auto"/>
                    <w:left w:val="none" w:sz="0" w:space="0" w:color="auto"/>
                    <w:bottom w:val="none" w:sz="0" w:space="0" w:color="auto"/>
                    <w:right w:val="none" w:sz="0" w:space="0" w:color="auto"/>
                  </w:divBdr>
                </w:div>
                <w:div w:id="427897399">
                  <w:marLeft w:val="0"/>
                  <w:marRight w:val="0"/>
                  <w:marTop w:val="0"/>
                  <w:marBottom w:val="0"/>
                  <w:divBdr>
                    <w:top w:val="none" w:sz="0" w:space="0" w:color="auto"/>
                    <w:left w:val="none" w:sz="0" w:space="0" w:color="auto"/>
                    <w:bottom w:val="none" w:sz="0" w:space="0" w:color="auto"/>
                    <w:right w:val="none" w:sz="0" w:space="0" w:color="auto"/>
                  </w:divBdr>
                </w:div>
                <w:div w:id="482697521">
                  <w:marLeft w:val="0"/>
                  <w:marRight w:val="0"/>
                  <w:marTop w:val="0"/>
                  <w:marBottom w:val="0"/>
                  <w:divBdr>
                    <w:top w:val="none" w:sz="0" w:space="0" w:color="auto"/>
                    <w:left w:val="none" w:sz="0" w:space="0" w:color="auto"/>
                    <w:bottom w:val="none" w:sz="0" w:space="0" w:color="auto"/>
                    <w:right w:val="none" w:sz="0" w:space="0" w:color="auto"/>
                  </w:divBdr>
                </w:div>
                <w:div w:id="491259693">
                  <w:marLeft w:val="0"/>
                  <w:marRight w:val="0"/>
                  <w:marTop w:val="0"/>
                  <w:marBottom w:val="0"/>
                  <w:divBdr>
                    <w:top w:val="none" w:sz="0" w:space="0" w:color="auto"/>
                    <w:left w:val="none" w:sz="0" w:space="0" w:color="auto"/>
                    <w:bottom w:val="none" w:sz="0" w:space="0" w:color="auto"/>
                    <w:right w:val="none" w:sz="0" w:space="0" w:color="auto"/>
                  </w:divBdr>
                </w:div>
                <w:div w:id="500584749">
                  <w:marLeft w:val="0"/>
                  <w:marRight w:val="0"/>
                  <w:marTop w:val="0"/>
                  <w:marBottom w:val="0"/>
                  <w:divBdr>
                    <w:top w:val="none" w:sz="0" w:space="0" w:color="auto"/>
                    <w:left w:val="none" w:sz="0" w:space="0" w:color="auto"/>
                    <w:bottom w:val="none" w:sz="0" w:space="0" w:color="auto"/>
                    <w:right w:val="none" w:sz="0" w:space="0" w:color="auto"/>
                  </w:divBdr>
                </w:div>
                <w:div w:id="521239709">
                  <w:marLeft w:val="0"/>
                  <w:marRight w:val="0"/>
                  <w:marTop w:val="0"/>
                  <w:marBottom w:val="0"/>
                  <w:divBdr>
                    <w:top w:val="none" w:sz="0" w:space="0" w:color="auto"/>
                    <w:left w:val="none" w:sz="0" w:space="0" w:color="auto"/>
                    <w:bottom w:val="none" w:sz="0" w:space="0" w:color="auto"/>
                    <w:right w:val="none" w:sz="0" w:space="0" w:color="auto"/>
                  </w:divBdr>
                </w:div>
                <w:div w:id="528101522">
                  <w:marLeft w:val="0"/>
                  <w:marRight w:val="0"/>
                  <w:marTop w:val="0"/>
                  <w:marBottom w:val="0"/>
                  <w:divBdr>
                    <w:top w:val="none" w:sz="0" w:space="0" w:color="auto"/>
                    <w:left w:val="none" w:sz="0" w:space="0" w:color="auto"/>
                    <w:bottom w:val="none" w:sz="0" w:space="0" w:color="auto"/>
                    <w:right w:val="none" w:sz="0" w:space="0" w:color="auto"/>
                  </w:divBdr>
                </w:div>
                <w:div w:id="541089930">
                  <w:marLeft w:val="0"/>
                  <w:marRight w:val="0"/>
                  <w:marTop w:val="0"/>
                  <w:marBottom w:val="0"/>
                  <w:divBdr>
                    <w:top w:val="none" w:sz="0" w:space="0" w:color="auto"/>
                    <w:left w:val="none" w:sz="0" w:space="0" w:color="auto"/>
                    <w:bottom w:val="none" w:sz="0" w:space="0" w:color="auto"/>
                    <w:right w:val="none" w:sz="0" w:space="0" w:color="auto"/>
                  </w:divBdr>
                </w:div>
                <w:div w:id="639265195">
                  <w:marLeft w:val="0"/>
                  <w:marRight w:val="0"/>
                  <w:marTop w:val="0"/>
                  <w:marBottom w:val="0"/>
                  <w:divBdr>
                    <w:top w:val="none" w:sz="0" w:space="0" w:color="auto"/>
                    <w:left w:val="none" w:sz="0" w:space="0" w:color="auto"/>
                    <w:bottom w:val="none" w:sz="0" w:space="0" w:color="auto"/>
                    <w:right w:val="none" w:sz="0" w:space="0" w:color="auto"/>
                  </w:divBdr>
                </w:div>
                <w:div w:id="707923350">
                  <w:marLeft w:val="0"/>
                  <w:marRight w:val="0"/>
                  <w:marTop w:val="0"/>
                  <w:marBottom w:val="0"/>
                  <w:divBdr>
                    <w:top w:val="none" w:sz="0" w:space="0" w:color="auto"/>
                    <w:left w:val="none" w:sz="0" w:space="0" w:color="auto"/>
                    <w:bottom w:val="none" w:sz="0" w:space="0" w:color="auto"/>
                    <w:right w:val="none" w:sz="0" w:space="0" w:color="auto"/>
                  </w:divBdr>
                </w:div>
                <w:div w:id="744686472">
                  <w:marLeft w:val="0"/>
                  <w:marRight w:val="0"/>
                  <w:marTop w:val="0"/>
                  <w:marBottom w:val="0"/>
                  <w:divBdr>
                    <w:top w:val="none" w:sz="0" w:space="0" w:color="auto"/>
                    <w:left w:val="none" w:sz="0" w:space="0" w:color="auto"/>
                    <w:bottom w:val="none" w:sz="0" w:space="0" w:color="auto"/>
                    <w:right w:val="none" w:sz="0" w:space="0" w:color="auto"/>
                  </w:divBdr>
                </w:div>
                <w:div w:id="744885488">
                  <w:marLeft w:val="0"/>
                  <w:marRight w:val="0"/>
                  <w:marTop w:val="0"/>
                  <w:marBottom w:val="0"/>
                  <w:divBdr>
                    <w:top w:val="none" w:sz="0" w:space="0" w:color="auto"/>
                    <w:left w:val="none" w:sz="0" w:space="0" w:color="auto"/>
                    <w:bottom w:val="none" w:sz="0" w:space="0" w:color="auto"/>
                    <w:right w:val="none" w:sz="0" w:space="0" w:color="auto"/>
                  </w:divBdr>
                </w:div>
                <w:div w:id="782770497">
                  <w:marLeft w:val="0"/>
                  <w:marRight w:val="0"/>
                  <w:marTop w:val="0"/>
                  <w:marBottom w:val="0"/>
                  <w:divBdr>
                    <w:top w:val="none" w:sz="0" w:space="0" w:color="auto"/>
                    <w:left w:val="none" w:sz="0" w:space="0" w:color="auto"/>
                    <w:bottom w:val="none" w:sz="0" w:space="0" w:color="auto"/>
                    <w:right w:val="none" w:sz="0" w:space="0" w:color="auto"/>
                  </w:divBdr>
                </w:div>
                <w:div w:id="801770944">
                  <w:marLeft w:val="0"/>
                  <w:marRight w:val="0"/>
                  <w:marTop w:val="0"/>
                  <w:marBottom w:val="0"/>
                  <w:divBdr>
                    <w:top w:val="none" w:sz="0" w:space="0" w:color="auto"/>
                    <w:left w:val="none" w:sz="0" w:space="0" w:color="auto"/>
                    <w:bottom w:val="none" w:sz="0" w:space="0" w:color="auto"/>
                    <w:right w:val="none" w:sz="0" w:space="0" w:color="auto"/>
                  </w:divBdr>
                </w:div>
                <w:div w:id="828643012">
                  <w:marLeft w:val="0"/>
                  <w:marRight w:val="0"/>
                  <w:marTop w:val="0"/>
                  <w:marBottom w:val="0"/>
                  <w:divBdr>
                    <w:top w:val="none" w:sz="0" w:space="0" w:color="auto"/>
                    <w:left w:val="none" w:sz="0" w:space="0" w:color="auto"/>
                    <w:bottom w:val="none" w:sz="0" w:space="0" w:color="auto"/>
                    <w:right w:val="none" w:sz="0" w:space="0" w:color="auto"/>
                  </w:divBdr>
                </w:div>
                <w:div w:id="845091252">
                  <w:marLeft w:val="0"/>
                  <w:marRight w:val="0"/>
                  <w:marTop w:val="0"/>
                  <w:marBottom w:val="0"/>
                  <w:divBdr>
                    <w:top w:val="none" w:sz="0" w:space="0" w:color="auto"/>
                    <w:left w:val="none" w:sz="0" w:space="0" w:color="auto"/>
                    <w:bottom w:val="none" w:sz="0" w:space="0" w:color="auto"/>
                    <w:right w:val="none" w:sz="0" w:space="0" w:color="auto"/>
                  </w:divBdr>
                </w:div>
                <w:div w:id="866210486">
                  <w:marLeft w:val="0"/>
                  <w:marRight w:val="0"/>
                  <w:marTop w:val="0"/>
                  <w:marBottom w:val="0"/>
                  <w:divBdr>
                    <w:top w:val="none" w:sz="0" w:space="0" w:color="auto"/>
                    <w:left w:val="none" w:sz="0" w:space="0" w:color="auto"/>
                    <w:bottom w:val="none" w:sz="0" w:space="0" w:color="auto"/>
                    <w:right w:val="none" w:sz="0" w:space="0" w:color="auto"/>
                  </w:divBdr>
                </w:div>
                <w:div w:id="912550760">
                  <w:marLeft w:val="0"/>
                  <w:marRight w:val="0"/>
                  <w:marTop w:val="0"/>
                  <w:marBottom w:val="0"/>
                  <w:divBdr>
                    <w:top w:val="none" w:sz="0" w:space="0" w:color="auto"/>
                    <w:left w:val="none" w:sz="0" w:space="0" w:color="auto"/>
                    <w:bottom w:val="none" w:sz="0" w:space="0" w:color="auto"/>
                    <w:right w:val="none" w:sz="0" w:space="0" w:color="auto"/>
                  </w:divBdr>
                </w:div>
                <w:div w:id="913901254">
                  <w:marLeft w:val="0"/>
                  <w:marRight w:val="0"/>
                  <w:marTop w:val="0"/>
                  <w:marBottom w:val="0"/>
                  <w:divBdr>
                    <w:top w:val="none" w:sz="0" w:space="0" w:color="auto"/>
                    <w:left w:val="none" w:sz="0" w:space="0" w:color="auto"/>
                    <w:bottom w:val="none" w:sz="0" w:space="0" w:color="auto"/>
                    <w:right w:val="none" w:sz="0" w:space="0" w:color="auto"/>
                  </w:divBdr>
                </w:div>
                <w:div w:id="923222292">
                  <w:marLeft w:val="0"/>
                  <w:marRight w:val="0"/>
                  <w:marTop w:val="0"/>
                  <w:marBottom w:val="0"/>
                  <w:divBdr>
                    <w:top w:val="none" w:sz="0" w:space="0" w:color="auto"/>
                    <w:left w:val="none" w:sz="0" w:space="0" w:color="auto"/>
                    <w:bottom w:val="none" w:sz="0" w:space="0" w:color="auto"/>
                    <w:right w:val="none" w:sz="0" w:space="0" w:color="auto"/>
                  </w:divBdr>
                </w:div>
                <w:div w:id="930427681">
                  <w:marLeft w:val="0"/>
                  <w:marRight w:val="0"/>
                  <w:marTop w:val="0"/>
                  <w:marBottom w:val="0"/>
                  <w:divBdr>
                    <w:top w:val="none" w:sz="0" w:space="0" w:color="auto"/>
                    <w:left w:val="none" w:sz="0" w:space="0" w:color="auto"/>
                    <w:bottom w:val="none" w:sz="0" w:space="0" w:color="auto"/>
                    <w:right w:val="none" w:sz="0" w:space="0" w:color="auto"/>
                  </w:divBdr>
                </w:div>
                <w:div w:id="954364738">
                  <w:marLeft w:val="0"/>
                  <w:marRight w:val="0"/>
                  <w:marTop w:val="0"/>
                  <w:marBottom w:val="0"/>
                  <w:divBdr>
                    <w:top w:val="none" w:sz="0" w:space="0" w:color="auto"/>
                    <w:left w:val="none" w:sz="0" w:space="0" w:color="auto"/>
                    <w:bottom w:val="none" w:sz="0" w:space="0" w:color="auto"/>
                    <w:right w:val="none" w:sz="0" w:space="0" w:color="auto"/>
                  </w:divBdr>
                </w:div>
                <w:div w:id="974873534">
                  <w:marLeft w:val="0"/>
                  <w:marRight w:val="0"/>
                  <w:marTop w:val="0"/>
                  <w:marBottom w:val="0"/>
                  <w:divBdr>
                    <w:top w:val="none" w:sz="0" w:space="0" w:color="auto"/>
                    <w:left w:val="none" w:sz="0" w:space="0" w:color="auto"/>
                    <w:bottom w:val="none" w:sz="0" w:space="0" w:color="auto"/>
                    <w:right w:val="none" w:sz="0" w:space="0" w:color="auto"/>
                  </w:divBdr>
                </w:div>
                <w:div w:id="1040519501">
                  <w:marLeft w:val="0"/>
                  <w:marRight w:val="0"/>
                  <w:marTop w:val="0"/>
                  <w:marBottom w:val="0"/>
                  <w:divBdr>
                    <w:top w:val="none" w:sz="0" w:space="0" w:color="auto"/>
                    <w:left w:val="none" w:sz="0" w:space="0" w:color="auto"/>
                    <w:bottom w:val="none" w:sz="0" w:space="0" w:color="auto"/>
                    <w:right w:val="none" w:sz="0" w:space="0" w:color="auto"/>
                  </w:divBdr>
                </w:div>
                <w:div w:id="1080905416">
                  <w:marLeft w:val="0"/>
                  <w:marRight w:val="0"/>
                  <w:marTop w:val="0"/>
                  <w:marBottom w:val="0"/>
                  <w:divBdr>
                    <w:top w:val="none" w:sz="0" w:space="0" w:color="auto"/>
                    <w:left w:val="none" w:sz="0" w:space="0" w:color="auto"/>
                    <w:bottom w:val="none" w:sz="0" w:space="0" w:color="auto"/>
                    <w:right w:val="none" w:sz="0" w:space="0" w:color="auto"/>
                  </w:divBdr>
                </w:div>
                <w:div w:id="1087115066">
                  <w:marLeft w:val="0"/>
                  <w:marRight w:val="0"/>
                  <w:marTop w:val="0"/>
                  <w:marBottom w:val="0"/>
                  <w:divBdr>
                    <w:top w:val="none" w:sz="0" w:space="0" w:color="auto"/>
                    <w:left w:val="none" w:sz="0" w:space="0" w:color="auto"/>
                    <w:bottom w:val="none" w:sz="0" w:space="0" w:color="auto"/>
                    <w:right w:val="none" w:sz="0" w:space="0" w:color="auto"/>
                  </w:divBdr>
                </w:div>
                <w:div w:id="1129469181">
                  <w:marLeft w:val="0"/>
                  <w:marRight w:val="0"/>
                  <w:marTop w:val="0"/>
                  <w:marBottom w:val="0"/>
                  <w:divBdr>
                    <w:top w:val="none" w:sz="0" w:space="0" w:color="auto"/>
                    <w:left w:val="none" w:sz="0" w:space="0" w:color="auto"/>
                    <w:bottom w:val="none" w:sz="0" w:space="0" w:color="auto"/>
                    <w:right w:val="none" w:sz="0" w:space="0" w:color="auto"/>
                  </w:divBdr>
                </w:div>
                <w:div w:id="1153451049">
                  <w:marLeft w:val="0"/>
                  <w:marRight w:val="0"/>
                  <w:marTop w:val="0"/>
                  <w:marBottom w:val="0"/>
                  <w:divBdr>
                    <w:top w:val="none" w:sz="0" w:space="0" w:color="auto"/>
                    <w:left w:val="none" w:sz="0" w:space="0" w:color="auto"/>
                    <w:bottom w:val="none" w:sz="0" w:space="0" w:color="auto"/>
                    <w:right w:val="none" w:sz="0" w:space="0" w:color="auto"/>
                  </w:divBdr>
                </w:div>
                <w:div w:id="1179271689">
                  <w:marLeft w:val="0"/>
                  <w:marRight w:val="0"/>
                  <w:marTop w:val="0"/>
                  <w:marBottom w:val="0"/>
                  <w:divBdr>
                    <w:top w:val="none" w:sz="0" w:space="0" w:color="auto"/>
                    <w:left w:val="none" w:sz="0" w:space="0" w:color="auto"/>
                    <w:bottom w:val="none" w:sz="0" w:space="0" w:color="auto"/>
                    <w:right w:val="none" w:sz="0" w:space="0" w:color="auto"/>
                  </w:divBdr>
                </w:div>
                <w:div w:id="1201699674">
                  <w:marLeft w:val="0"/>
                  <w:marRight w:val="0"/>
                  <w:marTop w:val="0"/>
                  <w:marBottom w:val="0"/>
                  <w:divBdr>
                    <w:top w:val="none" w:sz="0" w:space="0" w:color="auto"/>
                    <w:left w:val="none" w:sz="0" w:space="0" w:color="auto"/>
                    <w:bottom w:val="none" w:sz="0" w:space="0" w:color="auto"/>
                    <w:right w:val="none" w:sz="0" w:space="0" w:color="auto"/>
                  </w:divBdr>
                </w:div>
                <w:div w:id="1210410958">
                  <w:marLeft w:val="0"/>
                  <w:marRight w:val="0"/>
                  <w:marTop w:val="0"/>
                  <w:marBottom w:val="0"/>
                  <w:divBdr>
                    <w:top w:val="none" w:sz="0" w:space="0" w:color="auto"/>
                    <w:left w:val="none" w:sz="0" w:space="0" w:color="auto"/>
                    <w:bottom w:val="none" w:sz="0" w:space="0" w:color="auto"/>
                    <w:right w:val="none" w:sz="0" w:space="0" w:color="auto"/>
                  </w:divBdr>
                </w:div>
                <w:div w:id="1218011632">
                  <w:marLeft w:val="0"/>
                  <w:marRight w:val="0"/>
                  <w:marTop w:val="0"/>
                  <w:marBottom w:val="0"/>
                  <w:divBdr>
                    <w:top w:val="none" w:sz="0" w:space="0" w:color="auto"/>
                    <w:left w:val="none" w:sz="0" w:space="0" w:color="auto"/>
                    <w:bottom w:val="none" w:sz="0" w:space="0" w:color="auto"/>
                    <w:right w:val="none" w:sz="0" w:space="0" w:color="auto"/>
                  </w:divBdr>
                </w:div>
                <w:div w:id="1259414032">
                  <w:marLeft w:val="0"/>
                  <w:marRight w:val="0"/>
                  <w:marTop w:val="0"/>
                  <w:marBottom w:val="0"/>
                  <w:divBdr>
                    <w:top w:val="none" w:sz="0" w:space="0" w:color="auto"/>
                    <w:left w:val="none" w:sz="0" w:space="0" w:color="auto"/>
                    <w:bottom w:val="none" w:sz="0" w:space="0" w:color="auto"/>
                    <w:right w:val="none" w:sz="0" w:space="0" w:color="auto"/>
                  </w:divBdr>
                </w:div>
                <w:div w:id="1265698288">
                  <w:marLeft w:val="0"/>
                  <w:marRight w:val="0"/>
                  <w:marTop w:val="0"/>
                  <w:marBottom w:val="0"/>
                  <w:divBdr>
                    <w:top w:val="none" w:sz="0" w:space="0" w:color="auto"/>
                    <w:left w:val="none" w:sz="0" w:space="0" w:color="auto"/>
                    <w:bottom w:val="none" w:sz="0" w:space="0" w:color="auto"/>
                    <w:right w:val="none" w:sz="0" w:space="0" w:color="auto"/>
                  </w:divBdr>
                </w:div>
                <w:div w:id="1286039444">
                  <w:marLeft w:val="0"/>
                  <w:marRight w:val="0"/>
                  <w:marTop w:val="0"/>
                  <w:marBottom w:val="0"/>
                  <w:divBdr>
                    <w:top w:val="none" w:sz="0" w:space="0" w:color="auto"/>
                    <w:left w:val="none" w:sz="0" w:space="0" w:color="auto"/>
                    <w:bottom w:val="none" w:sz="0" w:space="0" w:color="auto"/>
                    <w:right w:val="none" w:sz="0" w:space="0" w:color="auto"/>
                  </w:divBdr>
                </w:div>
                <w:div w:id="1377463365">
                  <w:marLeft w:val="0"/>
                  <w:marRight w:val="0"/>
                  <w:marTop w:val="0"/>
                  <w:marBottom w:val="0"/>
                  <w:divBdr>
                    <w:top w:val="none" w:sz="0" w:space="0" w:color="auto"/>
                    <w:left w:val="none" w:sz="0" w:space="0" w:color="auto"/>
                    <w:bottom w:val="none" w:sz="0" w:space="0" w:color="auto"/>
                    <w:right w:val="none" w:sz="0" w:space="0" w:color="auto"/>
                  </w:divBdr>
                </w:div>
                <w:div w:id="1391462718">
                  <w:marLeft w:val="0"/>
                  <w:marRight w:val="0"/>
                  <w:marTop w:val="0"/>
                  <w:marBottom w:val="0"/>
                  <w:divBdr>
                    <w:top w:val="none" w:sz="0" w:space="0" w:color="auto"/>
                    <w:left w:val="none" w:sz="0" w:space="0" w:color="auto"/>
                    <w:bottom w:val="none" w:sz="0" w:space="0" w:color="auto"/>
                    <w:right w:val="none" w:sz="0" w:space="0" w:color="auto"/>
                  </w:divBdr>
                </w:div>
                <w:div w:id="1395816137">
                  <w:marLeft w:val="0"/>
                  <w:marRight w:val="0"/>
                  <w:marTop w:val="0"/>
                  <w:marBottom w:val="0"/>
                  <w:divBdr>
                    <w:top w:val="none" w:sz="0" w:space="0" w:color="auto"/>
                    <w:left w:val="none" w:sz="0" w:space="0" w:color="auto"/>
                    <w:bottom w:val="none" w:sz="0" w:space="0" w:color="auto"/>
                    <w:right w:val="none" w:sz="0" w:space="0" w:color="auto"/>
                  </w:divBdr>
                </w:div>
                <w:div w:id="1475416025">
                  <w:marLeft w:val="0"/>
                  <w:marRight w:val="0"/>
                  <w:marTop w:val="0"/>
                  <w:marBottom w:val="0"/>
                  <w:divBdr>
                    <w:top w:val="none" w:sz="0" w:space="0" w:color="auto"/>
                    <w:left w:val="none" w:sz="0" w:space="0" w:color="auto"/>
                    <w:bottom w:val="none" w:sz="0" w:space="0" w:color="auto"/>
                    <w:right w:val="none" w:sz="0" w:space="0" w:color="auto"/>
                  </w:divBdr>
                </w:div>
                <w:div w:id="1489786854">
                  <w:marLeft w:val="0"/>
                  <w:marRight w:val="0"/>
                  <w:marTop w:val="0"/>
                  <w:marBottom w:val="0"/>
                  <w:divBdr>
                    <w:top w:val="none" w:sz="0" w:space="0" w:color="auto"/>
                    <w:left w:val="none" w:sz="0" w:space="0" w:color="auto"/>
                    <w:bottom w:val="none" w:sz="0" w:space="0" w:color="auto"/>
                    <w:right w:val="none" w:sz="0" w:space="0" w:color="auto"/>
                  </w:divBdr>
                </w:div>
                <w:div w:id="1542934642">
                  <w:marLeft w:val="0"/>
                  <w:marRight w:val="0"/>
                  <w:marTop w:val="0"/>
                  <w:marBottom w:val="0"/>
                  <w:divBdr>
                    <w:top w:val="none" w:sz="0" w:space="0" w:color="auto"/>
                    <w:left w:val="none" w:sz="0" w:space="0" w:color="auto"/>
                    <w:bottom w:val="none" w:sz="0" w:space="0" w:color="auto"/>
                    <w:right w:val="none" w:sz="0" w:space="0" w:color="auto"/>
                  </w:divBdr>
                </w:div>
                <w:div w:id="1568884244">
                  <w:marLeft w:val="0"/>
                  <w:marRight w:val="0"/>
                  <w:marTop w:val="0"/>
                  <w:marBottom w:val="0"/>
                  <w:divBdr>
                    <w:top w:val="none" w:sz="0" w:space="0" w:color="auto"/>
                    <w:left w:val="none" w:sz="0" w:space="0" w:color="auto"/>
                    <w:bottom w:val="none" w:sz="0" w:space="0" w:color="auto"/>
                    <w:right w:val="none" w:sz="0" w:space="0" w:color="auto"/>
                  </w:divBdr>
                </w:div>
                <w:div w:id="1575821105">
                  <w:marLeft w:val="0"/>
                  <w:marRight w:val="0"/>
                  <w:marTop w:val="0"/>
                  <w:marBottom w:val="0"/>
                  <w:divBdr>
                    <w:top w:val="none" w:sz="0" w:space="0" w:color="auto"/>
                    <w:left w:val="none" w:sz="0" w:space="0" w:color="auto"/>
                    <w:bottom w:val="none" w:sz="0" w:space="0" w:color="auto"/>
                    <w:right w:val="none" w:sz="0" w:space="0" w:color="auto"/>
                  </w:divBdr>
                </w:div>
                <w:div w:id="1613200700">
                  <w:marLeft w:val="0"/>
                  <w:marRight w:val="0"/>
                  <w:marTop w:val="0"/>
                  <w:marBottom w:val="0"/>
                  <w:divBdr>
                    <w:top w:val="none" w:sz="0" w:space="0" w:color="auto"/>
                    <w:left w:val="none" w:sz="0" w:space="0" w:color="auto"/>
                    <w:bottom w:val="none" w:sz="0" w:space="0" w:color="auto"/>
                    <w:right w:val="none" w:sz="0" w:space="0" w:color="auto"/>
                  </w:divBdr>
                </w:div>
                <w:div w:id="1621260940">
                  <w:marLeft w:val="0"/>
                  <w:marRight w:val="0"/>
                  <w:marTop w:val="0"/>
                  <w:marBottom w:val="0"/>
                  <w:divBdr>
                    <w:top w:val="none" w:sz="0" w:space="0" w:color="auto"/>
                    <w:left w:val="none" w:sz="0" w:space="0" w:color="auto"/>
                    <w:bottom w:val="none" w:sz="0" w:space="0" w:color="auto"/>
                    <w:right w:val="none" w:sz="0" w:space="0" w:color="auto"/>
                  </w:divBdr>
                </w:div>
                <w:div w:id="1626766909">
                  <w:marLeft w:val="0"/>
                  <w:marRight w:val="0"/>
                  <w:marTop w:val="0"/>
                  <w:marBottom w:val="0"/>
                  <w:divBdr>
                    <w:top w:val="none" w:sz="0" w:space="0" w:color="auto"/>
                    <w:left w:val="none" w:sz="0" w:space="0" w:color="auto"/>
                    <w:bottom w:val="none" w:sz="0" w:space="0" w:color="auto"/>
                    <w:right w:val="none" w:sz="0" w:space="0" w:color="auto"/>
                  </w:divBdr>
                </w:div>
                <w:div w:id="1667589199">
                  <w:marLeft w:val="0"/>
                  <w:marRight w:val="0"/>
                  <w:marTop w:val="0"/>
                  <w:marBottom w:val="0"/>
                  <w:divBdr>
                    <w:top w:val="none" w:sz="0" w:space="0" w:color="auto"/>
                    <w:left w:val="none" w:sz="0" w:space="0" w:color="auto"/>
                    <w:bottom w:val="none" w:sz="0" w:space="0" w:color="auto"/>
                    <w:right w:val="none" w:sz="0" w:space="0" w:color="auto"/>
                  </w:divBdr>
                </w:div>
                <w:div w:id="1732802319">
                  <w:marLeft w:val="0"/>
                  <w:marRight w:val="0"/>
                  <w:marTop w:val="0"/>
                  <w:marBottom w:val="0"/>
                  <w:divBdr>
                    <w:top w:val="none" w:sz="0" w:space="0" w:color="auto"/>
                    <w:left w:val="none" w:sz="0" w:space="0" w:color="auto"/>
                    <w:bottom w:val="none" w:sz="0" w:space="0" w:color="auto"/>
                    <w:right w:val="none" w:sz="0" w:space="0" w:color="auto"/>
                  </w:divBdr>
                </w:div>
                <w:div w:id="1800148785">
                  <w:marLeft w:val="0"/>
                  <w:marRight w:val="0"/>
                  <w:marTop w:val="0"/>
                  <w:marBottom w:val="0"/>
                  <w:divBdr>
                    <w:top w:val="none" w:sz="0" w:space="0" w:color="auto"/>
                    <w:left w:val="none" w:sz="0" w:space="0" w:color="auto"/>
                    <w:bottom w:val="none" w:sz="0" w:space="0" w:color="auto"/>
                    <w:right w:val="none" w:sz="0" w:space="0" w:color="auto"/>
                  </w:divBdr>
                </w:div>
                <w:div w:id="1844928953">
                  <w:marLeft w:val="0"/>
                  <w:marRight w:val="0"/>
                  <w:marTop w:val="0"/>
                  <w:marBottom w:val="0"/>
                  <w:divBdr>
                    <w:top w:val="none" w:sz="0" w:space="0" w:color="auto"/>
                    <w:left w:val="none" w:sz="0" w:space="0" w:color="auto"/>
                    <w:bottom w:val="none" w:sz="0" w:space="0" w:color="auto"/>
                    <w:right w:val="none" w:sz="0" w:space="0" w:color="auto"/>
                  </w:divBdr>
                </w:div>
                <w:div w:id="1880625984">
                  <w:marLeft w:val="0"/>
                  <w:marRight w:val="0"/>
                  <w:marTop w:val="0"/>
                  <w:marBottom w:val="0"/>
                  <w:divBdr>
                    <w:top w:val="none" w:sz="0" w:space="0" w:color="auto"/>
                    <w:left w:val="none" w:sz="0" w:space="0" w:color="auto"/>
                    <w:bottom w:val="none" w:sz="0" w:space="0" w:color="auto"/>
                    <w:right w:val="none" w:sz="0" w:space="0" w:color="auto"/>
                  </w:divBdr>
                </w:div>
                <w:div w:id="1914580086">
                  <w:marLeft w:val="0"/>
                  <w:marRight w:val="0"/>
                  <w:marTop w:val="0"/>
                  <w:marBottom w:val="0"/>
                  <w:divBdr>
                    <w:top w:val="none" w:sz="0" w:space="0" w:color="auto"/>
                    <w:left w:val="none" w:sz="0" w:space="0" w:color="auto"/>
                    <w:bottom w:val="none" w:sz="0" w:space="0" w:color="auto"/>
                    <w:right w:val="none" w:sz="0" w:space="0" w:color="auto"/>
                  </w:divBdr>
                </w:div>
                <w:div w:id="1919051289">
                  <w:marLeft w:val="0"/>
                  <w:marRight w:val="0"/>
                  <w:marTop w:val="0"/>
                  <w:marBottom w:val="0"/>
                  <w:divBdr>
                    <w:top w:val="none" w:sz="0" w:space="0" w:color="auto"/>
                    <w:left w:val="none" w:sz="0" w:space="0" w:color="auto"/>
                    <w:bottom w:val="none" w:sz="0" w:space="0" w:color="auto"/>
                    <w:right w:val="none" w:sz="0" w:space="0" w:color="auto"/>
                  </w:divBdr>
                </w:div>
                <w:div w:id="1921057692">
                  <w:marLeft w:val="0"/>
                  <w:marRight w:val="0"/>
                  <w:marTop w:val="0"/>
                  <w:marBottom w:val="0"/>
                  <w:divBdr>
                    <w:top w:val="none" w:sz="0" w:space="0" w:color="auto"/>
                    <w:left w:val="none" w:sz="0" w:space="0" w:color="auto"/>
                    <w:bottom w:val="none" w:sz="0" w:space="0" w:color="auto"/>
                    <w:right w:val="none" w:sz="0" w:space="0" w:color="auto"/>
                  </w:divBdr>
                </w:div>
                <w:div w:id="1936815554">
                  <w:marLeft w:val="0"/>
                  <w:marRight w:val="0"/>
                  <w:marTop w:val="0"/>
                  <w:marBottom w:val="0"/>
                  <w:divBdr>
                    <w:top w:val="none" w:sz="0" w:space="0" w:color="auto"/>
                    <w:left w:val="none" w:sz="0" w:space="0" w:color="auto"/>
                    <w:bottom w:val="none" w:sz="0" w:space="0" w:color="auto"/>
                    <w:right w:val="none" w:sz="0" w:space="0" w:color="auto"/>
                  </w:divBdr>
                </w:div>
                <w:div w:id="2000032936">
                  <w:marLeft w:val="0"/>
                  <w:marRight w:val="0"/>
                  <w:marTop w:val="0"/>
                  <w:marBottom w:val="0"/>
                  <w:divBdr>
                    <w:top w:val="none" w:sz="0" w:space="0" w:color="auto"/>
                    <w:left w:val="none" w:sz="0" w:space="0" w:color="auto"/>
                    <w:bottom w:val="none" w:sz="0" w:space="0" w:color="auto"/>
                    <w:right w:val="none" w:sz="0" w:space="0" w:color="auto"/>
                  </w:divBdr>
                </w:div>
                <w:div w:id="2034845081">
                  <w:marLeft w:val="0"/>
                  <w:marRight w:val="0"/>
                  <w:marTop w:val="0"/>
                  <w:marBottom w:val="0"/>
                  <w:divBdr>
                    <w:top w:val="none" w:sz="0" w:space="0" w:color="auto"/>
                    <w:left w:val="none" w:sz="0" w:space="0" w:color="auto"/>
                    <w:bottom w:val="none" w:sz="0" w:space="0" w:color="auto"/>
                    <w:right w:val="none" w:sz="0" w:space="0" w:color="auto"/>
                  </w:divBdr>
                </w:div>
                <w:div w:id="20370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745">
          <w:marLeft w:val="0"/>
          <w:marRight w:val="0"/>
          <w:marTop w:val="0"/>
          <w:marBottom w:val="0"/>
          <w:divBdr>
            <w:top w:val="none" w:sz="0" w:space="0" w:color="auto"/>
            <w:left w:val="none" w:sz="0" w:space="0" w:color="auto"/>
            <w:bottom w:val="none" w:sz="0" w:space="0" w:color="auto"/>
            <w:right w:val="none" w:sz="0" w:space="0" w:color="auto"/>
          </w:divBdr>
          <w:divsChild>
            <w:div w:id="233442124">
              <w:marLeft w:val="0"/>
              <w:marRight w:val="0"/>
              <w:marTop w:val="0"/>
              <w:marBottom w:val="0"/>
              <w:divBdr>
                <w:top w:val="none" w:sz="0" w:space="0" w:color="auto"/>
                <w:left w:val="none" w:sz="0" w:space="0" w:color="auto"/>
                <w:bottom w:val="none" w:sz="0" w:space="0" w:color="auto"/>
                <w:right w:val="none" w:sz="0" w:space="0" w:color="auto"/>
              </w:divBdr>
              <w:divsChild>
                <w:div w:id="20673786">
                  <w:marLeft w:val="0"/>
                  <w:marRight w:val="0"/>
                  <w:marTop w:val="0"/>
                  <w:marBottom w:val="0"/>
                  <w:divBdr>
                    <w:top w:val="none" w:sz="0" w:space="0" w:color="auto"/>
                    <w:left w:val="none" w:sz="0" w:space="0" w:color="auto"/>
                    <w:bottom w:val="none" w:sz="0" w:space="0" w:color="auto"/>
                    <w:right w:val="none" w:sz="0" w:space="0" w:color="auto"/>
                  </w:divBdr>
                </w:div>
                <w:div w:id="33821546">
                  <w:marLeft w:val="0"/>
                  <w:marRight w:val="0"/>
                  <w:marTop w:val="0"/>
                  <w:marBottom w:val="0"/>
                  <w:divBdr>
                    <w:top w:val="none" w:sz="0" w:space="0" w:color="auto"/>
                    <w:left w:val="none" w:sz="0" w:space="0" w:color="auto"/>
                    <w:bottom w:val="none" w:sz="0" w:space="0" w:color="auto"/>
                    <w:right w:val="none" w:sz="0" w:space="0" w:color="auto"/>
                  </w:divBdr>
                </w:div>
                <w:div w:id="42028183">
                  <w:marLeft w:val="0"/>
                  <w:marRight w:val="0"/>
                  <w:marTop w:val="0"/>
                  <w:marBottom w:val="0"/>
                  <w:divBdr>
                    <w:top w:val="none" w:sz="0" w:space="0" w:color="auto"/>
                    <w:left w:val="none" w:sz="0" w:space="0" w:color="auto"/>
                    <w:bottom w:val="none" w:sz="0" w:space="0" w:color="auto"/>
                    <w:right w:val="none" w:sz="0" w:space="0" w:color="auto"/>
                  </w:divBdr>
                </w:div>
                <w:div w:id="48766816">
                  <w:marLeft w:val="0"/>
                  <w:marRight w:val="0"/>
                  <w:marTop w:val="0"/>
                  <w:marBottom w:val="0"/>
                  <w:divBdr>
                    <w:top w:val="none" w:sz="0" w:space="0" w:color="auto"/>
                    <w:left w:val="none" w:sz="0" w:space="0" w:color="auto"/>
                    <w:bottom w:val="none" w:sz="0" w:space="0" w:color="auto"/>
                    <w:right w:val="none" w:sz="0" w:space="0" w:color="auto"/>
                  </w:divBdr>
                </w:div>
                <w:div w:id="68309409">
                  <w:marLeft w:val="0"/>
                  <w:marRight w:val="0"/>
                  <w:marTop w:val="0"/>
                  <w:marBottom w:val="0"/>
                  <w:divBdr>
                    <w:top w:val="none" w:sz="0" w:space="0" w:color="auto"/>
                    <w:left w:val="none" w:sz="0" w:space="0" w:color="auto"/>
                    <w:bottom w:val="none" w:sz="0" w:space="0" w:color="auto"/>
                    <w:right w:val="none" w:sz="0" w:space="0" w:color="auto"/>
                  </w:divBdr>
                </w:div>
                <w:div w:id="127288485">
                  <w:marLeft w:val="0"/>
                  <w:marRight w:val="0"/>
                  <w:marTop w:val="0"/>
                  <w:marBottom w:val="0"/>
                  <w:divBdr>
                    <w:top w:val="none" w:sz="0" w:space="0" w:color="auto"/>
                    <w:left w:val="none" w:sz="0" w:space="0" w:color="auto"/>
                    <w:bottom w:val="none" w:sz="0" w:space="0" w:color="auto"/>
                    <w:right w:val="none" w:sz="0" w:space="0" w:color="auto"/>
                  </w:divBdr>
                </w:div>
                <w:div w:id="159388370">
                  <w:marLeft w:val="0"/>
                  <w:marRight w:val="0"/>
                  <w:marTop w:val="0"/>
                  <w:marBottom w:val="0"/>
                  <w:divBdr>
                    <w:top w:val="none" w:sz="0" w:space="0" w:color="auto"/>
                    <w:left w:val="none" w:sz="0" w:space="0" w:color="auto"/>
                    <w:bottom w:val="none" w:sz="0" w:space="0" w:color="auto"/>
                    <w:right w:val="none" w:sz="0" w:space="0" w:color="auto"/>
                  </w:divBdr>
                </w:div>
                <w:div w:id="180969805">
                  <w:marLeft w:val="0"/>
                  <w:marRight w:val="0"/>
                  <w:marTop w:val="0"/>
                  <w:marBottom w:val="0"/>
                  <w:divBdr>
                    <w:top w:val="none" w:sz="0" w:space="0" w:color="auto"/>
                    <w:left w:val="none" w:sz="0" w:space="0" w:color="auto"/>
                    <w:bottom w:val="none" w:sz="0" w:space="0" w:color="auto"/>
                    <w:right w:val="none" w:sz="0" w:space="0" w:color="auto"/>
                  </w:divBdr>
                </w:div>
                <w:div w:id="223490540">
                  <w:marLeft w:val="0"/>
                  <w:marRight w:val="0"/>
                  <w:marTop w:val="0"/>
                  <w:marBottom w:val="0"/>
                  <w:divBdr>
                    <w:top w:val="none" w:sz="0" w:space="0" w:color="auto"/>
                    <w:left w:val="none" w:sz="0" w:space="0" w:color="auto"/>
                    <w:bottom w:val="none" w:sz="0" w:space="0" w:color="auto"/>
                    <w:right w:val="none" w:sz="0" w:space="0" w:color="auto"/>
                  </w:divBdr>
                </w:div>
                <w:div w:id="237440843">
                  <w:marLeft w:val="0"/>
                  <w:marRight w:val="0"/>
                  <w:marTop w:val="0"/>
                  <w:marBottom w:val="0"/>
                  <w:divBdr>
                    <w:top w:val="none" w:sz="0" w:space="0" w:color="auto"/>
                    <w:left w:val="none" w:sz="0" w:space="0" w:color="auto"/>
                    <w:bottom w:val="none" w:sz="0" w:space="0" w:color="auto"/>
                    <w:right w:val="none" w:sz="0" w:space="0" w:color="auto"/>
                  </w:divBdr>
                </w:div>
                <w:div w:id="262496910">
                  <w:marLeft w:val="0"/>
                  <w:marRight w:val="0"/>
                  <w:marTop w:val="0"/>
                  <w:marBottom w:val="0"/>
                  <w:divBdr>
                    <w:top w:val="none" w:sz="0" w:space="0" w:color="auto"/>
                    <w:left w:val="none" w:sz="0" w:space="0" w:color="auto"/>
                    <w:bottom w:val="none" w:sz="0" w:space="0" w:color="auto"/>
                    <w:right w:val="none" w:sz="0" w:space="0" w:color="auto"/>
                  </w:divBdr>
                </w:div>
                <w:div w:id="298388011">
                  <w:marLeft w:val="0"/>
                  <w:marRight w:val="0"/>
                  <w:marTop w:val="0"/>
                  <w:marBottom w:val="0"/>
                  <w:divBdr>
                    <w:top w:val="none" w:sz="0" w:space="0" w:color="auto"/>
                    <w:left w:val="none" w:sz="0" w:space="0" w:color="auto"/>
                    <w:bottom w:val="none" w:sz="0" w:space="0" w:color="auto"/>
                    <w:right w:val="none" w:sz="0" w:space="0" w:color="auto"/>
                  </w:divBdr>
                </w:div>
                <w:div w:id="329910293">
                  <w:marLeft w:val="0"/>
                  <w:marRight w:val="0"/>
                  <w:marTop w:val="0"/>
                  <w:marBottom w:val="0"/>
                  <w:divBdr>
                    <w:top w:val="none" w:sz="0" w:space="0" w:color="auto"/>
                    <w:left w:val="none" w:sz="0" w:space="0" w:color="auto"/>
                    <w:bottom w:val="none" w:sz="0" w:space="0" w:color="auto"/>
                    <w:right w:val="none" w:sz="0" w:space="0" w:color="auto"/>
                  </w:divBdr>
                </w:div>
                <w:div w:id="347997081">
                  <w:marLeft w:val="0"/>
                  <w:marRight w:val="0"/>
                  <w:marTop w:val="0"/>
                  <w:marBottom w:val="0"/>
                  <w:divBdr>
                    <w:top w:val="none" w:sz="0" w:space="0" w:color="auto"/>
                    <w:left w:val="none" w:sz="0" w:space="0" w:color="auto"/>
                    <w:bottom w:val="none" w:sz="0" w:space="0" w:color="auto"/>
                    <w:right w:val="none" w:sz="0" w:space="0" w:color="auto"/>
                  </w:divBdr>
                </w:div>
                <w:div w:id="350180641">
                  <w:marLeft w:val="0"/>
                  <w:marRight w:val="0"/>
                  <w:marTop w:val="0"/>
                  <w:marBottom w:val="0"/>
                  <w:divBdr>
                    <w:top w:val="none" w:sz="0" w:space="0" w:color="auto"/>
                    <w:left w:val="none" w:sz="0" w:space="0" w:color="auto"/>
                    <w:bottom w:val="none" w:sz="0" w:space="0" w:color="auto"/>
                    <w:right w:val="none" w:sz="0" w:space="0" w:color="auto"/>
                  </w:divBdr>
                </w:div>
                <w:div w:id="442499456">
                  <w:marLeft w:val="0"/>
                  <w:marRight w:val="0"/>
                  <w:marTop w:val="0"/>
                  <w:marBottom w:val="0"/>
                  <w:divBdr>
                    <w:top w:val="none" w:sz="0" w:space="0" w:color="auto"/>
                    <w:left w:val="none" w:sz="0" w:space="0" w:color="auto"/>
                    <w:bottom w:val="none" w:sz="0" w:space="0" w:color="auto"/>
                    <w:right w:val="none" w:sz="0" w:space="0" w:color="auto"/>
                  </w:divBdr>
                </w:div>
                <w:div w:id="450435847">
                  <w:marLeft w:val="0"/>
                  <w:marRight w:val="0"/>
                  <w:marTop w:val="0"/>
                  <w:marBottom w:val="0"/>
                  <w:divBdr>
                    <w:top w:val="none" w:sz="0" w:space="0" w:color="auto"/>
                    <w:left w:val="none" w:sz="0" w:space="0" w:color="auto"/>
                    <w:bottom w:val="none" w:sz="0" w:space="0" w:color="auto"/>
                    <w:right w:val="none" w:sz="0" w:space="0" w:color="auto"/>
                  </w:divBdr>
                </w:div>
                <w:div w:id="456604785">
                  <w:marLeft w:val="0"/>
                  <w:marRight w:val="0"/>
                  <w:marTop w:val="0"/>
                  <w:marBottom w:val="0"/>
                  <w:divBdr>
                    <w:top w:val="none" w:sz="0" w:space="0" w:color="auto"/>
                    <w:left w:val="none" w:sz="0" w:space="0" w:color="auto"/>
                    <w:bottom w:val="none" w:sz="0" w:space="0" w:color="auto"/>
                    <w:right w:val="none" w:sz="0" w:space="0" w:color="auto"/>
                  </w:divBdr>
                </w:div>
                <w:div w:id="465854485">
                  <w:marLeft w:val="0"/>
                  <w:marRight w:val="0"/>
                  <w:marTop w:val="0"/>
                  <w:marBottom w:val="0"/>
                  <w:divBdr>
                    <w:top w:val="none" w:sz="0" w:space="0" w:color="auto"/>
                    <w:left w:val="none" w:sz="0" w:space="0" w:color="auto"/>
                    <w:bottom w:val="none" w:sz="0" w:space="0" w:color="auto"/>
                    <w:right w:val="none" w:sz="0" w:space="0" w:color="auto"/>
                  </w:divBdr>
                </w:div>
                <w:div w:id="528297142">
                  <w:marLeft w:val="0"/>
                  <w:marRight w:val="0"/>
                  <w:marTop w:val="0"/>
                  <w:marBottom w:val="0"/>
                  <w:divBdr>
                    <w:top w:val="none" w:sz="0" w:space="0" w:color="auto"/>
                    <w:left w:val="none" w:sz="0" w:space="0" w:color="auto"/>
                    <w:bottom w:val="none" w:sz="0" w:space="0" w:color="auto"/>
                    <w:right w:val="none" w:sz="0" w:space="0" w:color="auto"/>
                  </w:divBdr>
                </w:div>
                <w:div w:id="574900867">
                  <w:marLeft w:val="0"/>
                  <w:marRight w:val="0"/>
                  <w:marTop w:val="0"/>
                  <w:marBottom w:val="0"/>
                  <w:divBdr>
                    <w:top w:val="none" w:sz="0" w:space="0" w:color="auto"/>
                    <w:left w:val="none" w:sz="0" w:space="0" w:color="auto"/>
                    <w:bottom w:val="none" w:sz="0" w:space="0" w:color="auto"/>
                    <w:right w:val="none" w:sz="0" w:space="0" w:color="auto"/>
                  </w:divBdr>
                </w:div>
                <w:div w:id="579096438">
                  <w:marLeft w:val="0"/>
                  <w:marRight w:val="0"/>
                  <w:marTop w:val="0"/>
                  <w:marBottom w:val="0"/>
                  <w:divBdr>
                    <w:top w:val="none" w:sz="0" w:space="0" w:color="auto"/>
                    <w:left w:val="none" w:sz="0" w:space="0" w:color="auto"/>
                    <w:bottom w:val="none" w:sz="0" w:space="0" w:color="auto"/>
                    <w:right w:val="none" w:sz="0" w:space="0" w:color="auto"/>
                  </w:divBdr>
                </w:div>
                <w:div w:id="595867510">
                  <w:marLeft w:val="0"/>
                  <w:marRight w:val="0"/>
                  <w:marTop w:val="0"/>
                  <w:marBottom w:val="0"/>
                  <w:divBdr>
                    <w:top w:val="none" w:sz="0" w:space="0" w:color="auto"/>
                    <w:left w:val="none" w:sz="0" w:space="0" w:color="auto"/>
                    <w:bottom w:val="none" w:sz="0" w:space="0" w:color="auto"/>
                    <w:right w:val="none" w:sz="0" w:space="0" w:color="auto"/>
                  </w:divBdr>
                </w:div>
                <w:div w:id="662242016">
                  <w:marLeft w:val="0"/>
                  <w:marRight w:val="0"/>
                  <w:marTop w:val="0"/>
                  <w:marBottom w:val="0"/>
                  <w:divBdr>
                    <w:top w:val="none" w:sz="0" w:space="0" w:color="auto"/>
                    <w:left w:val="none" w:sz="0" w:space="0" w:color="auto"/>
                    <w:bottom w:val="none" w:sz="0" w:space="0" w:color="auto"/>
                    <w:right w:val="none" w:sz="0" w:space="0" w:color="auto"/>
                  </w:divBdr>
                </w:div>
                <w:div w:id="677344820">
                  <w:marLeft w:val="0"/>
                  <w:marRight w:val="0"/>
                  <w:marTop w:val="0"/>
                  <w:marBottom w:val="0"/>
                  <w:divBdr>
                    <w:top w:val="none" w:sz="0" w:space="0" w:color="auto"/>
                    <w:left w:val="none" w:sz="0" w:space="0" w:color="auto"/>
                    <w:bottom w:val="none" w:sz="0" w:space="0" w:color="auto"/>
                    <w:right w:val="none" w:sz="0" w:space="0" w:color="auto"/>
                  </w:divBdr>
                </w:div>
                <w:div w:id="683168619">
                  <w:marLeft w:val="0"/>
                  <w:marRight w:val="0"/>
                  <w:marTop w:val="0"/>
                  <w:marBottom w:val="0"/>
                  <w:divBdr>
                    <w:top w:val="none" w:sz="0" w:space="0" w:color="auto"/>
                    <w:left w:val="none" w:sz="0" w:space="0" w:color="auto"/>
                    <w:bottom w:val="none" w:sz="0" w:space="0" w:color="auto"/>
                    <w:right w:val="none" w:sz="0" w:space="0" w:color="auto"/>
                  </w:divBdr>
                </w:div>
                <w:div w:id="688722104">
                  <w:marLeft w:val="0"/>
                  <w:marRight w:val="0"/>
                  <w:marTop w:val="0"/>
                  <w:marBottom w:val="0"/>
                  <w:divBdr>
                    <w:top w:val="none" w:sz="0" w:space="0" w:color="auto"/>
                    <w:left w:val="none" w:sz="0" w:space="0" w:color="auto"/>
                    <w:bottom w:val="none" w:sz="0" w:space="0" w:color="auto"/>
                    <w:right w:val="none" w:sz="0" w:space="0" w:color="auto"/>
                  </w:divBdr>
                </w:div>
                <w:div w:id="690303704">
                  <w:marLeft w:val="0"/>
                  <w:marRight w:val="0"/>
                  <w:marTop w:val="0"/>
                  <w:marBottom w:val="0"/>
                  <w:divBdr>
                    <w:top w:val="none" w:sz="0" w:space="0" w:color="auto"/>
                    <w:left w:val="none" w:sz="0" w:space="0" w:color="auto"/>
                    <w:bottom w:val="none" w:sz="0" w:space="0" w:color="auto"/>
                    <w:right w:val="none" w:sz="0" w:space="0" w:color="auto"/>
                  </w:divBdr>
                </w:div>
                <w:div w:id="719474468">
                  <w:marLeft w:val="0"/>
                  <w:marRight w:val="0"/>
                  <w:marTop w:val="0"/>
                  <w:marBottom w:val="0"/>
                  <w:divBdr>
                    <w:top w:val="none" w:sz="0" w:space="0" w:color="auto"/>
                    <w:left w:val="none" w:sz="0" w:space="0" w:color="auto"/>
                    <w:bottom w:val="none" w:sz="0" w:space="0" w:color="auto"/>
                    <w:right w:val="none" w:sz="0" w:space="0" w:color="auto"/>
                  </w:divBdr>
                </w:div>
                <w:div w:id="764301384">
                  <w:marLeft w:val="0"/>
                  <w:marRight w:val="0"/>
                  <w:marTop w:val="0"/>
                  <w:marBottom w:val="0"/>
                  <w:divBdr>
                    <w:top w:val="none" w:sz="0" w:space="0" w:color="auto"/>
                    <w:left w:val="none" w:sz="0" w:space="0" w:color="auto"/>
                    <w:bottom w:val="none" w:sz="0" w:space="0" w:color="auto"/>
                    <w:right w:val="none" w:sz="0" w:space="0" w:color="auto"/>
                  </w:divBdr>
                </w:div>
                <w:div w:id="798378717">
                  <w:marLeft w:val="0"/>
                  <w:marRight w:val="0"/>
                  <w:marTop w:val="0"/>
                  <w:marBottom w:val="0"/>
                  <w:divBdr>
                    <w:top w:val="none" w:sz="0" w:space="0" w:color="auto"/>
                    <w:left w:val="none" w:sz="0" w:space="0" w:color="auto"/>
                    <w:bottom w:val="none" w:sz="0" w:space="0" w:color="auto"/>
                    <w:right w:val="none" w:sz="0" w:space="0" w:color="auto"/>
                  </w:divBdr>
                </w:div>
                <w:div w:id="800195421">
                  <w:marLeft w:val="0"/>
                  <w:marRight w:val="0"/>
                  <w:marTop w:val="0"/>
                  <w:marBottom w:val="0"/>
                  <w:divBdr>
                    <w:top w:val="none" w:sz="0" w:space="0" w:color="auto"/>
                    <w:left w:val="none" w:sz="0" w:space="0" w:color="auto"/>
                    <w:bottom w:val="none" w:sz="0" w:space="0" w:color="auto"/>
                    <w:right w:val="none" w:sz="0" w:space="0" w:color="auto"/>
                  </w:divBdr>
                </w:div>
                <w:div w:id="807166278">
                  <w:marLeft w:val="0"/>
                  <w:marRight w:val="0"/>
                  <w:marTop w:val="0"/>
                  <w:marBottom w:val="0"/>
                  <w:divBdr>
                    <w:top w:val="none" w:sz="0" w:space="0" w:color="auto"/>
                    <w:left w:val="none" w:sz="0" w:space="0" w:color="auto"/>
                    <w:bottom w:val="none" w:sz="0" w:space="0" w:color="auto"/>
                    <w:right w:val="none" w:sz="0" w:space="0" w:color="auto"/>
                  </w:divBdr>
                </w:div>
                <w:div w:id="827477095">
                  <w:marLeft w:val="0"/>
                  <w:marRight w:val="0"/>
                  <w:marTop w:val="0"/>
                  <w:marBottom w:val="0"/>
                  <w:divBdr>
                    <w:top w:val="none" w:sz="0" w:space="0" w:color="auto"/>
                    <w:left w:val="none" w:sz="0" w:space="0" w:color="auto"/>
                    <w:bottom w:val="none" w:sz="0" w:space="0" w:color="auto"/>
                    <w:right w:val="none" w:sz="0" w:space="0" w:color="auto"/>
                  </w:divBdr>
                </w:div>
                <w:div w:id="837187959">
                  <w:marLeft w:val="0"/>
                  <w:marRight w:val="0"/>
                  <w:marTop w:val="0"/>
                  <w:marBottom w:val="0"/>
                  <w:divBdr>
                    <w:top w:val="none" w:sz="0" w:space="0" w:color="auto"/>
                    <w:left w:val="none" w:sz="0" w:space="0" w:color="auto"/>
                    <w:bottom w:val="none" w:sz="0" w:space="0" w:color="auto"/>
                    <w:right w:val="none" w:sz="0" w:space="0" w:color="auto"/>
                  </w:divBdr>
                </w:div>
                <w:div w:id="843978832">
                  <w:marLeft w:val="0"/>
                  <w:marRight w:val="0"/>
                  <w:marTop w:val="0"/>
                  <w:marBottom w:val="0"/>
                  <w:divBdr>
                    <w:top w:val="none" w:sz="0" w:space="0" w:color="auto"/>
                    <w:left w:val="none" w:sz="0" w:space="0" w:color="auto"/>
                    <w:bottom w:val="none" w:sz="0" w:space="0" w:color="auto"/>
                    <w:right w:val="none" w:sz="0" w:space="0" w:color="auto"/>
                  </w:divBdr>
                </w:div>
                <w:div w:id="844978804">
                  <w:marLeft w:val="0"/>
                  <w:marRight w:val="0"/>
                  <w:marTop w:val="0"/>
                  <w:marBottom w:val="0"/>
                  <w:divBdr>
                    <w:top w:val="none" w:sz="0" w:space="0" w:color="auto"/>
                    <w:left w:val="none" w:sz="0" w:space="0" w:color="auto"/>
                    <w:bottom w:val="none" w:sz="0" w:space="0" w:color="auto"/>
                    <w:right w:val="none" w:sz="0" w:space="0" w:color="auto"/>
                  </w:divBdr>
                </w:div>
                <w:div w:id="856772092">
                  <w:marLeft w:val="0"/>
                  <w:marRight w:val="0"/>
                  <w:marTop w:val="0"/>
                  <w:marBottom w:val="0"/>
                  <w:divBdr>
                    <w:top w:val="none" w:sz="0" w:space="0" w:color="auto"/>
                    <w:left w:val="none" w:sz="0" w:space="0" w:color="auto"/>
                    <w:bottom w:val="none" w:sz="0" w:space="0" w:color="auto"/>
                    <w:right w:val="none" w:sz="0" w:space="0" w:color="auto"/>
                  </w:divBdr>
                </w:div>
                <w:div w:id="859660863">
                  <w:marLeft w:val="0"/>
                  <w:marRight w:val="0"/>
                  <w:marTop w:val="0"/>
                  <w:marBottom w:val="0"/>
                  <w:divBdr>
                    <w:top w:val="none" w:sz="0" w:space="0" w:color="auto"/>
                    <w:left w:val="none" w:sz="0" w:space="0" w:color="auto"/>
                    <w:bottom w:val="none" w:sz="0" w:space="0" w:color="auto"/>
                    <w:right w:val="none" w:sz="0" w:space="0" w:color="auto"/>
                  </w:divBdr>
                </w:div>
                <w:div w:id="861019944">
                  <w:marLeft w:val="0"/>
                  <w:marRight w:val="0"/>
                  <w:marTop w:val="0"/>
                  <w:marBottom w:val="0"/>
                  <w:divBdr>
                    <w:top w:val="none" w:sz="0" w:space="0" w:color="auto"/>
                    <w:left w:val="none" w:sz="0" w:space="0" w:color="auto"/>
                    <w:bottom w:val="none" w:sz="0" w:space="0" w:color="auto"/>
                    <w:right w:val="none" w:sz="0" w:space="0" w:color="auto"/>
                  </w:divBdr>
                </w:div>
                <w:div w:id="903413775">
                  <w:marLeft w:val="0"/>
                  <w:marRight w:val="0"/>
                  <w:marTop w:val="0"/>
                  <w:marBottom w:val="0"/>
                  <w:divBdr>
                    <w:top w:val="none" w:sz="0" w:space="0" w:color="auto"/>
                    <w:left w:val="none" w:sz="0" w:space="0" w:color="auto"/>
                    <w:bottom w:val="none" w:sz="0" w:space="0" w:color="auto"/>
                    <w:right w:val="none" w:sz="0" w:space="0" w:color="auto"/>
                  </w:divBdr>
                </w:div>
                <w:div w:id="947541186">
                  <w:marLeft w:val="0"/>
                  <w:marRight w:val="0"/>
                  <w:marTop w:val="0"/>
                  <w:marBottom w:val="0"/>
                  <w:divBdr>
                    <w:top w:val="none" w:sz="0" w:space="0" w:color="auto"/>
                    <w:left w:val="none" w:sz="0" w:space="0" w:color="auto"/>
                    <w:bottom w:val="none" w:sz="0" w:space="0" w:color="auto"/>
                    <w:right w:val="none" w:sz="0" w:space="0" w:color="auto"/>
                  </w:divBdr>
                </w:div>
                <w:div w:id="949243484">
                  <w:marLeft w:val="0"/>
                  <w:marRight w:val="0"/>
                  <w:marTop w:val="0"/>
                  <w:marBottom w:val="0"/>
                  <w:divBdr>
                    <w:top w:val="none" w:sz="0" w:space="0" w:color="auto"/>
                    <w:left w:val="none" w:sz="0" w:space="0" w:color="auto"/>
                    <w:bottom w:val="none" w:sz="0" w:space="0" w:color="auto"/>
                    <w:right w:val="none" w:sz="0" w:space="0" w:color="auto"/>
                  </w:divBdr>
                </w:div>
                <w:div w:id="965042905">
                  <w:marLeft w:val="0"/>
                  <w:marRight w:val="0"/>
                  <w:marTop w:val="0"/>
                  <w:marBottom w:val="0"/>
                  <w:divBdr>
                    <w:top w:val="none" w:sz="0" w:space="0" w:color="auto"/>
                    <w:left w:val="none" w:sz="0" w:space="0" w:color="auto"/>
                    <w:bottom w:val="none" w:sz="0" w:space="0" w:color="auto"/>
                    <w:right w:val="none" w:sz="0" w:space="0" w:color="auto"/>
                  </w:divBdr>
                </w:div>
                <w:div w:id="968898829">
                  <w:marLeft w:val="0"/>
                  <w:marRight w:val="0"/>
                  <w:marTop w:val="0"/>
                  <w:marBottom w:val="0"/>
                  <w:divBdr>
                    <w:top w:val="none" w:sz="0" w:space="0" w:color="auto"/>
                    <w:left w:val="none" w:sz="0" w:space="0" w:color="auto"/>
                    <w:bottom w:val="none" w:sz="0" w:space="0" w:color="auto"/>
                    <w:right w:val="none" w:sz="0" w:space="0" w:color="auto"/>
                  </w:divBdr>
                </w:div>
                <w:div w:id="970136459">
                  <w:marLeft w:val="0"/>
                  <w:marRight w:val="0"/>
                  <w:marTop w:val="0"/>
                  <w:marBottom w:val="0"/>
                  <w:divBdr>
                    <w:top w:val="none" w:sz="0" w:space="0" w:color="auto"/>
                    <w:left w:val="none" w:sz="0" w:space="0" w:color="auto"/>
                    <w:bottom w:val="none" w:sz="0" w:space="0" w:color="auto"/>
                    <w:right w:val="none" w:sz="0" w:space="0" w:color="auto"/>
                  </w:divBdr>
                </w:div>
                <w:div w:id="973751756">
                  <w:marLeft w:val="0"/>
                  <w:marRight w:val="0"/>
                  <w:marTop w:val="0"/>
                  <w:marBottom w:val="0"/>
                  <w:divBdr>
                    <w:top w:val="none" w:sz="0" w:space="0" w:color="auto"/>
                    <w:left w:val="none" w:sz="0" w:space="0" w:color="auto"/>
                    <w:bottom w:val="none" w:sz="0" w:space="0" w:color="auto"/>
                    <w:right w:val="none" w:sz="0" w:space="0" w:color="auto"/>
                  </w:divBdr>
                </w:div>
                <w:div w:id="1075856096">
                  <w:marLeft w:val="0"/>
                  <w:marRight w:val="0"/>
                  <w:marTop w:val="0"/>
                  <w:marBottom w:val="0"/>
                  <w:divBdr>
                    <w:top w:val="none" w:sz="0" w:space="0" w:color="auto"/>
                    <w:left w:val="none" w:sz="0" w:space="0" w:color="auto"/>
                    <w:bottom w:val="none" w:sz="0" w:space="0" w:color="auto"/>
                    <w:right w:val="none" w:sz="0" w:space="0" w:color="auto"/>
                  </w:divBdr>
                </w:div>
                <w:div w:id="1084496577">
                  <w:marLeft w:val="0"/>
                  <w:marRight w:val="0"/>
                  <w:marTop w:val="0"/>
                  <w:marBottom w:val="0"/>
                  <w:divBdr>
                    <w:top w:val="none" w:sz="0" w:space="0" w:color="auto"/>
                    <w:left w:val="none" w:sz="0" w:space="0" w:color="auto"/>
                    <w:bottom w:val="none" w:sz="0" w:space="0" w:color="auto"/>
                    <w:right w:val="none" w:sz="0" w:space="0" w:color="auto"/>
                  </w:divBdr>
                </w:div>
                <w:div w:id="1130170063">
                  <w:marLeft w:val="0"/>
                  <w:marRight w:val="0"/>
                  <w:marTop w:val="0"/>
                  <w:marBottom w:val="0"/>
                  <w:divBdr>
                    <w:top w:val="none" w:sz="0" w:space="0" w:color="auto"/>
                    <w:left w:val="none" w:sz="0" w:space="0" w:color="auto"/>
                    <w:bottom w:val="none" w:sz="0" w:space="0" w:color="auto"/>
                    <w:right w:val="none" w:sz="0" w:space="0" w:color="auto"/>
                  </w:divBdr>
                </w:div>
                <w:div w:id="1131750540">
                  <w:marLeft w:val="0"/>
                  <w:marRight w:val="0"/>
                  <w:marTop w:val="0"/>
                  <w:marBottom w:val="0"/>
                  <w:divBdr>
                    <w:top w:val="none" w:sz="0" w:space="0" w:color="auto"/>
                    <w:left w:val="none" w:sz="0" w:space="0" w:color="auto"/>
                    <w:bottom w:val="none" w:sz="0" w:space="0" w:color="auto"/>
                    <w:right w:val="none" w:sz="0" w:space="0" w:color="auto"/>
                  </w:divBdr>
                </w:div>
                <w:div w:id="1138381007">
                  <w:marLeft w:val="0"/>
                  <w:marRight w:val="0"/>
                  <w:marTop w:val="0"/>
                  <w:marBottom w:val="0"/>
                  <w:divBdr>
                    <w:top w:val="none" w:sz="0" w:space="0" w:color="auto"/>
                    <w:left w:val="none" w:sz="0" w:space="0" w:color="auto"/>
                    <w:bottom w:val="none" w:sz="0" w:space="0" w:color="auto"/>
                    <w:right w:val="none" w:sz="0" w:space="0" w:color="auto"/>
                  </w:divBdr>
                </w:div>
                <w:div w:id="1152211477">
                  <w:marLeft w:val="0"/>
                  <w:marRight w:val="0"/>
                  <w:marTop w:val="0"/>
                  <w:marBottom w:val="0"/>
                  <w:divBdr>
                    <w:top w:val="none" w:sz="0" w:space="0" w:color="auto"/>
                    <w:left w:val="none" w:sz="0" w:space="0" w:color="auto"/>
                    <w:bottom w:val="none" w:sz="0" w:space="0" w:color="auto"/>
                    <w:right w:val="none" w:sz="0" w:space="0" w:color="auto"/>
                  </w:divBdr>
                </w:div>
                <w:div w:id="1195195092">
                  <w:marLeft w:val="0"/>
                  <w:marRight w:val="0"/>
                  <w:marTop w:val="0"/>
                  <w:marBottom w:val="0"/>
                  <w:divBdr>
                    <w:top w:val="none" w:sz="0" w:space="0" w:color="auto"/>
                    <w:left w:val="none" w:sz="0" w:space="0" w:color="auto"/>
                    <w:bottom w:val="none" w:sz="0" w:space="0" w:color="auto"/>
                    <w:right w:val="none" w:sz="0" w:space="0" w:color="auto"/>
                  </w:divBdr>
                </w:div>
                <w:div w:id="1197156896">
                  <w:marLeft w:val="0"/>
                  <w:marRight w:val="0"/>
                  <w:marTop w:val="0"/>
                  <w:marBottom w:val="0"/>
                  <w:divBdr>
                    <w:top w:val="none" w:sz="0" w:space="0" w:color="auto"/>
                    <w:left w:val="none" w:sz="0" w:space="0" w:color="auto"/>
                    <w:bottom w:val="none" w:sz="0" w:space="0" w:color="auto"/>
                    <w:right w:val="none" w:sz="0" w:space="0" w:color="auto"/>
                  </w:divBdr>
                </w:div>
                <w:div w:id="1211381949">
                  <w:marLeft w:val="0"/>
                  <w:marRight w:val="0"/>
                  <w:marTop w:val="0"/>
                  <w:marBottom w:val="0"/>
                  <w:divBdr>
                    <w:top w:val="none" w:sz="0" w:space="0" w:color="auto"/>
                    <w:left w:val="none" w:sz="0" w:space="0" w:color="auto"/>
                    <w:bottom w:val="none" w:sz="0" w:space="0" w:color="auto"/>
                    <w:right w:val="none" w:sz="0" w:space="0" w:color="auto"/>
                  </w:divBdr>
                </w:div>
                <w:div w:id="1235120244">
                  <w:marLeft w:val="0"/>
                  <w:marRight w:val="0"/>
                  <w:marTop w:val="0"/>
                  <w:marBottom w:val="0"/>
                  <w:divBdr>
                    <w:top w:val="none" w:sz="0" w:space="0" w:color="auto"/>
                    <w:left w:val="none" w:sz="0" w:space="0" w:color="auto"/>
                    <w:bottom w:val="none" w:sz="0" w:space="0" w:color="auto"/>
                    <w:right w:val="none" w:sz="0" w:space="0" w:color="auto"/>
                  </w:divBdr>
                </w:div>
                <w:div w:id="1316564990">
                  <w:marLeft w:val="0"/>
                  <w:marRight w:val="0"/>
                  <w:marTop w:val="0"/>
                  <w:marBottom w:val="0"/>
                  <w:divBdr>
                    <w:top w:val="none" w:sz="0" w:space="0" w:color="auto"/>
                    <w:left w:val="none" w:sz="0" w:space="0" w:color="auto"/>
                    <w:bottom w:val="none" w:sz="0" w:space="0" w:color="auto"/>
                    <w:right w:val="none" w:sz="0" w:space="0" w:color="auto"/>
                  </w:divBdr>
                </w:div>
                <w:div w:id="1322779570">
                  <w:marLeft w:val="0"/>
                  <w:marRight w:val="0"/>
                  <w:marTop w:val="0"/>
                  <w:marBottom w:val="0"/>
                  <w:divBdr>
                    <w:top w:val="none" w:sz="0" w:space="0" w:color="auto"/>
                    <w:left w:val="none" w:sz="0" w:space="0" w:color="auto"/>
                    <w:bottom w:val="none" w:sz="0" w:space="0" w:color="auto"/>
                    <w:right w:val="none" w:sz="0" w:space="0" w:color="auto"/>
                  </w:divBdr>
                </w:div>
                <w:div w:id="1351177684">
                  <w:marLeft w:val="0"/>
                  <w:marRight w:val="0"/>
                  <w:marTop w:val="0"/>
                  <w:marBottom w:val="0"/>
                  <w:divBdr>
                    <w:top w:val="none" w:sz="0" w:space="0" w:color="auto"/>
                    <w:left w:val="none" w:sz="0" w:space="0" w:color="auto"/>
                    <w:bottom w:val="none" w:sz="0" w:space="0" w:color="auto"/>
                    <w:right w:val="none" w:sz="0" w:space="0" w:color="auto"/>
                  </w:divBdr>
                </w:div>
                <w:div w:id="1426148937">
                  <w:marLeft w:val="0"/>
                  <w:marRight w:val="0"/>
                  <w:marTop w:val="0"/>
                  <w:marBottom w:val="0"/>
                  <w:divBdr>
                    <w:top w:val="none" w:sz="0" w:space="0" w:color="auto"/>
                    <w:left w:val="none" w:sz="0" w:space="0" w:color="auto"/>
                    <w:bottom w:val="none" w:sz="0" w:space="0" w:color="auto"/>
                    <w:right w:val="none" w:sz="0" w:space="0" w:color="auto"/>
                  </w:divBdr>
                </w:div>
                <w:div w:id="1434351777">
                  <w:marLeft w:val="0"/>
                  <w:marRight w:val="0"/>
                  <w:marTop w:val="0"/>
                  <w:marBottom w:val="0"/>
                  <w:divBdr>
                    <w:top w:val="none" w:sz="0" w:space="0" w:color="auto"/>
                    <w:left w:val="none" w:sz="0" w:space="0" w:color="auto"/>
                    <w:bottom w:val="none" w:sz="0" w:space="0" w:color="auto"/>
                    <w:right w:val="none" w:sz="0" w:space="0" w:color="auto"/>
                  </w:divBdr>
                </w:div>
                <w:div w:id="1439329327">
                  <w:marLeft w:val="0"/>
                  <w:marRight w:val="0"/>
                  <w:marTop w:val="0"/>
                  <w:marBottom w:val="0"/>
                  <w:divBdr>
                    <w:top w:val="none" w:sz="0" w:space="0" w:color="auto"/>
                    <w:left w:val="none" w:sz="0" w:space="0" w:color="auto"/>
                    <w:bottom w:val="none" w:sz="0" w:space="0" w:color="auto"/>
                    <w:right w:val="none" w:sz="0" w:space="0" w:color="auto"/>
                  </w:divBdr>
                </w:div>
                <w:div w:id="1468284185">
                  <w:marLeft w:val="0"/>
                  <w:marRight w:val="0"/>
                  <w:marTop w:val="0"/>
                  <w:marBottom w:val="0"/>
                  <w:divBdr>
                    <w:top w:val="none" w:sz="0" w:space="0" w:color="auto"/>
                    <w:left w:val="none" w:sz="0" w:space="0" w:color="auto"/>
                    <w:bottom w:val="none" w:sz="0" w:space="0" w:color="auto"/>
                    <w:right w:val="none" w:sz="0" w:space="0" w:color="auto"/>
                  </w:divBdr>
                </w:div>
                <w:div w:id="1526361309">
                  <w:marLeft w:val="0"/>
                  <w:marRight w:val="0"/>
                  <w:marTop w:val="0"/>
                  <w:marBottom w:val="0"/>
                  <w:divBdr>
                    <w:top w:val="none" w:sz="0" w:space="0" w:color="auto"/>
                    <w:left w:val="none" w:sz="0" w:space="0" w:color="auto"/>
                    <w:bottom w:val="none" w:sz="0" w:space="0" w:color="auto"/>
                    <w:right w:val="none" w:sz="0" w:space="0" w:color="auto"/>
                  </w:divBdr>
                </w:div>
                <w:div w:id="1582521995">
                  <w:marLeft w:val="0"/>
                  <w:marRight w:val="0"/>
                  <w:marTop w:val="0"/>
                  <w:marBottom w:val="0"/>
                  <w:divBdr>
                    <w:top w:val="none" w:sz="0" w:space="0" w:color="auto"/>
                    <w:left w:val="none" w:sz="0" w:space="0" w:color="auto"/>
                    <w:bottom w:val="none" w:sz="0" w:space="0" w:color="auto"/>
                    <w:right w:val="none" w:sz="0" w:space="0" w:color="auto"/>
                  </w:divBdr>
                </w:div>
                <w:div w:id="1614089664">
                  <w:marLeft w:val="0"/>
                  <w:marRight w:val="0"/>
                  <w:marTop w:val="0"/>
                  <w:marBottom w:val="0"/>
                  <w:divBdr>
                    <w:top w:val="none" w:sz="0" w:space="0" w:color="auto"/>
                    <w:left w:val="none" w:sz="0" w:space="0" w:color="auto"/>
                    <w:bottom w:val="none" w:sz="0" w:space="0" w:color="auto"/>
                    <w:right w:val="none" w:sz="0" w:space="0" w:color="auto"/>
                  </w:divBdr>
                </w:div>
                <w:div w:id="1614744153">
                  <w:marLeft w:val="0"/>
                  <w:marRight w:val="0"/>
                  <w:marTop w:val="0"/>
                  <w:marBottom w:val="0"/>
                  <w:divBdr>
                    <w:top w:val="none" w:sz="0" w:space="0" w:color="auto"/>
                    <w:left w:val="none" w:sz="0" w:space="0" w:color="auto"/>
                    <w:bottom w:val="none" w:sz="0" w:space="0" w:color="auto"/>
                    <w:right w:val="none" w:sz="0" w:space="0" w:color="auto"/>
                  </w:divBdr>
                </w:div>
                <w:div w:id="1616984425">
                  <w:marLeft w:val="0"/>
                  <w:marRight w:val="0"/>
                  <w:marTop w:val="0"/>
                  <w:marBottom w:val="0"/>
                  <w:divBdr>
                    <w:top w:val="none" w:sz="0" w:space="0" w:color="auto"/>
                    <w:left w:val="none" w:sz="0" w:space="0" w:color="auto"/>
                    <w:bottom w:val="none" w:sz="0" w:space="0" w:color="auto"/>
                    <w:right w:val="none" w:sz="0" w:space="0" w:color="auto"/>
                  </w:divBdr>
                </w:div>
                <w:div w:id="1618369361">
                  <w:marLeft w:val="0"/>
                  <w:marRight w:val="0"/>
                  <w:marTop w:val="0"/>
                  <w:marBottom w:val="0"/>
                  <w:divBdr>
                    <w:top w:val="none" w:sz="0" w:space="0" w:color="auto"/>
                    <w:left w:val="none" w:sz="0" w:space="0" w:color="auto"/>
                    <w:bottom w:val="none" w:sz="0" w:space="0" w:color="auto"/>
                    <w:right w:val="none" w:sz="0" w:space="0" w:color="auto"/>
                  </w:divBdr>
                </w:div>
                <w:div w:id="1672835096">
                  <w:marLeft w:val="0"/>
                  <w:marRight w:val="0"/>
                  <w:marTop w:val="0"/>
                  <w:marBottom w:val="0"/>
                  <w:divBdr>
                    <w:top w:val="none" w:sz="0" w:space="0" w:color="auto"/>
                    <w:left w:val="none" w:sz="0" w:space="0" w:color="auto"/>
                    <w:bottom w:val="none" w:sz="0" w:space="0" w:color="auto"/>
                    <w:right w:val="none" w:sz="0" w:space="0" w:color="auto"/>
                  </w:divBdr>
                </w:div>
                <w:div w:id="1681660664">
                  <w:marLeft w:val="0"/>
                  <w:marRight w:val="0"/>
                  <w:marTop w:val="0"/>
                  <w:marBottom w:val="0"/>
                  <w:divBdr>
                    <w:top w:val="none" w:sz="0" w:space="0" w:color="auto"/>
                    <w:left w:val="none" w:sz="0" w:space="0" w:color="auto"/>
                    <w:bottom w:val="none" w:sz="0" w:space="0" w:color="auto"/>
                    <w:right w:val="none" w:sz="0" w:space="0" w:color="auto"/>
                  </w:divBdr>
                </w:div>
                <w:div w:id="1682194110">
                  <w:marLeft w:val="0"/>
                  <w:marRight w:val="0"/>
                  <w:marTop w:val="0"/>
                  <w:marBottom w:val="0"/>
                  <w:divBdr>
                    <w:top w:val="none" w:sz="0" w:space="0" w:color="auto"/>
                    <w:left w:val="none" w:sz="0" w:space="0" w:color="auto"/>
                    <w:bottom w:val="none" w:sz="0" w:space="0" w:color="auto"/>
                    <w:right w:val="none" w:sz="0" w:space="0" w:color="auto"/>
                  </w:divBdr>
                </w:div>
                <w:div w:id="1695618701">
                  <w:marLeft w:val="0"/>
                  <w:marRight w:val="0"/>
                  <w:marTop w:val="0"/>
                  <w:marBottom w:val="0"/>
                  <w:divBdr>
                    <w:top w:val="none" w:sz="0" w:space="0" w:color="auto"/>
                    <w:left w:val="none" w:sz="0" w:space="0" w:color="auto"/>
                    <w:bottom w:val="none" w:sz="0" w:space="0" w:color="auto"/>
                    <w:right w:val="none" w:sz="0" w:space="0" w:color="auto"/>
                  </w:divBdr>
                </w:div>
                <w:div w:id="1804695644">
                  <w:marLeft w:val="0"/>
                  <w:marRight w:val="0"/>
                  <w:marTop w:val="0"/>
                  <w:marBottom w:val="0"/>
                  <w:divBdr>
                    <w:top w:val="none" w:sz="0" w:space="0" w:color="auto"/>
                    <w:left w:val="none" w:sz="0" w:space="0" w:color="auto"/>
                    <w:bottom w:val="none" w:sz="0" w:space="0" w:color="auto"/>
                    <w:right w:val="none" w:sz="0" w:space="0" w:color="auto"/>
                  </w:divBdr>
                </w:div>
                <w:div w:id="1837383843">
                  <w:marLeft w:val="0"/>
                  <w:marRight w:val="0"/>
                  <w:marTop w:val="0"/>
                  <w:marBottom w:val="0"/>
                  <w:divBdr>
                    <w:top w:val="none" w:sz="0" w:space="0" w:color="auto"/>
                    <w:left w:val="none" w:sz="0" w:space="0" w:color="auto"/>
                    <w:bottom w:val="none" w:sz="0" w:space="0" w:color="auto"/>
                    <w:right w:val="none" w:sz="0" w:space="0" w:color="auto"/>
                  </w:divBdr>
                </w:div>
                <w:div w:id="1855652151">
                  <w:marLeft w:val="0"/>
                  <w:marRight w:val="0"/>
                  <w:marTop w:val="0"/>
                  <w:marBottom w:val="0"/>
                  <w:divBdr>
                    <w:top w:val="none" w:sz="0" w:space="0" w:color="auto"/>
                    <w:left w:val="none" w:sz="0" w:space="0" w:color="auto"/>
                    <w:bottom w:val="none" w:sz="0" w:space="0" w:color="auto"/>
                    <w:right w:val="none" w:sz="0" w:space="0" w:color="auto"/>
                  </w:divBdr>
                </w:div>
                <w:div w:id="1895432666">
                  <w:marLeft w:val="0"/>
                  <w:marRight w:val="0"/>
                  <w:marTop w:val="0"/>
                  <w:marBottom w:val="0"/>
                  <w:divBdr>
                    <w:top w:val="none" w:sz="0" w:space="0" w:color="auto"/>
                    <w:left w:val="none" w:sz="0" w:space="0" w:color="auto"/>
                    <w:bottom w:val="none" w:sz="0" w:space="0" w:color="auto"/>
                    <w:right w:val="none" w:sz="0" w:space="0" w:color="auto"/>
                  </w:divBdr>
                </w:div>
                <w:div w:id="1900902121">
                  <w:marLeft w:val="0"/>
                  <w:marRight w:val="0"/>
                  <w:marTop w:val="0"/>
                  <w:marBottom w:val="0"/>
                  <w:divBdr>
                    <w:top w:val="none" w:sz="0" w:space="0" w:color="auto"/>
                    <w:left w:val="none" w:sz="0" w:space="0" w:color="auto"/>
                    <w:bottom w:val="none" w:sz="0" w:space="0" w:color="auto"/>
                    <w:right w:val="none" w:sz="0" w:space="0" w:color="auto"/>
                  </w:divBdr>
                </w:div>
                <w:div w:id="1905677522">
                  <w:marLeft w:val="0"/>
                  <w:marRight w:val="0"/>
                  <w:marTop w:val="0"/>
                  <w:marBottom w:val="0"/>
                  <w:divBdr>
                    <w:top w:val="none" w:sz="0" w:space="0" w:color="auto"/>
                    <w:left w:val="none" w:sz="0" w:space="0" w:color="auto"/>
                    <w:bottom w:val="none" w:sz="0" w:space="0" w:color="auto"/>
                    <w:right w:val="none" w:sz="0" w:space="0" w:color="auto"/>
                  </w:divBdr>
                </w:div>
                <w:div w:id="2005008731">
                  <w:marLeft w:val="0"/>
                  <w:marRight w:val="0"/>
                  <w:marTop w:val="0"/>
                  <w:marBottom w:val="0"/>
                  <w:divBdr>
                    <w:top w:val="none" w:sz="0" w:space="0" w:color="auto"/>
                    <w:left w:val="none" w:sz="0" w:space="0" w:color="auto"/>
                    <w:bottom w:val="none" w:sz="0" w:space="0" w:color="auto"/>
                    <w:right w:val="none" w:sz="0" w:space="0" w:color="auto"/>
                  </w:divBdr>
                </w:div>
                <w:div w:id="2008165285">
                  <w:marLeft w:val="0"/>
                  <w:marRight w:val="0"/>
                  <w:marTop w:val="0"/>
                  <w:marBottom w:val="0"/>
                  <w:divBdr>
                    <w:top w:val="none" w:sz="0" w:space="0" w:color="auto"/>
                    <w:left w:val="none" w:sz="0" w:space="0" w:color="auto"/>
                    <w:bottom w:val="none" w:sz="0" w:space="0" w:color="auto"/>
                    <w:right w:val="none" w:sz="0" w:space="0" w:color="auto"/>
                  </w:divBdr>
                </w:div>
                <w:div w:id="2064865628">
                  <w:marLeft w:val="0"/>
                  <w:marRight w:val="0"/>
                  <w:marTop w:val="0"/>
                  <w:marBottom w:val="0"/>
                  <w:divBdr>
                    <w:top w:val="none" w:sz="0" w:space="0" w:color="auto"/>
                    <w:left w:val="none" w:sz="0" w:space="0" w:color="auto"/>
                    <w:bottom w:val="none" w:sz="0" w:space="0" w:color="auto"/>
                    <w:right w:val="none" w:sz="0" w:space="0" w:color="auto"/>
                  </w:divBdr>
                </w:div>
                <w:div w:id="2087531070">
                  <w:marLeft w:val="0"/>
                  <w:marRight w:val="0"/>
                  <w:marTop w:val="0"/>
                  <w:marBottom w:val="0"/>
                  <w:divBdr>
                    <w:top w:val="none" w:sz="0" w:space="0" w:color="auto"/>
                    <w:left w:val="none" w:sz="0" w:space="0" w:color="auto"/>
                    <w:bottom w:val="none" w:sz="0" w:space="0" w:color="auto"/>
                    <w:right w:val="none" w:sz="0" w:space="0" w:color="auto"/>
                  </w:divBdr>
                </w:div>
                <w:div w:id="2087871492">
                  <w:marLeft w:val="0"/>
                  <w:marRight w:val="0"/>
                  <w:marTop w:val="0"/>
                  <w:marBottom w:val="0"/>
                  <w:divBdr>
                    <w:top w:val="none" w:sz="0" w:space="0" w:color="auto"/>
                    <w:left w:val="none" w:sz="0" w:space="0" w:color="auto"/>
                    <w:bottom w:val="none" w:sz="0" w:space="0" w:color="auto"/>
                    <w:right w:val="none" w:sz="0" w:space="0" w:color="auto"/>
                  </w:divBdr>
                </w:div>
                <w:div w:id="21347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28599">
      <w:bodyDiv w:val="1"/>
      <w:marLeft w:val="0"/>
      <w:marRight w:val="0"/>
      <w:marTop w:val="0"/>
      <w:marBottom w:val="0"/>
      <w:divBdr>
        <w:top w:val="none" w:sz="0" w:space="0" w:color="auto"/>
        <w:left w:val="none" w:sz="0" w:space="0" w:color="auto"/>
        <w:bottom w:val="none" w:sz="0" w:space="0" w:color="auto"/>
        <w:right w:val="none" w:sz="0" w:space="0" w:color="auto"/>
      </w:divBdr>
      <w:divsChild>
        <w:div w:id="39674519">
          <w:marLeft w:val="0"/>
          <w:marRight w:val="0"/>
          <w:marTop w:val="0"/>
          <w:marBottom w:val="0"/>
          <w:divBdr>
            <w:top w:val="none" w:sz="0" w:space="0" w:color="auto"/>
            <w:left w:val="none" w:sz="0" w:space="0" w:color="auto"/>
            <w:bottom w:val="none" w:sz="0" w:space="0" w:color="auto"/>
            <w:right w:val="none" w:sz="0" w:space="0" w:color="auto"/>
          </w:divBdr>
        </w:div>
        <w:div w:id="95249260">
          <w:marLeft w:val="0"/>
          <w:marRight w:val="0"/>
          <w:marTop w:val="0"/>
          <w:marBottom w:val="0"/>
          <w:divBdr>
            <w:top w:val="none" w:sz="0" w:space="0" w:color="auto"/>
            <w:left w:val="none" w:sz="0" w:space="0" w:color="auto"/>
            <w:bottom w:val="none" w:sz="0" w:space="0" w:color="auto"/>
            <w:right w:val="none" w:sz="0" w:space="0" w:color="auto"/>
          </w:divBdr>
        </w:div>
        <w:div w:id="198907260">
          <w:marLeft w:val="0"/>
          <w:marRight w:val="0"/>
          <w:marTop w:val="0"/>
          <w:marBottom w:val="0"/>
          <w:divBdr>
            <w:top w:val="none" w:sz="0" w:space="0" w:color="auto"/>
            <w:left w:val="none" w:sz="0" w:space="0" w:color="auto"/>
            <w:bottom w:val="none" w:sz="0" w:space="0" w:color="auto"/>
            <w:right w:val="none" w:sz="0" w:space="0" w:color="auto"/>
          </w:divBdr>
        </w:div>
        <w:div w:id="236519788">
          <w:marLeft w:val="0"/>
          <w:marRight w:val="0"/>
          <w:marTop w:val="0"/>
          <w:marBottom w:val="0"/>
          <w:divBdr>
            <w:top w:val="none" w:sz="0" w:space="0" w:color="auto"/>
            <w:left w:val="none" w:sz="0" w:space="0" w:color="auto"/>
            <w:bottom w:val="none" w:sz="0" w:space="0" w:color="auto"/>
            <w:right w:val="none" w:sz="0" w:space="0" w:color="auto"/>
          </w:divBdr>
        </w:div>
        <w:div w:id="336008337">
          <w:marLeft w:val="0"/>
          <w:marRight w:val="0"/>
          <w:marTop w:val="0"/>
          <w:marBottom w:val="0"/>
          <w:divBdr>
            <w:top w:val="none" w:sz="0" w:space="0" w:color="auto"/>
            <w:left w:val="none" w:sz="0" w:space="0" w:color="auto"/>
            <w:bottom w:val="none" w:sz="0" w:space="0" w:color="auto"/>
            <w:right w:val="none" w:sz="0" w:space="0" w:color="auto"/>
          </w:divBdr>
        </w:div>
        <w:div w:id="453256890">
          <w:marLeft w:val="0"/>
          <w:marRight w:val="0"/>
          <w:marTop w:val="0"/>
          <w:marBottom w:val="0"/>
          <w:divBdr>
            <w:top w:val="none" w:sz="0" w:space="0" w:color="auto"/>
            <w:left w:val="none" w:sz="0" w:space="0" w:color="auto"/>
            <w:bottom w:val="none" w:sz="0" w:space="0" w:color="auto"/>
            <w:right w:val="none" w:sz="0" w:space="0" w:color="auto"/>
          </w:divBdr>
        </w:div>
        <w:div w:id="466167799">
          <w:marLeft w:val="0"/>
          <w:marRight w:val="0"/>
          <w:marTop w:val="0"/>
          <w:marBottom w:val="0"/>
          <w:divBdr>
            <w:top w:val="none" w:sz="0" w:space="0" w:color="auto"/>
            <w:left w:val="none" w:sz="0" w:space="0" w:color="auto"/>
            <w:bottom w:val="none" w:sz="0" w:space="0" w:color="auto"/>
            <w:right w:val="none" w:sz="0" w:space="0" w:color="auto"/>
          </w:divBdr>
        </w:div>
        <w:div w:id="491868743">
          <w:marLeft w:val="0"/>
          <w:marRight w:val="0"/>
          <w:marTop w:val="0"/>
          <w:marBottom w:val="0"/>
          <w:divBdr>
            <w:top w:val="none" w:sz="0" w:space="0" w:color="auto"/>
            <w:left w:val="none" w:sz="0" w:space="0" w:color="auto"/>
            <w:bottom w:val="none" w:sz="0" w:space="0" w:color="auto"/>
            <w:right w:val="none" w:sz="0" w:space="0" w:color="auto"/>
          </w:divBdr>
        </w:div>
        <w:div w:id="529298481">
          <w:marLeft w:val="0"/>
          <w:marRight w:val="0"/>
          <w:marTop w:val="0"/>
          <w:marBottom w:val="0"/>
          <w:divBdr>
            <w:top w:val="none" w:sz="0" w:space="0" w:color="auto"/>
            <w:left w:val="none" w:sz="0" w:space="0" w:color="auto"/>
            <w:bottom w:val="none" w:sz="0" w:space="0" w:color="auto"/>
            <w:right w:val="none" w:sz="0" w:space="0" w:color="auto"/>
          </w:divBdr>
        </w:div>
        <w:div w:id="556206283">
          <w:marLeft w:val="0"/>
          <w:marRight w:val="0"/>
          <w:marTop w:val="0"/>
          <w:marBottom w:val="0"/>
          <w:divBdr>
            <w:top w:val="none" w:sz="0" w:space="0" w:color="auto"/>
            <w:left w:val="none" w:sz="0" w:space="0" w:color="auto"/>
            <w:bottom w:val="none" w:sz="0" w:space="0" w:color="auto"/>
            <w:right w:val="none" w:sz="0" w:space="0" w:color="auto"/>
          </w:divBdr>
        </w:div>
        <w:div w:id="679240743">
          <w:marLeft w:val="0"/>
          <w:marRight w:val="0"/>
          <w:marTop w:val="0"/>
          <w:marBottom w:val="0"/>
          <w:divBdr>
            <w:top w:val="none" w:sz="0" w:space="0" w:color="auto"/>
            <w:left w:val="none" w:sz="0" w:space="0" w:color="auto"/>
            <w:bottom w:val="none" w:sz="0" w:space="0" w:color="auto"/>
            <w:right w:val="none" w:sz="0" w:space="0" w:color="auto"/>
          </w:divBdr>
        </w:div>
        <w:div w:id="742339681">
          <w:marLeft w:val="0"/>
          <w:marRight w:val="0"/>
          <w:marTop w:val="0"/>
          <w:marBottom w:val="0"/>
          <w:divBdr>
            <w:top w:val="none" w:sz="0" w:space="0" w:color="auto"/>
            <w:left w:val="none" w:sz="0" w:space="0" w:color="auto"/>
            <w:bottom w:val="none" w:sz="0" w:space="0" w:color="auto"/>
            <w:right w:val="none" w:sz="0" w:space="0" w:color="auto"/>
          </w:divBdr>
        </w:div>
        <w:div w:id="790055265">
          <w:marLeft w:val="0"/>
          <w:marRight w:val="0"/>
          <w:marTop w:val="0"/>
          <w:marBottom w:val="0"/>
          <w:divBdr>
            <w:top w:val="none" w:sz="0" w:space="0" w:color="auto"/>
            <w:left w:val="none" w:sz="0" w:space="0" w:color="auto"/>
            <w:bottom w:val="none" w:sz="0" w:space="0" w:color="auto"/>
            <w:right w:val="none" w:sz="0" w:space="0" w:color="auto"/>
          </w:divBdr>
        </w:div>
        <w:div w:id="835805972">
          <w:marLeft w:val="0"/>
          <w:marRight w:val="0"/>
          <w:marTop w:val="0"/>
          <w:marBottom w:val="0"/>
          <w:divBdr>
            <w:top w:val="none" w:sz="0" w:space="0" w:color="auto"/>
            <w:left w:val="none" w:sz="0" w:space="0" w:color="auto"/>
            <w:bottom w:val="none" w:sz="0" w:space="0" w:color="auto"/>
            <w:right w:val="none" w:sz="0" w:space="0" w:color="auto"/>
          </w:divBdr>
        </w:div>
        <w:div w:id="877401339">
          <w:marLeft w:val="0"/>
          <w:marRight w:val="0"/>
          <w:marTop w:val="0"/>
          <w:marBottom w:val="0"/>
          <w:divBdr>
            <w:top w:val="none" w:sz="0" w:space="0" w:color="auto"/>
            <w:left w:val="none" w:sz="0" w:space="0" w:color="auto"/>
            <w:bottom w:val="none" w:sz="0" w:space="0" w:color="auto"/>
            <w:right w:val="none" w:sz="0" w:space="0" w:color="auto"/>
          </w:divBdr>
        </w:div>
        <w:div w:id="915013796">
          <w:marLeft w:val="0"/>
          <w:marRight w:val="0"/>
          <w:marTop w:val="0"/>
          <w:marBottom w:val="0"/>
          <w:divBdr>
            <w:top w:val="none" w:sz="0" w:space="0" w:color="auto"/>
            <w:left w:val="none" w:sz="0" w:space="0" w:color="auto"/>
            <w:bottom w:val="none" w:sz="0" w:space="0" w:color="auto"/>
            <w:right w:val="none" w:sz="0" w:space="0" w:color="auto"/>
          </w:divBdr>
        </w:div>
        <w:div w:id="915045758">
          <w:marLeft w:val="0"/>
          <w:marRight w:val="0"/>
          <w:marTop w:val="0"/>
          <w:marBottom w:val="0"/>
          <w:divBdr>
            <w:top w:val="none" w:sz="0" w:space="0" w:color="auto"/>
            <w:left w:val="none" w:sz="0" w:space="0" w:color="auto"/>
            <w:bottom w:val="none" w:sz="0" w:space="0" w:color="auto"/>
            <w:right w:val="none" w:sz="0" w:space="0" w:color="auto"/>
          </w:divBdr>
        </w:div>
        <w:div w:id="928776368">
          <w:marLeft w:val="0"/>
          <w:marRight w:val="0"/>
          <w:marTop w:val="0"/>
          <w:marBottom w:val="0"/>
          <w:divBdr>
            <w:top w:val="none" w:sz="0" w:space="0" w:color="auto"/>
            <w:left w:val="none" w:sz="0" w:space="0" w:color="auto"/>
            <w:bottom w:val="none" w:sz="0" w:space="0" w:color="auto"/>
            <w:right w:val="none" w:sz="0" w:space="0" w:color="auto"/>
          </w:divBdr>
        </w:div>
        <w:div w:id="1018235407">
          <w:marLeft w:val="0"/>
          <w:marRight w:val="0"/>
          <w:marTop w:val="0"/>
          <w:marBottom w:val="0"/>
          <w:divBdr>
            <w:top w:val="none" w:sz="0" w:space="0" w:color="auto"/>
            <w:left w:val="none" w:sz="0" w:space="0" w:color="auto"/>
            <w:bottom w:val="none" w:sz="0" w:space="0" w:color="auto"/>
            <w:right w:val="none" w:sz="0" w:space="0" w:color="auto"/>
          </w:divBdr>
        </w:div>
        <w:div w:id="1067806936">
          <w:marLeft w:val="0"/>
          <w:marRight w:val="0"/>
          <w:marTop w:val="0"/>
          <w:marBottom w:val="0"/>
          <w:divBdr>
            <w:top w:val="none" w:sz="0" w:space="0" w:color="auto"/>
            <w:left w:val="none" w:sz="0" w:space="0" w:color="auto"/>
            <w:bottom w:val="none" w:sz="0" w:space="0" w:color="auto"/>
            <w:right w:val="none" w:sz="0" w:space="0" w:color="auto"/>
          </w:divBdr>
        </w:div>
        <w:div w:id="1104420452">
          <w:marLeft w:val="0"/>
          <w:marRight w:val="0"/>
          <w:marTop w:val="0"/>
          <w:marBottom w:val="0"/>
          <w:divBdr>
            <w:top w:val="none" w:sz="0" w:space="0" w:color="auto"/>
            <w:left w:val="none" w:sz="0" w:space="0" w:color="auto"/>
            <w:bottom w:val="none" w:sz="0" w:space="0" w:color="auto"/>
            <w:right w:val="none" w:sz="0" w:space="0" w:color="auto"/>
          </w:divBdr>
        </w:div>
        <w:div w:id="1142428692">
          <w:marLeft w:val="0"/>
          <w:marRight w:val="0"/>
          <w:marTop w:val="0"/>
          <w:marBottom w:val="0"/>
          <w:divBdr>
            <w:top w:val="none" w:sz="0" w:space="0" w:color="auto"/>
            <w:left w:val="none" w:sz="0" w:space="0" w:color="auto"/>
            <w:bottom w:val="none" w:sz="0" w:space="0" w:color="auto"/>
            <w:right w:val="none" w:sz="0" w:space="0" w:color="auto"/>
          </w:divBdr>
        </w:div>
        <w:div w:id="1206484234">
          <w:marLeft w:val="0"/>
          <w:marRight w:val="0"/>
          <w:marTop w:val="0"/>
          <w:marBottom w:val="0"/>
          <w:divBdr>
            <w:top w:val="none" w:sz="0" w:space="0" w:color="auto"/>
            <w:left w:val="none" w:sz="0" w:space="0" w:color="auto"/>
            <w:bottom w:val="none" w:sz="0" w:space="0" w:color="auto"/>
            <w:right w:val="none" w:sz="0" w:space="0" w:color="auto"/>
          </w:divBdr>
        </w:div>
        <w:div w:id="1219319495">
          <w:marLeft w:val="0"/>
          <w:marRight w:val="0"/>
          <w:marTop w:val="0"/>
          <w:marBottom w:val="0"/>
          <w:divBdr>
            <w:top w:val="none" w:sz="0" w:space="0" w:color="auto"/>
            <w:left w:val="none" w:sz="0" w:space="0" w:color="auto"/>
            <w:bottom w:val="none" w:sz="0" w:space="0" w:color="auto"/>
            <w:right w:val="none" w:sz="0" w:space="0" w:color="auto"/>
          </w:divBdr>
        </w:div>
        <w:div w:id="1227371883">
          <w:marLeft w:val="0"/>
          <w:marRight w:val="0"/>
          <w:marTop w:val="0"/>
          <w:marBottom w:val="0"/>
          <w:divBdr>
            <w:top w:val="none" w:sz="0" w:space="0" w:color="auto"/>
            <w:left w:val="none" w:sz="0" w:space="0" w:color="auto"/>
            <w:bottom w:val="none" w:sz="0" w:space="0" w:color="auto"/>
            <w:right w:val="none" w:sz="0" w:space="0" w:color="auto"/>
          </w:divBdr>
        </w:div>
        <w:div w:id="1238906090">
          <w:marLeft w:val="0"/>
          <w:marRight w:val="0"/>
          <w:marTop w:val="0"/>
          <w:marBottom w:val="0"/>
          <w:divBdr>
            <w:top w:val="none" w:sz="0" w:space="0" w:color="auto"/>
            <w:left w:val="none" w:sz="0" w:space="0" w:color="auto"/>
            <w:bottom w:val="none" w:sz="0" w:space="0" w:color="auto"/>
            <w:right w:val="none" w:sz="0" w:space="0" w:color="auto"/>
          </w:divBdr>
        </w:div>
        <w:div w:id="1289438350">
          <w:marLeft w:val="0"/>
          <w:marRight w:val="0"/>
          <w:marTop w:val="0"/>
          <w:marBottom w:val="0"/>
          <w:divBdr>
            <w:top w:val="none" w:sz="0" w:space="0" w:color="auto"/>
            <w:left w:val="none" w:sz="0" w:space="0" w:color="auto"/>
            <w:bottom w:val="none" w:sz="0" w:space="0" w:color="auto"/>
            <w:right w:val="none" w:sz="0" w:space="0" w:color="auto"/>
          </w:divBdr>
        </w:div>
        <w:div w:id="1471242332">
          <w:marLeft w:val="0"/>
          <w:marRight w:val="0"/>
          <w:marTop w:val="0"/>
          <w:marBottom w:val="0"/>
          <w:divBdr>
            <w:top w:val="none" w:sz="0" w:space="0" w:color="auto"/>
            <w:left w:val="none" w:sz="0" w:space="0" w:color="auto"/>
            <w:bottom w:val="none" w:sz="0" w:space="0" w:color="auto"/>
            <w:right w:val="none" w:sz="0" w:space="0" w:color="auto"/>
          </w:divBdr>
        </w:div>
        <w:div w:id="1513910460">
          <w:marLeft w:val="0"/>
          <w:marRight w:val="0"/>
          <w:marTop w:val="0"/>
          <w:marBottom w:val="0"/>
          <w:divBdr>
            <w:top w:val="none" w:sz="0" w:space="0" w:color="auto"/>
            <w:left w:val="none" w:sz="0" w:space="0" w:color="auto"/>
            <w:bottom w:val="none" w:sz="0" w:space="0" w:color="auto"/>
            <w:right w:val="none" w:sz="0" w:space="0" w:color="auto"/>
          </w:divBdr>
        </w:div>
        <w:div w:id="1582256218">
          <w:marLeft w:val="0"/>
          <w:marRight w:val="0"/>
          <w:marTop w:val="0"/>
          <w:marBottom w:val="0"/>
          <w:divBdr>
            <w:top w:val="none" w:sz="0" w:space="0" w:color="auto"/>
            <w:left w:val="none" w:sz="0" w:space="0" w:color="auto"/>
            <w:bottom w:val="none" w:sz="0" w:space="0" w:color="auto"/>
            <w:right w:val="none" w:sz="0" w:space="0" w:color="auto"/>
          </w:divBdr>
        </w:div>
        <w:div w:id="1631519898">
          <w:marLeft w:val="0"/>
          <w:marRight w:val="0"/>
          <w:marTop w:val="0"/>
          <w:marBottom w:val="0"/>
          <w:divBdr>
            <w:top w:val="none" w:sz="0" w:space="0" w:color="auto"/>
            <w:left w:val="none" w:sz="0" w:space="0" w:color="auto"/>
            <w:bottom w:val="none" w:sz="0" w:space="0" w:color="auto"/>
            <w:right w:val="none" w:sz="0" w:space="0" w:color="auto"/>
          </w:divBdr>
        </w:div>
        <w:div w:id="1690184592">
          <w:marLeft w:val="0"/>
          <w:marRight w:val="0"/>
          <w:marTop w:val="0"/>
          <w:marBottom w:val="0"/>
          <w:divBdr>
            <w:top w:val="none" w:sz="0" w:space="0" w:color="auto"/>
            <w:left w:val="none" w:sz="0" w:space="0" w:color="auto"/>
            <w:bottom w:val="none" w:sz="0" w:space="0" w:color="auto"/>
            <w:right w:val="none" w:sz="0" w:space="0" w:color="auto"/>
          </w:divBdr>
        </w:div>
        <w:div w:id="1697930112">
          <w:marLeft w:val="0"/>
          <w:marRight w:val="0"/>
          <w:marTop w:val="0"/>
          <w:marBottom w:val="0"/>
          <w:divBdr>
            <w:top w:val="none" w:sz="0" w:space="0" w:color="auto"/>
            <w:left w:val="none" w:sz="0" w:space="0" w:color="auto"/>
            <w:bottom w:val="none" w:sz="0" w:space="0" w:color="auto"/>
            <w:right w:val="none" w:sz="0" w:space="0" w:color="auto"/>
          </w:divBdr>
        </w:div>
        <w:div w:id="1778133683">
          <w:marLeft w:val="0"/>
          <w:marRight w:val="0"/>
          <w:marTop w:val="0"/>
          <w:marBottom w:val="0"/>
          <w:divBdr>
            <w:top w:val="none" w:sz="0" w:space="0" w:color="auto"/>
            <w:left w:val="none" w:sz="0" w:space="0" w:color="auto"/>
            <w:bottom w:val="none" w:sz="0" w:space="0" w:color="auto"/>
            <w:right w:val="none" w:sz="0" w:space="0" w:color="auto"/>
          </w:divBdr>
        </w:div>
        <w:div w:id="1780249633">
          <w:marLeft w:val="0"/>
          <w:marRight w:val="0"/>
          <w:marTop w:val="0"/>
          <w:marBottom w:val="0"/>
          <w:divBdr>
            <w:top w:val="none" w:sz="0" w:space="0" w:color="auto"/>
            <w:left w:val="none" w:sz="0" w:space="0" w:color="auto"/>
            <w:bottom w:val="none" w:sz="0" w:space="0" w:color="auto"/>
            <w:right w:val="none" w:sz="0" w:space="0" w:color="auto"/>
          </w:divBdr>
        </w:div>
        <w:div w:id="1789812577">
          <w:marLeft w:val="0"/>
          <w:marRight w:val="0"/>
          <w:marTop w:val="0"/>
          <w:marBottom w:val="0"/>
          <w:divBdr>
            <w:top w:val="none" w:sz="0" w:space="0" w:color="auto"/>
            <w:left w:val="none" w:sz="0" w:space="0" w:color="auto"/>
            <w:bottom w:val="none" w:sz="0" w:space="0" w:color="auto"/>
            <w:right w:val="none" w:sz="0" w:space="0" w:color="auto"/>
          </w:divBdr>
        </w:div>
        <w:div w:id="1874729747">
          <w:marLeft w:val="0"/>
          <w:marRight w:val="0"/>
          <w:marTop w:val="0"/>
          <w:marBottom w:val="0"/>
          <w:divBdr>
            <w:top w:val="none" w:sz="0" w:space="0" w:color="auto"/>
            <w:left w:val="none" w:sz="0" w:space="0" w:color="auto"/>
            <w:bottom w:val="none" w:sz="0" w:space="0" w:color="auto"/>
            <w:right w:val="none" w:sz="0" w:space="0" w:color="auto"/>
          </w:divBdr>
        </w:div>
        <w:div w:id="1943611890">
          <w:marLeft w:val="0"/>
          <w:marRight w:val="0"/>
          <w:marTop w:val="0"/>
          <w:marBottom w:val="0"/>
          <w:divBdr>
            <w:top w:val="none" w:sz="0" w:space="0" w:color="auto"/>
            <w:left w:val="none" w:sz="0" w:space="0" w:color="auto"/>
            <w:bottom w:val="none" w:sz="0" w:space="0" w:color="auto"/>
            <w:right w:val="none" w:sz="0" w:space="0" w:color="auto"/>
          </w:divBdr>
        </w:div>
        <w:div w:id="2021735476">
          <w:marLeft w:val="0"/>
          <w:marRight w:val="0"/>
          <w:marTop w:val="0"/>
          <w:marBottom w:val="0"/>
          <w:divBdr>
            <w:top w:val="none" w:sz="0" w:space="0" w:color="auto"/>
            <w:left w:val="none" w:sz="0" w:space="0" w:color="auto"/>
            <w:bottom w:val="none" w:sz="0" w:space="0" w:color="auto"/>
            <w:right w:val="none" w:sz="0" w:space="0" w:color="auto"/>
          </w:divBdr>
        </w:div>
        <w:div w:id="2030377445">
          <w:marLeft w:val="0"/>
          <w:marRight w:val="0"/>
          <w:marTop w:val="0"/>
          <w:marBottom w:val="0"/>
          <w:divBdr>
            <w:top w:val="none" w:sz="0" w:space="0" w:color="auto"/>
            <w:left w:val="none" w:sz="0" w:space="0" w:color="auto"/>
            <w:bottom w:val="none" w:sz="0" w:space="0" w:color="auto"/>
            <w:right w:val="none" w:sz="0" w:space="0" w:color="auto"/>
          </w:divBdr>
        </w:div>
        <w:div w:id="2070834276">
          <w:marLeft w:val="0"/>
          <w:marRight w:val="0"/>
          <w:marTop w:val="0"/>
          <w:marBottom w:val="0"/>
          <w:divBdr>
            <w:top w:val="none" w:sz="0" w:space="0" w:color="auto"/>
            <w:left w:val="none" w:sz="0" w:space="0" w:color="auto"/>
            <w:bottom w:val="none" w:sz="0" w:space="0" w:color="auto"/>
            <w:right w:val="none" w:sz="0" w:space="0" w:color="auto"/>
          </w:divBdr>
        </w:div>
      </w:divsChild>
    </w:div>
    <w:div w:id="1083142232">
      <w:bodyDiv w:val="1"/>
      <w:marLeft w:val="0"/>
      <w:marRight w:val="0"/>
      <w:marTop w:val="0"/>
      <w:marBottom w:val="0"/>
      <w:divBdr>
        <w:top w:val="none" w:sz="0" w:space="0" w:color="auto"/>
        <w:left w:val="none" w:sz="0" w:space="0" w:color="auto"/>
        <w:bottom w:val="none" w:sz="0" w:space="0" w:color="auto"/>
        <w:right w:val="none" w:sz="0" w:space="0" w:color="auto"/>
      </w:divBdr>
      <w:divsChild>
        <w:div w:id="89201121">
          <w:marLeft w:val="0"/>
          <w:marRight w:val="0"/>
          <w:marTop w:val="0"/>
          <w:marBottom w:val="0"/>
          <w:divBdr>
            <w:top w:val="none" w:sz="0" w:space="0" w:color="auto"/>
            <w:left w:val="none" w:sz="0" w:space="0" w:color="auto"/>
            <w:bottom w:val="none" w:sz="0" w:space="0" w:color="auto"/>
            <w:right w:val="none" w:sz="0" w:space="0" w:color="auto"/>
          </w:divBdr>
        </w:div>
        <w:div w:id="113402035">
          <w:marLeft w:val="0"/>
          <w:marRight w:val="0"/>
          <w:marTop w:val="0"/>
          <w:marBottom w:val="0"/>
          <w:divBdr>
            <w:top w:val="none" w:sz="0" w:space="0" w:color="auto"/>
            <w:left w:val="none" w:sz="0" w:space="0" w:color="auto"/>
            <w:bottom w:val="none" w:sz="0" w:space="0" w:color="auto"/>
            <w:right w:val="none" w:sz="0" w:space="0" w:color="auto"/>
          </w:divBdr>
        </w:div>
        <w:div w:id="117459378">
          <w:marLeft w:val="0"/>
          <w:marRight w:val="0"/>
          <w:marTop w:val="0"/>
          <w:marBottom w:val="0"/>
          <w:divBdr>
            <w:top w:val="none" w:sz="0" w:space="0" w:color="auto"/>
            <w:left w:val="none" w:sz="0" w:space="0" w:color="auto"/>
            <w:bottom w:val="none" w:sz="0" w:space="0" w:color="auto"/>
            <w:right w:val="none" w:sz="0" w:space="0" w:color="auto"/>
          </w:divBdr>
        </w:div>
        <w:div w:id="154033263">
          <w:marLeft w:val="0"/>
          <w:marRight w:val="0"/>
          <w:marTop w:val="0"/>
          <w:marBottom w:val="0"/>
          <w:divBdr>
            <w:top w:val="none" w:sz="0" w:space="0" w:color="auto"/>
            <w:left w:val="none" w:sz="0" w:space="0" w:color="auto"/>
            <w:bottom w:val="none" w:sz="0" w:space="0" w:color="auto"/>
            <w:right w:val="none" w:sz="0" w:space="0" w:color="auto"/>
          </w:divBdr>
        </w:div>
        <w:div w:id="169876864">
          <w:marLeft w:val="0"/>
          <w:marRight w:val="0"/>
          <w:marTop w:val="0"/>
          <w:marBottom w:val="0"/>
          <w:divBdr>
            <w:top w:val="none" w:sz="0" w:space="0" w:color="auto"/>
            <w:left w:val="none" w:sz="0" w:space="0" w:color="auto"/>
            <w:bottom w:val="none" w:sz="0" w:space="0" w:color="auto"/>
            <w:right w:val="none" w:sz="0" w:space="0" w:color="auto"/>
          </w:divBdr>
        </w:div>
        <w:div w:id="229311807">
          <w:marLeft w:val="0"/>
          <w:marRight w:val="0"/>
          <w:marTop w:val="0"/>
          <w:marBottom w:val="0"/>
          <w:divBdr>
            <w:top w:val="none" w:sz="0" w:space="0" w:color="auto"/>
            <w:left w:val="none" w:sz="0" w:space="0" w:color="auto"/>
            <w:bottom w:val="none" w:sz="0" w:space="0" w:color="auto"/>
            <w:right w:val="none" w:sz="0" w:space="0" w:color="auto"/>
          </w:divBdr>
        </w:div>
        <w:div w:id="240411723">
          <w:marLeft w:val="0"/>
          <w:marRight w:val="0"/>
          <w:marTop w:val="0"/>
          <w:marBottom w:val="0"/>
          <w:divBdr>
            <w:top w:val="none" w:sz="0" w:space="0" w:color="auto"/>
            <w:left w:val="none" w:sz="0" w:space="0" w:color="auto"/>
            <w:bottom w:val="none" w:sz="0" w:space="0" w:color="auto"/>
            <w:right w:val="none" w:sz="0" w:space="0" w:color="auto"/>
          </w:divBdr>
        </w:div>
        <w:div w:id="281115253">
          <w:marLeft w:val="0"/>
          <w:marRight w:val="0"/>
          <w:marTop w:val="0"/>
          <w:marBottom w:val="0"/>
          <w:divBdr>
            <w:top w:val="none" w:sz="0" w:space="0" w:color="auto"/>
            <w:left w:val="none" w:sz="0" w:space="0" w:color="auto"/>
            <w:bottom w:val="none" w:sz="0" w:space="0" w:color="auto"/>
            <w:right w:val="none" w:sz="0" w:space="0" w:color="auto"/>
          </w:divBdr>
        </w:div>
        <w:div w:id="368650931">
          <w:marLeft w:val="0"/>
          <w:marRight w:val="0"/>
          <w:marTop w:val="0"/>
          <w:marBottom w:val="0"/>
          <w:divBdr>
            <w:top w:val="none" w:sz="0" w:space="0" w:color="auto"/>
            <w:left w:val="none" w:sz="0" w:space="0" w:color="auto"/>
            <w:bottom w:val="none" w:sz="0" w:space="0" w:color="auto"/>
            <w:right w:val="none" w:sz="0" w:space="0" w:color="auto"/>
          </w:divBdr>
        </w:div>
        <w:div w:id="376852383">
          <w:marLeft w:val="0"/>
          <w:marRight w:val="0"/>
          <w:marTop w:val="0"/>
          <w:marBottom w:val="0"/>
          <w:divBdr>
            <w:top w:val="none" w:sz="0" w:space="0" w:color="auto"/>
            <w:left w:val="none" w:sz="0" w:space="0" w:color="auto"/>
            <w:bottom w:val="none" w:sz="0" w:space="0" w:color="auto"/>
            <w:right w:val="none" w:sz="0" w:space="0" w:color="auto"/>
          </w:divBdr>
        </w:div>
        <w:div w:id="418523489">
          <w:marLeft w:val="0"/>
          <w:marRight w:val="0"/>
          <w:marTop w:val="0"/>
          <w:marBottom w:val="0"/>
          <w:divBdr>
            <w:top w:val="none" w:sz="0" w:space="0" w:color="auto"/>
            <w:left w:val="none" w:sz="0" w:space="0" w:color="auto"/>
            <w:bottom w:val="none" w:sz="0" w:space="0" w:color="auto"/>
            <w:right w:val="none" w:sz="0" w:space="0" w:color="auto"/>
          </w:divBdr>
        </w:div>
        <w:div w:id="431169972">
          <w:marLeft w:val="0"/>
          <w:marRight w:val="0"/>
          <w:marTop w:val="0"/>
          <w:marBottom w:val="0"/>
          <w:divBdr>
            <w:top w:val="none" w:sz="0" w:space="0" w:color="auto"/>
            <w:left w:val="none" w:sz="0" w:space="0" w:color="auto"/>
            <w:bottom w:val="none" w:sz="0" w:space="0" w:color="auto"/>
            <w:right w:val="none" w:sz="0" w:space="0" w:color="auto"/>
          </w:divBdr>
        </w:div>
        <w:div w:id="457795676">
          <w:marLeft w:val="0"/>
          <w:marRight w:val="0"/>
          <w:marTop w:val="0"/>
          <w:marBottom w:val="0"/>
          <w:divBdr>
            <w:top w:val="none" w:sz="0" w:space="0" w:color="auto"/>
            <w:left w:val="none" w:sz="0" w:space="0" w:color="auto"/>
            <w:bottom w:val="none" w:sz="0" w:space="0" w:color="auto"/>
            <w:right w:val="none" w:sz="0" w:space="0" w:color="auto"/>
          </w:divBdr>
        </w:div>
        <w:div w:id="460225919">
          <w:marLeft w:val="0"/>
          <w:marRight w:val="0"/>
          <w:marTop w:val="0"/>
          <w:marBottom w:val="0"/>
          <w:divBdr>
            <w:top w:val="none" w:sz="0" w:space="0" w:color="auto"/>
            <w:left w:val="none" w:sz="0" w:space="0" w:color="auto"/>
            <w:bottom w:val="none" w:sz="0" w:space="0" w:color="auto"/>
            <w:right w:val="none" w:sz="0" w:space="0" w:color="auto"/>
          </w:divBdr>
        </w:div>
        <w:div w:id="474758517">
          <w:marLeft w:val="0"/>
          <w:marRight w:val="0"/>
          <w:marTop w:val="0"/>
          <w:marBottom w:val="0"/>
          <w:divBdr>
            <w:top w:val="none" w:sz="0" w:space="0" w:color="auto"/>
            <w:left w:val="none" w:sz="0" w:space="0" w:color="auto"/>
            <w:bottom w:val="none" w:sz="0" w:space="0" w:color="auto"/>
            <w:right w:val="none" w:sz="0" w:space="0" w:color="auto"/>
          </w:divBdr>
        </w:div>
        <w:div w:id="483015012">
          <w:marLeft w:val="0"/>
          <w:marRight w:val="0"/>
          <w:marTop w:val="0"/>
          <w:marBottom w:val="0"/>
          <w:divBdr>
            <w:top w:val="none" w:sz="0" w:space="0" w:color="auto"/>
            <w:left w:val="none" w:sz="0" w:space="0" w:color="auto"/>
            <w:bottom w:val="none" w:sz="0" w:space="0" w:color="auto"/>
            <w:right w:val="none" w:sz="0" w:space="0" w:color="auto"/>
          </w:divBdr>
        </w:div>
        <w:div w:id="499976732">
          <w:marLeft w:val="0"/>
          <w:marRight w:val="0"/>
          <w:marTop w:val="0"/>
          <w:marBottom w:val="0"/>
          <w:divBdr>
            <w:top w:val="none" w:sz="0" w:space="0" w:color="auto"/>
            <w:left w:val="none" w:sz="0" w:space="0" w:color="auto"/>
            <w:bottom w:val="none" w:sz="0" w:space="0" w:color="auto"/>
            <w:right w:val="none" w:sz="0" w:space="0" w:color="auto"/>
          </w:divBdr>
        </w:div>
        <w:div w:id="522785510">
          <w:marLeft w:val="0"/>
          <w:marRight w:val="0"/>
          <w:marTop w:val="0"/>
          <w:marBottom w:val="0"/>
          <w:divBdr>
            <w:top w:val="none" w:sz="0" w:space="0" w:color="auto"/>
            <w:left w:val="none" w:sz="0" w:space="0" w:color="auto"/>
            <w:bottom w:val="none" w:sz="0" w:space="0" w:color="auto"/>
            <w:right w:val="none" w:sz="0" w:space="0" w:color="auto"/>
          </w:divBdr>
        </w:div>
        <w:div w:id="529488991">
          <w:marLeft w:val="0"/>
          <w:marRight w:val="0"/>
          <w:marTop w:val="0"/>
          <w:marBottom w:val="0"/>
          <w:divBdr>
            <w:top w:val="none" w:sz="0" w:space="0" w:color="auto"/>
            <w:left w:val="none" w:sz="0" w:space="0" w:color="auto"/>
            <w:bottom w:val="none" w:sz="0" w:space="0" w:color="auto"/>
            <w:right w:val="none" w:sz="0" w:space="0" w:color="auto"/>
          </w:divBdr>
        </w:div>
        <w:div w:id="535242905">
          <w:marLeft w:val="0"/>
          <w:marRight w:val="0"/>
          <w:marTop w:val="0"/>
          <w:marBottom w:val="0"/>
          <w:divBdr>
            <w:top w:val="none" w:sz="0" w:space="0" w:color="auto"/>
            <w:left w:val="none" w:sz="0" w:space="0" w:color="auto"/>
            <w:bottom w:val="none" w:sz="0" w:space="0" w:color="auto"/>
            <w:right w:val="none" w:sz="0" w:space="0" w:color="auto"/>
          </w:divBdr>
        </w:div>
        <w:div w:id="537820458">
          <w:marLeft w:val="0"/>
          <w:marRight w:val="0"/>
          <w:marTop w:val="0"/>
          <w:marBottom w:val="0"/>
          <w:divBdr>
            <w:top w:val="none" w:sz="0" w:space="0" w:color="auto"/>
            <w:left w:val="none" w:sz="0" w:space="0" w:color="auto"/>
            <w:bottom w:val="none" w:sz="0" w:space="0" w:color="auto"/>
            <w:right w:val="none" w:sz="0" w:space="0" w:color="auto"/>
          </w:divBdr>
        </w:div>
        <w:div w:id="549650488">
          <w:marLeft w:val="0"/>
          <w:marRight w:val="0"/>
          <w:marTop w:val="0"/>
          <w:marBottom w:val="0"/>
          <w:divBdr>
            <w:top w:val="none" w:sz="0" w:space="0" w:color="auto"/>
            <w:left w:val="none" w:sz="0" w:space="0" w:color="auto"/>
            <w:bottom w:val="none" w:sz="0" w:space="0" w:color="auto"/>
            <w:right w:val="none" w:sz="0" w:space="0" w:color="auto"/>
          </w:divBdr>
        </w:div>
        <w:div w:id="592127377">
          <w:marLeft w:val="0"/>
          <w:marRight w:val="0"/>
          <w:marTop w:val="0"/>
          <w:marBottom w:val="0"/>
          <w:divBdr>
            <w:top w:val="none" w:sz="0" w:space="0" w:color="auto"/>
            <w:left w:val="none" w:sz="0" w:space="0" w:color="auto"/>
            <w:bottom w:val="none" w:sz="0" w:space="0" w:color="auto"/>
            <w:right w:val="none" w:sz="0" w:space="0" w:color="auto"/>
          </w:divBdr>
        </w:div>
        <w:div w:id="634599479">
          <w:marLeft w:val="0"/>
          <w:marRight w:val="0"/>
          <w:marTop w:val="0"/>
          <w:marBottom w:val="0"/>
          <w:divBdr>
            <w:top w:val="none" w:sz="0" w:space="0" w:color="auto"/>
            <w:left w:val="none" w:sz="0" w:space="0" w:color="auto"/>
            <w:bottom w:val="none" w:sz="0" w:space="0" w:color="auto"/>
            <w:right w:val="none" w:sz="0" w:space="0" w:color="auto"/>
          </w:divBdr>
        </w:div>
        <w:div w:id="634718460">
          <w:marLeft w:val="0"/>
          <w:marRight w:val="0"/>
          <w:marTop w:val="0"/>
          <w:marBottom w:val="0"/>
          <w:divBdr>
            <w:top w:val="none" w:sz="0" w:space="0" w:color="auto"/>
            <w:left w:val="none" w:sz="0" w:space="0" w:color="auto"/>
            <w:bottom w:val="none" w:sz="0" w:space="0" w:color="auto"/>
            <w:right w:val="none" w:sz="0" w:space="0" w:color="auto"/>
          </w:divBdr>
        </w:div>
        <w:div w:id="650250812">
          <w:marLeft w:val="0"/>
          <w:marRight w:val="0"/>
          <w:marTop w:val="0"/>
          <w:marBottom w:val="0"/>
          <w:divBdr>
            <w:top w:val="none" w:sz="0" w:space="0" w:color="auto"/>
            <w:left w:val="none" w:sz="0" w:space="0" w:color="auto"/>
            <w:bottom w:val="none" w:sz="0" w:space="0" w:color="auto"/>
            <w:right w:val="none" w:sz="0" w:space="0" w:color="auto"/>
          </w:divBdr>
        </w:div>
        <w:div w:id="671950986">
          <w:marLeft w:val="0"/>
          <w:marRight w:val="0"/>
          <w:marTop w:val="0"/>
          <w:marBottom w:val="0"/>
          <w:divBdr>
            <w:top w:val="none" w:sz="0" w:space="0" w:color="auto"/>
            <w:left w:val="none" w:sz="0" w:space="0" w:color="auto"/>
            <w:bottom w:val="none" w:sz="0" w:space="0" w:color="auto"/>
            <w:right w:val="none" w:sz="0" w:space="0" w:color="auto"/>
          </w:divBdr>
        </w:div>
        <w:div w:id="685208065">
          <w:marLeft w:val="0"/>
          <w:marRight w:val="0"/>
          <w:marTop w:val="0"/>
          <w:marBottom w:val="0"/>
          <w:divBdr>
            <w:top w:val="none" w:sz="0" w:space="0" w:color="auto"/>
            <w:left w:val="none" w:sz="0" w:space="0" w:color="auto"/>
            <w:bottom w:val="none" w:sz="0" w:space="0" w:color="auto"/>
            <w:right w:val="none" w:sz="0" w:space="0" w:color="auto"/>
          </w:divBdr>
        </w:div>
        <w:div w:id="701632692">
          <w:marLeft w:val="0"/>
          <w:marRight w:val="0"/>
          <w:marTop w:val="0"/>
          <w:marBottom w:val="0"/>
          <w:divBdr>
            <w:top w:val="none" w:sz="0" w:space="0" w:color="auto"/>
            <w:left w:val="none" w:sz="0" w:space="0" w:color="auto"/>
            <w:bottom w:val="none" w:sz="0" w:space="0" w:color="auto"/>
            <w:right w:val="none" w:sz="0" w:space="0" w:color="auto"/>
          </w:divBdr>
        </w:div>
        <w:div w:id="708917256">
          <w:marLeft w:val="0"/>
          <w:marRight w:val="0"/>
          <w:marTop w:val="0"/>
          <w:marBottom w:val="0"/>
          <w:divBdr>
            <w:top w:val="none" w:sz="0" w:space="0" w:color="auto"/>
            <w:left w:val="none" w:sz="0" w:space="0" w:color="auto"/>
            <w:bottom w:val="none" w:sz="0" w:space="0" w:color="auto"/>
            <w:right w:val="none" w:sz="0" w:space="0" w:color="auto"/>
          </w:divBdr>
        </w:div>
        <w:div w:id="733311871">
          <w:marLeft w:val="0"/>
          <w:marRight w:val="0"/>
          <w:marTop w:val="0"/>
          <w:marBottom w:val="0"/>
          <w:divBdr>
            <w:top w:val="none" w:sz="0" w:space="0" w:color="auto"/>
            <w:left w:val="none" w:sz="0" w:space="0" w:color="auto"/>
            <w:bottom w:val="none" w:sz="0" w:space="0" w:color="auto"/>
            <w:right w:val="none" w:sz="0" w:space="0" w:color="auto"/>
          </w:divBdr>
        </w:div>
        <w:div w:id="782111296">
          <w:marLeft w:val="0"/>
          <w:marRight w:val="0"/>
          <w:marTop w:val="0"/>
          <w:marBottom w:val="0"/>
          <w:divBdr>
            <w:top w:val="none" w:sz="0" w:space="0" w:color="auto"/>
            <w:left w:val="none" w:sz="0" w:space="0" w:color="auto"/>
            <w:bottom w:val="none" w:sz="0" w:space="0" w:color="auto"/>
            <w:right w:val="none" w:sz="0" w:space="0" w:color="auto"/>
          </w:divBdr>
        </w:div>
        <w:div w:id="791631944">
          <w:marLeft w:val="0"/>
          <w:marRight w:val="0"/>
          <w:marTop w:val="0"/>
          <w:marBottom w:val="0"/>
          <w:divBdr>
            <w:top w:val="none" w:sz="0" w:space="0" w:color="auto"/>
            <w:left w:val="none" w:sz="0" w:space="0" w:color="auto"/>
            <w:bottom w:val="none" w:sz="0" w:space="0" w:color="auto"/>
            <w:right w:val="none" w:sz="0" w:space="0" w:color="auto"/>
          </w:divBdr>
        </w:div>
        <w:div w:id="794253571">
          <w:marLeft w:val="0"/>
          <w:marRight w:val="0"/>
          <w:marTop w:val="0"/>
          <w:marBottom w:val="0"/>
          <w:divBdr>
            <w:top w:val="none" w:sz="0" w:space="0" w:color="auto"/>
            <w:left w:val="none" w:sz="0" w:space="0" w:color="auto"/>
            <w:bottom w:val="none" w:sz="0" w:space="0" w:color="auto"/>
            <w:right w:val="none" w:sz="0" w:space="0" w:color="auto"/>
          </w:divBdr>
        </w:div>
        <w:div w:id="796685621">
          <w:marLeft w:val="0"/>
          <w:marRight w:val="0"/>
          <w:marTop w:val="0"/>
          <w:marBottom w:val="0"/>
          <w:divBdr>
            <w:top w:val="none" w:sz="0" w:space="0" w:color="auto"/>
            <w:left w:val="none" w:sz="0" w:space="0" w:color="auto"/>
            <w:bottom w:val="none" w:sz="0" w:space="0" w:color="auto"/>
            <w:right w:val="none" w:sz="0" w:space="0" w:color="auto"/>
          </w:divBdr>
        </w:div>
        <w:div w:id="797911877">
          <w:marLeft w:val="0"/>
          <w:marRight w:val="0"/>
          <w:marTop w:val="0"/>
          <w:marBottom w:val="0"/>
          <w:divBdr>
            <w:top w:val="none" w:sz="0" w:space="0" w:color="auto"/>
            <w:left w:val="none" w:sz="0" w:space="0" w:color="auto"/>
            <w:bottom w:val="none" w:sz="0" w:space="0" w:color="auto"/>
            <w:right w:val="none" w:sz="0" w:space="0" w:color="auto"/>
          </w:divBdr>
        </w:div>
        <w:div w:id="813253130">
          <w:marLeft w:val="0"/>
          <w:marRight w:val="0"/>
          <w:marTop w:val="0"/>
          <w:marBottom w:val="0"/>
          <w:divBdr>
            <w:top w:val="none" w:sz="0" w:space="0" w:color="auto"/>
            <w:left w:val="none" w:sz="0" w:space="0" w:color="auto"/>
            <w:bottom w:val="none" w:sz="0" w:space="0" w:color="auto"/>
            <w:right w:val="none" w:sz="0" w:space="0" w:color="auto"/>
          </w:divBdr>
        </w:div>
        <w:div w:id="816075523">
          <w:marLeft w:val="0"/>
          <w:marRight w:val="0"/>
          <w:marTop w:val="0"/>
          <w:marBottom w:val="0"/>
          <w:divBdr>
            <w:top w:val="none" w:sz="0" w:space="0" w:color="auto"/>
            <w:left w:val="none" w:sz="0" w:space="0" w:color="auto"/>
            <w:bottom w:val="none" w:sz="0" w:space="0" w:color="auto"/>
            <w:right w:val="none" w:sz="0" w:space="0" w:color="auto"/>
          </w:divBdr>
        </w:div>
        <w:div w:id="849173622">
          <w:marLeft w:val="0"/>
          <w:marRight w:val="0"/>
          <w:marTop w:val="0"/>
          <w:marBottom w:val="0"/>
          <w:divBdr>
            <w:top w:val="none" w:sz="0" w:space="0" w:color="auto"/>
            <w:left w:val="none" w:sz="0" w:space="0" w:color="auto"/>
            <w:bottom w:val="none" w:sz="0" w:space="0" w:color="auto"/>
            <w:right w:val="none" w:sz="0" w:space="0" w:color="auto"/>
          </w:divBdr>
        </w:div>
        <w:div w:id="904878163">
          <w:marLeft w:val="0"/>
          <w:marRight w:val="0"/>
          <w:marTop w:val="0"/>
          <w:marBottom w:val="0"/>
          <w:divBdr>
            <w:top w:val="none" w:sz="0" w:space="0" w:color="auto"/>
            <w:left w:val="none" w:sz="0" w:space="0" w:color="auto"/>
            <w:bottom w:val="none" w:sz="0" w:space="0" w:color="auto"/>
            <w:right w:val="none" w:sz="0" w:space="0" w:color="auto"/>
          </w:divBdr>
        </w:div>
        <w:div w:id="941301196">
          <w:marLeft w:val="0"/>
          <w:marRight w:val="0"/>
          <w:marTop w:val="0"/>
          <w:marBottom w:val="0"/>
          <w:divBdr>
            <w:top w:val="none" w:sz="0" w:space="0" w:color="auto"/>
            <w:left w:val="none" w:sz="0" w:space="0" w:color="auto"/>
            <w:bottom w:val="none" w:sz="0" w:space="0" w:color="auto"/>
            <w:right w:val="none" w:sz="0" w:space="0" w:color="auto"/>
          </w:divBdr>
        </w:div>
        <w:div w:id="965623453">
          <w:marLeft w:val="0"/>
          <w:marRight w:val="0"/>
          <w:marTop w:val="0"/>
          <w:marBottom w:val="0"/>
          <w:divBdr>
            <w:top w:val="none" w:sz="0" w:space="0" w:color="auto"/>
            <w:left w:val="none" w:sz="0" w:space="0" w:color="auto"/>
            <w:bottom w:val="none" w:sz="0" w:space="0" w:color="auto"/>
            <w:right w:val="none" w:sz="0" w:space="0" w:color="auto"/>
          </w:divBdr>
        </w:div>
        <w:div w:id="977994097">
          <w:marLeft w:val="0"/>
          <w:marRight w:val="0"/>
          <w:marTop w:val="0"/>
          <w:marBottom w:val="0"/>
          <w:divBdr>
            <w:top w:val="none" w:sz="0" w:space="0" w:color="auto"/>
            <w:left w:val="none" w:sz="0" w:space="0" w:color="auto"/>
            <w:bottom w:val="none" w:sz="0" w:space="0" w:color="auto"/>
            <w:right w:val="none" w:sz="0" w:space="0" w:color="auto"/>
          </w:divBdr>
        </w:div>
        <w:div w:id="991520579">
          <w:marLeft w:val="0"/>
          <w:marRight w:val="0"/>
          <w:marTop w:val="0"/>
          <w:marBottom w:val="0"/>
          <w:divBdr>
            <w:top w:val="none" w:sz="0" w:space="0" w:color="auto"/>
            <w:left w:val="none" w:sz="0" w:space="0" w:color="auto"/>
            <w:bottom w:val="none" w:sz="0" w:space="0" w:color="auto"/>
            <w:right w:val="none" w:sz="0" w:space="0" w:color="auto"/>
          </w:divBdr>
        </w:div>
        <w:div w:id="1027754737">
          <w:marLeft w:val="0"/>
          <w:marRight w:val="0"/>
          <w:marTop w:val="0"/>
          <w:marBottom w:val="0"/>
          <w:divBdr>
            <w:top w:val="none" w:sz="0" w:space="0" w:color="auto"/>
            <w:left w:val="none" w:sz="0" w:space="0" w:color="auto"/>
            <w:bottom w:val="none" w:sz="0" w:space="0" w:color="auto"/>
            <w:right w:val="none" w:sz="0" w:space="0" w:color="auto"/>
          </w:divBdr>
        </w:div>
        <w:div w:id="1065570678">
          <w:marLeft w:val="0"/>
          <w:marRight w:val="0"/>
          <w:marTop w:val="0"/>
          <w:marBottom w:val="0"/>
          <w:divBdr>
            <w:top w:val="none" w:sz="0" w:space="0" w:color="auto"/>
            <w:left w:val="none" w:sz="0" w:space="0" w:color="auto"/>
            <w:bottom w:val="none" w:sz="0" w:space="0" w:color="auto"/>
            <w:right w:val="none" w:sz="0" w:space="0" w:color="auto"/>
          </w:divBdr>
        </w:div>
        <w:div w:id="1074084977">
          <w:marLeft w:val="0"/>
          <w:marRight w:val="0"/>
          <w:marTop w:val="0"/>
          <w:marBottom w:val="0"/>
          <w:divBdr>
            <w:top w:val="none" w:sz="0" w:space="0" w:color="auto"/>
            <w:left w:val="none" w:sz="0" w:space="0" w:color="auto"/>
            <w:bottom w:val="none" w:sz="0" w:space="0" w:color="auto"/>
            <w:right w:val="none" w:sz="0" w:space="0" w:color="auto"/>
          </w:divBdr>
        </w:div>
        <w:div w:id="1088770171">
          <w:marLeft w:val="0"/>
          <w:marRight w:val="0"/>
          <w:marTop w:val="0"/>
          <w:marBottom w:val="0"/>
          <w:divBdr>
            <w:top w:val="none" w:sz="0" w:space="0" w:color="auto"/>
            <w:left w:val="none" w:sz="0" w:space="0" w:color="auto"/>
            <w:bottom w:val="none" w:sz="0" w:space="0" w:color="auto"/>
            <w:right w:val="none" w:sz="0" w:space="0" w:color="auto"/>
          </w:divBdr>
        </w:div>
        <w:div w:id="1089816462">
          <w:marLeft w:val="0"/>
          <w:marRight w:val="0"/>
          <w:marTop w:val="0"/>
          <w:marBottom w:val="0"/>
          <w:divBdr>
            <w:top w:val="none" w:sz="0" w:space="0" w:color="auto"/>
            <w:left w:val="none" w:sz="0" w:space="0" w:color="auto"/>
            <w:bottom w:val="none" w:sz="0" w:space="0" w:color="auto"/>
            <w:right w:val="none" w:sz="0" w:space="0" w:color="auto"/>
          </w:divBdr>
        </w:div>
        <w:div w:id="1109205531">
          <w:marLeft w:val="0"/>
          <w:marRight w:val="0"/>
          <w:marTop w:val="0"/>
          <w:marBottom w:val="0"/>
          <w:divBdr>
            <w:top w:val="none" w:sz="0" w:space="0" w:color="auto"/>
            <w:left w:val="none" w:sz="0" w:space="0" w:color="auto"/>
            <w:bottom w:val="none" w:sz="0" w:space="0" w:color="auto"/>
            <w:right w:val="none" w:sz="0" w:space="0" w:color="auto"/>
          </w:divBdr>
        </w:div>
        <w:div w:id="1136486621">
          <w:marLeft w:val="0"/>
          <w:marRight w:val="0"/>
          <w:marTop w:val="0"/>
          <w:marBottom w:val="0"/>
          <w:divBdr>
            <w:top w:val="none" w:sz="0" w:space="0" w:color="auto"/>
            <w:left w:val="none" w:sz="0" w:space="0" w:color="auto"/>
            <w:bottom w:val="none" w:sz="0" w:space="0" w:color="auto"/>
            <w:right w:val="none" w:sz="0" w:space="0" w:color="auto"/>
          </w:divBdr>
        </w:div>
        <w:div w:id="1138841824">
          <w:marLeft w:val="0"/>
          <w:marRight w:val="0"/>
          <w:marTop w:val="0"/>
          <w:marBottom w:val="0"/>
          <w:divBdr>
            <w:top w:val="none" w:sz="0" w:space="0" w:color="auto"/>
            <w:left w:val="none" w:sz="0" w:space="0" w:color="auto"/>
            <w:bottom w:val="none" w:sz="0" w:space="0" w:color="auto"/>
            <w:right w:val="none" w:sz="0" w:space="0" w:color="auto"/>
          </w:divBdr>
        </w:div>
        <w:div w:id="1139148121">
          <w:marLeft w:val="0"/>
          <w:marRight w:val="0"/>
          <w:marTop w:val="0"/>
          <w:marBottom w:val="0"/>
          <w:divBdr>
            <w:top w:val="none" w:sz="0" w:space="0" w:color="auto"/>
            <w:left w:val="none" w:sz="0" w:space="0" w:color="auto"/>
            <w:bottom w:val="none" w:sz="0" w:space="0" w:color="auto"/>
            <w:right w:val="none" w:sz="0" w:space="0" w:color="auto"/>
          </w:divBdr>
        </w:div>
        <w:div w:id="1140538045">
          <w:marLeft w:val="0"/>
          <w:marRight w:val="0"/>
          <w:marTop w:val="0"/>
          <w:marBottom w:val="0"/>
          <w:divBdr>
            <w:top w:val="none" w:sz="0" w:space="0" w:color="auto"/>
            <w:left w:val="none" w:sz="0" w:space="0" w:color="auto"/>
            <w:bottom w:val="none" w:sz="0" w:space="0" w:color="auto"/>
            <w:right w:val="none" w:sz="0" w:space="0" w:color="auto"/>
          </w:divBdr>
        </w:div>
        <w:div w:id="1187906354">
          <w:marLeft w:val="0"/>
          <w:marRight w:val="0"/>
          <w:marTop w:val="0"/>
          <w:marBottom w:val="0"/>
          <w:divBdr>
            <w:top w:val="none" w:sz="0" w:space="0" w:color="auto"/>
            <w:left w:val="none" w:sz="0" w:space="0" w:color="auto"/>
            <w:bottom w:val="none" w:sz="0" w:space="0" w:color="auto"/>
            <w:right w:val="none" w:sz="0" w:space="0" w:color="auto"/>
          </w:divBdr>
        </w:div>
        <w:div w:id="1225261679">
          <w:marLeft w:val="0"/>
          <w:marRight w:val="0"/>
          <w:marTop w:val="0"/>
          <w:marBottom w:val="0"/>
          <w:divBdr>
            <w:top w:val="none" w:sz="0" w:space="0" w:color="auto"/>
            <w:left w:val="none" w:sz="0" w:space="0" w:color="auto"/>
            <w:bottom w:val="none" w:sz="0" w:space="0" w:color="auto"/>
            <w:right w:val="none" w:sz="0" w:space="0" w:color="auto"/>
          </w:divBdr>
        </w:div>
        <w:div w:id="1243103632">
          <w:marLeft w:val="0"/>
          <w:marRight w:val="0"/>
          <w:marTop w:val="0"/>
          <w:marBottom w:val="0"/>
          <w:divBdr>
            <w:top w:val="none" w:sz="0" w:space="0" w:color="auto"/>
            <w:left w:val="none" w:sz="0" w:space="0" w:color="auto"/>
            <w:bottom w:val="none" w:sz="0" w:space="0" w:color="auto"/>
            <w:right w:val="none" w:sz="0" w:space="0" w:color="auto"/>
          </w:divBdr>
        </w:div>
        <w:div w:id="1243564050">
          <w:marLeft w:val="0"/>
          <w:marRight w:val="0"/>
          <w:marTop w:val="0"/>
          <w:marBottom w:val="0"/>
          <w:divBdr>
            <w:top w:val="none" w:sz="0" w:space="0" w:color="auto"/>
            <w:left w:val="none" w:sz="0" w:space="0" w:color="auto"/>
            <w:bottom w:val="none" w:sz="0" w:space="0" w:color="auto"/>
            <w:right w:val="none" w:sz="0" w:space="0" w:color="auto"/>
          </w:divBdr>
        </w:div>
        <w:div w:id="1250584149">
          <w:marLeft w:val="0"/>
          <w:marRight w:val="0"/>
          <w:marTop w:val="0"/>
          <w:marBottom w:val="0"/>
          <w:divBdr>
            <w:top w:val="none" w:sz="0" w:space="0" w:color="auto"/>
            <w:left w:val="none" w:sz="0" w:space="0" w:color="auto"/>
            <w:bottom w:val="none" w:sz="0" w:space="0" w:color="auto"/>
            <w:right w:val="none" w:sz="0" w:space="0" w:color="auto"/>
          </w:divBdr>
        </w:div>
        <w:div w:id="1259215274">
          <w:marLeft w:val="0"/>
          <w:marRight w:val="0"/>
          <w:marTop w:val="0"/>
          <w:marBottom w:val="0"/>
          <w:divBdr>
            <w:top w:val="none" w:sz="0" w:space="0" w:color="auto"/>
            <w:left w:val="none" w:sz="0" w:space="0" w:color="auto"/>
            <w:bottom w:val="none" w:sz="0" w:space="0" w:color="auto"/>
            <w:right w:val="none" w:sz="0" w:space="0" w:color="auto"/>
          </w:divBdr>
        </w:div>
        <w:div w:id="1278028739">
          <w:marLeft w:val="0"/>
          <w:marRight w:val="0"/>
          <w:marTop w:val="0"/>
          <w:marBottom w:val="0"/>
          <w:divBdr>
            <w:top w:val="none" w:sz="0" w:space="0" w:color="auto"/>
            <w:left w:val="none" w:sz="0" w:space="0" w:color="auto"/>
            <w:bottom w:val="none" w:sz="0" w:space="0" w:color="auto"/>
            <w:right w:val="none" w:sz="0" w:space="0" w:color="auto"/>
          </w:divBdr>
        </w:div>
        <w:div w:id="1331369533">
          <w:marLeft w:val="0"/>
          <w:marRight w:val="0"/>
          <w:marTop w:val="0"/>
          <w:marBottom w:val="0"/>
          <w:divBdr>
            <w:top w:val="none" w:sz="0" w:space="0" w:color="auto"/>
            <w:left w:val="none" w:sz="0" w:space="0" w:color="auto"/>
            <w:bottom w:val="none" w:sz="0" w:space="0" w:color="auto"/>
            <w:right w:val="none" w:sz="0" w:space="0" w:color="auto"/>
          </w:divBdr>
        </w:div>
        <w:div w:id="1358965541">
          <w:marLeft w:val="0"/>
          <w:marRight w:val="0"/>
          <w:marTop w:val="0"/>
          <w:marBottom w:val="0"/>
          <w:divBdr>
            <w:top w:val="none" w:sz="0" w:space="0" w:color="auto"/>
            <w:left w:val="none" w:sz="0" w:space="0" w:color="auto"/>
            <w:bottom w:val="none" w:sz="0" w:space="0" w:color="auto"/>
            <w:right w:val="none" w:sz="0" w:space="0" w:color="auto"/>
          </w:divBdr>
        </w:div>
        <w:div w:id="1383096025">
          <w:marLeft w:val="0"/>
          <w:marRight w:val="0"/>
          <w:marTop w:val="0"/>
          <w:marBottom w:val="0"/>
          <w:divBdr>
            <w:top w:val="none" w:sz="0" w:space="0" w:color="auto"/>
            <w:left w:val="none" w:sz="0" w:space="0" w:color="auto"/>
            <w:bottom w:val="none" w:sz="0" w:space="0" w:color="auto"/>
            <w:right w:val="none" w:sz="0" w:space="0" w:color="auto"/>
          </w:divBdr>
        </w:div>
        <w:div w:id="1389567236">
          <w:marLeft w:val="0"/>
          <w:marRight w:val="0"/>
          <w:marTop w:val="0"/>
          <w:marBottom w:val="0"/>
          <w:divBdr>
            <w:top w:val="none" w:sz="0" w:space="0" w:color="auto"/>
            <w:left w:val="none" w:sz="0" w:space="0" w:color="auto"/>
            <w:bottom w:val="none" w:sz="0" w:space="0" w:color="auto"/>
            <w:right w:val="none" w:sz="0" w:space="0" w:color="auto"/>
          </w:divBdr>
        </w:div>
        <w:div w:id="1390575367">
          <w:marLeft w:val="0"/>
          <w:marRight w:val="0"/>
          <w:marTop w:val="0"/>
          <w:marBottom w:val="0"/>
          <w:divBdr>
            <w:top w:val="none" w:sz="0" w:space="0" w:color="auto"/>
            <w:left w:val="none" w:sz="0" w:space="0" w:color="auto"/>
            <w:bottom w:val="none" w:sz="0" w:space="0" w:color="auto"/>
            <w:right w:val="none" w:sz="0" w:space="0" w:color="auto"/>
          </w:divBdr>
        </w:div>
        <w:div w:id="1408183548">
          <w:marLeft w:val="0"/>
          <w:marRight w:val="0"/>
          <w:marTop w:val="0"/>
          <w:marBottom w:val="0"/>
          <w:divBdr>
            <w:top w:val="none" w:sz="0" w:space="0" w:color="auto"/>
            <w:left w:val="none" w:sz="0" w:space="0" w:color="auto"/>
            <w:bottom w:val="none" w:sz="0" w:space="0" w:color="auto"/>
            <w:right w:val="none" w:sz="0" w:space="0" w:color="auto"/>
          </w:divBdr>
        </w:div>
        <w:div w:id="1415472422">
          <w:marLeft w:val="0"/>
          <w:marRight w:val="0"/>
          <w:marTop w:val="0"/>
          <w:marBottom w:val="0"/>
          <w:divBdr>
            <w:top w:val="none" w:sz="0" w:space="0" w:color="auto"/>
            <w:left w:val="none" w:sz="0" w:space="0" w:color="auto"/>
            <w:bottom w:val="none" w:sz="0" w:space="0" w:color="auto"/>
            <w:right w:val="none" w:sz="0" w:space="0" w:color="auto"/>
          </w:divBdr>
        </w:div>
        <w:div w:id="1426999537">
          <w:marLeft w:val="0"/>
          <w:marRight w:val="0"/>
          <w:marTop w:val="0"/>
          <w:marBottom w:val="0"/>
          <w:divBdr>
            <w:top w:val="none" w:sz="0" w:space="0" w:color="auto"/>
            <w:left w:val="none" w:sz="0" w:space="0" w:color="auto"/>
            <w:bottom w:val="none" w:sz="0" w:space="0" w:color="auto"/>
            <w:right w:val="none" w:sz="0" w:space="0" w:color="auto"/>
          </w:divBdr>
        </w:div>
        <w:div w:id="1431850712">
          <w:marLeft w:val="0"/>
          <w:marRight w:val="0"/>
          <w:marTop w:val="0"/>
          <w:marBottom w:val="0"/>
          <w:divBdr>
            <w:top w:val="none" w:sz="0" w:space="0" w:color="auto"/>
            <w:left w:val="none" w:sz="0" w:space="0" w:color="auto"/>
            <w:bottom w:val="none" w:sz="0" w:space="0" w:color="auto"/>
            <w:right w:val="none" w:sz="0" w:space="0" w:color="auto"/>
          </w:divBdr>
        </w:div>
        <w:div w:id="1438678336">
          <w:marLeft w:val="0"/>
          <w:marRight w:val="0"/>
          <w:marTop w:val="0"/>
          <w:marBottom w:val="0"/>
          <w:divBdr>
            <w:top w:val="none" w:sz="0" w:space="0" w:color="auto"/>
            <w:left w:val="none" w:sz="0" w:space="0" w:color="auto"/>
            <w:bottom w:val="none" w:sz="0" w:space="0" w:color="auto"/>
            <w:right w:val="none" w:sz="0" w:space="0" w:color="auto"/>
          </w:divBdr>
        </w:div>
        <w:div w:id="1449811751">
          <w:marLeft w:val="0"/>
          <w:marRight w:val="0"/>
          <w:marTop w:val="0"/>
          <w:marBottom w:val="0"/>
          <w:divBdr>
            <w:top w:val="none" w:sz="0" w:space="0" w:color="auto"/>
            <w:left w:val="none" w:sz="0" w:space="0" w:color="auto"/>
            <w:bottom w:val="none" w:sz="0" w:space="0" w:color="auto"/>
            <w:right w:val="none" w:sz="0" w:space="0" w:color="auto"/>
          </w:divBdr>
        </w:div>
        <w:div w:id="1495872374">
          <w:marLeft w:val="0"/>
          <w:marRight w:val="0"/>
          <w:marTop w:val="0"/>
          <w:marBottom w:val="0"/>
          <w:divBdr>
            <w:top w:val="none" w:sz="0" w:space="0" w:color="auto"/>
            <w:left w:val="none" w:sz="0" w:space="0" w:color="auto"/>
            <w:bottom w:val="none" w:sz="0" w:space="0" w:color="auto"/>
            <w:right w:val="none" w:sz="0" w:space="0" w:color="auto"/>
          </w:divBdr>
        </w:div>
        <w:div w:id="1538546675">
          <w:marLeft w:val="0"/>
          <w:marRight w:val="0"/>
          <w:marTop w:val="0"/>
          <w:marBottom w:val="0"/>
          <w:divBdr>
            <w:top w:val="none" w:sz="0" w:space="0" w:color="auto"/>
            <w:left w:val="none" w:sz="0" w:space="0" w:color="auto"/>
            <w:bottom w:val="none" w:sz="0" w:space="0" w:color="auto"/>
            <w:right w:val="none" w:sz="0" w:space="0" w:color="auto"/>
          </w:divBdr>
        </w:div>
        <w:div w:id="1556312370">
          <w:marLeft w:val="0"/>
          <w:marRight w:val="0"/>
          <w:marTop w:val="0"/>
          <w:marBottom w:val="0"/>
          <w:divBdr>
            <w:top w:val="none" w:sz="0" w:space="0" w:color="auto"/>
            <w:left w:val="none" w:sz="0" w:space="0" w:color="auto"/>
            <w:bottom w:val="none" w:sz="0" w:space="0" w:color="auto"/>
            <w:right w:val="none" w:sz="0" w:space="0" w:color="auto"/>
          </w:divBdr>
        </w:div>
        <w:div w:id="1601526595">
          <w:marLeft w:val="0"/>
          <w:marRight w:val="0"/>
          <w:marTop w:val="0"/>
          <w:marBottom w:val="0"/>
          <w:divBdr>
            <w:top w:val="none" w:sz="0" w:space="0" w:color="auto"/>
            <w:left w:val="none" w:sz="0" w:space="0" w:color="auto"/>
            <w:bottom w:val="none" w:sz="0" w:space="0" w:color="auto"/>
            <w:right w:val="none" w:sz="0" w:space="0" w:color="auto"/>
          </w:divBdr>
        </w:div>
        <w:div w:id="1605452616">
          <w:marLeft w:val="0"/>
          <w:marRight w:val="0"/>
          <w:marTop w:val="0"/>
          <w:marBottom w:val="0"/>
          <w:divBdr>
            <w:top w:val="none" w:sz="0" w:space="0" w:color="auto"/>
            <w:left w:val="none" w:sz="0" w:space="0" w:color="auto"/>
            <w:bottom w:val="none" w:sz="0" w:space="0" w:color="auto"/>
            <w:right w:val="none" w:sz="0" w:space="0" w:color="auto"/>
          </w:divBdr>
        </w:div>
        <w:div w:id="1658604265">
          <w:marLeft w:val="0"/>
          <w:marRight w:val="0"/>
          <w:marTop w:val="0"/>
          <w:marBottom w:val="0"/>
          <w:divBdr>
            <w:top w:val="none" w:sz="0" w:space="0" w:color="auto"/>
            <w:left w:val="none" w:sz="0" w:space="0" w:color="auto"/>
            <w:bottom w:val="none" w:sz="0" w:space="0" w:color="auto"/>
            <w:right w:val="none" w:sz="0" w:space="0" w:color="auto"/>
          </w:divBdr>
        </w:div>
        <w:div w:id="1660843674">
          <w:marLeft w:val="0"/>
          <w:marRight w:val="0"/>
          <w:marTop w:val="0"/>
          <w:marBottom w:val="0"/>
          <w:divBdr>
            <w:top w:val="none" w:sz="0" w:space="0" w:color="auto"/>
            <w:left w:val="none" w:sz="0" w:space="0" w:color="auto"/>
            <w:bottom w:val="none" w:sz="0" w:space="0" w:color="auto"/>
            <w:right w:val="none" w:sz="0" w:space="0" w:color="auto"/>
          </w:divBdr>
        </w:div>
        <w:div w:id="1682857827">
          <w:marLeft w:val="0"/>
          <w:marRight w:val="0"/>
          <w:marTop w:val="0"/>
          <w:marBottom w:val="0"/>
          <w:divBdr>
            <w:top w:val="none" w:sz="0" w:space="0" w:color="auto"/>
            <w:left w:val="none" w:sz="0" w:space="0" w:color="auto"/>
            <w:bottom w:val="none" w:sz="0" w:space="0" w:color="auto"/>
            <w:right w:val="none" w:sz="0" w:space="0" w:color="auto"/>
          </w:divBdr>
        </w:div>
        <w:div w:id="1694108482">
          <w:marLeft w:val="0"/>
          <w:marRight w:val="0"/>
          <w:marTop w:val="0"/>
          <w:marBottom w:val="0"/>
          <w:divBdr>
            <w:top w:val="none" w:sz="0" w:space="0" w:color="auto"/>
            <w:left w:val="none" w:sz="0" w:space="0" w:color="auto"/>
            <w:bottom w:val="none" w:sz="0" w:space="0" w:color="auto"/>
            <w:right w:val="none" w:sz="0" w:space="0" w:color="auto"/>
          </w:divBdr>
        </w:div>
        <w:div w:id="1713458730">
          <w:marLeft w:val="0"/>
          <w:marRight w:val="0"/>
          <w:marTop w:val="0"/>
          <w:marBottom w:val="0"/>
          <w:divBdr>
            <w:top w:val="none" w:sz="0" w:space="0" w:color="auto"/>
            <w:left w:val="none" w:sz="0" w:space="0" w:color="auto"/>
            <w:bottom w:val="none" w:sz="0" w:space="0" w:color="auto"/>
            <w:right w:val="none" w:sz="0" w:space="0" w:color="auto"/>
          </w:divBdr>
        </w:div>
        <w:div w:id="1721130150">
          <w:marLeft w:val="0"/>
          <w:marRight w:val="0"/>
          <w:marTop w:val="0"/>
          <w:marBottom w:val="0"/>
          <w:divBdr>
            <w:top w:val="none" w:sz="0" w:space="0" w:color="auto"/>
            <w:left w:val="none" w:sz="0" w:space="0" w:color="auto"/>
            <w:bottom w:val="none" w:sz="0" w:space="0" w:color="auto"/>
            <w:right w:val="none" w:sz="0" w:space="0" w:color="auto"/>
          </w:divBdr>
        </w:div>
        <w:div w:id="1723019888">
          <w:marLeft w:val="0"/>
          <w:marRight w:val="0"/>
          <w:marTop w:val="0"/>
          <w:marBottom w:val="0"/>
          <w:divBdr>
            <w:top w:val="none" w:sz="0" w:space="0" w:color="auto"/>
            <w:left w:val="none" w:sz="0" w:space="0" w:color="auto"/>
            <w:bottom w:val="none" w:sz="0" w:space="0" w:color="auto"/>
            <w:right w:val="none" w:sz="0" w:space="0" w:color="auto"/>
          </w:divBdr>
        </w:div>
        <w:div w:id="1800492050">
          <w:marLeft w:val="0"/>
          <w:marRight w:val="0"/>
          <w:marTop w:val="0"/>
          <w:marBottom w:val="0"/>
          <w:divBdr>
            <w:top w:val="none" w:sz="0" w:space="0" w:color="auto"/>
            <w:left w:val="none" w:sz="0" w:space="0" w:color="auto"/>
            <w:bottom w:val="none" w:sz="0" w:space="0" w:color="auto"/>
            <w:right w:val="none" w:sz="0" w:space="0" w:color="auto"/>
          </w:divBdr>
        </w:div>
        <w:div w:id="1880319351">
          <w:marLeft w:val="0"/>
          <w:marRight w:val="0"/>
          <w:marTop w:val="0"/>
          <w:marBottom w:val="0"/>
          <w:divBdr>
            <w:top w:val="none" w:sz="0" w:space="0" w:color="auto"/>
            <w:left w:val="none" w:sz="0" w:space="0" w:color="auto"/>
            <w:bottom w:val="none" w:sz="0" w:space="0" w:color="auto"/>
            <w:right w:val="none" w:sz="0" w:space="0" w:color="auto"/>
          </w:divBdr>
        </w:div>
        <w:div w:id="1917670320">
          <w:marLeft w:val="0"/>
          <w:marRight w:val="0"/>
          <w:marTop w:val="0"/>
          <w:marBottom w:val="0"/>
          <w:divBdr>
            <w:top w:val="none" w:sz="0" w:space="0" w:color="auto"/>
            <w:left w:val="none" w:sz="0" w:space="0" w:color="auto"/>
            <w:bottom w:val="none" w:sz="0" w:space="0" w:color="auto"/>
            <w:right w:val="none" w:sz="0" w:space="0" w:color="auto"/>
          </w:divBdr>
        </w:div>
        <w:div w:id="1924023839">
          <w:marLeft w:val="0"/>
          <w:marRight w:val="0"/>
          <w:marTop w:val="0"/>
          <w:marBottom w:val="0"/>
          <w:divBdr>
            <w:top w:val="none" w:sz="0" w:space="0" w:color="auto"/>
            <w:left w:val="none" w:sz="0" w:space="0" w:color="auto"/>
            <w:bottom w:val="none" w:sz="0" w:space="0" w:color="auto"/>
            <w:right w:val="none" w:sz="0" w:space="0" w:color="auto"/>
          </w:divBdr>
        </w:div>
        <w:div w:id="1942881953">
          <w:marLeft w:val="0"/>
          <w:marRight w:val="0"/>
          <w:marTop w:val="0"/>
          <w:marBottom w:val="0"/>
          <w:divBdr>
            <w:top w:val="none" w:sz="0" w:space="0" w:color="auto"/>
            <w:left w:val="none" w:sz="0" w:space="0" w:color="auto"/>
            <w:bottom w:val="none" w:sz="0" w:space="0" w:color="auto"/>
            <w:right w:val="none" w:sz="0" w:space="0" w:color="auto"/>
          </w:divBdr>
        </w:div>
        <w:div w:id="1973365037">
          <w:marLeft w:val="0"/>
          <w:marRight w:val="0"/>
          <w:marTop w:val="0"/>
          <w:marBottom w:val="0"/>
          <w:divBdr>
            <w:top w:val="none" w:sz="0" w:space="0" w:color="auto"/>
            <w:left w:val="none" w:sz="0" w:space="0" w:color="auto"/>
            <w:bottom w:val="none" w:sz="0" w:space="0" w:color="auto"/>
            <w:right w:val="none" w:sz="0" w:space="0" w:color="auto"/>
          </w:divBdr>
        </w:div>
        <w:div w:id="1975258569">
          <w:marLeft w:val="0"/>
          <w:marRight w:val="0"/>
          <w:marTop w:val="0"/>
          <w:marBottom w:val="0"/>
          <w:divBdr>
            <w:top w:val="none" w:sz="0" w:space="0" w:color="auto"/>
            <w:left w:val="none" w:sz="0" w:space="0" w:color="auto"/>
            <w:bottom w:val="none" w:sz="0" w:space="0" w:color="auto"/>
            <w:right w:val="none" w:sz="0" w:space="0" w:color="auto"/>
          </w:divBdr>
        </w:div>
        <w:div w:id="1986352014">
          <w:marLeft w:val="0"/>
          <w:marRight w:val="0"/>
          <w:marTop w:val="0"/>
          <w:marBottom w:val="0"/>
          <w:divBdr>
            <w:top w:val="none" w:sz="0" w:space="0" w:color="auto"/>
            <w:left w:val="none" w:sz="0" w:space="0" w:color="auto"/>
            <w:bottom w:val="none" w:sz="0" w:space="0" w:color="auto"/>
            <w:right w:val="none" w:sz="0" w:space="0" w:color="auto"/>
          </w:divBdr>
        </w:div>
        <w:div w:id="1994486129">
          <w:marLeft w:val="0"/>
          <w:marRight w:val="0"/>
          <w:marTop w:val="0"/>
          <w:marBottom w:val="0"/>
          <w:divBdr>
            <w:top w:val="none" w:sz="0" w:space="0" w:color="auto"/>
            <w:left w:val="none" w:sz="0" w:space="0" w:color="auto"/>
            <w:bottom w:val="none" w:sz="0" w:space="0" w:color="auto"/>
            <w:right w:val="none" w:sz="0" w:space="0" w:color="auto"/>
          </w:divBdr>
        </w:div>
        <w:div w:id="2011758632">
          <w:marLeft w:val="0"/>
          <w:marRight w:val="0"/>
          <w:marTop w:val="0"/>
          <w:marBottom w:val="0"/>
          <w:divBdr>
            <w:top w:val="none" w:sz="0" w:space="0" w:color="auto"/>
            <w:left w:val="none" w:sz="0" w:space="0" w:color="auto"/>
            <w:bottom w:val="none" w:sz="0" w:space="0" w:color="auto"/>
            <w:right w:val="none" w:sz="0" w:space="0" w:color="auto"/>
          </w:divBdr>
        </w:div>
        <w:div w:id="2086029561">
          <w:marLeft w:val="0"/>
          <w:marRight w:val="0"/>
          <w:marTop w:val="0"/>
          <w:marBottom w:val="0"/>
          <w:divBdr>
            <w:top w:val="none" w:sz="0" w:space="0" w:color="auto"/>
            <w:left w:val="none" w:sz="0" w:space="0" w:color="auto"/>
            <w:bottom w:val="none" w:sz="0" w:space="0" w:color="auto"/>
            <w:right w:val="none" w:sz="0" w:space="0" w:color="auto"/>
          </w:divBdr>
        </w:div>
        <w:div w:id="2107798899">
          <w:marLeft w:val="0"/>
          <w:marRight w:val="0"/>
          <w:marTop w:val="0"/>
          <w:marBottom w:val="0"/>
          <w:divBdr>
            <w:top w:val="none" w:sz="0" w:space="0" w:color="auto"/>
            <w:left w:val="none" w:sz="0" w:space="0" w:color="auto"/>
            <w:bottom w:val="none" w:sz="0" w:space="0" w:color="auto"/>
            <w:right w:val="none" w:sz="0" w:space="0" w:color="auto"/>
          </w:divBdr>
        </w:div>
        <w:div w:id="2120221379">
          <w:marLeft w:val="0"/>
          <w:marRight w:val="0"/>
          <w:marTop w:val="0"/>
          <w:marBottom w:val="0"/>
          <w:divBdr>
            <w:top w:val="none" w:sz="0" w:space="0" w:color="auto"/>
            <w:left w:val="none" w:sz="0" w:space="0" w:color="auto"/>
            <w:bottom w:val="none" w:sz="0" w:space="0" w:color="auto"/>
            <w:right w:val="none" w:sz="0" w:space="0" w:color="auto"/>
          </w:divBdr>
        </w:div>
        <w:div w:id="2132938001">
          <w:marLeft w:val="0"/>
          <w:marRight w:val="0"/>
          <w:marTop w:val="0"/>
          <w:marBottom w:val="0"/>
          <w:divBdr>
            <w:top w:val="none" w:sz="0" w:space="0" w:color="auto"/>
            <w:left w:val="none" w:sz="0" w:space="0" w:color="auto"/>
            <w:bottom w:val="none" w:sz="0" w:space="0" w:color="auto"/>
            <w:right w:val="none" w:sz="0" w:space="0" w:color="auto"/>
          </w:divBdr>
        </w:div>
      </w:divsChild>
    </w:div>
    <w:div w:id="1550414272">
      <w:bodyDiv w:val="1"/>
      <w:marLeft w:val="0"/>
      <w:marRight w:val="0"/>
      <w:marTop w:val="0"/>
      <w:marBottom w:val="0"/>
      <w:divBdr>
        <w:top w:val="none" w:sz="0" w:space="0" w:color="auto"/>
        <w:left w:val="none" w:sz="0" w:space="0" w:color="auto"/>
        <w:bottom w:val="none" w:sz="0" w:space="0" w:color="auto"/>
        <w:right w:val="none" w:sz="0" w:space="0" w:color="auto"/>
      </w:divBdr>
      <w:divsChild>
        <w:div w:id="11421708">
          <w:marLeft w:val="0"/>
          <w:marRight w:val="0"/>
          <w:marTop w:val="0"/>
          <w:marBottom w:val="0"/>
          <w:divBdr>
            <w:top w:val="none" w:sz="0" w:space="0" w:color="auto"/>
            <w:left w:val="none" w:sz="0" w:space="0" w:color="auto"/>
            <w:bottom w:val="none" w:sz="0" w:space="0" w:color="auto"/>
            <w:right w:val="none" w:sz="0" w:space="0" w:color="auto"/>
          </w:divBdr>
        </w:div>
        <w:div w:id="41681852">
          <w:marLeft w:val="0"/>
          <w:marRight w:val="0"/>
          <w:marTop w:val="0"/>
          <w:marBottom w:val="0"/>
          <w:divBdr>
            <w:top w:val="none" w:sz="0" w:space="0" w:color="auto"/>
            <w:left w:val="none" w:sz="0" w:space="0" w:color="auto"/>
            <w:bottom w:val="none" w:sz="0" w:space="0" w:color="auto"/>
            <w:right w:val="none" w:sz="0" w:space="0" w:color="auto"/>
          </w:divBdr>
        </w:div>
        <w:div w:id="55206977">
          <w:marLeft w:val="0"/>
          <w:marRight w:val="0"/>
          <w:marTop w:val="0"/>
          <w:marBottom w:val="0"/>
          <w:divBdr>
            <w:top w:val="none" w:sz="0" w:space="0" w:color="auto"/>
            <w:left w:val="none" w:sz="0" w:space="0" w:color="auto"/>
            <w:bottom w:val="none" w:sz="0" w:space="0" w:color="auto"/>
            <w:right w:val="none" w:sz="0" w:space="0" w:color="auto"/>
          </w:divBdr>
        </w:div>
        <w:div w:id="221330421">
          <w:marLeft w:val="0"/>
          <w:marRight w:val="0"/>
          <w:marTop w:val="0"/>
          <w:marBottom w:val="0"/>
          <w:divBdr>
            <w:top w:val="none" w:sz="0" w:space="0" w:color="auto"/>
            <w:left w:val="none" w:sz="0" w:space="0" w:color="auto"/>
            <w:bottom w:val="none" w:sz="0" w:space="0" w:color="auto"/>
            <w:right w:val="none" w:sz="0" w:space="0" w:color="auto"/>
          </w:divBdr>
        </w:div>
        <w:div w:id="285474977">
          <w:marLeft w:val="0"/>
          <w:marRight w:val="0"/>
          <w:marTop w:val="0"/>
          <w:marBottom w:val="0"/>
          <w:divBdr>
            <w:top w:val="none" w:sz="0" w:space="0" w:color="auto"/>
            <w:left w:val="none" w:sz="0" w:space="0" w:color="auto"/>
            <w:bottom w:val="none" w:sz="0" w:space="0" w:color="auto"/>
            <w:right w:val="none" w:sz="0" w:space="0" w:color="auto"/>
          </w:divBdr>
        </w:div>
        <w:div w:id="355810633">
          <w:marLeft w:val="0"/>
          <w:marRight w:val="0"/>
          <w:marTop w:val="0"/>
          <w:marBottom w:val="0"/>
          <w:divBdr>
            <w:top w:val="none" w:sz="0" w:space="0" w:color="auto"/>
            <w:left w:val="none" w:sz="0" w:space="0" w:color="auto"/>
            <w:bottom w:val="none" w:sz="0" w:space="0" w:color="auto"/>
            <w:right w:val="none" w:sz="0" w:space="0" w:color="auto"/>
          </w:divBdr>
        </w:div>
        <w:div w:id="359404406">
          <w:marLeft w:val="0"/>
          <w:marRight w:val="0"/>
          <w:marTop w:val="0"/>
          <w:marBottom w:val="0"/>
          <w:divBdr>
            <w:top w:val="none" w:sz="0" w:space="0" w:color="auto"/>
            <w:left w:val="none" w:sz="0" w:space="0" w:color="auto"/>
            <w:bottom w:val="none" w:sz="0" w:space="0" w:color="auto"/>
            <w:right w:val="none" w:sz="0" w:space="0" w:color="auto"/>
          </w:divBdr>
        </w:div>
        <w:div w:id="379214323">
          <w:marLeft w:val="0"/>
          <w:marRight w:val="0"/>
          <w:marTop w:val="0"/>
          <w:marBottom w:val="0"/>
          <w:divBdr>
            <w:top w:val="none" w:sz="0" w:space="0" w:color="auto"/>
            <w:left w:val="none" w:sz="0" w:space="0" w:color="auto"/>
            <w:bottom w:val="none" w:sz="0" w:space="0" w:color="auto"/>
            <w:right w:val="none" w:sz="0" w:space="0" w:color="auto"/>
          </w:divBdr>
        </w:div>
        <w:div w:id="401218459">
          <w:marLeft w:val="0"/>
          <w:marRight w:val="0"/>
          <w:marTop w:val="0"/>
          <w:marBottom w:val="0"/>
          <w:divBdr>
            <w:top w:val="none" w:sz="0" w:space="0" w:color="auto"/>
            <w:left w:val="none" w:sz="0" w:space="0" w:color="auto"/>
            <w:bottom w:val="none" w:sz="0" w:space="0" w:color="auto"/>
            <w:right w:val="none" w:sz="0" w:space="0" w:color="auto"/>
          </w:divBdr>
        </w:div>
        <w:div w:id="462385842">
          <w:marLeft w:val="0"/>
          <w:marRight w:val="0"/>
          <w:marTop w:val="0"/>
          <w:marBottom w:val="0"/>
          <w:divBdr>
            <w:top w:val="none" w:sz="0" w:space="0" w:color="auto"/>
            <w:left w:val="none" w:sz="0" w:space="0" w:color="auto"/>
            <w:bottom w:val="none" w:sz="0" w:space="0" w:color="auto"/>
            <w:right w:val="none" w:sz="0" w:space="0" w:color="auto"/>
          </w:divBdr>
        </w:div>
        <w:div w:id="488182179">
          <w:marLeft w:val="0"/>
          <w:marRight w:val="0"/>
          <w:marTop w:val="0"/>
          <w:marBottom w:val="0"/>
          <w:divBdr>
            <w:top w:val="none" w:sz="0" w:space="0" w:color="auto"/>
            <w:left w:val="none" w:sz="0" w:space="0" w:color="auto"/>
            <w:bottom w:val="none" w:sz="0" w:space="0" w:color="auto"/>
            <w:right w:val="none" w:sz="0" w:space="0" w:color="auto"/>
          </w:divBdr>
        </w:div>
        <w:div w:id="508325901">
          <w:marLeft w:val="0"/>
          <w:marRight w:val="0"/>
          <w:marTop w:val="0"/>
          <w:marBottom w:val="0"/>
          <w:divBdr>
            <w:top w:val="none" w:sz="0" w:space="0" w:color="auto"/>
            <w:left w:val="none" w:sz="0" w:space="0" w:color="auto"/>
            <w:bottom w:val="none" w:sz="0" w:space="0" w:color="auto"/>
            <w:right w:val="none" w:sz="0" w:space="0" w:color="auto"/>
          </w:divBdr>
        </w:div>
        <w:div w:id="512229980">
          <w:marLeft w:val="0"/>
          <w:marRight w:val="0"/>
          <w:marTop w:val="0"/>
          <w:marBottom w:val="0"/>
          <w:divBdr>
            <w:top w:val="none" w:sz="0" w:space="0" w:color="auto"/>
            <w:left w:val="none" w:sz="0" w:space="0" w:color="auto"/>
            <w:bottom w:val="none" w:sz="0" w:space="0" w:color="auto"/>
            <w:right w:val="none" w:sz="0" w:space="0" w:color="auto"/>
          </w:divBdr>
        </w:div>
        <w:div w:id="656425892">
          <w:marLeft w:val="0"/>
          <w:marRight w:val="0"/>
          <w:marTop w:val="0"/>
          <w:marBottom w:val="0"/>
          <w:divBdr>
            <w:top w:val="none" w:sz="0" w:space="0" w:color="auto"/>
            <w:left w:val="none" w:sz="0" w:space="0" w:color="auto"/>
            <w:bottom w:val="none" w:sz="0" w:space="0" w:color="auto"/>
            <w:right w:val="none" w:sz="0" w:space="0" w:color="auto"/>
          </w:divBdr>
        </w:div>
        <w:div w:id="659843705">
          <w:marLeft w:val="0"/>
          <w:marRight w:val="0"/>
          <w:marTop w:val="0"/>
          <w:marBottom w:val="0"/>
          <w:divBdr>
            <w:top w:val="none" w:sz="0" w:space="0" w:color="auto"/>
            <w:left w:val="none" w:sz="0" w:space="0" w:color="auto"/>
            <w:bottom w:val="none" w:sz="0" w:space="0" w:color="auto"/>
            <w:right w:val="none" w:sz="0" w:space="0" w:color="auto"/>
          </w:divBdr>
        </w:div>
        <w:div w:id="682557524">
          <w:marLeft w:val="0"/>
          <w:marRight w:val="0"/>
          <w:marTop w:val="0"/>
          <w:marBottom w:val="0"/>
          <w:divBdr>
            <w:top w:val="none" w:sz="0" w:space="0" w:color="auto"/>
            <w:left w:val="none" w:sz="0" w:space="0" w:color="auto"/>
            <w:bottom w:val="none" w:sz="0" w:space="0" w:color="auto"/>
            <w:right w:val="none" w:sz="0" w:space="0" w:color="auto"/>
          </w:divBdr>
        </w:div>
        <w:div w:id="798259072">
          <w:marLeft w:val="0"/>
          <w:marRight w:val="0"/>
          <w:marTop w:val="0"/>
          <w:marBottom w:val="0"/>
          <w:divBdr>
            <w:top w:val="none" w:sz="0" w:space="0" w:color="auto"/>
            <w:left w:val="none" w:sz="0" w:space="0" w:color="auto"/>
            <w:bottom w:val="none" w:sz="0" w:space="0" w:color="auto"/>
            <w:right w:val="none" w:sz="0" w:space="0" w:color="auto"/>
          </w:divBdr>
        </w:div>
        <w:div w:id="824664467">
          <w:marLeft w:val="0"/>
          <w:marRight w:val="0"/>
          <w:marTop w:val="0"/>
          <w:marBottom w:val="0"/>
          <w:divBdr>
            <w:top w:val="none" w:sz="0" w:space="0" w:color="auto"/>
            <w:left w:val="none" w:sz="0" w:space="0" w:color="auto"/>
            <w:bottom w:val="none" w:sz="0" w:space="0" w:color="auto"/>
            <w:right w:val="none" w:sz="0" w:space="0" w:color="auto"/>
          </w:divBdr>
        </w:div>
        <w:div w:id="1021587321">
          <w:marLeft w:val="0"/>
          <w:marRight w:val="0"/>
          <w:marTop w:val="0"/>
          <w:marBottom w:val="0"/>
          <w:divBdr>
            <w:top w:val="none" w:sz="0" w:space="0" w:color="auto"/>
            <w:left w:val="none" w:sz="0" w:space="0" w:color="auto"/>
            <w:bottom w:val="none" w:sz="0" w:space="0" w:color="auto"/>
            <w:right w:val="none" w:sz="0" w:space="0" w:color="auto"/>
          </w:divBdr>
        </w:div>
        <w:div w:id="1242986595">
          <w:marLeft w:val="0"/>
          <w:marRight w:val="0"/>
          <w:marTop w:val="0"/>
          <w:marBottom w:val="0"/>
          <w:divBdr>
            <w:top w:val="none" w:sz="0" w:space="0" w:color="auto"/>
            <w:left w:val="none" w:sz="0" w:space="0" w:color="auto"/>
            <w:bottom w:val="none" w:sz="0" w:space="0" w:color="auto"/>
            <w:right w:val="none" w:sz="0" w:space="0" w:color="auto"/>
          </w:divBdr>
        </w:div>
        <w:div w:id="1301809125">
          <w:marLeft w:val="0"/>
          <w:marRight w:val="0"/>
          <w:marTop w:val="0"/>
          <w:marBottom w:val="0"/>
          <w:divBdr>
            <w:top w:val="none" w:sz="0" w:space="0" w:color="auto"/>
            <w:left w:val="none" w:sz="0" w:space="0" w:color="auto"/>
            <w:bottom w:val="none" w:sz="0" w:space="0" w:color="auto"/>
            <w:right w:val="none" w:sz="0" w:space="0" w:color="auto"/>
          </w:divBdr>
        </w:div>
        <w:div w:id="1385642477">
          <w:marLeft w:val="0"/>
          <w:marRight w:val="0"/>
          <w:marTop w:val="0"/>
          <w:marBottom w:val="0"/>
          <w:divBdr>
            <w:top w:val="none" w:sz="0" w:space="0" w:color="auto"/>
            <w:left w:val="none" w:sz="0" w:space="0" w:color="auto"/>
            <w:bottom w:val="none" w:sz="0" w:space="0" w:color="auto"/>
            <w:right w:val="none" w:sz="0" w:space="0" w:color="auto"/>
          </w:divBdr>
        </w:div>
        <w:div w:id="1419139325">
          <w:marLeft w:val="0"/>
          <w:marRight w:val="0"/>
          <w:marTop w:val="0"/>
          <w:marBottom w:val="0"/>
          <w:divBdr>
            <w:top w:val="none" w:sz="0" w:space="0" w:color="auto"/>
            <w:left w:val="none" w:sz="0" w:space="0" w:color="auto"/>
            <w:bottom w:val="none" w:sz="0" w:space="0" w:color="auto"/>
            <w:right w:val="none" w:sz="0" w:space="0" w:color="auto"/>
          </w:divBdr>
        </w:div>
        <w:div w:id="1421101237">
          <w:marLeft w:val="0"/>
          <w:marRight w:val="0"/>
          <w:marTop w:val="0"/>
          <w:marBottom w:val="0"/>
          <w:divBdr>
            <w:top w:val="none" w:sz="0" w:space="0" w:color="auto"/>
            <w:left w:val="none" w:sz="0" w:space="0" w:color="auto"/>
            <w:bottom w:val="none" w:sz="0" w:space="0" w:color="auto"/>
            <w:right w:val="none" w:sz="0" w:space="0" w:color="auto"/>
          </w:divBdr>
        </w:div>
        <w:div w:id="1430153222">
          <w:marLeft w:val="0"/>
          <w:marRight w:val="0"/>
          <w:marTop w:val="0"/>
          <w:marBottom w:val="0"/>
          <w:divBdr>
            <w:top w:val="none" w:sz="0" w:space="0" w:color="auto"/>
            <w:left w:val="none" w:sz="0" w:space="0" w:color="auto"/>
            <w:bottom w:val="none" w:sz="0" w:space="0" w:color="auto"/>
            <w:right w:val="none" w:sz="0" w:space="0" w:color="auto"/>
          </w:divBdr>
        </w:div>
        <w:div w:id="1445688010">
          <w:marLeft w:val="0"/>
          <w:marRight w:val="0"/>
          <w:marTop w:val="0"/>
          <w:marBottom w:val="0"/>
          <w:divBdr>
            <w:top w:val="none" w:sz="0" w:space="0" w:color="auto"/>
            <w:left w:val="none" w:sz="0" w:space="0" w:color="auto"/>
            <w:bottom w:val="none" w:sz="0" w:space="0" w:color="auto"/>
            <w:right w:val="none" w:sz="0" w:space="0" w:color="auto"/>
          </w:divBdr>
        </w:div>
        <w:div w:id="1480459445">
          <w:marLeft w:val="0"/>
          <w:marRight w:val="0"/>
          <w:marTop w:val="0"/>
          <w:marBottom w:val="0"/>
          <w:divBdr>
            <w:top w:val="none" w:sz="0" w:space="0" w:color="auto"/>
            <w:left w:val="none" w:sz="0" w:space="0" w:color="auto"/>
            <w:bottom w:val="none" w:sz="0" w:space="0" w:color="auto"/>
            <w:right w:val="none" w:sz="0" w:space="0" w:color="auto"/>
          </w:divBdr>
        </w:div>
        <w:div w:id="1480687177">
          <w:marLeft w:val="0"/>
          <w:marRight w:val="0"/>
          <w:marTop w:val="0"/>
          <w:marBottom w:val="0"/>
          <w:divBdr>
            <w:top w:val="none" w:sz="0" w:space="0" w:color="auto"/>
            <w:left w:val="none" w:sz="0" w:space="0" w:color="auto"/>
            <w:bottom w:val="none" w:sz="0" w:space="0" w:color="auto"/>
            <w:right w:val="none" w:sz="0" w:space="0" w:color="auto"/>
          </w:divBdr>
        </w:div>
        <w:div w:id="1488664224">
          <w:marLeft w:val="0"/>
          <w:marRight w:val="0"/>
          <w:marTop w:val="0"/>
          <w:marBottom w:val="0"/>
          <w:divBdr>
            <w:top w:val="none" w:sz="0" w:space="0" w:color="auto"/>
            <w:left w:val="none" w:sz="0" w:space="0" w:color="auto"/>
            <w:bottom w:val="none" w:sz="0" w:space="0" w:color="auto"/>
            <w:right w:val="none" w:sz="0" w:space="0" w:color="auto"/>
          </w:divBdr>
        </w:div>
        <w:div w:id="1646395448">
          <w:marLeft w:val="0"/>
          <w:marRight w:val="0"/>
          <w:marTop w:val="0"/>
          <w:marBottom w:val="0"/>
          <w:divBdr>
            <w:top w:val="none" w:sz="0" w:space="0" w:color="auto"/>
            <w:left w:val="none" w:sz="0" w:space="0" w:color="auto"/>
            <w:bottom w:val="none" w:sz="0" w:space="0" w:color="auto"/>
            <w:right w:val="none" w:sz="0" w:space="0" w:color="auto"/>
          </w:divBdr>
        </w:div>
        <w:div w:id="1753770022">
          <w:marLeft w:val="0"/>
          <w:marRight w:val="0"/>
          <w:marTop w:val="0"/>
          <w:marBottom w:val="0"/>
          <w:divBdr>
            <w:top w:val="none" w:sz="0" w:space="0" w:color="auto"/>
            <w:left w:val="none" w:sz="0" w:space="0" w:color="auto"/>
            <w:bottom w:val="none" w:sz="0" w:space="0" w:color="auto"/>
            <w:right w:val="none" w:sz="0" w:space="0" w:color="auto"/>
          </w:divBdr>
        </w:div>
        <w:div w:id="1874030686">
          <w:marLeft w:val="0"/>
          <w:marRight w:val="0"/>
          <w:marTop w:val="0"/>
          <w:marBottom w:val="0"/>
          <w:divBdr>
            <w:top w:val="none" w:sz="0" w:space="0" w:color="auto"/>
            <w:left w:val="none" w:sz="0" w:space="0" w:color="auto"/>
            <w:bottom w:val="none" w:sz="0" w:space="0" w:color="auto"/>
            <w:right w:val="none" w:sz="0" w:space="0" w:color="auto"/>
          </w:divBdr>
        </w:div>
        <w:div w:id="1883636700">
          <w:marLeft w:val="0"/>
          <w:marRight w:val="0"/>
          <w:marTop w:val="0"/>
          <w:marBottom w:val="0"/>
          <w:divBdr>
            <w:top w:val="none" w:sz="0" w:space="0" w:color="auto"/>
            <w:left w:val="none" w:sz="0" w:space="0" w:color="auto"/>
            <w:bottom w:val="none" w:sz="0" w:space="0" w:color="auto"/>
            <w:right w:val="none" w:sz="0" w:space="0" w:color="auto"/>
          </w:divBdr>
        </w:div>
        <w:div w:id="2039430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D8449E-BC9F-4941-BD8A-858033EC4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6690</Words>
  <Characters>38133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Advanced Computer Architecture Question Bank</vt:lpstr>
    </vt:vector>
  </TitlesOfParts>
  <Company/>
  <LinksUpToDate>false</LinksUpToDate>
  <CharactersWithSpaces>44734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Computer Architecture Question Bank</dc:title>
  <dc:creator>admin</dc:creator>
  <cp:lastModifiedBy>DEEPAK JAISWAL</cp:lastModifiedBy>
  <cp:revision>5</cp:revision>
  <cp:lastPrinted>2020-05-24T14:09:00Z</cp:lastPrinted>
  <dcterms:created xsi:type="dcterms:W3CDTF">2018-01-27T04:59:00Z</dcterms:created>
  <dcterms:modified xsi:type="dcterms:W3CDTF">2020-05-24T14:09:00Z</dcterms:modified>
</cp:coreProperties>
</file>